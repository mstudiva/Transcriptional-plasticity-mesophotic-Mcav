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835E5" w14:textId="649BCE31" w:rsidR="00400849" w:rsidRDefault="005F7355" w:rsidP="00FD4166">
      <w:pPr>
        <w:jc w:val="center"/>
        <w:outlineLvl w:val="0"/>
        <w:rPr>
          <w:rStyle w:val="Hyperlink"/>
          <w:rFonts w:asciiTheme="minorHAnsi" w:eastAsia="Arial" w:hAnsiTheme="minorHAnsi" w:cs="Arial"/>
          <w:i/>
          <w:szCs w:val="22"/>
        </w:rPr>
      </w:pPr>
      <w:r w:rsidRPr="005F7355">
        <w:rPr>
          <w:rFonts w:asciiTheme="minorHAnsi" w:eastAsia="Arial" w:hAnsiTheme="minorHAnsi" w:cs="Arial"/>
          <w:i/>
          <w:szCs w:val="22"/>
        </w:rPr>
        <w:t xml:space="preserve">Adapted from Eli </w:t>
      </w:r>
      <w:r w:rsidRPr="005F7355">
        <w:rPr>
          <w:rFonts w:asciiTheme="minorHAnsi" w:eastAsia="Arial" w:hAnsiTheme="minorHAnsi" w:cs="Arial"/>
          <w:i/>
          <w:spacing w:val="1"/>
          <w:szCs w:val="22"/>
        </w:rPr>
        <w:t xml:space="preserve">Meyer’s updated </w:t>
      </w:r>
      <w:r w:rsidR="007A4BBB" w:rsidRPr="005F7355">
        <w:rPr>
          <w:rFonts w:asciiTheme="minorHAnsi" w:eastAsia="Arial" w:hAnsiTheme="minorHAnsi" w:cs="Arial"/>
          <w:i/>
          <w:spacing w:val="-3"/>
          <w:szCs w:val="22"/>
        </w:rPr>
        <w:t>2</w:t>
      </w:r>
      <w:r w:rsidR="007A4BBB" w:rsidRPr="005F7355">
        <w:rPr>
          <w:rFonts w:asciiTheme="minorHAnsi" w:eastAsia="Arial" w:hAnsiTheme="minorHAnsi" w:cs="Arial"/>
          <w:i/>
          <w:szCs w:val="22"/>
        </w:rPr>
        <w:t xml:space="preserve">6 Aug </w:t>
      </w:r>
      <w:r w:rsidR="007A4BBB" w:rsidRPr="005F7355">
        <w:rPr>
          <w:rFonts w:asciiTheme="minorHAnsi" w:eastAsia="Arial" w:hAnsiTheme="minorHAnsi" w:cs="Arial"/>
          <w:i/>
          <w:spacing w:val="-3"/>
          <w:szCs w:val="22"/>
        </w:rPr>
        <w:t>20</w:t>
      </w:r>
      <w:r w:rsidR="007A4BBB" w:rsidRPr="005F7355">
        <w:rPr>
          <w:rFonts w:asciiTheme="minorHAnsi" w:eastAsia="Arial" w:hAnsiTheme="minorHAnsi" w:cs="Arial"/>
          <w:i/>
          <w:szCs w:val="22"/>
        </w:rPr>
        <w:t>16</w:t>
      </w:r>
      <w:r w:rsidRPr="005F7355">
        <w:rPr>
          <w:rFonts w:asciiTheme="minorHAnsi" w:eastAsia="Arial" w:hAnsiTheme="minorHAnsi" w:cs="Arial"/>
          <w:i/>
          <w:szCs w:val="22"/>
        </w:rPr>
        <w:t xml:space="preserve"> protocol</w:t>
      </w:r>
      <w:r w:rsidR="003B1023">
        <w:rPr>
          <w:rFonts w:asciiTheme="minorHAnsi" w:eastAsia="Arial" w:hAnsiTheme="minorHAnsi" w:cs="Arial"/>
          <w:i/>
          <w:szCs w:val="22"/>
        </w:rPr>
        <w:t xml:space="preserve"> </w:t>
      </w:r>
      <w:hyperlink r:id="rId8" w:history="1">
        <w:r w:rsidR="003B1023" w:rsidRPr="000A766B">
          <w:rPr>
            <w:rStyle w:val="Hyperlink"/>
            <w:rFonts w:asciiTheme="minorHAnsi" w:eastAsia="Arial" w:hAnsiTheme="minorHAnsi" w:cs="Arial"/>
            <w:i/>
            <w:szCs w:val="22"/>
          </w:rPr>
          <w:t>http://people.oregonstate.edu/~meyere/tools.html</w:t>
        </w:r>
      </w:hyperlink>
    </w:p>
    <w:p w14:paraId="7346C7A7" w14:textId="52BDDD63" w:rsidR="00FD4166" w:rsidRDefault="00FD4166" w:rsidP="00FD4166">
      <w:pPr>
        <w:spacing w:before="11" w:line="280" w:lineRule="exact"/>
        <w:jc w:val="center"/>
        <w:rPr>
          <w:rFonts w:asciiTheme="minorHAnsi" w:hAnsiTheme="minorHAnsi" w:cs="Arial"/>
          <w:sz w:val="22"/>
          <w:szCs w:val="22"/>
        </w:rPr>
      </w:pPr>
      <w:r>
        <w:rPr>
          <w:rFonts w:asciiTheme="minorHAnsi" w:hAnsiTheme="minorHAnsi" w:cs="Arial"/>
          <w:sz w:val="22"/>
          <w:szCs w:val="22"/>
        </w:rPr>
        <w:t>Version 2/16/17</w:t>
      </w:r>
    </w:p>
    <w:p w14:paraId="05498ED9" w14:textId="202D8351" w:rsidR="00FD4166" w:rsidRPr="00FD4166" w:rsidRDefault="00FD4166" w:rsidP="00FD4166">
      <w:pPr>
        <w:spacing w:before="11" w:line="280" w:lineRule="exact"/>
        <w:jc w:val="center"/>
        <w:rPr>
          <w:rFonts w:asciiTheme="minorHAnsi" w:hAnsiTheme="minorHAnsi" w:cs="Arial"/>
          <w:sz w:val="22"/>
          <w:szCs w:val="22"/>
        </w:rPr>
      </w:pPr>
      <w:r>
        <w:rPr>
          <w:rFonts w:asciiTheme="minorHAnsi" w:hAnsiTheme="minorHAnsi" w:cs="Arial"/>
          <w:sz w:val="22"/>
          <w:szCs w:val="22"/>
        </w:rPr>
        <w:t>Created by Michael Studivan (mstudiva@fau.edu) and Danielle Dodge (ddodge2015@fau.edu)</w:t>
      </w:r>
    </w:p>
    <w:p w14:paraId="433982FA" w14:textId="558B328F" w:rsidR="00400849" w:rsidRPr="00A7083F" w:rsidRDefault="00400849" w:rsidP="00FD4166">
      <w:pPr>
        <w:spacing w:before="11" w:line="280" w:lineRule="exact"/>
        <w:jc w:val="center"/>
        <w:rPr>
          <w:rFonts w:asciiTheme="minorHAnsi" w:hAnsiTheme="minorHAnsi" w:cs="Arial"/>
          <w:sz w:val="22"/>
          <w:szCs w:val="22"/>
        </w:rPr>
      </w:pPr>
    </w:p>
    <w:p w14:paraId="10629933" w14:textId="77777777" w:rsidR="00A7083F" w:rsidRDefault="007A4BBB" w:rsidP="00C11D9C">
      <w:pPr>
        <w:tabs>
          <w:tab w:val="left" w:pos="7275"/>
        </w:tabs>
        <w:ind w:left="100"/>
        <w:outlineLvl w:val="0"/>
        <w:rPr>
          <w:rFonts w:asciiTheme="minorHAnsi" w:eastAsia="Arial" w:hAnsiTheme="minorHAnsi" w:cs="Arial"/>
          <w:b/>
          <w:sz w:val="22"/>
          <w:szCs w:val="22"/>
        </w:rPr>
      </w:pPr>
      <w:r w:rsidRPr="00A7083F">
        <w:rPr>
          <w:rFonts w:asciiTheme="minorHAnsi" w:eastAsia="Arial" w:hAnsiTheme="minorHAnsi" w:cs="Arial"/>
          <w:b/>
          <w:spacing w:val="1"/>
          <w:sz w:val="22"/>
          <w:szCs w:val="22"/>
        </w:rPr>
        <w:t>O</w:t>
      </w:r>
      <w:r w:rsidRPr="00A7083F">
        <w:rPr>
          <w:rFonts w:asciiTheme="minorHAnsi" w:eastAsia="Arial" w:hAnsiTheme="minorHAnsi" w:cs="Arial"/>
          <w:b/>
          <w:spacing w:val="-3"/>
          <w:sz w:val="22"/>
          <w:szCs w:val="22"/>
        </w:rPr>
        <w:t>v</w:t>
      </w:r>
      <w:r w:rsidRPr="00A7083F">
        <w:rPr>
          <w:rFonts w:asciiTheme="minorHAnsi" w:eastAsia="Arial" w:hAnsiTheme="minorHAnsi" w:cs="Arial"/>
          <w:b/>
          <w:sz w:val="22"/>
          <w:szCs w:val="22"/>
        </w:rPr>
        <w:t>er</w:t>
      </w:r>
      <w:r w:rsidRPr="00A7083F">
        <w:rPr>
          <w:rFonts w:asciiTheme="minorHAnsi" w:eastAsia="Arial" w:hAnsiTheme="minorHAnsi" w:cs="Arial"/>
          <w:b/>
          <w:spacing w:val="-3"/>
          <w:sz w:val="22"/>
          <w:szCs w:val="22"/>
        </w:rPr>
        <w:t>v</w:t>
      </w:r>
      <w:r w:rsidRPr="00A7083F">
        <w:rPr>
          <w:rFonts w:asciiTheme="minorHAnsi" w:eastAsia="Arial" w:hAnsiTheme="minorHAnsi" w:cs="Arial"/>
          <w:b/>
          <w:spacing w:val="1"/>
          <w:sz w:val="22"/>
          <w:szCs w:val="22"/>
        </w:rPr>
        <w:t>i</w:t>
      </w:r>
      <w:r w:rsidRPr="00A7083F">
        <w:rPr>
          <w:rFonts w:asciiTheme="minorHAnsi" w:eastAsia="Arial" w:hAnsiTheme="minorHAnsi" w:cs="Arial"/>
          <w:b/>
          <w:spacing w:val="-3"/>
          <w:sz w:val="22"/>
          <w:szCs w:val="22"/>
        </w:rPr>
        <w:t>e</w:t>
      </w:r>
      <w:r w:rsidR="00A7083F">
        <w:rPr>
          <w:rFonts w:asciiTheme="minorHAnsi" w:eastAsia="Arial" w:hAnsiTheme="minorHAnsi" w:cs="Arial"/>
          <w:b/>
          <w:sz w:val="22"/>
          <w:szCs w:val="22"/>
        </w:rPr>
        <w:t>w</w:t>
      </w:r>
    </w:p>
    <w:p w14:paraId="319BEDFA" w14:textId="77777777" w:rsidR="00400849" w:rsidRDefault="00545A00" w:rsidP="00A7083F">
      <w:pPr>
        <w:tabs>
          <w:tab w:val="left" w:pos="7275"/>
        </w:tabs>
        <w:ind w:left="100"/>
        <w:rPr>
          <w:rFonts w:asciiTheme="minorHAnsi" w:eastAsia="Arial" w:hAnsiTheme="minorHAnsi" w:cs="Arial"/>
          <w:sz w:val="22"/>
          <w:szCs w:val="22"/>
        </w:rPr>
      </w:pPr>
      <w:r w:rsidRPr="00A7083F">
        <w:rPr>
          <w:rFonts w:asciiTheme="minorHAnsi" w:eastAsia="Arial" w:hAnsiTheme="minorHAnsi" w:cs="Arial"/>
          <w:b/>
          <w:sz w:val="22"/>
          <w:szCs w:val="22"/>
        </w:rPr>
        <w:tab/>
      </w:r>
    </w:p>
    <w:p w14:paraId="46056F5B" w14:textId="77777777" w:rsidR="00A7083F" w:rsidRPr="00C11D9C" w:rsidRDefault="00A7083F" w:rsidP="00C11D9C">
      <w:pPr>
        <w:spacing w:line="240" w:lineRule="exact"/>
        <w:ind w:left="1080" w:right="90"/>
        <w:rPr>
          <w:rFonts w:asciiTheme="minorHAnsi" w:eastAsia="Arial" w:hAnsiTheme="minorHAnsi" w:cs="Arial"/>
          <w:sz w:val="22"/>
          <w:szCs w:val="22"/>
        </w:rPr>
      </w:pPr>
      <w:r w:rsidRPr="00C11D9C">
        <w:rPr>
          <w:rFonts w:asciiTheme="minorHAnsi" w:eastAsia="Arial" w:hAnsiTheme="minorHAnsi" w:cs="Arial"/>
          <w:sz w:val="22"/>
          <w:szCs w:val="22"/>
        </w:rPr>
        <w:t>RNA is first fragmented to expose 3’ ends of transcripts and standardize template</w:t>
      </w:r>
    </w:p>
    <w:p w14:paraId="598DC03D" w14:textId="77777777" w:rsidR="00A7083F" w:rsidRPr="00C11D9C" w:rsidRDefault="00A7083F" w:rsidP="00C11D9C">
      <w:pPr>
        <w:spacing w:line="240" w:lineRule="exact"/>
        <w:ind w:left="1080" w:right="90"/>
        <w:rPr>
          <w:rFonts w:asciiTheme="minorHAnsi" w:eastAsia="Arial" w:hAnsiTheme="minorHAnsi" w:cs="Arial"/>
          <w:sz w:val="22"/>
          <w:szCs w:val="22"/>
        </w:rPr>
      </w:pPr>
      <w:r w:rsidRPr="00C11D9C">
        <w:rPr>
          <w:rFonts w:asciiTheme="minorHAnsi" w:eastAsia="Arial" w:hAnsiTheme="minorHAnsi" w:cs="Arial"/>
          <w:sz w:val="22"/>
          <w:szCs w:val="22"/>
        </w:rPr>
        <w:t>lengths across genes.</w:t>
      </w:r>
    </w:p>
    <w:p w14:paraId="2E14B742" w14:textId="77777777" w:rsidR="00400849" w:rsidRPr="00A7083F" w:rsidRDefault="00400849" w:rsidP="00C11D9C">
      <w:pPr>
        <w:spacing w:before="7" w:line="120" w:lineRule="exact"/>
        <w:rPr>
          <w:rFonts w:asciiTheme="minorHAnsi" w:hAnsiTheme="minorHAnsi" w:cs="Arial"/>
          <w:sz w:val="22"/>
          <w:szCs w:val="22"/>
        </w:rPr>
      </w:pPr>
    </w:p>
    <w:p w14:paraId="6BC7234F" w14:textId="77777777" w:rsidR="00400849" w:rsidRPr="00C11D9C" w:rsidRDefault="007A4BBB" w:rsidP="00C11D9C">
      <w:pPr>
        <w:tabs>
          <w:tab w:val="left" w:pos="820"/>
        </w:tabs>
        <w:spacing w:line="240" w:lineRule="exact"/>
        <w:ind w:left="1080" w:right="73"/>
        <w:rPr>
          <w:rFonts w:asciiTheme="minorHAnsi" w:eastAsia="Arial" w:hAnsiTheme="minorHAnsi" w:cs="Arial"/>
          <w:sz w:val="22"/>
          <w:szCs w:val="22"/>
        </w:rPr>
      </w:pPr>
      <w:r w:rsidRPr="00C11D9C">
        <w:rPr>
          <w:rFonts w:asciiTheme="minorHAnsi" w:eastAsia="Arial" w:hAnsiTheme="minorHAnsi" w:cs="Arial"/>
          <w:sz w:val="22"/>
          <w:szCs w:val="22"/>
        </w:rPr>
        <w:t>c</w:t>
      </w:r>
      <w:r w:rsidRPr="00C11D9C">
        <w:rPr>
          <w:rFonts w:asciiTheme="minorHAnsi" w:eastAsia="Arial" w:hAnsiTheme="minorHAnsi" w:cs="Arial"/>
          <w:spacing w:val="-1"/>
          <w:sz w:val="22"/>
          <w:szCs w:val="22"/>
        </w:rPr>
        <w:t>DN</w:t>
      </w:r>
      <w:r w:rsidRPr="00C11D9C">
        <w:rPr>
          <w:rFonts w:asciiTheme="minorHAnsi" w:eastAsia="Arial" w:hAnsiTheme="minorHAnsi" w:cs="Arial"/>
          <w:sz w:val="22"/>
          <w:szCs w:val="22"/>
        </w:rPr>
        <w:t>A</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z w:val="22"/>
          <w:szCs w:val="22"/>
        </w:rPr>
        <w:t>s</w:t>
      </w:r>
      <w:r w:rsidRPr="00C11D9C">
        <w:rPr>
          <w:rFonts w:asciiTheme="minorHAnsi" w:eastAsia="Arial" w:hAnsiTheme="minorHAnsi" w:cs="Arial"/>
          <w:spacing w:val="-2"/>
          <w:sz w:val="22"/>
          <w:szCs w:val="22"/>
        </w:rPr>
        <w:t>y</w:t>
      </w:r>
      <w:r w:rsidRPr="00C11D9C">
        <w:rPr>
          <w:rFonts w:asciiTheme="minorHAnsi" w:eastAsia="Arial" w:hAnsiTheme="minorHAnsi" w:cs="Arial"/>
          <w:sz w:val="22"/>
          <w:szCs w:val="22"/>
        </w:rPr>
        <w:t>nthes</w:t>
      </w:r>
      <w:r w:rsidRPr="00C11D9C">
        <w:rPr>
          <w:rFonts w:asciiTheme="minorHAnsi" w:eastAsia="Arial" w:hAnsiTheme="minorHAnsi" w:cs="Arial"/>
          <w:spacing w:val="-1"/>
          <w:sz w:val="22"/>
          <w:szCs w:val="22"/>
        </w:rPr>
        <w:t>i</w:t>
      </w:r>
      <w:r w:rsidRPr="00C11D9C">
        <w:rPr>
          <w:rFonts w:asciiTheme="minorHAnsi" w:eastAsia="Arial" w:hAnsiTheme="minorHAnsi" w:cs="Arial"/>
          <w:spacing w:val="-2"/>
          <w:sz w:val="22"/>
          <w:szCs w:val="22"/>
        </w:rPr>
        <w:t>z</w:t>
      </w:r>
      <w:r w:rsidRPr="00C11D9C">
        <w:rPr>
          <w:rFonts w:asciiTheme="minorHAnsi" w:eastAsia="Arial" w:hAnsiTheme="minorHAnsi" w:cs="Arial"/>
          <w:sz w:val="22"/>
          <w:szCs w:val="22"/>
        </w:rPr>
        <w:t>ed</w:t>
      </w:r>
      <w:r w:rsidRPr="00C11D9C">
        <w:rPr>
          <w:rFonts w:asciiTheme="minorHAnsi" w:eastAsia="Arial" w:hAnsiTheme="minorHAnsi" w:cs="Arial"/>
          <w:spacing w:val="1"/>
          <w:sz w:val="22"/>
          <w:szCs w:val="22"/>
        </w:rPr>
        <w:t xml:space="preserve"> fr</w:t>
      </w:r>
      <w:r w:rsidRPr="00C11D9C">
        <w:rPr>
          <w:rFonts w:asciiTheme="minorHAnsi" w:eastAsia="Arial" w:hAnsiTheme="minorHAnsi" w:cs="Arial"/>
          <w:spacing w:val="-3"/>
          <w:sz w:val="22"/>
          <w:szCs w:val="22"/>
        </w:rPr>
        <w:t>o</w:t>
      </w:r>
      <w:r w:rsidRPr="00C11D9C">
        <w:rPr>
          <w:rFonts w:asciiTheme="minorHAnsi" w:eastAsia="Arial" w:hAnsiTheme="minorHAnsi" w:cs="Arial"/>
          <w:sz w:val="22"/>
          <w:szCs w:val="22"/>
        </w:rPr>
        <w:t>m</w:t>
      </w:r>
      <w:r w:rsidRPr="00C11D9C">
        <w:rPr>
          <w:rFonts w:asciiTheme="minorHAnsi" w:eastAsia="Arial" w:hAnsiTheme="minorHAnsi" w:cs="Arial"/>
          <w:spacing w:val="2"/>
          <w:sz w:val="22"/>
          <w:szCs w:val="22"/>
        </w:rPr>
        <w:t xml:space="preserve"> </w:t>
      </w:r>
      <w:r w:rsidRPr="00C11D9C">
        <w:rPr>
          <w:rFonts w:asciiTheme="minorHAnsi" w:hAnsiTheme="minorHAnsi" w:cs="Arial"/>
          <w:spacing w:val="1"/>
          <w:sz w:val="22"/>
          <w:szCs w:val="22"/>
        </w:rPr>
        <w:t>t</w:t>
      </w:r>
      <w:r w:rsidRPr="00C11D9C">
        <w:rPr>
          <w:rFonts w:asciiTheme="minorHAnsi" w:hAnsiTheme="minorHAnsi" w:cs="Arial"/>
          <w:sz w:val="22"/>
          <w:szCs w:val="22"/>
        </w:rPr>
        <w:t>he</w:t>
      </w:r>
      <w:r w:rsidRPr="00C11D9C">
        <w:rPr>
          <w:rFonts w:asciiTheme="minorHAnsi" w:hAnsiTheme="minorHAnsi" w:cs="Arial"/>
          <w:spacing w:val="44"/>
          <w:sz w:val="22"/>
          <w:szCs w:val="22"/>
        </w:rPr>
        <w:t xml:space="preserve"> </w:t>
      </w:r>
      <w:r w:rsidRPr="00C11D9C">
        <w:rPr>
          <w:rFonts w:asciiTheme="minorHAnsi" w:hAnsiTheme="minorHAnsi" w:cs="Arial"/>
          <w:sz w:val="22"/>
          <w:szCs w:val="22"/>
        </w:rPr>
        <w:t>3’</w:t>
      </w:r>
      <w:r w:rsidRPr="00C11D9C">
        <w:rPr>
          <w:rFonts w:asciiTheme="minorHAnsi" w:hAnsiTheme="minorHAnsi" w:cs="Arial"/>
          <w:spacing w:val="-7"/>
          <w:sz w:val="22"/>
          <w:szCs w:val="22"/>
        </w:rPr>
        <w:t xml:space="preserve"> </w:t>
      </w:r>
      <w:r w:rsidRPr="00C11D9C">
        <w:rPr>
          <w:rFonts w:asciiTheme="minorHAnsi" w:hAnsiTheme="minorHAnsi" w:cs="Arial"/>
          <w:w w:val="118"/>
          <w:sz w:val="22"/>
          <w:szCs w:val="22"/>
        </w:rPr>
        <w:t>e</w:t>
      </w:r>
      <w:r w:rsidRPr="00C11D9C">
        <w:rPr>
          <w:rFonts w:asciiTheme="minorHAnsi" w:hAnsiTheme="minorHAnsi" w:cs="Arial"/>
          <w:spacing w:val="-4"/>
          <w:w w:val="118"/>
          <w:sz w:val="22"/>
          <w:szCs w:val="22"/>
        </w:rPr>
        <w:t>n</w:t>
      </w:r>
      <w:r w:rsidRPr="00C11D9C">
        <w:rPr>
          <w:rFonts w:asciiTheme="minorHAnsi" w:hAnsiTheme="minorHAnsi" w:cs="Arial"/>
          <w:w w:val="118"/>
          <w:sz w:val="22"/>
          <w:szCs w:val="22"/>
        </w:rPr>
        <w:t>ds</w:t>
      </w:r>
      <w:r w:rsidRPr="00C11D9C">
        <w:rPr>
          <w:rFonts w:asciiTheme="minorHAnsi" w:hAnsiTheme="minorHAnsi" w:cs="Arial"/>
          <w:spacing w:val="-1"/>
          <w:w w:val="118"/>
          <w:sz w:val="22"/>
          <w:szCs w:val="22"/>
        </w:rPr>
        <w:t xml:space="preserve"> </w:t>
      </w:r>
      <w:r w:rsidRPr="00C11D9C">
        <w:rPr>
          <w:rFonts w:asciiTheme="minorHAnsi" w:hAnsiTheme="minorHAnsi" w:cs="Arial"/>
          <w:spacing w:val="-2"/>
          <w:w w:val="99"/>
          <w:sz w:val="22"/>
          <w:szCs w:val="22"/>
        </w:rPr>
        <w:t>o</w:t>
      </w:r>
      <w:r w:rsidRPr="00C11D9C">
        <w:rPr>
          <w:rFonts w:asciiTheme="minorHAnsi" w:hAnsiTheme="minorHAnsi" w:cs="Arial"/>
          <w:w w:val="99"/>
          <w:sz w:val="22"/>
          <w:szCs w:val="22"/>
        </w:rPr>
        <w:t>f</w:t>
      </w:r>
      <w:r w:rsidRPr="00C11D9C">
        <w:rPr>
          <w:rFonts w:asciiTheme="minorHAnsi" w:hAnsiTheme="minorHAnsi" w:cs="Arial"/>
          <w:spacing w:val="8"/>
          <w:w w:val="99"/>
          <w:sz w:val="22"/>
          <w:szCs w:val="22"/>
        </w:rPr>
        <w:t xml:space="preserve"> </w:t>
      </w:r>
      <w:r w:rsidRPr="00C11D9C">
        <w:rPr>
          <w:rFonts w:asciiTheme="minorHAnsi" w:hAnsiTheme="minorHAnsi" w:cs="Arial"/>
          <w:spacing w:val="1"/>
          <w:w w:val="99"/>
          <w:sz w:val="22"/>
          <w:szCs w:val="22"/>
        </w:rPr>
        <w:t>tr</w:t>
      </w:r>
      <w:r w:rsidRPr="00C11D9C">
        <w:rPr>
          <w:rFonts w:asciiTheme="minorHAnsi" w:hAnsiTheme="minorHAnsi" w:cs="Arial"/>
          <w:w w:val="118"/>
          <w:sz w:val="22"/>
          <w:szCs w:val="22"/>
        </w:rPr>
        <w:t>a</w:t>
      </w:r>
      <w:r w:rsidRPr="00C11D9C">
        <w:rPr>
          <w:rFonts w:asciiTheme="minorHAnsi" w:hAnsiTheme="minorHAnsi" w:cs="Arial"/>
          <w:spacing w:val="-1"/>
          <w:w w:val="118"/>
          <w:sz w:val="22"/>
          <w:szCs w:val="22"/>
        </w:rPr>
        <w:t>n</w:t>
      </w:r>
      <w:r w:rsidRPr="00C11D9C">
        <w:rPr>
          <w:rFonts w:asciiTheme="minorHAnsi" w:hAnsiTheme="minorHAnsi" w:cs="Arial"/>
          <w:spacing w:val="-2"/>
          <w:w w:val="129"/>
          <w:sz w:val="22"/>
          <w:szCs w:val="22"/>
        </w:rPr>
        <w:t>s</w:t>
      </w:r>
      <w:r w:rsidRPr="00C11D9C">
        <w:rPr>
          <w:rFonts w:asciiTheme="minorHAnsi" w:hAnsiTheme="minorHAnsi" w:cs="Arial"/>
          <w:w w:val="107"/>
          <w:sz w:val="22"/>
          <w:szCs w:val="22"/>
        </w:rPr>
        <w:t>c</w:t>
      </w:r>
      <w:r w:rsidRPr="00C11D9C">
        <w:rPr>
          <w:rFonts w:asciiTheme="minorHAnsi" w:hAnsiTheme="minorHAnsi" w:cs="Arial"/>
          <w:spacing w:val="1"/>
          <w:w w:val="107"/>
          <w:sz w:val="22"/>
          <w:szCs w:val="22"/>
        </w:rPr>
        <w:t>r</w:t>
      </w:r>
      <w:r w:rsidRPr="00C11D9C">
        <w:rPr>
          <w:rFonts w:asciiTheme="minorHAnsi" w:hAnsiTheme="minorHAnsi" w:cs="Arial"/>
          <w:spacing w:val="-2"/>
          <w:w w:val="80"/>
          <w:sz w:val="22"/>
          <w:szCs w:val="22"/>
        </w:rPr>
        <w:t>i</w:t>
      </w:r>
      <w:r w:rsidRPr="00C11D9C">
        <w:rPr>
          <w:rFonts w:asciiTheme="minorHAnsi" w:eastAsia="Arial" w:hAnsiTheme="minorHAnsi" w:cs="Arial"/>
          <w:sz w:val="22"/>
          <w:szCs w:val="22"/>
        </w:rPr>
        <w:t>pts</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us</w:t>
      </w:r>
      <w:r w:rsidRPr="00C11D9C">
        <w:rPr>
          <w:rFonts w:asciiTheme="minorHAnsi" w:eastAsia="Arial" w:hAnsiTheme="minorHAnsi" w:cs="Arial"/>
          <w:spacing w:val="-1"/>
          <w:sz w:val="22"/>
          <w:szCs w:val="22"/>
        </w:rPr>
        <w:t>i</w:t>
      </w:r>
      <w:r w:rsidRPr="00C11D9C">
        <w:rPr>
          <w:rFonts w:asciiTheme="minorHAnsi" w:eastAsia="Arial" w:hAnsiTheme="minorHAnsi" w:cs="Arial"/>
          <w:spacing w:val="-3"/>
          <w:sz w:val="22"/>
          <w:szCs w:val="22"/>
        </w:rPr>
        <w:t>n</w:t>
      </w:r>
      <w:r w:rsidRPr="00C11D9C">
        <w:rPr>
          <w:rFonts w:asciiTheme="minorHAnsi" w:eastAsia="Arial" w:hAnsiTheme="minorHAnsi" w:cs="Arial"/>
          <w:sz w:val="22"/>
          <w:szCs w:val="22"/>
        </w:rPr>
        <w:t>g o</w:t>
      </w:r>
      <w:r w:rsidRPr="00C11D9C">
        <w:rPr>
          <w:rFonts w:asciiTheme="minorHAnsi" w:eastAsia="Arial" w:hAnsiTheme="minorHAnsi" w:cs="Arial"/>
          <w:spacing w:val="-1"/>
          <w:sz w:val="22"/>
          <w:szCs w:val="22"/>
        </w:rPr>
        <w:t>li</w:t>
      </w:r>
      <w:r w:rsidRPr="00C11D9C">
        <w:rPr>
          <w:rFonts w:asciiTheme="minorHAnsi" w:eastAsia="Arial" w:hAnsiTheme="minorHAnsi" w:cs="Arial"/>
          <w:spacing w:val="2"/>
          <w:sz w:val="22"/>
          <w:szCs w:val="22"/>
        </w:rPr>
        <w:t>g</w:t>
      </w:r>
      <w:r w:rsidRPr="00C11D9C">
        <w:rPr>
          <w:rFonts w:asciiTheme="minorHAnsi" w:eastAsia="Arial" w:hAnsiTheme="minorHAnsi" w:cs="Arial"/>
          <w:spacing w:val="-2"/>
          <w:sz w:val="22"/>
          <w:szCs w:val="22"/>
        </w:rPr>
        <w:t>o</w:t>
      </w:r>
      <w:r w:rsidRPr="00C11D9C">
        <w:rPr>
          <w:rFonts w:asciiTheme="minorHAnsi" w:eastAsia="Arial" w:hAnsiTheme="minorHAnsi" w:cs="Arial"/>
          <w:spacing w:val="1"/>
          <w:sz w:val="22"/>
          <w:szCs w:val="22"/>
        </w:rPr>
        <w:t>-</w:t>
      </w:r>
      <w:proofErr w:type="spellStart"/>
      <w:r w:rsidRPr="00C11D9C">
        <w:rPr>
          <w:rFonts w:asciiTheme="minorHAnsi" w:eastAsia="Arial" w:hAnsiTheme="minorHAnsi" w:cs="Arial"/>
          <w:spacing w:val="-3"/>
          <w:sz w:val="22"/>
          <w:szCs w:val="22"/>
        </w:rPr>
        <w:t>d</w:t>
      </w:r>
      <w:r w:rsidRPr="00C11D9C">
        <w:rPr>
          <w:rFonts w:asciiTheme="minorHAnsi" w:eastAsia="Arial" w:hAnsiTheme="minorHAnsi" w:cs="Arial"/>
          <w:sz w:val="22"/>
          <w:szCs w:val="22"/>
        </w:rPr>
        <w:t>T</w:t>
      </w:r>
      <w:proofErr w:type="spellEnd"/>
      <w:r w:rsidRPr="00C11D9C">
        <w:rPr>
          <w:rFonts w:asciiTheme="minorHAnsi" w:eastAsia="Arial" w:hAnsiTheme="minorHAnsi" w:cs="Arial"/>
          <w:spacing w:val="3"/>
          <w:sz w:val="22"/>
          <w:szCs w:val="22"/>
        </w:rPr>
        <w:t xml:space="preserve"> </w:t>
      </w:r>
      <w:r w:rsidRPr="00C11D9C">
        <w:rPr>
          <w:rFonts w:asciiTheme="minorHAnsi" w:eastAsia="Arial" w:hAnsiTheme="minorHAnsi" w:cs="Arial"/>
          <w:spacing w:val="-3"/>
          <w:sz w:val="22"/>
          <w:szCs w:val="22"/>
        </w:rPr>
        <w:t>p</w:t>
      </w:r>
      <w:r w:rsidRPr="00C11D9C">
        <w:rPr>
          <w:rFonts w:asciiTheme="minorHAnsi" w:eastAsia="Arial" w:hAnsiTheme="minorHAnsi" w:cs="Arial"/>
          <w:spacing w:val="1"/>
          <w:sz w:val="22"/>
          <w:szCs w:val="22"/>
        </w:rPr>
        <w:t>r</w:t>
      </w:r>
      <w:r w:rsidRPr="00C11D9C">
        <w:rPr>
          <w:rFonts w:asciiTheme="minorHAnsi" w:eastAsia="Arial" w:hAnsiTheme="minorHAnsi" w:cs="Arial"/>
          <w:spacing w:val="-1"/>
          <w:sz w:val="22"/>
          <w:szCs w:val="22"/>
        </w:rPr>
        <w:t>i</w:t>
      </w:r>
      <w:r w:rsidRPr="00C11D9C">
        <w:rPr>
          <w:rFonts w:asciiTheme="minorHAnsi" w:eastAsia="Arial" w:hAnsiTheme="minorHAnsi" w:cs="Arial"/>
          <w:spacing w:val="1"/>
          <w:sz w:val="22"/>
          <w:szCs w:val="22"/>
        </w:rPr>
        <w:t>m</w:t>
      </w:r>
      <w:r w:rsidRPr="00C11D9C">
        <w:rPr>
          <w:rFonts w:asciiTheme="minorHAnsi" w:eastAsia="Arial" w:hAnsiTheme="minorHAnsi" w:cs="Arial"/>
          <w:sz w:val="22"/>
          <w:szCs w:val="22"/>
        </w:rPr>
        <w:t>e</w:t>
      </w:r>
      <w:r w:rsidRPr="00C11D9C">
        <w:rPr>
          <w:rFonts w:asciiTheme="minorHAnsi" w:eastAsia="Arial" w:hAnsiTheme="minorHAnsi" w:cs="Arial"/>
          <w:spacing w:val="-2"/>
          <w:sz w:val="22"/>
          <w:szCs w:val="22"/>
        </w:rPr>
        <w:t>r</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z w:val="22"/>
          <w:szCs w:val="22"/>
        </w:rPr>
        <w:t>a</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d</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emp</w:t>
      </w:r>
      <w:r w:rsidRPr="00C11D9C">
        <w:rPr>
          <w:rFonts w:asciiTheme="minorHAnsi" w:eastAsia="Arial" w:hAnsiTheme="minorHAnsi" w:cs="Arial"/>
          <w:spacing w:val="-1"/>
          <w:sz w:val="22"/>
          <w:szCs w:val="22"/>
        </w:rPr>
        <w:t>l</w:t>
      </w:r>
      <w:r w:rsidRPr="00C11D9C">
        <w:rPr>
          <w:rFonts w:asciiTheme="minorHAnsi" w:eastAsia="Arial" w:hAnsiTheme="minorHAnsi" w:cs="Arial"/>
          <w:spacing w:val="-3"/>
          <w:sz w:val="22"/>
          <w:szCs w:val="22"/>
        </w:rPr>
        <w:t>a</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e s</w:t>
      </w:r>
      <w:r w:rsidRPr="00C11D9C">
        <w:rPr>
          <w:rFonts w:asciiTheme="minorHAnsi" w:eastAsia="Arial" w:hAnsiTheme="minorHAnsi" w:cs="Arial"/>
          <w:spacing w:val="-3"/>
          <w:sz w:val="22"/>
          <w:szCs w:val="22"/>
        </w:rPr>
        <w:t>w</w:t>
      </w:r>
      <w:r w:rsidRPr="00C11D9C">
        <w:rPr>
          <w:rFonts w:asciiTheme="minorHAnsi" w:eastAsia="Arial" w:hAnsiTheme="minorHAnsi" w:cs="Arial"/>
          <w:spacing w:val="-1"/>
          <w:sz w:val="22"/>
          <w:szCs w:val="22"/>
        </w:rPr>
        <w:t>i</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ch</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ng</w:t>
      </w:r>
      <w:r w:rsidRPr="00C11D9C">
        <w:rPr>
          <w:rFonts w:asciiTheme="minorHAnsi" w:eastAsia="Arial" w:hAnsiTheme="minorHAnsi" w:cs="Arial"/>
          <w:spacing w:val="3"/>
          <w:sz w:val="22"/>
          <w:szCs w:val="22"/>
        </w:rPr>
        <w:t xml:space="preserve"> </w:t>
      </w:r>
      <w:r w:rsidRPr="00C11D9C">
        <w:rPr>
          <w:rFonts w:asciiTheme="minorHAnsi" w:eastAsia="Arial" w:hAnsiTheme="minorHAnsi" w:cs="Arial"/>
          <w:sz w:val="22"/>
          <w:szCs w:val="22"/>
        </w:rPr>
        <w:t>acti</w:t>
      </w:r>
      <w:r w:rsidRPr="00C11D9C">
        <w:rPr>
          <w:rFonts w:asciiTheme="minorHAnsi" w:eastAsia="Arial" w:hAnsiTheme="minorHAnsi" w:cs="Arial"/>
          <w:spacing w:val="-3"/>
          <w:sz w:val="22"/>
          <w:szCs w:val="22"/>
        </w:rPr>
        <w:t>v</w:t>
      </w:r>
      <w:r w:rsidRPr="00C11D9C">
        <w:rPr>
          <w:rFonts w:asciiTheme="minorHAnsi" w:eastAsia="Arial" w:hAnsiTheme="minorHAnsi" w:cs="Arial"/>
          <w:spacing w:val="-1"/>
          <w:sz w:val="22"/>
          <w:szCs w:val="22"/>
        </w:rPr>
        <w:t>i</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y</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 xml:space="preserve">o </w:t>
      </w:r>
      <w:r w:rsidRPr="00C11D9C">
        <w:rPr>
          <w:rFonts w:asciiTheme="minorHAnsi" w:eastAsia="Arial" w:hAnsiTheme="minorHAnsi" w:cs="Arial"/>
          <w:spacing w:val="-2"/>
          <w:sz w:val="22"/>
          <w:szCs w:val="22"/>
        </w:rPr>
        <w:t>a</w:t>
      </w:r>
      <w:r w:rsidRPr="00C11D9C">
        <w:rPr>
          <w:rFonts w:asciiTheme="minorHAnsi" w:eastAsia="Arial" w:hAnsiTheme="minorHAnsi" w:cs="Arial"/>
          <w:spacing w:val="1"/>
          <w:sz w:val="22"/>
          <w:szCs w:val="22"/>
        </w:rPr>
        <w:t>tt</w:t>
      </w:r>
      <w:r w:rsidRPr="00C11D9C">
        <w:rPr>
          <w:rFonts w:asciiTheme="minorHAnsi" w:eastAsia="Arial" w:hAnsiTheme="minorHAnsi" w:cs="Arial"/>
          <w:sz w:val="22"/>
          <w:szCs w:val="22"/>
        </w:rPr>
        <w:t>a</w:t>
      </w:r>
      <w:r w:rsidRPr="00C11D9C">
        <w:rPr>
          <w:rFonts w:asciiTheme="minorHAnsi" w:eastAsia="Arial" w:hAnsiTheme="minorHAnsi" w:cs="Arial"/>
          <w:spacing w:val="-3"/>
          <w:sz w:val="22"/>
          <w:szCs w:val="22"/>
        </w:rPr>
        <w:t>c</w:t>
      </w:r>
      <w:r w:rsidRPr="00C11D9C">
        <w:rPr>
          <w:rFonts w:asciiTheme="minorHAnsi" w:eastAsia="Arial" w:hAnsiTheme="minorHAnsi" w:cs="Arial"/>
          <w:sz w:val="22"/>
          <w:szCs w:val="22"/>
        </w:rPr>
        <w:t>h</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2"/>
          <w:sz w:val="22"/>
          <w:szCs w:val="22"/>
        </w:rPr>
        <w:t>k</w:t>
      </w:r>
      <w:r w:rsidRPr="00C11D9C">
        <w:rPr>
          <w:rFonts w:asciiTheme="minorHAnsi" w:eastAsia="Arial" w:hAnsiTheme="minorHAnsi" w:cs="Arial"/>
          <w:sz w:val="22"/>
          <w:szCs w:val="22"/>
        </w:rPr>
        <w:t>n</w:t>
      </w:r>
      <w:r w:rsidRPr="00C11D9C">
        <w:rPr>
          <w:rFonts w:asciiTheme="minorHAnsi" w:eastAsia="Arial" w:hAnsiTheme="minorHAnsi" w:cs="Arial"/>
          <w:spacing w:val="-1"/>
          <w:sz w:val="22"/>
          <w:szCs w:val="22"/>
        </w:rPr>
        <w:t>o</w:t>
      </w:r>
      <w:r w:rsidRPr="00C11D9C">
        <w:rPr>
          <w:rFonts w:asciiTheme="minorHAnsi" w:eastAsia="Arial" w:hAnsiTheme="minorHAnsi" w:cs="Arial"/>
          <w:spacing w:val="-3"/>
          <w:sz w:val="22"/>
          <w:szCs w:val="22"/>
        </w:rPr>
        <w:t>w</w:t>
      </w:r>
      <w:r w:rsidRPr="00C11D9C">
        <w:rPr>
          <w:rFonts w:asciiTheme="minorHAnsi" w:eastAsia="Arial" w:hAnsiTheme="minorHAnsi" w:cs="Arial"/>
          <w:sz w:val="22"/>
          <w:szCs w:val="22"/>
        </w:rPr>
        <w:t>n se</w:t>
      </w:r>
      <w:r w:rsidRPr="00C11D9C">
        <w:rPr>
          <w:rFonts w:asciiTheme="minorHAnsi" w:eastAsia="Arial" w:hAnsiTheme="minorHAnsi" w:cs="Arial"/>
          <w:spacing w:val="2"/>
          <w:sz w:val="22"/>
          <w:szCs w:val="22"/>
        </w:rPr>
        <w:t>q</w:t>
      </w:r>
      <w:r w:rsidRPr="00C11D9C">
        <w:rPr>
          <w:rFonts w:asciiTheme="minorHAnsi" w:eastAsia="Arial" w:hAnsiTheme="minorHAnsi" w:cs="Arial"/>
          <w:sz w:val="22"/>
          <w:szCs w:val="22"/>
        </w:rPr>
        <w:t>u</w:t>
      </w:r>
      <w:r w:rsidRPr="00C11D9C">
        <w:rPr>
          <w:rFonts w:asciiTheme="minorHAnsi" w:eastAsia="Arial" w:hAnsiTheme="minorHAnsi" w:cs="Arial"/>
          <w:spacing w:val="-1"/>
          <w:sz w:val="22"/>
          <w:szCs w:val="22"/>
        </w:rPr>
        <w:t>e</w:t>
      </w:r>
      <w:r w:rsidRPr="00C11D9C">
        <w:rPr>
          <w:rFonts w:asciiTheme="minorHAnsi" w:eastAsia="Arial" w:hAnsiTheme="minorHAnsi" w:cs="Arial"/>
          <w:spacing w:val="-3"/>
          <w:sz w:val="22"/>
          <w:szCs w:val="22"/>
        </w:rPr>
        <w:t>n</w:t>
      </w:r>
      <w:r w:rsidRPr="00C11D9C">
        <w:rPr>
          <w:rFonts w:asciiTheme="minorHAnsi" w:eastAsia="Arial" w:hAnsiTheme="minorHAnsi" w:cs="Arial"/>
          <w:sz w:val="22"/>
          <w:szCs w:val="22"/>
        </w:rPr>
        <w:t xml:space="preserve">ces </w:t>
      </w:r>
      <w:r w:rsidRPr="00C11D9C">
        <w:rPr>
          <w:rFonts w:asciiTheme="minorHAnsi" w:eastAsia="Arial" w:hAnsiTheme="minorHAnsi" w:cs="Arial"/>
          <w:spacing w:val="-2"/>
          <w:sz w:val="22"/>
          <w:szCs w:val="22"/>
        </w:rPr>
        <w:t>a</w:t>
      </w:r>
      <w:r w:rsidRPr="00C11D9C">
        <w:rPr>
          <w:rFonts w:asciiTheme="minorHAnsi" w:eastAsia="Arial" w:hAnsiTheme="minorHAnsi" w:cs="Arial"/>
          <w:sz w:val="22"/>
          <w:szCs w:val="22"/>
        </w:rPr>
        <w:t>t</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pacing w:val="-3"/>
          <w:sz w:val="22"/>
          <w:szCs w:val="22"/>
        </w:rPr>
        <w:t>e</w:t>
      </w:r>
      <w:r w:rsidRPr="00C11D9C">
        <w:rPr>
          <w:rFonts w:asciiTheme="minorHAnsi" w:eastAsia="Arial" w:hAnsiTheme="minorHAnsi" w:cs="Arial"/>
          <w:sz w:val="22"/>
          <w:szCs w:val="22"/>
        </w:rPr>
        <w:t>ach</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z w:val="22"/>
          <w:szCs w:val="22"/>
        </w:rPr>
        <w:t>e</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 xml:space="preserve">d </w:t>
      </w:r>
      <w:r w:rsidRPr="00C11D9C">
        <w:rPr>
          <w:rFonts w:asciiTheme="minorHAnsi" w:eastAsia="Arial" w:hAnsiTheme="minorHAnsi" w:cs="Arial"/>
          <w:spacing w:val="-2"/>
          <w:sz w:val="22"/>
          <w:szCs w:val="22"/>
        </w:rPr>
        <w:t>o</w:t>
      </w:r>
      <w:r w:rsidRPr="00C11D9C">
        <w:rPr>
          <w:rFonts w:asciiTheme="minorHAnsi" w:eastAsia="Arial" w:hAnsiTheme="minorHAnsi" w:cs="Arial"/>
          <w:sz w:val="22"/>
          <w:szCs w:val="22"/>
        </w:rPr>
        <w:t xml:space="preserve">f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he</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pacing w:val="1"/>
          <w:sz w:val="22"/>
          <w:szCs w:val="22"/>
        </w:rPr>
        <w:t>f</w:t>
      </w:r>
      <w:r w:rsidRPr="00C11D9C">
        <w:rPr>
          <w:rFonts w:asciiTheme="minorHAnsi" w:eastAsia="Arial" w:hAnsiTheme="minorHAnsi" w:cs="Arial"/>
          <w:spacing w:val="-2"/>
          <w:sz w:val="22"/>
          <w:szCs w:val="22"/>
        </w:rPr>
        <w:t>r</w:t>
      </w:r>
      <w:r w:rsidRPr="00C11D9C">
        <w:rPr>
          <w:rFonts w:asciiTheme="minorHAnsi" w:eastAsia="Arial" w:hAnsiTheme="minorHAnsi" w:cs="Arial"/>
          <w:spacing w:val="-3"/>
          <w:sz w:val="22"/>
          <w:szCs w:val="22"/>
        </w:rPr>
        <w:t>a</w:t>
      </w:r>
      <w:r w:rsidRPr="00C11D9C">
        <w:rPr>
          <w:rFonts w:asciiTheme="minorHAnsi" w:eastAsia="Arial" w:hAnsiTheme="minorHAnsi" w:cs="Arial"/>
          <w:spacing w:val="2"/>
          <w:sz w:val="22"/>
          <w:szCs w:val="22"/>
        </w:rPr>
        <w:t>g</w:t>
      </w:r>
      <w:r w:rsidRPr="00C11D9C">
        <w:rPr>
          <w:rFonts w:asciiTheme="minorHAnsi" w:eastAsia="Arial" w:hAnsiTheme="minorHAnsi" w:cs="Arial"/>
          <w:spacing w:val="1"/>
          <w:sz w:val="22"/>
          <w:szCs w:val="22"/>
        </w:rPr>
        <w:t>m</w:t>
      </w:r>
      <w:r w:rsidRPr="00C11D9C">
        <w:rPr>
          <w:rFonts w:asciiTheme="minorHAnsi" w:eastAsia="Arial" w:hAnsiTheme="minorHAnsi" w:cs="Arial"/>
          <w:sz w:val="22"/>
          <w:szCs w:val="22"/>
        </w:rPr>
        <w:t>e</w:t>
      </w:r>
      <w:r w:rsidRPr="00C11D9C">
        <w:rPr>
          <w:rFonts w:asciiTheme="minorHAnsi" w:eastAsia="Arial" w:hAnsiTheme="minorHAnsi" w:cs="Arial"/>
          <w:spacing w:val="-3"/>
          <w:sz w:val="22"/>
          <w:szCs w:val="22"/>
        </w:rPr>
        <w:t>n</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w:t>
      </w:r>
    </w:p>
    <w:p w14:paraId="51A280B7" w14:textId="77777777" w:rsidR="00400849" w:rsidRPr="00A7083F" w:rsidRDefault="00400849" w:rsidP="00C11D9C">
      <w:pPr>
        <w:spacing w:before="2" w:line="120" w:lineRule="exact"/>
        <w:rPr>
          <w:rFonts w:asciiTheme="minorHAnsi" w:hAnsiTheme="minorHAnsi" w:cs="Arial"/>
          <w:sz w:val="22"/>
          <w:szCs w:val="22"/>
        </w:rPr>
      </w:pPr>
    </w:p>
    <w:p w14:paraId="6230BF6D" w14:textId="77777777" w:rsidR="00400849" w:rsidRPr="00C11D9C" w:rsidRDefault="007A4BBB" w:rsidP="00C11D9C">
      <w:pPr>
        <w:tabs>
          <w:tab w:val="left" w:pos="820"/>
        </w:tabs>
        <w:spacing w:line="240" w:lineRule="exact"/>
        <w:ind w:left="1080" w:right="454"/>
        <w:rPr>
          <w:rFonts w:asciiTheme="minorHAnsi" w:eastAsia="Arial" w:hAnsiTheme="minorHAnsi" w:cs="Arial"/>
          <w:sz w:val="22"/>
          <w:szCs w:val="22"/>
        </w:rPr>
      </w:pPr>
      <w:r w:rsidRPr="00C11D9C">
        <w:rPr>
          <w:rFonts w:asciiTheme="minorHAnsi" w:eastAsia="Arial" w:hAnsiTheme="minorHAnsi" w:cs="Arial"/>
          <w:spacing w:val="-1"/>
          <w:sz w:val="22"/>
          <w:szCs w:val="22"/>
        </w:rPr>
        <w:t>C</w:t>
      </w:r>
      <w:r w:rsidRPr="00C11D9C">
        <w:rPr>
          <w:rFonts w:asciiTheme="minorHAnsi" w:eastAsia="Arial" w:hAnsiTheme="minorHAnsi" w:cs="Arial"/>
          <w:sz w:val="22"/>
          <w:szCs w:val="22"/>
        </w:rPr>
        <w:t>o</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tr</w:t>
      </w:r>
      <w:r w:rsidRPr="00C11D9C">
        <w:rPr>
          <w:rFonts w:asciiTheme="minorHAnsi" w:eastAsia="Arial" w:hAnsiTheme="minorHAnsi" w:cs="Arial"/>
          <w:sz w:val="22"/>
          <w:szCs w:val="22"/>
        </w:rPr>
        <w:t>u</w:t>
      </w:r>
      <w:r w:rsidRPr="00C11D9C">
        <w:rPr>
          <w:rFonts w:asciiTheme="minorHAnsi" w:eastAsia="Arial" w:hAnsiTheme="minorHAnsi" w:cs="Arial"/>
          <w:spacing w:val="-3"/>
          <w:sz w:val="22"/>
          <w:szCs w:val="22"/>
        </w:rPr>
        <w:t>c</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3"/>
          <w:sz w:val="22"/>
          <w:szCs w:val="22"/>
        </w:rPr>
        <w:t>a</w:t>
      </w:r>
      <w:r w:rsidRPr="00C11D9C">
        <w:rPr>
          <w:rFonts w:asciiTheme="minorHAnsi" w:eastAsia="Arial" w:hAnsiTheme="minorHAnsi" w:cs="Arial"/>
          <w:spacing w:val="1"/>
          <w:sz w:val="22"/>
          <w:szCs w:val="22"/>
        </w:rPr>
        <w:t>r</w:t>
      </w:r>
      <w:r w:rsidRPr="00C11D9C">
        <w:rPr>
          <w:rFonts w:asciiTheme="minorHAnsi" w:eastAsia="Arial" w:hAnsiTheme="minorHAnsi" w:cs="Arial"/>
          <w:sz w:val="22"/>
          <w:szCs w:val="22"/>
        </w:rPr>
        <w:t xml:space="preserve">e </w:t>
      </w:r>
      <w:r w:rsidRPr="00C11D9C">
        <w:rPr>
          <w:rFonts w:asciiTheme="minorHAnsi" w:eastAsia="Arial" w:hAnsiTheme="minorHAnsi" w:cs="Arial"/>
          <w:spacing w:val="-2"/>
          <w:sz w:val="22"/>
          <w:szCs w:val="22"/>
        </w:rPr>
        <w:t>a</w:t>
      </w:r>
      <w:r w:rsidRPr="00C11D9C">
        <w:rPr>
          <w:rFonts w:asciiTheme="minorHAnsi" w:eastAsia="Arial" w:hAnsiTheme="minorHAnsi" w:cs="Arial"/>
          <w:spacing w:val="1"/>
          <w:sz w:val="22"/>
          <w:szCs w:val="22"/>
        </w:rPr>
        <w:t>m</w:t>
      </w:r>
      <w:r w:rsidRPr="00C11D9C">
        <w:rPr>
          <w:rFonts w:asciiTheme="minorHAnsi" w:eastAsia="Arial" w:hAnsiTheme="minorHAnsi" w:cs="Arial"/>
          <w:sz w:val="22"/>
          <w:szCs w:val="22"/>
        </w:rPr>
        <w:t>p</w:t>
      </w:r>
      <w:r w:rsidRPr="00C11D9C">
        <w:rPr>
          <w:rFonts w:asciiTheme="minorHAnsi" w:eastAsia="Arial" w:hAnsiTheme="minorHAnsi" w:cs="Arial"/>
          <w:spacing w:val="-1"/>
          <w:sz w:val="22"/>
          <w:szCs w:val="22"/>
        </w:rPr>
        <w:t>l</w:t>
      </w:r>
      <w:r w:rsidRPr="00C11D9C">
        <w:rPr>
          <w:rFonts w:asciiTheme="minorHAnsi" w:eastAsia="Arial" w:hAnsiTheme="minorHAnsi" w:cs="Arial"/>
          <w:spacing w:val="-3"/>
          <w:sz w:val="22"/>
          <w:szCs w:val="22"/>
        </w:rPr>
        <w:t>i</w:t>
      </w:r>
      <w:r w:rsidRPr="00C11D9C">
        <w:rPr>
          <w:rFonts w:asciiTheme="minorHAnsi" w:eastAsia="Arial" w:hAnsiTheme="minorHAnsi" w:cs="Arial"/>
          <w:spacing w:val="3"/>
          <w:sz w:val="22"/>
          <w:szCs w:val="22"/>
        </w:rPr>
        <w:t>f</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ed</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a</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d pu</w:t>
      </w:r>
      <w:r w:rsidRPr="00C11D9C">
        <w:rPr>
          <w:rFonts w:asciiTheme="minorHAnsi" w:eastAsia="Arial" w:hAnsiTheme="minorHAnsi" w:cs="Arial"/>
          <w:spacing w:val="1"/>
          <w:sz w:val="22"/>
          <w:szCs w:val="22"/>
        </w:rPr>
        <w:t>r</w:t>
      </w:r>
      <w:r w:rsidRPr="00C11D9C">
        <w:rPr>
          <w:rFonts w:asciiTheme="minorHAnsi" w:eastAsia="Arial" w:hAnsiTheme="minorHAnsi" w:cs="Arial"/>
          <w:spacing w:val="-3"/>
          <w:sz w:val="22"/>
          <w:szCs w:val="22"/>
        </w:rPr>
        <w:t>i</w:t>
      </w:r>
      <w:r w:rsidRPr="00C11D9C">
        <w:rPr>
          <w:rFonts w:asciiTheme="minorHAnsi" w:eastAsia="Arial" w:hAnsiTheme="minorHAnsi" w:cs="Arial"/>
          <w:spacing w:val="3"/>
          <w:sz w:val="22"/>
          <w:szCs w:val="22"/>
        </w:rPr>
        <w:t>f</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e</w:t>
      </w:r>
      <w:r w:rsidRPr="00C11D9C">
        <w:rPr>
          <w:rFonts w:asciiTheme="minorHAnsi" w:eastAsia="Arial" w:hAnsiTheme="minorHAnsi" w:cs="Arial"/>
          <w:spacing w:val="-3"/>
          <w:sz w:val="22"/>
          <w:szCs w:val="22"/>
        </w:rPr>
        <w:t>d</w:t>
      </w:r>
      <w:r w:rsidRPr="00C11D9C">
        <w:rPr>
          <w:rFonts w:asciiTheme="minorHAnsi" w:eastAsia="Arial" w:hAnsiTheme="minorHAnsi" w:cs="Arial"/>
          <w:sz w:val="22"/>
          <w:szCs w:val="22"/>
        </w:rPr>
        <w:t xml:space="preserve">,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h</w:t>
      </w:r>
      <w:r w:rsidRPr="00C11D9C">
        <w:rPr>
          <w:rFonts w:asciiTheme="minorHAnsi" w:eastAsia="Arial" w:hAnsiTheme="minorHAnsi" w:cs="Arial"/>
          <w:spacing w:val="-1"/>
          <w:sz w:val="22"/>
          <w:szCs w:val="22"/>
        </w:rPr>
        <w:t>e</w:t>
      </w:r>
      <w:r w:rsidRPr="00C11D9C">
        <w:rPr>
          <w:rFonts w:asciiTheme="minorHAnsi" w:eastAsia="Arial" w:hAnsiTheme="minorHAnsi" w:cs="Arial"/>
          <w:sz w:val="22"/>
          <w:szCs w:val="22"/>
        </w:rPr>
        <w:t>n b</w:t>
      </w:r>
      <w:r w:rsidRPr="00C11D9C">
        <w:rPr>
          <w:rFonts w:asciiTheme="minorHAnsi" w:eastAsia="Arial" w:hAnsiTheme="minorHAnsi" w:cs="Arial"/>
          <w:spacing w:val="-2"/>
          <w:sz w:val="22"/>
          <w:szCs w:val="22"/>
        </w:rPr>
        <w:t>a</w:t>
      </w:r>
      <w:r w:rsidRPr="00C11D9C">
        <w:rPr>
          <w:rFonts w:asciiTheme="minorHAnsi" w:eastAsia="Arial" w:hAnsiTheme="minorHAnsi" w:cs="Arial"/>
          <w:spacing w:val="1"/>
          <w:sz w:val="22"/>
          <w:szCs w:val="22"/>
        </w:rPr>
        <w:t>r</w:t>
      </w:r>
      <w:r w:rsidRPr="00C11D9C">
        <w:rPr>
          <w:rFonts w:asciiTheme="minorHAnsi" w:eastAsia="Arial" w:hAnsiTheme="minorHAnsi" w:cs="Arial"/>
          <w:sz w:val="22"/>
          <w:szCs w:val="22"/>
        </w:rPr>
        <w:t>co</w:t>
      </w:r>
      <w:r w:rsidRPr="00C11D9C">
        <w:rPr>
          <w:rFonts w:asciiTheme="minorHAnsi" w:eastAsia="Arial" w:hAnsiTheme="minorHAnsi" w:cs="Arial"/>
          <w:spacing w:val="-3"/>
          <w:sz w:val="22"/>
          <w:szCs w:val="22"/>
        </w:rPr>
        <w:t>d</w:t>
      </w:r>
      <w:r w:rsidRPr="00C11D9C">
        <w:rPr>
          <w:rFonts w:asciiTheme="minorHAnsi" w:eastAsia="Arial" w:hAnsiTheme="minorHAnsi" w:cs="Arial"/>
          <w:sz w:val="22"/>
          <w:szCs w:val="22"/>
        </w:rPr>
        <w:t xml:space="preserve">es and </w:t>
      </w:r>
      <w:r w:rsidRPr="00C11D9C">
        <w:rPr>
          <w:rFonts w:asciiTheme="minorHAnsi" w:eastAsia="Arial" w:hAnsiTheme="minorHAnsi" w:cs="Arial"/>
          <w:spacing w:val="-2"/>
          <w:sz w:val="22"/>
          <w:szCs w:val="22"/>
        </w:rPr>
        <w:t>s</w:t>
      </w:r>
      <w:r w:rsidRPr="00C11D9C">
        <w:rPr>
          <w:rFonts w:asciiTheme="minorHAnsi" w:eastAsia="Arial" w:hAnsiTheme="minorHAnsi" w:cs="Arial"/>
          <w:spacing w:val="-3"/>
          <w:sz w:val="22"/>
          <w:szCs w:val="22"/>
        </w:rPr>
        <w:t>e</w:t>
      </w:r>
      <w:r w:rsidRPr="00C11D9C">
        <w:rPr>
          <w:rFonts w:asciiTheme="minorHAnsi" w:eastAsia="Arial" w:hAnsiTheme="minorHAnsi" w:cs="Arial"/>
          <w:spacing w:val="2"/>
          <w:sz w:val="22"/>
          <w:szCs w:val="22"/>
        </w:rPr>
        <w:t>q</w:t>
      </w:r>
      <w:r w:rsidRPr="00C11D9C">
        <w:rPr>
          <w:rFonts w:asciiTheme="minorHAnsi" w:eastAsia="Arial" w:hAnsiTheme="minorHAnsi" w:cs="Arial"/>
          <w:sz w:val="22"/>
          <w:szCs w:val="22"/>
        </w:rPr>
        <w:t>u</w:t>
      </w:r>
      <w:r w:rsidRPr="00C11D9C">
        <w:rPr>
          <w:rFonts w:asciiTheme="minorHAnsi" w:eastAsia="Arial" w:hAnsiTheme="minorHAnsi" w:cs="Arial"/>
          <w:spacing w:val="-1"/>
          <w:sz w:val="22"/>
          <w:szCs w:val="22"/>
        </w:rPr>
        <w:t>e</w:t>
      </w:r>
      <w:r w:rsidRPr="00C11D9C">
        <w:rPr>
          <w:rFonts w:asciiTheme="minorHAnsi" w:eastAsia="Arial" w:hAnsiTheme="minorHAnsi" w:cs="Arial"/>
          <w:sz w:val="22"/>
          <w:szCs w:val="22"/>
        </w:rPr>
        <w:t>nc</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ng</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3"/>
          <w:sz w:val="22"/>
          <w:szCs w:val="22"/>
        </w:rPr>
        <w:t>p</w:t>
      </w:r>
      <w:r w:rsidRPr="00C11D9C">
        <w:rPr>
          <w:rFonts w:asciiTheme="minorHAnsi" w:eastAsia="Arial" w:hAnsiTheme="minorHAnsi" w:cs="Arial"/>
          <w:spacing w:val="1"/>
          <w:sz w:val="22"/>
          <w:szCs w:val="22"/>
        </w:rPr>
        <w:t>r</w:t>
      </w:r>
      <w:r w:rsidRPr="00C11D9C">
        <w:rPr>
          <w:rFonts w:asciiTheme="minorHAnsi" w:eastAsia="Arial" w:hAnsiTheme="minorHAnsi" w:cs="Arial"/>
          <w:spacing w:val="-1"/>
          <w:sz w:val="22"/>
          <w:szCs w:val="22"/>
        </w:rPr>
        <w:t>i</w:t>
      </w:r>
      <w:r w:rsidRPr="00C11D9C">
        <w:rPr>
          <w:rFonts w:asciiTheme="minorHAnsi" w:eastAsia="Arial" w:hAnsiTheme="minorHAnsi" w:cs="Arial"/>
          <w:spacing w:val="-2"/>
          <w:sz w:val="22"/>
          <w:szCs w:val="22"/>
        </w:rPr>
        <w:t>m</w:t>
      </w:r>
      <w:r w:rsidRPr="00C11D9C">
        <w:rPr>
          <w:rFonts w:asciiTheme="minorHAnsi" w:eastAsia="Arial" w:hAnsiTheme="minorHAnsi" w:cs="Arial"/>
          <w:sz w:val="22"/>
          <w:szCs w:val="22"/>
        </w:rPr>
        <w:t>er</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b</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n</w:t>
      </w:r>
      <w:r w:rsidRPr="00C11D9C">
        <w:rPr>
          <w:rFonts w:asciiTheme="minorHAnsi" w:eastAsia="Arial" w:hAnsiTheme="minorHAnsi" w:cs="Arial"/>
          <w:spacing w:val="-1"/>
          <w:sz w:val="22"/>
          <w:szCs w:val="22"/>
        </w:rPr>
        <w:t>di</w:t>
      </w:r>
      <w:r w:rsidRPr="00C11D9C">
        <w:rPr>
          <w:rFonts w:asciiTheme="minorHAnsi" w:eastAsia="Arial" w:hAnsiTheme="minorHAnsi" w:cs="Arial"/>
          <w:sz w:val="22"/>
          <w:szCs w:val="22"/>
        </w:rPr>
        <w:t>ng s</w:t>
      </w:r>
      <w:r w:rsidRPr="00C11D9C">
        <w:rPr>
          <w:rFonts w:asciiTheme="minorHAnsi" w:eastAsia="Arial" w:hAnsiTheme="minorHAnsi" w:cs="Arial"/>
          <w:spacing w:val="-1"/>
          <w:sz w:val="22"/>
          <w:szCs w:val="22"/>
        </w:rPr>
        <w:t>i</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es i</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corp</w:t>
      </w:r>
      <w:r w:rsidRPr="00C11D9C">
        <w:rPr>
          <w:rFonts w:asciiTheme="minorHAnsi" w:eastAsia="Arial" w:hAnsiTheme="minorHAnsi" w:cs="Arial"/>
          <w:spacing w:val="-3"/>
          <w:sz w:val="22"/>
          <w:szCs w:val="22"/>
        </w:rPr>
        <w:t>o</w:t>
      </w:r>
      <w:r w:rsidRPr="00C11D9C">
        <w:rPr>
          <w:rFonts w:asciiTheme="minorHAnsi" w:eastAsia="Arial" w:hAnsiTheme="minorHAnsi" w:cs="Arial"/>
          <w:spacing w:val="1"/>
          <w:sz w:val="22"/>
          <w:szCs w:val="22"/>
        </w:rPr>
        <w:t>r</w:t>
      </w:r>
      <w:r w:rsidRPr="00C11D9C">
        <w:rPr>
          <w:rFonts w:asciiTheme="minorHAnsi" w:eastAsia="Arial" w:hAnsiTheme="minorHAnsi" w:cs="Arial"/>
          <w:sz w:val="22"/>
          <w:szCs w:val="22"/>
        </w:rPr>
        <w:t>at</w:t>
      </w:r>
      <w:r w:rsidRPr="00C11D9C">
        <w:rPr>
          <w:rFonts w:asciiTheme="minorHAnsi" w:eastAsia="Arial" w:hAnsiTheme="minorHAnsi" w:cs="Arial"/>
          <w:spacing w:val="-2"/>
          <w:sz w:val="22"/>
          <w:szCs w:val="22"/>
        </w:rPr>
        <w:t>e</w:t>
      </w:r>
      <w:r w:rsidRPr="00C11D9C">
        <w:rPr>
          <w:rFonts w:asciiTheme="minorHAnsi" w:eastAsia="Arial" w:hAnsiTheme="minorHAnsi" w:cs="Arial"/>
          <w:sz w:val="22"/>
          <w:szCs w:val="22"/>
        </w:rPr>
        <w:t>d</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hro</w:t>
      </w:r>
      <w:r w:rsidRPr="00C11D9C">
        <w:rPr>
          <w:rFonts w:asciiTheme="minorHAnsi" w:eastAsia="Arial" w:hAnsiTheme="minorHAnsi" w:cs="Arial"/>
          <w:spacing w:val="-3"/>
          <w:sz w:val="22"/>
          <w:szCs w:val="22"/>
        </w:rPr>
        <w:t>u</w:t>
      </w:r>
      <w:r w:rsidRPr="00C11D9C">
        <w:rPr>
          <w:rFonts w:asciiTheme="minorHAnsi" w:eastAsia="Arial" w:hAnsiTheme="minorHAnsi" w:cs="Arial"/>
          <w:sz w:val="22"/>
          <w:szCs w:val="22"/>
        </w:rPr>
        <w:t>gh</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PCR</w:t>
      </w:r>
      <w:r w:rsidRPr="00C11D9C">
        <w:rPr>
          <w:rFonts w:asciiTheme="minorHAnsi" w:eastAsia="Arial" w:hAnsiTheme="minorHAnsi" w:cs="Arial"/>
          <w:sz w:val="22"/>
          <w:szCs w:val="22"/>
        </w:rPr>
        <w:t>.</w:t>
      </w:r>
    </w:p>
    <w:p w14:paraId="032C955D" w14:textId="77777777" w:rsidR="00400849" w:rsidRPr="00A7083F" w:rsidRDefault="00400849" w:rsidP="00C11D9C">
      <w:pPr>
        <w:spacing w:before="3" w:line="120" w:lineRule="exact"/>
        <w:rPr>
          <w:rFonts w:asciiTheme="minorHAnsi" w:hAnsiTheme="minorHAnsi" w:cs="Arial"/>
          <w:sz w:val="22"/>
          <w:szCs w:val="22"/>
        </w:rPr>
      </w:pPr>
    </w:p>
    <w:p w14:paraId="606ABF50" w14:textId="77777777" w:rsidR="00400849" w:rsidRPr="00C11D9C" w:rsidRDefault="007A4BBB" w:rsidP="00C11D9C">
      <w:pPr>
        <w:tabs>
          <w:tab w:val="left" w:pos="820"/>
        </w:tabs>
        <w:spacing w:line="240" w:lineRule="exact"/>
        <w:ind w:left="1080" w:right="993"/>
        <w:rPr>
          <w:rFonts w:asciiTheme="minorHAnsi" w:eastAsia="Arial" w:hAnsiTheme="minorHAnsi" w:cs="Arial"/>
          <w:sz w:val="22"/>
          <w:szCs w:val="22"/>
        </w:rPr>
      </w:pPr>
      <w:r w:rsidRPr="00C11D9C">
        <w:rPr>
          <w:rFonts w:asciiTheme="minorHAnsi" w:eastAsia="Arial" w:hAnsiTheme="minorHAnsi" w:cs="Arial"/>
          <w:sz w:val="22"/>
          <w:szCs w:val="22"/>
        </w:rPr>
        <w:t>F</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n</w:t>
      </w:r>
      <w:r w:rsidRPr="00C11D9C">
        <w:rPr>
          <w:rFonts w:asciiTheme="minorHAnsi" w:eastAsia="Arial" w:hAnsiTheme="minorHAnsi" w:cs="Arial"/>
          <w:spacing w:val="-1"/>
          <w:sz w:val="22"/>
          <w:szCs w:val="22"/>
        </w:rPr>
        <w:t>al</w:t>
      </w:r>
      <w:r w:rsidRPr="00C11D9C">
        <w:rPr>
          <w:rFonts w:asciiTheme="minorHAnsi" w:eastAsia="Arial" w:hAnsiTheme="minorHAnsi" w:cs="Arial"/>
          <w:spacing w:val="1"/>
          <w:sz w:val="22"/>
          <w:szCs w:val="22"/>
        </w:rPr>
        <w:t>l</w:t>
      </w:r>
      <w:r w:rsidRPr="00C11D9C">
        <w:rPr>
          <w:rFonts w:asciiTheme="minorHAnsi" w:eastAsia="Arial" w:hAnsiTheme="minorHAnsi" w:cs="Arial"/>
          <w:spacing w:val="-2"/>
          <w:sz w:val="22"/>
          <w:szCs w:val="22"/>
        </w:rPr>
        <w:t>y</w:t>
      </w:r>
      <w:r w:rsidRPr="00C11D9C">
        <w:rPr>
          <w:rFonts w:asciiTheme="minorHAnsi" w:eastAsia="Arial" w:hAnsiTheme="minorHAnsi" w:cs="Arial"/>
          <w:sz w:val="22"/>
          <w:szCs w:val="22"/>
        </w:rPr>
        <w:t>,</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pacing w:val="-1"/>
          <w:sz w:val="22"/>
          <w:szCs w:val="22"/>
        </w:rPr>
        <w:t>li</w:t>
      </w:r>
      <w:r w:rsidRPr="00C11D9C">
        <w:rPr>
          <w:rFonts w:asciiTheme="minorHAnsi" w:eastAsia="Arial" w:hAnsiTheme="minorHAnsi" w:cs="Arial"/>
          <w:sz w:val="22"/>
          <w:szCs w:val="22"/>
        </w:rPr>
        <w:t>bra</w:t>
      </w:r>
      <w:r w:rsidRPr="00C11D9C">
        <w:rPr>
          <w:rFonts w:asciiTheme="minorHAnsi" w:eastAsia="Arial" w:hAnsiTheme="minorHAnsi" w:cs="Arial"/>
          <w:spacing w:val="1"/>
          <w:sz w:val="22"/>
          <w:szCs w:val="22"/>
        </w:rPr>
        <w:t>r</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es a</w:t>
      </w:r>
      <w:r w:rsidRPr="00C11D9C">
        <w:rPr>
          <w:rFonts w:asciiTheme="minorHAnsi" w:eastAsia="Arial" w:hAnsiTheme="minorHAnsi" w:cs="Arial"/>
          <w:spacing w:val="1"/>
          <w:sz w:val="22"/>
          <w:szCs w:val="22"/>
        </w:rPr>
        <w:t>r</w:t>
      </w:r>
      <w:r w:rsidRPr="00C11D9C">
        <w:rPr>
          <w:rFonts w:asciiTheme="minorHAnsi" w:eastAsia="Arial" w:hAnsiTheme="minorHAnsi" w:cs="Arial"/>
          <w:sz w:val="22"/>
          <w:szCs w:val="22"/>
        </w:rPr>
        <w:t>e</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ze</w:t>
      </w:r>
      <w:r w:rsidRPr="00C11D9C">
        <w:rPr>
          <w:rFonts w:asciiTheme="minorHAnsi" w:eastAsia="Arial" w:hAnsiTheme="minorHAnsi" w:cs="Arial"/>
          <w:spacing w:val="1"/>
          <w:sz w:val="22"/>
          <w:szCs w:val="22"/>
        </w:rPr>
        <w:t>-</w:t>
      </w:r>
      <w:r w:rsidRPr="00C11D9C">
        <w:rPr>
          <w:rFonts w:asciiTheme="minorHAnsi" w:eastAsia="Arial" w:hAnsiTheme="minorHAnsi" w:cs="Arial"/>
          <w:sz w:val="22"/>
          <w:szCs w:val="22"/>
        </w:rPr>
        <w:t>se</w:t>
      </w:r>
      <w:r w:rsidRPr="00C11D9C">
        <w:rPr>
          <w:rFonts w:asciiTheme="minorHAnsi" w:eastAsia="Arial" w:hAnsiTheme="minorHAnsi" w:cs="Arial"/>
          <w:spacing w:val="-1"/>
          <w:sz w:val="22"/>
          <w:szCs w:val="22"/>
        </w:rPr>
        <w:t>l</w:t>
      </w:r>
      <w:r w:rsidRPr="00C11D9C">
        <w:rPr>
          <w:rFonts w:asciiTheme="minorHAnsi" w:eastAsia="Arial" w:hAnsiTheme="minorHAnsi" w:cs="Arial"/>
          <w:sz w:val="22"/>
          <w:szCs w:val="22"/>
        </w:rPr>
        <w:t>ected</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z w:val="22"/>
          <w:szCs w:val="22"/>
        </w:rPr>
        <w:t>us</w:t>
      </w:r>
      <w:r w:rsidRPr="00C11D9C">
        <w:rPr>
          <w:rFonts w:asciiTheme="minorHAnsi" w:eastAsia="Arial" w:hAnsiTheme="minorHAnsi" w:cs="Arial"/>
          <w:spacing w:val="-1"/>
          <w:sz w:val="22"/>
          <w:szCs w:val="22"/>
        </w:rPr>
        <w:t>i</w:t>
      </w:r>
      <w:r w:rsidRPr="00C11D9C">
        <w:rPr>
          <w:rFonts w:asciiTheme="minorHAnsi" w:eastAsia="Arial" w:hAnsiTheme="minorHAnsi" w:cs="Arial"/>
          <w:spacing w:val="-3"/>
          <w:sz w:val="22"/>
          <w:szCs w:val="22"/>
        </w:rPr>
        <w:t>n</w:t>
      </w:r>
      <w:r w:rsidRPr="00C11D9C">
        <w:rPr>
          <w:rFonts w:asciiTheme="minorHAnsi" w:eastAsia="Arial" w:hAnsiTheme="minorHAnsi" w:cs="Arial"/>
          <w:sz w:val="22"/>
          <w:szCs w:val="22"/>
        </w:rPr>
        <w:t>g</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2"/>
          <w:sz w:val="22"/>
          <w:szCs w:val="22"/>
        </w:rPr>
        <w:t>g</w:t>
      </w:r>
      <w:r w:rsidRPr="00C11D9C">
        <w:rPr>
          <w:rFonts w:asciiTheme="minorHAnsi" w:eastAsia="Arial" w:hAnsiTheme="minorHAnsi" w:cs="Arial"/>
          <w:sz w:val="22"/>
          <w:szCs w:val="22"/>
        </w:rPr>
        <w:t>el p</w:t>
      </w:r>
      <w:r w:rsidRPr="00C11D9C">
        <w:rPr>
          <w:rFonts w:asciiTheme="minorHAnsi" w:eastAsia="Arial" w:hAnsiTheme="minorHAnsi" w:cs="Arial"/>
          <w:spacing w:val="-1"/>
          <w:sz w:val="22"/>
          <w:szCs w:val="22"/>
        </w:rPr>
        <w:t>u</w:t>
      </w:r>
      <w:r w:rsidRPr="00C11D9C">
        <w:rPr>
          <w:rFonts w:asciiTheme="minorHAnsi" w:eastAsia="Arial" w:hAnsiTheme="minorHAnsi" w:cs="Arial"/>
          <w:spacing w:val="1"/>
          <w:sz w:val="22"/>
          <w:szCs w:val="22"/>
        </w:rPr>
        <w:t>r</w:t>
      </w:r>
      <w:r w:rsidRPr="00C11D9C">
        <w:rPr>
          <w:rFonts w:asciiTheme="minorHAnsi" w:eastAsia="Arial" w:hAnsiTheme="minorHAnsi" w:cs="Arial"/>
          <w:spacing w:val="-3"/>
          <w:sz w:val="22"/>
          <w:szCs w:val="22"/>
        </w:rPr>
        <w:t>i</w:t>
      </w:r>
      <w:r w:rsidRPr="00C11D9C">
        <w:rPr>
          <w:rFonts w:asciiTheme="minorHAnsi" w:eastAsia="Arial" w:hAnsiTheme="minorHAnsi" w:cs="Arial"/>
          <w:spacing w:val="3"/>
          <w:sz w:val="22"/>
          <w:szCs w:val="22"/>
        </w:rPr>
        <w:t>f</w:t>
      </w:r>
      <w:r w:rsidRPr="00C11D9C">
        <w:rPr>
          <w:rFonts w:asciiTheme="minorHAnsi" w:eastAsia="Arial" w:hAnsiTheme="minorHAnsi" w:cs="Arial"/>
          <w:spacing w:val="-1"/>
          <w:sz w:val="22"/>
          <w:szCs w:val="22"/>
        </w:rPr>
        <w:t>i</w:t>
      </w:r>
      <w:r w:rsidRPr="00C11D9C">
        <w:rPr>
          <w:rFonts w:asciiTheme="minorHAnsi" w:eastAsia="Arial" w:hAnsiTheme="minorHAnsi" w:cs="Arial"/>
          <w:spacing w:val="-2"/>
          <w:sz w:val="22"/>
          <w:szCs w:val="22"/>
        </w:rPr>
        <w:t>c</w:t>
      </w:r>
      <w:r w:rsidRPr="00C11D9C">
        <w:rPr>
          <w:rFonts w:asciiTheme="minorHAnsi" w:eastAsia="Arial" w:hAnsiTheme="minorHAnsi" w:cs="Arial"/>
          <w:sz w:val="22"/>
          <w:szCs w:val="22"/>
        </w:rPr>
        <w:t xml:space="preserve">ation </w:t>
      </w:r>
      <w:r w:rsidRPr="00C11D9C">
        <w:rPr>
          <w:rFonts w:asciiTheme="minorHAnsi" w:eastAsia="Arial" w:hAnsiTheme="minorHAnsi" w:cs="Arial"/>
          <w:spacing w:val="2"/>
          <w:sz w:val="22"/>
          <w:szCs w:val="22"/>
        </w:rPr>
        <w:t>t</w:t>
      </w:r>
      <w:r w:rsidRPr="00C11D9C">
        <w:rPr>
          <w:rFonts w:asciiTheme="minorHAnsi" w:eastAsia="Arial" w:hAnsiTheme="minorHAnsi" w:cs="Arial"/>
          <w:sz w:val="22"/>
          <w:szCs w:val="22"/>
        </w:rPr>
        <w:t>o</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se</w:t>
      </w:r>
      <w:r w:rsidRPr="00C11D9C">
        <w:rPr>
          <w:rFonts w:asciiTheme="minorHAnsi" w:eastAsia="Arial" w:hAnsiTheme="minorHAnsi" w:cs="Arial"/>
          <w:spacing w:val="-1"/>
          <w:sz w:val="22"/>
          <w:szCs w:val="22"/>
        </w:rPr>
        <w:t>l</w:t>
      </w:r>
      <w:r w:rsidRPr="00C11D9C">
        <w:rPr>
          <w:rFonts w:asciiTheme="minorHAnsi" w:eastAsia="Arial" w:hAnsiTheme="minorHAnsi" w:cs="Arial"/>
          <w:sz w:val="22"/>
          <w:szCs w:val="22"/>
        </w:rPr>
        <w:t xml:space="preserve">ect a </w:t>
      </w:r>
      <w:r w:rsidRPr="00C11D9C">
        <w:rPr>
          <w:rFonts w:asciiTheme="minorHAnsi" w:eastAsia="Arial" w:hAnsiTheme="minorHAnsi" w:cs="Arial"/>
          <w:spacing w:val="-2"/>
          <w:sz w:val="22"/>
          <w:szCs w:val="22"/>
        </w:rPr>
        <w:t>u</w:t>
      </w:r>
      <w:r w:rsidRPr="00C11D9C">
        <w:rPr>
          <w:rFonts w:asciiTheme="minorHAnsi" w:eastAsia="Arial" w:hAnsiTheme="minorHAnsi" w:cs="Arial"/>
          <w:sz w:val="22"/>
          <w:szCs w:val="22"/>
        </w:rPr>
        <w:t>n</w:t>
      </w:r>
      <w:r w:rsidRPr="00C11D9C">
        <w:rPr>
          <w:rFonts w:asciiTheme="minorHAnsi" w:eastAsia="Arial" w:hAnsiTheme="minorHAnsi" w:cs="Arial"/>
          <w:spacing w:val="-4"/>
          <w:sz w:val="22"/>
          <w:szCs w:val="22"/>
        </w:rPr>
        <w:t>i</w:t>
      </w:r>
      <w:r w:rsidRPr="00C11D9C">
        <w:rPr>
          <w:rFonts w:asciiTheme="minorHAnsi" w:eastAsia="Arial" w:hAnsiTheme="minorHAnsi" w:cs="Arial"/>
          <w:spacing w:val="3"/>
          <w:sz w:val="22"/>
          <w:szCs w:val="22"/>
        </w:rPr>
        <w:t>f</w:t>
      </w:r>
      <w:r w:rsidRPr="00C11D9C">
        <w:rPr>
          <w:rFonts w:asciiTheme="minorHAnsi" w:eastAsia="Arial" w:hAnsiTheme="minorHAnsi" w:cs="Arial"/>
          <w:sz w:val="22"/>
          <w:szCs w:val="22"/>
        </w:rPr>
        <w:t>o</w:t>
      </w:r>
      <w:r w:rsidRPr="00C11D9C">
        <w:rPr>
          <w:rFonts w:asciiTheme="minorHAnsi" w:eastAsia="Arial" w:hAnsiTheme="minorHAnsi" w:cs="Arial"/>
          <w:spacing w:val="-2"/>
          <w:sz w:val="22"/>
          <w:szCs w:val="22"/>
        </w:rPr>
        <w:t>r</w:t>
      </w:r>
      <w:r w:rsidRPr="00C11D9C">
        <w:rPr>
          <w:rFonts w:asciiTheme="minorHAnsi" w:eastAsia="Arial" w:hAnsiTheme="minorHAnsi" w:cs="Arial"/>
          <w:sz w:val="22"/>
          <w:szCs w:val="22"/>
        </w:rPr>
        <w:t>m s</w:t>
      </w:r>
      <w:r w:rsidRPr="00C11D9C">
        <w:rPr>
          <w:rFonts w:asciiTheme="minorHAnsi" w:eastAsia="Arial" w:hAnsiTheme="minorHAnsi" w:cs="Arial"/>
          <w:spacing w:val="-1"/>
          <w:sz w:val="22"/>
          <w:szCs w:val="22"/>
        </w:rPr>
        <w:t>i</w:t>
      </w:r>
      <w:r w:rsidRPr="00C11D9C">
        <w:rPr>
          <w:rFonts w:asciiTheme="minorHAnsi" w:eastAsia="Arial" w:hAnsiTheme="minorHAnsi" w:cs="Arial"/>
          <w:spacing w:val="-2"/>
          <w:sz w:val="22"/>
          <w:szCs w:val="22"/>
        </w:rPr>
        <w:t>z</w:t>
      </w:r>
      <w:r w:rsidRPr="00C11D9C">
        <w:rPr>
          <w:rFonts w:asciiTheme="minorHAnsi" w:eastAsia="Arial" w:hAnsiTheme="minorHAnsi" w:cs="Arial"/>
          <w:sz w:val="22"/>
          <w:szCs w:val="22"/>
        </w:rPr>
        <w:t>e d</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s</w:t>
      </w:r>
      <w:r w:rsidRPr="00C11D9C">
        <w:rPr>
          <w:rFonts w:asciiTheme="minorHAnsi" w:eastAsia="Arial" w:hAnsiTheme="minorHAnsi" w:cs="Arial"/>
          <w:spacing w:val="1"/>
          <w:sz w:val="22"/>
          <w:szCs w:val="22"/>
        </w:rPr>
        <w:t>tr</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b</w:t>
      </w:r>
      <w:r w:rsidRPr="00C11D9C">
        <w:rPr>
          <w:rFonts w:asciiTheme="minorHAnsi" w:eastAsia="Arial" w:hAnsiTheme="minorHAnsi" w:cs="Arial"/>
          <w:spacing w:val="-1"/>
          <w:sz w:val="22"/>
          <w:szCs w:val="22"/>
        </w:rPr>
        <w:t>u</w:t>
      </w:r>
      <w:r w:rsidRPr="00C11D9C">
        <w:rPr>
          <w:rFonts w:asciiTheme="minorHAnsi" w:eastAsia="Arial" w:hAnsiTheme="minorHAnsi" w:cs="Arial"/>
          <w:spacing w:val="1"/>
          <w:sz w:val="22"/>
          <w:szCs w:val="22"/>
        </w:rPr>
        <w:t>t</w:t>
      </w:r>
      <w:r w:rsidRPr="00C11D9C">
        <w:rPr>
          <w:rFonts w:asciiTheme="minorHAnsi" w:eastAsia="Arial" w:hAnsiTheme="minorHAnsi" w:cs="Arial"/>
          <w:spacing w:val="-1"/>
          <w:sz w:val="22"/>
          <w:szCs w:val="22"/>
        </w:rPr>
        <w:t>i</w:t>
      </w:r>
      <w:r w:rsidRPr="00C11D9C">
        <w:rPr>
          <w:rFonts w:asciiTheme="minorHAnsi" w:eastAsia="Arial" w:hAnsiTheme="minorHAnsi" w:cs="Arial"/>
          <w:sz w:val="22"/>
          <w:szCs w:val="22"/>
        </w:rPr>
        <w:t>on</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z w:val="22"/>
          <w:szCs w:val="22"/>
        </w:rPr>
        <w:t>a</w:t>
      </w:r>
      <w:r w:rsidRPr="00C11D9C">
        <w:rPr>
          <w:rFonts w:asciiTheme="minorHAnsi" w:eastAsia="Arial" w:hAnsiTheme="minorHAnsi" w:cs="Arial"/>
          <w:spacing w:val="-1"/>
          <w:sz w:val="22"/>
          <w:szCs w:val="22"/>
        </w:rPr>
        <w:t>p</w:t>
      </w:r>
      <w:r w:rsidRPr="00C11D9C">
        <w:rPr>
          <w:rFonts w:asciiTheme="minorHAnsi" w:eastAsia="Arial" w:hAnsiTheme="minorHAnsi" w:cs="Arial"/>
          <w:spacing w:val="-3"/>
          <w:sz w:val="22"/>
          <w:szCs w:val="22"/>
        </w:rPr>
        <w:t>p</w:t>
      </w:r>
      <w:r w:rsidRPr="00C11D9C">
        <w:rPr>
          <w:rFonts w:asciiTheme="minorHAnsi" w:eastAsia="Arial" w:hAnsiTheme="minorHAnsi" w:cs="Arial"/>
          <w:spacing w:val="1"/>
          <w:sz w:val="22"/>
          <w:szCs w:val="22"/>
        </w:rPr>
        <w:t>r</w:t>
      </w:r>
      <w:r w:rsidRPr="00C11D9C">
        <w:rPr>
          <w:rFonts w:asciiTheme="minorHAnsi" w:eastAsia="Arial" w:hAnsiTheme="minorHAnsi" w:cs="Arial"/>
          <w:sz w:val="22"/>
          <w:szCs w:val="22"/>
        </w:rPr>
        <w:t>o</w:t>
      </w:r>
      <w:r w:rsidRPr="00C11D9C">
        <w:rPr>
          <w:rFonts w:asciiTheme="minorHAnsi" w:eastAsia="Arial" w:hAnsiTheme="minorHAnsi" w:cs="Arial"/>
          <w:spacing w:val="-1"/>
          <w:sz w:val="22"/>
          <w:szCs w:val="22"/>
        </w:rPr>
        <w:t>p</w:t>
      </w:r>
      <w:r w:rsidRPr="00C11D9C">
        <w:rPr>
          <w:rFonts w:asciiTheme="minorHAnsi" w:eastAsia="Arial" w:hAnsiTheme="minorHAnsi" w:cs="Arial"/>
          <w:spacing w:val="1"/>
          <w:sz w:val="22"/>
          <w:szCs w:val="22"/>
        </w:rPr>
        <w:t>r</w:t>
      </w:r>
      <w:r w:rsidRPr="00C11D9C">
        <w:rPr>
          <w:rFonts w:asciiTheme="minorHAnsi" w:eastAsia="Arial" w:hAnsiTheme="minorHAnsi" w:cs="Arial"/>
          <w:spacing w:val="-1"/>
          <w:sz w:val="22"/>
          <w:szCs w:val="22"/>
        </w:rPr>
        <w:t>i</w:t>
      </w:r>
      <w:r w:rsidRPr="00C11D9C">
        <w:rPr>
          <w:rFonts w:asciiTheme="minorHAnsi" w:eastAsia="Arial" w:hAnsiTheme="minorHAnsi" w:cs="Arial"/>
          <w:spacing w:val="-3"/>
          <w:sz w:val="22"/>
          <w:szCs w:val="22"/>
        </w:rPr>
        <w:t>a</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e</w:t>
      </w:r>
      <w:r w:rsidRPr="00C11D9C">
        <w:rPr>
          <w:rFonts w:asciiTheme="minorHAnsi" w:eastAsia="Arial" w:hAnsiTheme="minorHAnsi" w:cs="Arial"/>
          <w:spacing w:val="-1"/>
          <w:sz w:val="22"/>
          <w:szCs w:val="22"/>
        </w:rPr>
        <w:t xml:space="preserve"> f</w:t>
      </w:r>
      <w:r w:rsidRPr="00C11D9C">
        <w:rPr>
          <w:rFonts w:asciiTheme="minorHAnsi" w:eastAsia="Arial" w:hAnsiTheme="minorHAnsi" w:cs="Arial"/>
          <w:sz w:val="22"/>
          <w:szCs w:val="22"/>
        </w:rPr>
        <w:t>or</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z w:val="22"/>
          <w:szCs w:val="22"/>
        </w:rPr>
        <w:t>s</w:t>
      </w:r>
      <w:r w:rsidRPr="00C11D9C">
        <w:rPr>
          <w:rFonts w:asciiTheme="minorHAnsi" w:eastAsia="Arial" w:hAnsiTheme="minorHAnsi" w:cs="Arial"/>
          <w:spacing w:val="-3"/>
          <w:sz w:val="22"/>
          <w:szCs w:val="22"/>
        </w:rPr>
        <w:t>e</w:t>
      </w:r>
      <w:r w:rsidRPr="00C11D9C">
        <w:rPr>
          <w:rFonts w:asciiTheme="minorHAnsi" w:eastAsia="Arial" w:hAnsiTheme="minorHAnsi" w:cs="Arial"/>
          <w:spacing w:val="2"/>
          <w:sz w:val="22"/>
          <w:szCs w:val="22"/>
        </w:rPr>
        <w:t>q</w:t>
      </w:r>
      <w:r w:rsidRPr="00C11D9C">
        <w:rPr>
          <w:rFonts w:asciiTheme="minorHAnsi" w:eastAsia="Arial" w:hAnsiTheme="minorHAnsi" w:cs="Arial"/>
          <w:sz w:val="22"/>
          <w:szCs w:val="22"/>
        </w:rPr>
        <w:t>u</w:t>
      </w:r>
      <w:r w:rsidRPr="00C11D9C">
        <w:rPr>
          <w:rFonts w:asciiTheme="minorHAnsi" w:eastAsia="Arial" w:hAnsiTheme="minorHAnsi" w:cs="Arial"/>
          <w:spacing w:val="-1"/>
          <w:sz w:val="22"/>
          <w:szCs w:val="22"/>
        </w:rPr>
        <w:t>e</w:t>
      </w:r>
      <w:r w:rsidRPr="00C11D9C">
        <w:rPr>
          <w:rFonts w:asciiTheme="minorHAnsi" w:eastAsia="Arial" w:hAnsiTheme="minorHAnsi" w:cs="Arial"/>
          <w:sz w:val="22"/>
          <w:szCs w:val="22"/>
        </w:rPr>
        <w:t>nc</w:t>
      </w:r>
      <w:r w:rsidRPr="00C11D9C">
        <w:rPr>
          <w:rFonts w:asciiTheme="minorHAnsi" w:eastAsia="Arial" w:hAnsiTheme="minorHAnsi" w:cs="Arial"/>
          <w:spacing w:val="-1"/>
          <w:sz w:val="22"/>
          <w:szCs w:val="22"/>
        </w:rPr>
        <w:t>i</w:t>
      </w:r>
      <w:r w:rsidRPr="00C11D9C">
        <w:rPr>
          <w:rFonts w:asciiTheme="minorHAnsi" w:eastAsia="Arial" w:hAnsiTheme="minorHAnsi" w:cs="Arial"/>
          <w:spacing w:val="-3"/>
          <w:sz w:val="22"/>
          <w:szCs w:val="22"/>
        </w:rPr>
        <w:t>n</w:t>
      </w:r>
      <w:r w:rsidRPr="00C11D9C">
        <w:rPr>
          <w:rFonts w:asciiTheme="minorHAnsi" w:eastAsia="Arial" w:hAnsiTheme="minorHAnsi" w:cs="Arial"/>
          <w:sz w:val="22"/>
          <w:szCs w:val="22"/>
        </w:rPr>
        <w:t>g on</w:t>
      </w:r>
      <w:r w:rsidRPr="00C11D9C">
        <w:rPr>
          <w:rFonts w:asciiTheme="minorHAnsi" w:eastAsia="Arial" w:hAnsiTheme="minorHAnsi" w:cs="Arial"/>
          <w:spacing w:val="-1"/>
          <w:sz w:val="22"/>
          <w:szCs w:val="22"/>
        </w:rPr>
        <w:t xml:space="preserve"> </w:t>
      </w:r>
      <w:r w:rsidRPr="00C11D9C">
        <w:rPr>
          <w:rFonts w:asciiTheme="minorHAnsi" w:eastAsia="Arial" w:hAnsiTheme="minorHAnsi" w:cs="Arial"/>
          <w:spacing w:val="1"/>
          <w:sz w:val="22"/>
          <w:szCs w:val="22"/>
        </w:rPr>
        <w:t>t</w:t>
      </w:r>
      <w:r w:rsidRPr="00C11D9C">
        <w:rPr>
          <w:rFonts w:asciiTheme="minorHAnsi" w:eastAsia="Arial" w:hAnsiTheme="minorHAnsi" w:cs="Arial"/>
          <w:sz w:val="22"/>
          <w:szCs w:val="22"/>
        </w:rPr>
        <w:t>he</w:t>
      </w:r>
      <w:r w:rsidRPr="00C11D9C">
        <w:rPr>
          <w:rFonts w:asciiTheme="minorHAnsi" w:eastAsia="Arial" w:hAnsiTheme="minorHAnsi" w:cs="Arial"/>
          <w:spacing w:val="-2"/>
          <w:sz w:val="22"/>
          <w:szCs w:val="22"/>
        </w:rPr>
        <w:t xml:space="preserve"> </w:t>
      </w:r>
      <w:r w:rsidRPr="00C11D9C">
        <w:rPr>
          <w:rFonts w:asciiTheme="minorHAnsi" w:eastAsia="Arial" w:hAnsiTheme="minorHAnsi" w:cs="Arial"/>
          <w:spacing w:val="1"/>
          <w:sz w:val="22"/>
          <w:szCs w:val="22"/>
        </w:rPr>
        <w:t>I</w:t>
      </w:r>
      <w:r w:rsidRPr="00C11D9C">
        <w:rPr>
          <w:rFonts w:asciiTheme="minorHAnsi" w:eastAsia="Arial" w:hAnsiTheme="minorHAnsi" w:cs="Arial"/>
          <w:spacing w:val="-1"/>
          <w:sz w:val="22"/>
          <w:szCs w:val="22"/>
        </w:rPr>
        <w:t>ll</w:t>
      </w:r>
      <w:r w:rsidRPr="00C11D9C">
        <w:rPr>
          <w:rFonts w:asciiTheme="minorHAnsi" w:eastAsia="Arial" w:hAnsiTheme="minorHAnsi" w:cs="Arial"/>
          <w:sz w:val="22"/>
          <w:szCs w:val="22"/>
        </w:rPr>
        <w:t>umi</w:t>
      </w:r>
      <w:r w:rsidRPr="00C11D9C">
        <w:rPr>
          <w:rFonts w:asciiTheme="minorHAnsi" w:eastAsia="Arial" w:hAnsiTheme="minorHAnsi" w:cs="Arial"/>
          <w:spacing w:val="-1"/>
          <w:sz w:val="22"/>
          <w:szCs w:val="22"/>
        </w:rPr>
        <w:t>n</w:t>
      </w:r>
      <w:r w:rsidRPr="00C11D9C">
        <w:rPr>
          <w:rFonts w:asciiTheme="minorHAnsi" w:eastAsia="Arial" w:hAnsiTheme="minorHAnsi" w:cs="Arial"/>
          <w:sz w:val="22"/>
          <w:szCs w:val="22"/>
        </w:rPr>
        <w:t>a p</w:t>
      </w:r>
      <w:r w:rsidRPr="00C11D9C">
        <w:rPr>
          <w:rFonts w:asciiTheme="minorHAnsi" w:eastAsia="Arial" w:hAnsiTheme="minorHAnsi" w:cs="Arial"/>
          <w:spacing w:val="-1"/>
          <w:sz w:val="22"/>
          <w:szCs w:val="22"/>
        </w:rPr>
        <w:t>l</w:t>
      </w:r>
      <w:r w:rsidRPr="00C11D9C">
        <w:rPr>
          <w:rFonts w:asciiTheme="minorHAnsi" w:eastAsia="Arial" w:hAnsiTheme="minorHAnsi" w:cs="Arial"/>
          <w:sz w:val="22"/>
          <w:szCs w:val="22"/>
        </w:rPr>
        <w:t>a</w:t>
      </w:r>
      <w:r w:rsidRPr="00C11D9C">
        <w:rPr>
          <w:rFonts w:asciiTheme="minorHAnsi" w:eastAsia="Arial" w:hAnsiTheme="minorHAnsi" w:cs="Arial"/>
          <w:spacing w:val="-2"/>
          <w:sz w:val="22"/>
          <w:szCs w:val="22"/>
        </w:rPr>
        <w:t>t</w:t>
      </w:r>
      <w:r w:rsidRPr="00C11D9C">
        <w:rPr>
          <w:rFonts w:asciiTheme="minorHAnsi" w:eastAsia="Arial" w:hAnsiTheme="minorHAnsi" w:cs="Arial"/>
          <w:spacing w:val="1"/>
          <w:sz w:val="22"/>
          <w:szCs w:val="22"/>
        </w:rPr>
        <w:t>f</w:t>
      </w:r>
      <w:r w:rsidRPr="00C11D9C">
        <w:rPr>
          <w:rFonts w:asciiTheme="minorHAnsi" w:eastAsia="Arial" w:hAnsiTheme="minorHAnsi" w:cs="Arial"/>
          <w:sz w:val="22"/>
          <w:szCs w:val="22"/>
        </w:rPr>
        <w:t>o</w:t>
      </w:r>
      <w:r w:rsidRPr="00C11D9C">
        <w:rPr>
          <w:rFonts w:asciiTheme="minorHAnsi" w:eastAsia="Arial" w:hAnsiTheme="minorHAnsi" w:cs="Arial"/>
          <w:spacing w:val="-2"/>
          <w:sz w:val="22"/>
          <w:szCs w:val="22"/>
        </w:rPr>
        <w:t>r</w:t>
      </w:r>
      <w:r w:rsidRPr="00C11D9C">
        <w:rPr>
          <w:rFonts w:asciiTheme="minorHAnsi" w:eastAsia="Arial" w:hAnsiTheme="minorHAnsi" w:cs="Arial"/>
          <w:spacing w:val="1"/>
          <w:sz w:val="22"/>
          <w:szCs w:val="22"/>
        </w:rPr>
        <w:t>m</w:t>
      </w:r>
      <w:r w:rsidRPr="00C11D9C">
        <w:rPr>
          <w:rFonts w:asciiTheme="minorHAnsi" w:eastAsia="Arial" w:hAnsiTheme="minorHAnsi" w:cs="Arial"/>
          <w:sz w:val="22"/>
          <w:szCs w:val="22"/>
        </w:rPr>
        <w:t>.</w:t>
      </w:r>
    </w:p>
    <w:p w14:paraId="2B63E6B3" w14:textId="77777777" w:rsidR="00400849" w:rsidRPr="00A7083F" w:rsidRDefault="00400849">
      <w:pPr>
        <w:spacing w:before="7" w:line="280" w:lineRule="exact"/>
        <w:rPr>
          <w:rFonts w:asciiTheme="minorHAnsi" w:hAnsiTheme="minorHAnsi" w:cs="Arial"/>
          <w:sz w:val="22"/>
          <w:szCs w:val="22"/>
        </w:rPr>
      </w:pPr>
    </w:p>
    <w:p w14:paraId="329633F9" w14:textId="77777777" w:rsidR="00AE1757" w:rsidRPr="00A7083F" w:rsidRDefault="00AE1757" w:rsidP="00C11D9C">
      <w:pPr>
        <w:spacing w:after="160" w:line="20" w:lineRule="atLeast"/>
        <w:outlineLvl w:val="0"/>
        <w:rPr>
          <w:rFonts w:asciiTheme="minorHAnsi" w:eastAsia="Calibri" w:hAnsiTheme="minorHAnsi" w:cs="Arial"/>
          <w:b/>
          <w:sz w:val="22"/>
          <w:szCs w:val="22"/>
        </w:rPr>
      </w:pPr>
      <w:r w:rsidRPr="00A7083F">
        <w:rPr>
          <w:rFonts w:asciiTheme="minorHAnsi" w:eastAsia="Calibri" w:hAnsiTheme="minorHAnsi" w:cs="Arial"/>
          <w:b/>
          <w:sz w:val="22"/>
          <w:szCs w:val="22"/>
        </w:rPr>
        <w:t>Before you start</w:t>
      </w:r>
    </w:p>
    <w:p w14:paraId="4754B438" w14:textId="77777777" w:rsidR="00AE1757" w:rsidRPr="00A7083F" w:rsidRDefault="00AE1757" w:rsidP="00AE1757">
      <w:pPr>
        <w:numPr>
          <w:ilvl w:val="0"/>
          <w:numId w:val="4"/>
        </w:numPr>
        <w:spacing w:after="160" w:line="20" w:lineRule="atLeast"/>
        <w:contextualSpacing/>
        <w:rPr>
          <w:rFonts w:asciiTheme="minorHAnsi" w:eastAsia="Calibri" w:hAnsiTheme="minorHAnsi" w:cs="Arial"/>
          <w:sz w:val="22"/>
          <w:szCs w:val="22"/>
        </w:rPr>
      </w:pPr>
      <w:r w:rsidRPr="00A7083F">
        <w:rPr>
          <w:rFonts w:asciiTheme="minorHAnsi" w:eastAsia="Calibri" w:hAnsiTheme="minorHAnsi" w:cs="Arial"/>
          <w:sz w:val="22"/>
          <w:szCs w:val="22"/>
        </w:rPr>
        <w:t xml:space="preserve">Have 1ug RNA in 8ul </w:t>
      </w:r>
      <w:proofErr w:type="spellStart"/>
      <w:r w:rsidRPr="00A7083F">
        <w:rPr>
          <w:rFonts w:asciiTheme="minorHAnsi" w:eastAsia="Calibri" w:hAnsiTheme="minorHAnsi" w:cs="Arial"/>
          <w:sz w:val="22"/>
          <w:szCs w:val="22"/>
        </w:rPr>
        <w:t>Tris</w:t>
      </w:r>
      <w:proofErr w:type="spellEnd"/>
      <w:r w:rsidRPr="00A7083F">
        <w:rPr>
          <w:rFonts w:asciiTheme="minorHAnsi" w:eastAsia="Calibri" w:hAnsiTheme="minorHAnsi" w:cs="Arial"/>
          <w:sz w:val="22"/>
          <w:szCs w:val="22"/>
        </w:rPr>
        <w:t xml:space="preserve"> buffer</w:t>
      </w:r>
    </w:p>
    <w:p w14:paraId="17929D3E" w14:textId="162C529C" w:rsidR="00AE1757" w:rsidRPr="00A7083F" w:rsidRDefault="00AE1757" w:rsidP="00AE1757">
      <w:pPr>
        <w:numPr>
          <w:ilvl w:val="1"/>
          <w:numId w:val="4"/>
        </w:numPr>
        <w:spacing w:after="160" w:line="20" w:lineRule="atLeast"/>
        <w:contextualSpacing/>
        <w:rPr>
          <w:rFonts w:asciiTheme="minorHAnsi" w:eastAsia="Calibri" w:hAnsiTheme="minorHAnsi" w:cs="Arial"/>
          <w:sz w:val="22"/>
          <w:szCs w:val="22"/>
        </w:rPr>
      </w:pPr>
      <w:r w:rsidRPr="00A7083F">
        <w:rPr>
          <w:rFonts w:asciiTheme="minorHAnsi" w:eastAsia="Calibri" w:hAnsiTheme="minorHAnsi" w:cs="Arial"/>
          <w:sz w:val="22"/>
          <w:szCs w:val="22"/>
        </w:rPr>
        <w:t xml:space="preserve">(will add 2ul </w:t>
      </w:r>
      <w:r w:rsidR="00C8228A">
        <w:rPr>
          <w:rFonts w:asciiTheme="minorHAnsi" w:eastAsia="Calibri" w:hAnsiTheme="minorHAnsi" w:cs="Arial"/>
          <w:sz w:val="22"/>
          <w:szCs w:val="22"/>
        </w:rPr>
        <w:t xml:space="preserve">10 </w:t>
      </w:r>
      <w:proofErr w:type="spellStart"/>
      <w:r w:rsidR="00C8228A">
        <w:rPr>
          <w:rFonts w:asciiTheme="minorHAnsi" w:eastAsia="Calibri" w:hAnsiTheme="minorHAnsi" w:cs="Arial"/>
          <w:sz w:val="22"/>
          <w:szCs w:val="22"/>
        </w:rPr>
        <w:t>mM</w:t>
      </w:r>
      <w:proofErr w:type="spellEnd"/>
      <w:r w:rsidR="00C8228A">
        <w:rPr>
          <w:rFonts w:asciiTheme="minorHAnsi" w:eastAsia="Calibri" w:hAnsiTheme="minorHAnsi" w:cs="Arial"/>
          <w:sz w:val="22"/>
          <w:szCs w:val="22"/>
        </w:rPr>
        <w:t xml:space="preserve"> </w:t>
      </w:r>
      <w:proofErr w:type="spellStart"/>
      <w:r w:rsidRPr="00A7083F">
        <w:rPr>
          <w:rFonts w:asciiTheme="minorHAnsi" w:eastAsia="Calibri" w:hAnsiTheme="minorHAnsi" w:cs="Arial"/>
          <w:sz w:val="22"/>
          <w:szCs w:val="22"/>
        </w:rPr>
        <w:t>MgCl</w:t>
      </w:r>
      <w:proofErr w:type="spellEnd"/>
      <w:r w:rsidR="00C8228A">
        <w:rPr>
          <w:rFonts w:asciiTheme="minorHAnsi" w:eastAsia="Calibri" w:hAnsiTheme="minorHAnsi" w:cs="Arial"/>
          <w:sz w:val="22"/>
          <w:szCs w:val="22"/>
        </w:rPr>
        <w:t xml:space="preserve"> (1:100 dilution of 1M stock)</w:t>
      </w:r>
      <w:r w:rsidRPr="00A7083F">
        <w:rPr>
          <w:rFonts w:asciiTheme="minorHAnsi" w:eastAsia="Calibri" w:hAnsiTheme="minorHAnsi" w:cs="Arial"/>
          <w:sz w:val="22"/>
          <w:szCs w:val="22"/>
        </w:rPr>
        <w:t xml:space="preserve"> to make a total volume of 10ul)</w:t>
      </w:r>
    </w:p>
    <w:p w14:paraId="6EA6FF47" w14:textId="56914B8C" w:rsidR="00AE1757" w:rsidRPr="00A7083F" w:rsidRDefault="00AE1757" w:rsidP="00AE1757">
      <w:pPr>
        <w:numPr>
          <w:ilvl w:val="0"/>
          <w:numId w:val="4"/>
        </w:numPr>
        <w:spacing w:after="160" w:line="20" w:lineRule="atLeast"/>
        <w:contextualSpacing/>
        <w:rPr>
          <w:rFonts w:asciiTheme="minorHAnsi" w:eastAsia="Calibri" w:hAnsiTheme="minorHAnsi" w:cs="Arial"/>
          <w:sz w:val="22"/>
          <w:szCs w:val="22"/>
        </w:rPr>
      </w:pPr>
      <w:r w:rsidRPr="00A7083F">
        <w:rPr>
          <w:rFonts w:asciiTheme="minorHAnsi" w:eastAsia="Calibri" w:hAnsiTheme="minorHAnsi" w:cs="Arial"/>
          <w:sz w:val="22"/>
          <w:szCs w:val="22"/>
        </w:rPr>
        <w:t xml:space="preserve">Have 100ng in </w:t>
      </w:r>
      <w:r w:rsidR="004D02A5">
        <w:rPr>
          <w:rFonts w:asciiTheme="minorHAnsi" w:eastAsia="Calibri" w:hAnsiTheme="minorHAnsi" w:cs="Arial"/>
          <w:sz w:val="22"/>
          <w:szCs w:val="22"/>
        </w:rPr>
        <w:t>5</w:t>
      </w:r>
      <w:r w:rsidR="004D02A5" w:rsidRPr="00A7083F">
        <w:rPr>
          <w:rFonts w:asciiTheme="minorHAnsi" w:eastAsia="Calibri" w:hAnsiTheme="minorHAnsi" w:cs="Arial"/>
          <w:sz w:val="22"/>
          <w:szCs w:val="22"/>
        </w:rPr>
        <w:t xml:space="preserve">ul </w:t>
      </w:r>
      <w:r w:rsidRPr="00A7083F">
        <w:rPr>
          <w:rFonts w:asciiTheme="minorHAnsi" w:eastAsia="Calibri" w:hAnsiTheme="minorHAnsi" w:cs="Arial"/>
          <w:sz w:val="22"/>
          <w:szCs w:val="22"/>
        </w:rPr>
        <w:t xml:space="preserve">to compare on frag gel with no </w:t>
      </w:r>
      <w:proofErr w:type="spellStart"/>
      <w:r w:rsidRPr="00A7083F">
        <w:rPr>
          <w:rFonts w:asciiTheme="minorHAnsi" w:eastAsia="Calibri" w:hAnsiTheme="minorHAnsi" w:cs="Arial"/>
          <w:sz w:val="22"/>
          <w:szCs w:val="22"/>
        </w:rPr>
        <w:t>MgCl</w:t>
      </w:r>
      <w:proofErr w:type="spellEnd"/>
    </w:p>
    <w:p w14:paraId="179C49FF" w14:textId="0B6A0700" w:rsidR="00400849" w:rsidRPr="004C004D" w:rsidRDefault="007A4BBB" w:rsidP="00AE1757">
      <w:pPr>
        <w:numPr>
          <w:ilvl w:val="0"/>
          <w:numId w:val="4"/>
        </w:numPr>
        <w:spacing w:after="160" w:line="20" w:lineRule="atLeast"/>
        <w:contextualSpacing/>
        <w:rPr>
          <w:rFonts w:asciiTheme="minorHAnsi" w:eastAsia="Calibri" w:hAnsiTheme="minorHAnsi" w:cs="Arial"/>
          <w:sz w:val="22"/>
          <w:szCs w:val="22"/>
        </w:rPr>
      </w:pPr>
      <w:r w:rsidRPr="00A7083F">
        <w:rPr>
          <w:rFonts w:asciiTheme="minorHAnsi" w:eastAsia="Arial" w:hAnsiTheme="minorHAnsi" w:cs="Arial"/>
          <w:spacing w:val="-1"/>
          <w:sz w:val="22"/>
          <w:szCs w:val="22"/>
        </w:rPr>
        <w:t>RN</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d be</w:t>
      </w:r>
      <w:r w:rsidRPr="00A7083F">
        <w:rPr>
          <w:rFonts w:asciiTheme="minorHAnsi" w:eastAsia="Arial" w:hAnsiTheme="minorHAnsi" w:cs="Arial"/>
          <w:spacing w:val="1"/>
          <w:sz w:val="22"/>
          <w:szCs w:val="22"/>
        </w:rPr>
        <w:t xml:space="preserve"> 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uted</w:t>
      </w:r>
      <w:r w:rsidRPr="00A7083F">
        <w:rPr>
          <w:rFonts w:asciiTheme="minorHAnsi" w:eastAsia="Arial" w:hAnsiTheme="minorHAnsi" w:cs="Arial"/>
          <w:spacing w:val="-1"/>
          <w:sz w:val="22"/>
          <w:szCs w:val="22"/>
        </w:rPr>
        <w:t xml:space="preserve"> i</w:t>
      </w:r>
      <w:r w:rsidRPr="00A7083F">
        <w:rPr>
          <w:rFonts w:asciiTheme="minorHAnsi" w:eastAsia="Arial" w:hAnsiTheme="minorHAnsi" w:cs="Arial"/>
          <w:sz w:val="22"/>
          <w:szCs w:val="22"/>
        </w:rPr>
        <w:t>nto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b/>
          <w:sz w:val="22"/>
          <w:szCs w:val="22"/>
        </w:rPr>
        <w:t>10</w:t>
      </w:r>
      <w:r w:rsidRPr="00A7083F">
        <w:rPr>
          <w:rFonts w:asciiTheme="minorHAnsi" w:eastAsia="Arial" w:hAnsiTheme="minorHAnsi" w:cs="Arial"/>
          <w:b/>
          <w:spacing w:val="-2"/>
          <w:sz w:val="22"/>
          <w:szCs w:val="22"/>
        </w:rPr>
        <w:t xml:space="preserve"> </w:t>
      </w:r>
      <w:proofErr w:type="spellStart"/>
      <w:r w:rsidRPr="00A7083F">
        <w:rPr>
          <w:rFonts w:asciiTheme="minorHAnsi" w:eastAsia="Arial" w:hAnsiTheme="minorHAnsi" w:cs="Arial"/>
          <w:b/>
          <w:spacing w:val="1"/>
          <w:sz w:val="22"/>
          <w:szCs w:val="22"/>
        </w:rPr>
        <w:t>m</w:t>
      </w:r>
      <w:r w:rsidRPr="00A7083F">
        <w:rPr>
          <w:rFonts w:asciiTheme="minorHAnsi" w:eastAsia="Arial" w:hAnsiTheme="minorHAnsi" w:cs="Arial"/>
          <w:b/>
          <w:sz w:val="22"/>
          <w:szCs w:val="22"/>
        </w:rPr>
        <w:t>M</w:t>
      </w:r>
      <w:proofErr w:type="spellEnd"/>
      <w:r w:rsidRPr="00A7083F">
        <w:rPr>
          <w:rFonts w:asciiTheme="minorHAnsi" w:eastAsia="Arial" w:hAnsiTheme="minorHAnsi" w:cs="Arial"/>
          <w:b/>
          <w:spacing w:val="-3"/>
          <w:sz w:val="22"/>
          <w:szCs w:val="22"/>
        </w:rPr>
        <w:t xml:space="preserve"> </w:t>
      </w:r>
      <w:proofErr w:type="spellStart"/>
      <w:r w:rsidRPr="00A7083F">
        <w:rPr>
          <w:rFonts w:asciiTheme="minorHAnsi" w:eastAsia="Arial" w:hAnsiTheme="minorHAnsi" w:cs="Arial"/>
          <w:b/>
          <w:sz w:val="22"/>
          <w:szCs w:val="22"/>
        </w:rPr>
        <w:t>Tris</w:t>
      </w:r>
      <w:proofErr w:type="spellEnd"/>
      <w:r w:rsidRPr="00A7083F">
        <w:rPr>
          <w:rFonts w:asciiTheme="minorHAnsi" w:eastAsia="Arial" w:hAnsiTheme="minorHAnsi" w:cs="Arial"/>
          <w:b/>
          <w:sz w:val="22"/>
          <w:szCs w:val="22"/>
        </w:rPr>
        <w:t xml:space="preserve"> pH 8.0</w:t>
      </w:r>
      <w:r w:rsidRPr="00A7083F">
        <w:rPr>
          <w:rFonts w:asciiTheme="minorHAnsi" w:eastAsia="Arial" w:hAnsiTheme="minorHAnsi" w:cs="Arial"/>
          <w:sz w:val="22"/>
          <w:szCs w:val="22"/>
        </w:rPr>
        <w:t>.</w:t>
      </w:r>
      <w:r w:rsidRPr="00A7083F">
        <w:rPr>
          <w:rFonts w:asciiTheme="minorHAnsi" w:eastAsia="Arial" w:hAnsiTheme="minorHAnsi" w:cs="Arial"/>
          <w:spacing w:val="1"/>
          <w:sz w:val="22"/>
          <w:szCs w:val="22"/>
        </w:rPr>
        <w:t xml:space="preserve"> </w:t>
      </w:r>
    </w:p>
    <w:p w14:paraId="1A8A46FB" w14:textId="52D4451C" w:rsidR="004C004D" w:rsidRPr="00A7083F" w:rsidRDefault="004C004D" w:rsidP="004C004D">
      <w:pPr>
        <w:numPr>
          <w:ilvl w:val="0"/>
          <w:numId w:val="4"/>
        </w:numPr>
        <w:spacing w:after="160" w:line="20" w:lineRule="atLeast"/>
        <w:contextualSpacing/>
        <w:rPr>
          <w:rFonts w:asciiTheme="minorHAnsi" w:eastAsia="Calibri" w:hAnsiTheme="minorHAnsi" w:cs="Arial"/>
          <w:sz w:val="22"/>
          <w:szCs w:val="22"/>
        </w:rPr>
      </w:pPr>
      <w:r>
        <w:rPr>
          <w:rFonts w:asciiTheme="minorHAnsi" w:eastAsia="Arial" w:hAnsiTheme="minorHAnsi" w:cs="Arial"/>
          <w:spacing w:val="1"/>
          <w:sz w:val="22"/>
          <w:szCs w:val="22"/>
        </w:rPr>
        <w:t xml:space="preserve">Contact </w:t>
      </w:r>
      <w:proofErr w:type="spellStart"/>
      <w:r w:rsidRPr="004C004D">
        <w:rPr>
          <w:rFonts w:asciiTheme="minorHAnsi" w:eastAsia="Arial" w:hAnsiTheme="minorHAnsi" w:cs="Arial"/>
          <w:spacing w:val="1"/>
          <w:sz w:val="22"/>
          <w:szCs w:val="22"/>
        </w:rPr>
        <w:t>O’Corry</w:t>
      </w:r>
      <w:proofErr w:type="spellEnd"/>
      <w:r w:rsidRPr="004C004D">
        <w:rPr>
          <w:rFonts w:asciiTheme="minorHAnsi" w:eastAsia="Arial" w:hAnsiTheme="minorHAnsi" w:cs="Arial"/>
          <w:spacing w:val="1"/>
          <w:sz w:val="22"/>
          <w:szCs w:val="22"/>
        </w:rPr>
        <w:t xml:space="preserve">-Crowe Lab </w:t>
      </w:r>
      <w:r>
        <w:rPr>
          <w:rFonts w:asciiTheme="minorHAnsi" w:eastAsia="Arial" w:hAnsiTheme="minorHAnsi" w:cs="Arial"/>
          <w:spacing w:val="1"/>
          <w:sz w:val="22"/>
          <w:szCs w:val="22"/>
        </w:rPr>
        <w:t xml:space="preserve">about Qubit availability </w:t>
      </w:r>
    </w:p>
    <w:p w14:paraId="6E36F995" w14:textId="77777777" w:rsidR="00400849" w:rsidRPr="00A7083F" w:rsidRDefault="00400849">
      <w:pPr>
        <w:spacing w:before="7" w:line="280" w:lineRule="exact"/>
        <w:rPr>
          <w:rFonts w:asciiTheme="minorHAnsi" w:hAnsiTheme="minorHAnsi" w:cs="Arial"/>
          <w:sz w:val="22"/>
          <w:szCs w:val="22"/>
        </w:rPr>
      </w:pPr>
    </w:p>
    <w:p w14:paraId="4E11C895" w14:textId="17DE7E93" w:rsidR="00400849" w:rsidRPr="00A7083F" w:rsidRDefault="00AE1757" w:rsidP="00C11D9C">
      <w:pPr>
        <w:spacing w:before="82" w:line="240" w:lineRule="exact"/>
        <w:ind w:left="100" w:right="801"/>
        <w:outlineLvl w:val="0"/>
        <w:rPr>
          <w:rFonts w:asciiTheme="minorHAnsi" w:eastAsia="Arial" w:hAnsiTheme="minorHAnsi" w:cs="Arial"/>
          <w:b/>
          <w:sz w:val="22"/>
          <w:szCs w:val="22"/>
        </w:rPr>
      </w:pPr>
      <w:r w:rsidRPr="00A7083F">
        <w:rPr>
          <w:rFonts w:asciiTheme="minorHAnsi" w:eastAsia="Arial" w:hAnsiTheme="minorHAnsi" w:cs="Arial"/>
          <w:b/>
          <w:sz w:val="22"/>
          <w:szCs w:val="22"/>
        </w:rPr>
        <w:t>Fragmentation</w:t>
      </w:r>
      <w:r w:rsidR="00EA3878">
        <w:rPr>
          <w:rFonts w:asciiTheme="minorHAnsi" w:eastAsia="Arial" w:hAnsiTheme="minorHAnsi" w:cs="Arial"/>
          <w:b/>
          <w:sz w:val="22"/>
          <w:szCs w:val="22"/>
        </w:rPr>
        <w:t xml:space="preserve"> (Day 1)</w:t>
      </w:r>
    </w:p>
    <w:p w14:paraId="1B48D4EC" w14:textId="77777777" w:rsidR="00400849" w:rsidRPr="00A7083F" w:rsidRDefault="00400849">
      <w:pPr>
        <w:spacing w:before="8" w:line="100" w:lineRule="exact"/>
        <w:rPr>
          <w:rFonts w:asciiTheme="minorHAnsi" w:hAnsiTheme="minorHAnsi" w:cs="Arial"/>
          <w:sz w:val="22"/>
          <w:szCs w:val="22"/>
        </w:rPr>
      </w:pPr>
    </w:p>
    <w:p w14:paraId="541D1E93" w14:textId="622ECECA" w:rsidR="00AE1757" w:rsidRPr="00A7083F" w:rsidRDefault="00AE1757" w:rsidP="00AE1757">
      <w:pPr>
        <w:pStyle w:val="ListParagraph"/>
        <w:numPr>
          <w:ilvl w:val="0"/>
          <w:numId w:val="5"/>
        </w:numPr>
        <w:ind w:right="80"/>
        <w:rPr>
          <w:rFonts w:asciiTheme="minorHAnsi" w:eastAsia="Arial" w:hAnsiTheme="minorHAnsi" w:cs="Arial"/>
          <w:sz w:val="22"/>
          <w:szCs w:val="22"/>
        </w:rPr>
      </w:pPr>
      <w:r w:rsidRPr="00A7083F">
        <w:rPr>
          <w:rFonts w:asciiTheme="minorHAnsi" w:eastAsia="Arial" w:hAnsiTheme="minorHAnsi" w:cs="Arial"/>
          <w:sz w:val="22"/>
          <w:szCs w:val="22"/>
        </w:rPr>
        <w:t xml:space="preserve">Add </w:t>
      </w:r>
      <w:r w:rsidR="004B180A" w:rsidRPr="00A7083F">
        <w:rPr>
          <w:rFonts w:asciiTheme="minorHAnsi" w:eastAsia="Arial" w:hAnsiTheme="minorHAnsi" w:cs="Arial"/>
          <w:sz w:val="22"/>
          <w:szCs w:val="22"/>
        </w:rPr>
        <w:t xml:space="preserve">2ul </w:t>
      </w:r>
      <w:r w:rsidR="00C8228A">
        <w:rPr>
          <w:rFonts w:asciiTheme="minorHAnsi" w:eastAsia="Arial" w:hAnsiTheme="minorHAnsi" w:cs="Arial"/>
          <w:sz w:val="22"/>
          <w:szCs w:val="22"/>
        </w:rPr>
        <w:t xml:space="preserve">10mM </w:t>
      </w:r>
      <w:r w:rsidR="00E25BC1" w:rsidRPr="00A7083F">
        <w:rPr>
          <w:rFonts w:asciiTheme="minorHAnsi" w:eastAsia="Arial" w:hAnsiTheme="minorHAnsi" w:cs="Arial"/>
          <w:sz w:val="22"/>
          <w:szCs w:val="22"/>
        </w:rPr>
        <w:t>MgCl2 just be</w:t>
      </w:r>
      <w:r w:rsidRPr="00A7083F">
        <w:rPr>
          <w:rFonts w:asciiTheme="minorHAnsi" w:eastAsia="Arial" w:hAnsiTheme="minorHAnsi" w:cs="Arial"/>
          <w:sz w:val="22"/>
          <w:szCs w:val="22"/>
        </w:rPr>
        <w:t>fore fragmentation and incubate</w:t>
      </w:r>
      <w:r w:rsidR="00883187" w:rsidRPr="00A7083F">
        <w:rPr>
          <w:rFonts w:asciiTheme="minorHAnsi" w:eastAsia="Arial" w:hAnsiTheme="minorHAnsi" w:cs="Arial"/>
          <w:sz w:val="22"/>
          <w:szCs w:val="22"/>
        </w:rPr>
        <w:t xml:space="preserve"> at 95C for 5-10</w:t>
      </w:r>
      <w:r w:rsidR="002839E5">
        <w:rPr>
          <w:rFonts w:asciiTheme="minorHAnsi" w:eastAsia="Arial" w:hAnsiTheme="minorHAnsi" w:cs="Arial"/>
          <w:sz w:val="22"/>
          <w:szCs w:val="22"/>
        </w:rPr>
        <w:t xml:space="preserve"> minutes</w:t>
      </w:r>
      <w:r w:rsidR="001F7A3C">
        <w:rPr>
          <w:rFonts w:asciiTheme="minorHAnsi" w:eastAsia="Arial" w:hAnsiTheme="minorHAnsi" w:cs="Arial"/>
          <w:sz w:val="22"/>
          <w:szCs w:val="22"/>
        </w:rPr>
        <w:t xml:space="preserve"> based on </w:t>
      </w:r>
      <w:r w:rsidR="00E34F8F">
        <w:rPr>
          <w:rFonts w:asciiTheme="minorHAnsi" w:eastAsia="Arial" w:hAnsiTheme="minorHAnsi" w:cs="Arial"/>
          <w:sz w:val="22"/>
          <w:szCs w:val="22"/>
        </w:rPr>
        <w:t>previous trials</w:t>
      </w:r>
      <w:r w:rsidR="002839E5">
        <w:rPr>
          <w:rFonts w:asciiTheme="minorHAnsi" w:eastAsia="Arial" w:hAnsiTheme="minorHAnsi" w:cs="Arial"/>
          <w:sz w:val="22"/>
          <w:szCs w:val="22"/>
        </w:rPr>
        <w:t xml:space="preserve"> (Profile: ‘Fragmentation</w:t>
      </w:r>
      <w:r w:rsidR="00E34F8F">
        <w:rPr>
          <w:rFonts w:asciiTheme="minorHAnsi" w:eastAsia="Arial" w:hAnsiTheme="minorHAnsi" w:cs="Arial"/>
          <w:sz w:val="22"/>
          <w:szCs w:val="22"/>
        </w:rPr>
        <w:t>’</w:t>
      </w:r>
      <w:r w:rsidR="002839E5">
        <w:rPr>
          <w:rFonts w:asciiTheme="minorHAnsi" w:eastAsia="Arial" w:hAnsiTheme="minorHAnsi" w:cs="Arial"/>
          <w:sz w:val="22"/>
          <w:szCs w:val="22"/>
        </w:rPr>
        <w:t>)</w:t>
      </w:r>
    </w:p>
    <w:p w14:paraId="7C2ADA1F" w14:textId="64F95BD1" w:rsidR="00400849" w:rsidRPr="00A7083F" w:rsidRDefault="007A4BBB" w:rsidP="00AE1757">
      <w:pPr>
        <w:pStyle w:val="ListParagraph"/>
        <w:numPr>
          <w:ilvl w:val="0"/>
          <w:numId w:val="5"/>
        </w:numPr>
        <w:ind w:right="80"/>
        <w:rPr>
          <w:rFonts w:asciiTheme="minorHAnsi" w:eastAsia="Arial" w:hAnsiTheme="minorHAnsi" w:cs="Arial"/>
          <w:sz w:val="22"/>
          <w:szCs w:val="22"/>
        </w:rPr>
      </w:pP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al</w:t>
      </w:r>
      <w:r w:rsidRPr="00A7083F">
        <w:rPr>
          <w:rFonts w:asciiTheme="minorHAnsi" w:eastAsia="Arial" w:hAnsiTheme="minorHAnsi" w:cs="Arial"/>
          <w:sz w:val="22"/>
          <w:szCs w:val="22"/>
        </w:rPr>
        <w:t>y</w:t>
      </w:r>
      <w:r w:rsidRPr="00A7083F">
        <w:rPr>
          <w:rFonts w:asciiTheme="minorHAnsi" w:eastAsia="Arial" w:hAnsiTheme="minorHAnsi" w:cs="Arial"/>
          <w:spacing w:val="-2"/>
          <w:sz w:val="22"/>
          <w:szCs w:val="22"/>
        </w:rPr>
        <w:t>z</w:t>
      </w:r>
      <w:r w:rsidRPr="00A7083F">
        <w:rPr>
          <w:rFonts w:asciiTheme="minorHAnsi" w:eastAsia="Arial" w:hAnsiTheme="minorHAnsi" w:cs="Arial"/>
          <w:sz w:val="22"/>
          <w:szCs w:val="22"/>
        </w:rPr>
        <w:t>e 100 ng</w:t>
      </w:r>
      <w:r w:rsidRPr="00A7083F">
        <w:rPr>
          <w:rFonts w:asciiTheme="minorHAnsi" w:eastAsia="Arial" w:hAnsiTheme="minorHAnsi" w:cs="Arial"/>
          <w:spacing w:val="-1"/>
          <w:sz w:val="22"/>
          <w:szCs w:val="22"/>
        </w:rPr>
        <w:t xml:space="preserve"> </w:t>
      </w:r>
      <w:r w:rsidR="0016788D" w:rsidRPr="00A7083F">
        <w:rPr>
          <w:rFonts w:asciiTheme="minorHAnsi" w:eastAsia="Arial" w:hAnsiTheme="minorHAnsi" w:cs="Arial"/>
          <w:spacing w:val="-1"/>
          <w:sz w:val="22"/>
          <w:szCs w:val="22"/>
        </w:rPr>
        <w:t xml:space="preserve">(1ul product in </w:t>
      </w:r>
      <w:r w:rsidR="004D02A5">
        <w:rPr>
          <w:rFonts w:asciiTheme="minorHAnsi" w:eastAsia="Arial" w:hAnsiTheme="minorHAnsi" w:cs="Arial"/>
          <w:spacing w:val="-1"/>
          <w:sz w:val="22"/>
          <w:szCs w:val="22"/>
        </w:rPr>
        <w:t>4</w:t>
      </w:r>
      <w:r w:rsidR="004D02A5" w:rsidRPr="00A7083F">
        <w:rPr>
          <w:rFonts w:asciiTheme="minorHAnsi" w:eastAsia="Arial" w:hAnsiTheme="minorHAnsi" w:cs="Arial"/>
          <w:spacing w:val="-1"/>
          <w:sz w:val="22"/>
          <w:szCs w:val="22"/>
        </w:rPr>
        <w:t xml:space="preserve">ul </w:t>
      </w:r>
      <w:r w:rsidR="00612E74">
        <w:rPr>
          <w:rFonts w:asciiTheme="minorHAnsi" w:eastAsia="Arial" w:hAnsiTheme="minorHAnsi" w:cs="Arial"/>
          <w:spacing w:val="-1"/>
          <w:sz w:val="22"/>
          <w:szCs w:val="22"/>
        </w:rPr>
        <w:t>NFW</w:t>
      </w:r>
      <w:r w:rsidR="0016788D"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fr</w:t>
      </w:r>
      <w:r w:rsidRPr="00A7083F">
        <w:rPr>
          <w:rFonts w:asciiTheme="minorHAnsi" w:eastAsia="Arial" w:hAnsiTheme="minorHAnsi" w:cs="Arial"/>
          <w:sz w:val="22"/>
          <w:szCs w:val="22"/>
        </w:rPr>
        <w:t>om</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z w:val="22"/>
          <w:szCs w:val="22"/>
        </w:rPr>
        <w:t>h sa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fr</w:t>
      </w:r>
      <w:r w:rsidRPr="00A7083F">
        <w:rPr>
          <w:rFonts w:asciiTheme="minorHAnsi" w:eastAsia="Arial" w:hAnsiTheme="minorHAnsi" w:cs="Arial"/>
          <w:spacing w:val="-3"/>
          <w:sz w:val="22"/>
          <w:szCs w:val="22"/>
        </w:rPr>
        <w:t>a</w:t>
      </w:r>
      <w:r w:rsidRPr="00A7083F">
        <w:rPr>
          <w:rFonts w:asciiTheme="minorHAnsi" w:eastAsia="Arial" w:hAnsiTheme="minorHAnsi" w:cs="Arial"/>
          <w:spacing w:val="2"/>
          <w:sz w:val="22"/>
          <w:szCs w:val="22"/>
        </w:rPr>
        <w:t>g</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RNA</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de</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an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nt</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ct samp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0016788D" w:rsidRPr="00A7083F">
        <w:rPr>
          <w:rFonts w:asciiTheme="minorHAnsi" w:eastAsia="Arial" w:hAnsiTheme="minorHAnsi" w:cs="Arial"/>
          <w:sz w:val="22"/>
          <w:szCs w:val="22"/>
        </w:rPr>
        <w:t xml:space="preserve"> </w:t>
      </w:r>
      <w:r w:rsidRPr="00A7083F">
        <w:rPr>
          <w:rFonts w:asciiTheme="minorHAnsi" w:eastAsia="Arial" w:hAnsiTheme="minorHAnsi" w:cs="Arial"/>
          <w:sz w:val="22"/>
          <w:szCs w:val="22"/>
        </w:rPr>
        <w:t>~100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RN</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 xml:space="preserve"> </w:t>
      </w:r>
      <w:r w:rsidR="0016788D" w:rsidRPr="00A7083F">
        <w:rPr>
          <w:rFonts w:asciiTheme="minorHAnsi" w:eastAsia="Arial" w:hAnsiTheme="minorHAnsi" w:cs="Arial"/>
          <w:spacing w:val="-2"/>
          <w:sz w:val="22"/>
          <w:szCs w:val="22"/>
        </w:rPr>
        <w:t xml:space="preserve">(in </w:t>
      </w:r>
      <w:r w:rsidR="004D02A5">
        <w:rPr>
          <w:rFonts w:asciiTheme="minorHAnsi" w:eastAsia="Arial" w:hAnsiTheme="minorHAnsi" w:cs="Arial"/>
          <w:spacing w:val="-2"/>
          <w:sz w:val="22"/>
          <w:szCs w:val="22"/>
        </w:rPr>
        <w:t>5</w:t>
      </w:r>
      <w:r w:rsidR="004D02A5" w:rsidRPr="00A7083F">
        <w:rPr>
          <w:rFonts w:asciiTheme="minorHAnsi" w:eastAsia="Arial" w:hAnsiTheme="minorHAnsi" w:cs="Arial"/>
          <w:spacing w:val="-2"/>
          <w:sz w:val="22"/>
          <w:szCs w:val="22"/>
        </w:rPr>
        <w:t xml:space="preserve">ul </w:t>
      </w:r>
      <w:r w:rsidR="00612E74">
        <w:rPr>
          <w:rFonts w:asciiTheme="minorHAnsi" w:eastAsia="Arial" w:hAnsiTheme="minorHAnsi" w:cs="Arial"/>
          <w:spacing w:val="-2"/>
          <w:sz w:val="22"/>
          <w:szCs w:val="22"/>
        </w:rPr>
        <w:t>NFW</w:t>
      </w:r>
      <w:r w:rsidR="0016788D"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fr</w:t>
      </w:r>
      <w:r w:rsidRPr="00A7083F">
        <w:rPr>
          <w:rFonts w:asciiTheme="minorHAnsi" w:eastAsia="Arial" w:hAnsiTheme="minorHAnsi" w:cs="Arial"/>
          <w:sz w:val="22"/>
          <w:szCs w:val="22"/>
        </w:rPr>
        <w:t>om</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s</w:t>
      </w:r>
      <w:r w:rsidRPr="00A7083F">
        <w:rPr>
          <w:rFonts w:asciiTheme="minorHAnsi" w:eastAsia="Arial" w:hAnsiTheme="minorHAnsi" w:cs="Arial"/>
          <w:sz w:val="22"/>
          <w:szCs w:val="22"/>
        </w:rPr>
        <w:t>ame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004B180A" w:rsidRPr="00A7083F">
        <w:rPr>
          <w:rFonts w:asciiTheme="minorHAnsi" w:eastAsia="Arial" w:hAnsiTheme="minorHAnsi" w:cs="Arial"/>
          <w:sz w:val="22"/>
          <w:szCs w:val="22"/>
        </w:rPr>
        <w:t>1</w:t>
      </w:r>
      <w:r w:rsidRPr="00A7083F">
        <w:rPr>
          <w:rFonts w:asciiTheme="minorHAnsi" w:eastAsia="Arial" w:hAnsiTheme="minorHAnsi" w:cs="Arial"/>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ose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n</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i</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 xml:space="preserve">m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fr</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gmen</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r</w:t>
      </w:r>
      <w:r w:rsidRPr="00A7083F">
        <w:rPr>
          <w:rFonts w:asciiTheme="minorHAnsi" w:eastAsia="Arial" w:hAnsiTheme="minorHAnsi" w:cs="Arial"/>
          <w:spacing w:val="2"/>
          <w:sz w:val="22"/>
          <w:szCs w:val="22"/>
        </w:rPr>
        <w:t>k</w:t>
      </w:r>
      <w:r w:rsidRPr="00A7083F">
        <w:rPr>
          <w:rFonts w:asciiTheme="minorHAnsi" w:eastAsia="Arial" w:hAnsiTheme="minorHAnsi" w:cs="Arial"/>
          <w:sz w:val="22"/>
          <w:szCs w:val="22"/>
        </w:rPr>
        <w:t>ed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ntend</w:t>
      </w:r>
      <w:r w:rsidRPr="00A7083F">
        <w:rPr>
          <w:rFonts w:asciiTheme="minorHAnsi" w:eastAsia="Arial" w:hAnsiTheme="minorHAnsi" w:cs="Arial"/>
          <w:spacing w:val="-1"/>
          <w:sz w:val="22"/>
          <w:szCs w:val="22"/>
        </w:rPr>
        <w:t>e</w:t>
      </w:r>
      <w:r w:rsidRPr="00A7083F">
        <w:rPr>
          <w:rFonts w:asciiTheme="minorHAnsi" w:eastAsia="Arial" w:hAnsiTheme="minorHAnsi" w:cs="Arial"/>
          <w:spacing w:val="2"/>
          <w:sz w:val="22"/>
          <w:szCs w:val="22"/>
        </w:rPr>
        <w:t>d</w:t>
      </w:r>
      <w:r w:rsidR="002839E5">
        <w:rPr>
          <w:rFonts w:asciiTheme="minorHAnsi" w:eastAsia="Arial" w:hAnsiTheme="minorHAnsi" w:cs="Arial"/>
          <w:spacing w:val="2"/>
          <w:sz w:val="22"/>
          <w:szCs w:val="22"/>
        </w:rPr>
        <w:t xml:space="preserve"> or incubate for an additional 5min if needed.</w:t>
      </w:r>
    </w:p>
    <w:p w14:paraId="12FEC69C" w14:textId="77777777" w:rsidR="00400849" w:rsidRPr="00A7083F" w:rsidRDefault="00400849">
      <w:pPr>
        <w:spacing w:before="8" w:line="100" w:lineRule="exact"/>
        <w:rPr>
          <w:rFonts w:asciiTheme="minorHAnsi" w:hAnsiTheme="minorHAnsi" w:cs="Arial"/>
          <w:sz w:val="22"/>
          <w:szCs w:val="22"/>
        </w:rPr>
      </w:pPr>
    </w:p>
    <w:p w14:paraId="5315FF26" w14:textId="77777777" w:rsidR="004B180A" w:rsidRPr="00A7083F" w:rsidRDefault="004B180A">
      <w:pPr>
        <w:ind w:left="100"/>
        <w:rPr>
          <w:rFonts w:asciiTheme="minorHAnsi" w:eastAsia="Arial" w:hAnsiTheme="minorHAnsi" w:cs="Arial"/>
          <w:sz w:val="22"/>
          <w:szCs w:val="22"/>
        </w:rPr>
      </w:pPr>
    </w:p>
    <w:tbl>
      <w:tblPr>
        <w:tblW w:w="8187" w:type="dxa"/>
        <w:jc w:val="center"/>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260"/>
        <w:gridCol w:w="6927"/>
      </w:tblGrid>
      <w:tr w:rsidR="00CF49C5" w:rsidRPr="00A7083F" w14:paraId="2EC7B2F6" w14:textId="77777777" w:rsidTr="004C004D">
        <w:trPr>
          <w:trHeight w:val="284"/>
          <w:jc w:val="center"/>
        </w:trPr>
        <w:tc>
          <w:tcPr>
            <w:tcW w:w="8187" w:type="dxa"/>
            <w:gridSpan w:val="2"/>
            <w:tcBorders>
              <w:top w:val="nil"/>
              <w:left w:val="nil"/>
              <w:bottom w:val="single" w:sz="4" w:space="0" w:color="auto"/>
              <w:right w:val="nil"/>
            </w:tcBorders>
            <w:tcMar>
              <w:top w:w="0" w:type="dxa"/>
              <w:left w:w="45" w:type="dxa"/>
              <w:bottom w:w="0" w:type="dxa"/>
              <w:right w:w="45" w:type="dxa"/>
            </w:tcMar>
            <w:vAlign w:val="bottom"/>
            <w:hideMark/>
          </w:tcPr>
          <w:p w14:paraId="30AE6E3C" w14:textId="4FDAC767" w:rsidR="00491DDF" w:rsidRPr="00A7083F" w:rsidRDefault="00491DDF" w:rsidP="004B180A">
            <w:pPr>
              <w:rPr>
                <w:rFonts w:asciiTheme="minorHAnsi" w:hAnsiTheme="minorHAnsi"/>
                <w:sz w:val="22"/>
                <w:szCs w:val="22"/>
              </w:rPr>
            </w:pPr>
            <w:r w:rsidRPr="00A7083F">
              <w:rPr>
                <w:rFonts w:asciiTheme="minorHAnsi" w:hAnsiTheme="minorHAnsi"/>
                <w:b/>
                <w:bCs/>
                <w:sz w:val="22"/>
                <w:szCs w:val="22"/>
              </w:rPr>
              <w:t>Fragmentation</w:t>
            </w:r>
            <w:r w:rsidR="00270392">
              <w:rPr>
                <w:rFonts w:asciiTheme="minorHAnsi" w:hAnsiTheme="minorHAnsi"/>
                <w:b/>
                <w:bCs/>
                <w:sz w:val="22"/>
                <w:szCs w:val="22"/>
              </w:rPr>
              <w:t xml:space="preserve"> Gel</w:t>
            </w:r>
          </w:p>
        </w:tc>
      </w:tr>
      <w:tr w:rsidR="00CF49C5" w:rsidRPr="00A7083F" w14:paraId="4B644669"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53817C7" w14:textId="77777777" w:rsidR="00491DDF" w:rsidRPr="00A7083F" w:rsidRDefault="00491DDF" w:rsidP="004B180A">
            <w:pPr>
              <w:rPr>
                <w:rFonts w:asciiTheme="minorHAnsi" w:hAnsiTheme="minorHAnsi"/>
                <w:i/>
                <w:iCs/>
                <w:sz w:val="22"/>
                <w:szCs w:val="22"/>
              </w:rPr>
            </w:pPr>
            <w:r w:rsidRPr="00A7083F">
              <w:rPr>
                <w:rFonts w:asciiTheme="minorHAnsi" w:hAnsiTheme="minorHAnsi"/>
                <w:i/>
                <w:iCs/>
                <w:sz w:val="22"/>
                <w:szCs w:val="22"/>
              </w:rPr>
              <w:t>Product used</w:t>
            </w: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63F50F99" w14:textId="34365D03" w:rsidR="00491DDF" w:rsidRPr="00A7083F" w:rsidRDefault="00491DDF" w:rsidP="00612E74">
            <w:pPr>
              <w:rPr>
                <w:rFonts w:asciiTheme="minorHAnsi" w:hAnsiTheme="minorHAnsi"/>
                <w:sz w:val="22"/>
                <w:szCs w:val="22"/>
              </w:rPr>
            </w:pPr>
            <w:r w:rsidRPr="00A7083F">
              <w:rPr>
                <w:rFonts w:asciiTheme="minorHAnsi" w:hAnsiTheme="minorHAnsi"/>
                <w:sz w:val="22"/>
                <w:szCs w:val="22"/>
              </w:rPr>
              <w:t xml:space="preserve">Take 1ul of fragmented RNA and </w:t>
            </w:r>
            <w:r w:rsidR="00612E74">
              <w:rPr>
                <w:rFonts w:asciiTheme="minorHAnsi" w:hAnsiTheme="minorHAnsi"/>
                <w:sz w:val="22"/>
                <w:szCs w:val="22"/>
              </w:rPr>
              <w:t xml:space="preserve">pipet to </w:t>
            </w:r>
            <w:proofErr w:type="spellStart"/>
            <w:r w:rsidR="00612E74">
              <w:rPr>
                <w:rFonts w:asciiTheme="minorHAnsi" w:hAnsiTheme="minorHAnsi"/>
                <w:sz w:val="22"/>
                <w:szCs w:val="22"/>
              </w:rPr>
              <w:t>Parafilm</w:t>
            </w:r>
            <w:proofErr w:type="spellEnd"/>
            <w:r w:rsidR="00612E74">
              <w:rPr>
                <w:rFonts w:asciiTheme="minorHAnsi" w:hAnsiTheme="minorHAnsi"/>
                <w:sz w:val="22"/>
                <w:szCs w:val="22"/>
              </w:rPr>
              <w:t xml:space="preserve"> with 4</w:t>
            </w:r>
            <w:r w:rsidRPr="00A7083F">
              <w:rPr>
                <w:rFonts w:asciiTheme="minorHAnsi" w:hAnsiTheme="minorHAnsi"/>
                <w:sz w:val="22"/>
                <w:szCs w:val="22"/>
              </w:rPr>
              <w:t>ul NFW</w:t>
            </w:r>
          </w:p>
        </w:tc>
      </w:tr>
      <w:tr w:rsidR="00CF49C5" w:rsidRPr="00A7083F" w14:paraId="48B00FE9"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53E562E" w14:textId="77777777" w:rsidR="00491DDF" w:rsidRPr="00A7083F" w:rsidRDefault="00491DDF" w:rsidP="004B180A">
            <w:pPr>
              <w:rPr>
                <w:rFonts w:asciiTheme="minorHAnsi" w:hAnsiTheme="minorHAnsi"/>
                <w:i/>
                <w:iCs/>
                <w:sz w:val="22"/>
                <w:szCs w:val="22"/>
              </w:rPr>
            </w:pPr>
            <w:r w:rsidRPr="00A7083F">
              <w:rPr>
                <w:rFonts w:asciiTheme="minorHAnsi" w:hAnsiTheme="minorHAnsi"/>
                <w:i/>
                <w:iCs/>
                <w:sz w:val="22"/>
                <w:szCs w:val="22"/>
              </w:rPr>
              <w:t>Gel</w:t>
            </w: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637CE026" w14:textId="280F657F" w:rsidR="00491DDF" w:rsidRPr="00A7083F" w:rsidRDefault="00491DDF" w:rsidP="004B180A">
            <w:pPr>
              <w:rPr>
                <w:rFonts w:asciiTheme="minorHAnsi" w:hAnsiTheme="minorHAnsi"/>
                <w:i/>
                <w:iCs/>
                <w:sz w:val="22"/>
                <w:szCs w:val="22"/>
              </w:rPr>
            </w:pPr>
            <w:r w:rsidRPr="00A7083F">
              <w:rPr>
                <w:rFonts w:asciiTheme="minorHAnsi" w:hAnsiTheme="minorHAnsi"/>
                <w:sz w:val="22"/>
                <w:szCs w:val="22"/>
              </w:rPr>
              <w:t>3g Agarose</w:t>
            </w:r>
          </w:p>
        </w:tc>
      </w:tr>
      <w:tr w:rsidR="00CF49C5" w:rsidRPr="00A7083F" w14:paraId="06FA4201"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4F289581"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62FC5FF6" w14:textId="249B1961" w:rsidR="00491DDF" w:rsidRPr="00A7083F" w:rsidRDefault="00491DDF" w:rsidP="004B180A">
            <w:pPr>
              <w:rPr>
                <w:rFonts w:asciiTheme="minorHAnsi" w:hAnsiTheme="minorHAnsi"/>
                <w:sz w:val="22"/>
                <w:szCs w:val="22"/>
              </w:rPr>
            </w:pPr>
            <w:r w:rsidRPr="00A7083F">
              <w:rPr>
                <w:rFonts w:asciiTheme="minorHAnsi" w:hAnsiTheme="minorHAnsi"/>
                <w:sz w:val="22"/>
                <w:szCs w:val="22"/>
              </w:rPr>
              <w:t>285 ml DI</w:t>
            </w:r>
          </w:p>
        </w:tc>
      </w:tr>
      <w:tr w:rsidR="00CF49C5" w:rsidRPr="00A7083F" w14:paraId="0A80A559"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506B661E"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43395BB9" w14:textId="6D29572E" w:rsidR="00491DDF" w:rsidRPr="00A7083F" w:rsidRDefault="00491DDF" w:rsidP="004B180A">
            <w:pPr>
              <w:rPr>
                <w:rFonts w:asciiTheme="minorHAnsi" w:hAnsiTheme="minorHAnsi"/>
                <w:sz w:val="22"/>
                <w:szCs w:val="22"/>
              </w:rPr>
            </w:pPr>
            <w:r w:rsidRPr="00A7083F">
              <w:rPr>
                <w:rFonts w:asciiTheme="minorHAnsi" w:hAnsiTheme="minorHAnsi"/>
                <w:sz w:val="22"/>
                <w:szCs w:val="22"/>
              </w:rPr>
              <w:t>15 ml 20x SB</w:t>
            </w:r>
          </w:p>
        </w:tc>
      </w:tr>
      <w:tr w:rsidR="00CF49C5" w:rsidRPr="00A7083F" w14:paraId="7FB072BA"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2384D77D"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3EDE938A" w14:textId="77777777" w:rsidR="00491DDF" w:rsidRDefault="00491DDF" w:rsidP="004B180A">
            <w:pPr>
              <w:rPr>
                <w:rFonts w:asciiTheme="minorHAnsi" w:hAnsiTheme="minorHAnsi"/>
                <w:sz w:val="22"/>
                <w:szCs w:val="22"/>
              </w:rPr>
            </w:pPr>
            <w:r w:rsidRPr="00A7083F">
              <w:rPr>
                <w:rFonts w:asciiTheme="minorHAnsi" w:hAnsiTheme="minorHAnsi"/>
                <w:sz w:val="22"/>
                <w:szCs w:val="22"/>
              </w:rPr>
              <w:t>6ul EtBr</w:t>
            </w:r>
          </w:p>
          <w:p w14:paraId="3A4B8EC2" w14:textId="660281B6" w:rsidR="00491DDF" w:rsidRPr="00A7083F" w:rsidRDefault="00491DDF" w:rsidP="004B180A">
            <w:pPr>
              <w:rPr>
                <w:rFonts w:asciiTheme="minorHAnsi" w:hAnsiTheme="minorHAnsi"/>
                <w:sz w:val="22"/>
                <w:szCs w:val="22"/>
              </w:rPr>
            </w:pPr>
            <w:r>
              <w:rPr>
                <w:rFonts w:asciiTheme="minorHAnsi" w:hAnsiTheme="minorHAnsi"/>
                <w:sz w:val="22"/>
                <w:szCs w:val="22"/>
              </w:rPr>
              <w:t>Single well combs</w:t>
            </w:r>
            <w:r w:rsidRPr="00A7083F" w:rsidDel="00DF2D53">
              <w:rPr>
                <w:rFonts w:asciiTheme="minorHAnsi" w:hAnsiTheme="minorHAnsi"/>
                <w:sz w:val="22"/>
                <w:szCs w:val="22"/>
              </w:rPr>
              <w:t xml:space="preserve"> </w:t>
            </w:r>
          </w:p>
        </w:tc>
      </w:tr>
      <w:tr w:rsidR="00CF49C5" w:rsidRPr="00A7083F" w14:paraId="470FE818"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D526EA" w14:textId="77777777" w:rsidR="00491DDF" w:rsidRPr="00A7083F" w:rsidRDefault="00491DDF" w:rsidP="004B180A">
            <w:pPr>
              <w:rPr>
                <w:rFonts w:asciiTheme="minorHAnsi" w:hAnsiTheme="minorHAnsi"/>
                <w:i/>
                <w:iCs/>
                <w:sz w:val="22"/>
                <w:szCs w:val="22"/>
              </w:rPr>
            </w:pPr>
            <w:r w:rsidRPr="00A7083F">
              <w:rPr>
                <w:rFonts w:asciiTheme="minorHAnsi" w:hAnsiTheme="minorHAnsi"/>
                <w:i/>
                <w:iCs/>
                <w:sz w:val="22"/>
                <w:szCs w:val="22"/>
              </w:rPr>
              <w:t>Load</w:t>
            </w: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3D42CF1A" w14:textId="5FB6998D" w:rsidR="00491DDF" w:rsidRPr="00A7083F" w:rsidRDefault="00491DDF" w:rsidP="004B180A">
            <w:pPr>
              <w:rPr>
                <w:rFonts w:asciiTheme="minorHAnsi" w:hAnsiTheme="minorHAnsi"/>
                <w:i/>
                <w:iCs/>
                <w:sz w:val="22"/>
                <w:szCs w:val="22"/>
              </w:rPr>
            </w:pPr>
            <w:r>
              <w:rPr>
                <w:rFonts w:asciiTheme="minorHAnsi" w:hAnsiTheme="minorHAnsi"/>
                <w:sz w:val="22"/>
                <w:szCs w:val="22"/>
              </w:rPr>
              <w:t>3</w:t>
            </w:r>
            <w:r w:rsidRPr="00A7083F">
              <w:rPr>
                <w:rFonts w:asciiTheme="minorHAnsi" w:hAnsiTheme="minorHAnsi"/>
                <w:sz w:val="22"/>
                <w:szCs w:val="22"/>
              </w:rPr>
              <w:t>ul RNA ladder</w:t>
            </w:r>
          </w:p>
        </w:tc>
      </w:tr>
      <w:tr w:rsidR="00CF49C5" w:rsidRPr="00A7083F" w14:paraId="4F02111D"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03486C10"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0C666374" w14:textId="4BC71656" w:rsidR="00491DDF" w:rsidRPr="00A7083F" w:rsidRDefault="00491DDF" w:rsidP="004B180A">
            <w:pPr>
              <w:rPr>
                <w:rFonts w:asciiTheme="minorHAnsi" w:hAnsiTheme="minorHAnsi"/>
                <w:sz w:val="22"/>
                <w:szCs w:val="22"/>
              </w:rPr>
            </w:pPr>
            <w:r>
              <w:rPr>
                <w:rFonts w:asciiTheme="minorHAnsi" w:hAnsiTheme="minorHAnsi"/>
                <w:sz w:val="22"/>
                <w:szCs w:val="22"/>
              </w:rPr>
              <w:t>2</w:t>
            </w:r>
            <w:r w:rsidR="00A01AD6">
              <w:rPr>
                <w:rFonts w:asciiTheme="minorHAnsi" w:hAnsiTheme="minorHAnsi"/>
                <w:sz w:val="22"/>
                <w:szCs w:val="22"/>
              </w:rPr>
              <w:t xml:space="preserve">ul Loading dye on </w:t>
            </w:r>
            <w:proofErr w:type="spellStart"/>
            <w:r w:rsidR="00A01AD6">
              <w:rPr>
                <w:rFonts w:asciiTheme="minorHAnsi" w:hAnsiTheme="minorHAnsi"/>
                <w:sz w:val="22"/>
                <w:szCs w:val="22"/>
              </w:rPr>
              <w:t>P</w:t>
            </w:r>
            <w:r w:rsidRPr="00A7083F">
              <w:rPr>
                <w:rFonts w:asciiTheme="minorHAnsi" w:hAnsiTheme="minorHAnsi"/>
                <w:sz w:val="22"/>
                <w:szCs w:val="22"/>
              </w:rPr>
              <w:t>arafilm</w:t>
            </w:r>
            <w:proofErr w:type="spellEnd"/>
          </w:p>
        </w:tc>
      </w:tr>
      <w:tr w:rsidR="00CF49C5" w:rsidRPr="00A7083F" w14:paraId="2F46E459"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3D9608A7"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3FD6D219" w14:textId="6E7663CB" w:rsidR="00491DDF" w:rsidRPr="00A7083F" w:rsidRDefault="00491DDF" w:rsidP="004B180A">
            <w:pPr>
              <w:rPr>
                <w:rFonts w:asciiTheme="minorHAnsi" w:hAnsiTheme="minorHAnsi"/>
                <w:sz w:val="22"/>
                <w:szCs w:val="22"/>
              </w:rPr>
            </w:pPr>
            <w:r>
              <w:rPr>
                <w:rFonts w:asciiTheme="minorHAnsi" w:hAnsiTheme="minorHAnsi"/>
                <w:sz w:val="22"/>
                <w:szCs w:val="22"/>
              </w:rPr>
              <w:t>5</w:t>
            </w:r>
            <w:r w:rsidRPr="00A7083F">
              <w:rPr>
                <w:rFonts w:asciiTheme="minorHAnsi" w:hAnsiTheme="minorHAnsi"/>
                <w:sz w:val="22"/>
                <w:szCs w:val="22"/>
              </w:rPr>
              <w:t xml:space="preserve">ul </w:t>
            </w:r>
            <w:proofErr w:type="spellStart"/>
            <w:r w:rsidRPr="00A7083F">
              <w:rPr>
                <w:rFonts w:asciiTheme="minorHAnsi" w:hAnsiTheme="minorHAnsi"/>
                <w:sz w:val="22"/>
                <w:szCs w:val="22"/>
              </w:rPr>
              <w:t>unfragmented</w:t>
            </w:r>
            <w:proofErr w:type="spellEnd"/>
            <w:r w:rsidRPr="00A7083F">
              <w:rPr>
                <w:rFonts w:asciiTheme="minorHAnsi" w:hAnsiTheme="minorHAnsi"/>
                <w:sz w:val="22"/>
                <w:szCs w:val="22"/>
              </w:rPr>
              <w:t xml:space="preserve"> in every other using 10ul multichannel </w:t>
            </w:r>
          </w:p>
        </w:tc>
      </w:tr>
      <w:tr w:rsidR="00CF49C5" w:rsidRPr="00A7083F" w14:paraId="2FF08162"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6352D017" w14:textId="77777777" w:rsidR="00491DDF" w:rsidRPr="00A7083F" w:rsidRDefault="00491DDF" w:rsidP="004B180A">
            <w:pPr>
              <w:rPr>
                <w:rFonts w:asciiTheme="minorHAnsi" w:hAnsiTheme="minorHAnsi"/>
                <w:sz w:val="22"/>
                <w:szCs w:val="22"/>
              </w:rPr>
            </w:pP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tcPr>
          <w:p w14:paraId="7B05FE0F" w14:textId="68E9ECC9" w:rsidR="00491DDF" w:rsidRPr="00A7083F" w:rsidRDefault="00491DDF" w:rsidP="004B180A">
            <w:pPr>
              <w:rPr>
                <w:rFonts w:asciiTheme="minorHAnsi" w:hAnsiTheme="minorHAnsi"/>
                <w:sz w:val="22"/>
                <w:szCs w:val="22"/>
              </w:rPr>
            </w:pPr>
            <w:r>
              <w:rPr>
                <w:rFonts w:asciiTheme="minorHAnsi" w:hAnsiTheme="minorHAnsi"/>
                <w:sz w:val="22"/>
                <w:szCs w:val="22"/>
              </w:rPr>
              <w:t>5</w:t>
            </w:r>
            <w:r w:rsidRPr="00A7083F">
              <w:rPr>
                <w:rFonts w:asciiTheme="minorHAnsi" w:hAnsiTheme="minorHAnsi"/>
                <w:sz w:val="22"/>
                <w:szCs w:val="22"/>
              </w:rPr>
              <w:t>ul product in every other using 10ul multichannel</w:t>
            </w:r>
          </w:p>
        </w:tc>
      </w:tr>
      <w:tr w:rsidR="00CF49C5" w:rsidRPr="00A7083F" w14:paraId="6533C130" w14:textId="77777777" w:rsidTr="004C004D">
        <w:trPr>
          <w:trHeight w:val="284"/>
          <w:jc w:val="center"/>
        </w:trPr>
        <w:tc>
          <w:tcPr>
            <w:tcW w:w="126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1EEC74" w14:textId="77777777" w:rsidR="00491DDF" w:rsidRPr="00A7083F" w:rsidRDefault="00491DDF" w:rsidP="004B180A">
            <w:pPr>
              <w:rPr>
                <w:rFonts w:asciiTheme="minorHAnsi" w:hAnsiTheme="minorHAnsi"/>
                <w:i/>
                <w:iCs/>
                <w:sz w:val="22"/>
                <w:szCs w:val="22"/>
              </w:rPr>
            </w:pPr>
            <w:r w:rsidRPr="00A7083F">
              <w:rPr>
                <w:rFonts w:asciiTheme="minorHAnsi" w:hAnsiTheme="minorHAnsi"/>
                <w:i/>
                <w:iCs/>
                <w:sz w:val="22"/>
                <w:szCs w:val="22"/>
              </w:rPr>
              <w:t>Run</w:t>
            </w:r>
          </w:p>
        </w:tc>
        <w:tc>
          <w:tcPr>
            <w:tcW w:w="692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bottom"/>
            <w:hideMark/>
          </w:tcPr>
          <w:p w14:paraId="5761FD00" w14:textId="5C42D1F9" w:rsidR="00491DDF" w:rsidRPr="00A7083F" w:rsidRDefault="00387813" w:rsidP="004B180A">
            <w:pPr>
              <w:rPr>
                <w:rFonts w:asciiTheme="minorHAnsi" w:hAnsiTheme="minorHAnsi"/>
                <w:i/>
                <w:iCs/>
                <w:sz w:val="22"/>
                <w:szCs w:val="22"/>
              </w:rPr>
            </w:pPr>
            <w:r>
              <w:rPr>
                <w:rFonts w:asciiTheme="minorHAnsi" w:hAnsiTheme="minorHAnsi"/>
                <w:sz w:val="22"/>
                <w:szCs w:val="22"/>
              </w:rPr>
              <w:t>20</w:t>
            </w:r>
            <w:r w:rsidR="00491DDF" w:rsidRPr="00A7083F">
              <w:rPr>
                <w:rFonts w:asciiTheme="minorHAnsi" w:hAnsiTheme="minorHAnsi"/>
                <w:sz w:val="22"/>
                <w:szCs w:val="22"/>
              </w:rPr>
              <w:t>0 V for 10-15 min (can be up to 300V but make sure to watch dye front)</w:t>
            </w:r>
          </w:p>
        </w:tc>
      </w:tr>
    </w:tbl>
    <w:p w14:paraId="5DB57A1B" w14:textId="77777777" w:rsidR="0002098D" w:rsidRPr="00A7083F" w:rsidRDefault="0002098D" w:rsidP="0002098D">
      <w:pPr>
        <w:rPr>
          <w:rFonts w:asciiTheme="minorHAnsi" w:eastAsia="Arial" w:hAnsiTheme="minorHAnsi" w:cs="Arial"/>
          <w:sz w:val="22"/>
          <w:szCs w:val="22"/>
        </w:rPr>
      </w:pPr>
    </w:p>
    <w:p w14:paraId="261A9EA9" w14:textId="77777777" w:rsidR="00491DDF" w:rsidRDefault="00491DDF" w:rsidP="0002098D">
      <w:pPr>
        <w:rPr>
          <w:rFonts w:asciiTheme="minorHAnsi" w:eastAsia="Arial" w:hAnsiTheme="minorHAnsi" w:cs="Arial"/>
          <w:sz w:val="22"/>
          <w:szCs w:val="22"/>
        </w:rPr>
      </w:pPr>
    </w:p>
    <w:p w14:paraId="664580A6" w14:textId="77777777" w:rsidR="00491DDF" w:rsidRDefault="00491DDF" w:rsidP="0002098D">
      <w:pPr>
        <w:rPr>
          <w:rFonts w:asciiTheme="minorHAnsi" w:eastAsia="Arial" w:hAnsiTheme="minorHAnsi" w:cs="Arial"/>
          <w:sz w:val="22"/>
          <w:szCs w:val="22"/>
        </w:rPr>
      </w:pPr>
    </w:p>
    <w:p w14:paraId="1365568B" w14:textId="77777777" w:rsidR="00491DDF" w:rsidRDefault="00491DDF" w:rsidP="0002098D">
      <w:pPr>
        <w:rPr>
          <w:rFonts w:asciiTheme="minorHAnsi" w:eastAsia="Arial" w:hAnsiTheme="minorHAnsi" w:cs="Arial"/>
          <w:sz w:val="22"/>
          <w:szCs w:val="22"/>
        </w:rPr>
      </w:pPr>
    </w:p>
    <w:p w14:paraId="31B5DE1A" w14:textId="77777777" w:rsidR="00491DDF" w:rsidRDefault="00491DDF" w:rsidP="0002098D">
      <w:pPr>
        <w:rPr>
          <w:rFonts w:asciiTheme="minorHAnsi" w:eastAsia="Arial" w:hAnsiTheme="minorHAnsi" w:cs="Arial"/>
          <w:sz w:val="22"/>
          <w:szCs w:val="22"/>
        </w:rPr>
      </w:pPr>
    </w:p>
    <w:p w14:paraId="2916497D" w14:textId="77777777" w:rsidR="00491DDF" w:rsidRDefault="00491DDF" w:rsidP="0002098D">
      <w:pPr>
        <w:rPr>
          <w:rFonts w:asciiTheme="minorHAnsi" w:eastAsia="Arial" w:hAnsiTheme="minorHAnsi" w:cs="Arial"/>
          <w:sz w:val="22"/>
          <w:szCs w:val="22"/>
        </w:rPr>
      </w:pPr>
    </w:p>
    <w:p w14:paraId="570E032C" w14:textId="77777777" w:rsidR="00491DDF" w:rsidRDefault="00491DDF" w:rsidP="0002098D">
      <w:pPr>
        <w:rPr>
          <w:rFonts w:asciiTheme="minorHAnsi" w:eastAsia="Arial" w:hAnsiTheme="minorHAnsi" w:cs="Arial"/>
          <w:sz w:val="22"/>
          <w:szCs w:val="22"/>
        </w:rPr>
      </w:pPr>
    </w:p>
    <w:p w14:paraId="45DD1721" w14:textId="77777777" w:rsidR="00660A00" w:rsidRDefault="00660A00" w:rsidP="0002098D">
      <w:pPr>
        <w:rPr>
          <w:rFonts w:asciiTheme="minorHAnsi" w:eastAsia="Arial" w:hAnsiTheme="minorHAnsi" w:cs="Arial"/>
          <w:sz w:val="22"/>
          <w:szCs w:val="22"/>
        </w:rPr>
      </w:pPr>
    </w:p>
    <w:p w14:paraId="1EA5B40E" w14:textId="712DB7C7" w:rsidR="00491DDF" w:rsidRDefault="0002098D" w:rsidP="0002098D">
      <w:pPr>
        <w:rPr>
          <w:rFonts w:asciiTheme="minorHAnsi" w:eastAsia="Arial" w:hAnsiTheme="minorHAnsi" w:cs="Arial"/>
          <w:sz w:val="22"/>
          <w:szCs w:val="22"/>
        </w:rPr>
      </w:pPr>
      <w:r w:rsidRPr="00A7083F">
        <w:rPr>
          <w:rFonts w:asciiTheme="minorHAnsi" w:eastAsia="Arial" w:hAnsiTheme="minorHAnsi" w:cs="Arial"/>
          <w:sz w:val="22"/>
          <w:szCs w:val="22"/>
        </w:rPr>
        <w:lastRenderedPageBreak/>
        <w:t>Gel Image: you want to see a disti</w:t>
      </w:r>
      <w:r w:rsidR="00E25BC1" w:rsidRPr="00A7083F">
        <w:rPr>
          <w:rFonts w:asciiTheme="minorHAnsi" w:eastAsia="Arial" w:hAnsiTheme="minorHAnsi" w:cs="Arial"/>
          <w:sz w:val="22"/>
          <w:szCs w:val="22"/>
        </w:rPr>
        <w:t>nct smear without bands starting</w:t>
      </w:r>
      <w:r w:rsidRPr="00A7083F">
        <w:rPr>
          <w:rFonts w:asciiTheme="minorHAnsi" w:eastAsia="Arial" w:hAnsiTheme="minorHAnsi" w:cs="Arial"/>
          <w:sz w:val="22"/>
          <w:szCs w:val="22"/>
        </w:rPr>
        <w:t xml:space="preserve"> at the subunit region. In </w:t>
      </w:r>
      <w:r w:rsidR="00E25BC1" w:rsidRPr="00A7083F">
        <w:rPr>
          <w:rFonts w:asciiTheme="minorHAnsi" w:eastAsia="Arial" w:hAnsiTheme="minorHAnsi" w:cs="Arial"/>
          <w:sz w:val="22"/>
          <w:szCs w:val="22"/>
        </w:rPr>
        <w:t xml:space="preserve">the </w:t>
      </w:r>
      <w:r w:rsidRPr="00A7083F">
        <w:rPr>
          <w:rFonts w:asciiTheme="minorHAnsi" w:eastAsia="Arial" w:hAnsiTheme="minorHAnsi" w:cs="Arial"/>
          <w:sz w:val="22"/>
          <w:szCs w:val="22"/>
        </w:rPr>
        <w:t>image below, the smear must extend all the way up into the region where ribosomal RNA bands were, while the bands themselves should be mostly gone. In the figure on the next page, 15’ result is close to the ideal, but in fact all three incubation times are acceptable. Take out and fragment samples for an addition period of time if not completely fragmented.</w:t>
      </w:r>
    </w:p>
    <w:p w14:paraId="6DC0F616" w14:textId="77777777" w:rsidR="00A7083F" w:rsidRPr="00A7083F" w:rsidRDefault="00A7083F" w:rsidP="0002098D">
      <w:pPr>
        <w:rPr>
          <w:rFonts w:asciiTheme="minorHAnsi" w:eastAsia="Arial" w:hAnsiTheme="minorHAnsi" w:cs="Arial"/>
          <w:sz w:val="22"/>
          <w:szCs w:val="22"/>
        </w:rPr>
      </w:pPr>
    </w:p>
    <w:p w14:paraId="1EAD8D33" w14:textId="77777777" w:rsidR="00400849" w:rsidRPr="00A7083F" w:rsidRDefault="0002098D" w:rsidP="0016788D">
      <w:pPr>
        <w:jc w:val="center"/>
        <w:rPr>
          <w:rFonts w:asciiTheme="minorHAnsi" w:eastAsia="Arial" w:hAnsiTheme="minorHAnsi" w:cs="Arial"/>
          <w:i/>
          <w:sz w:val="22"/>
          <w:szCs w:val="22"/>
        </w:rPr>
      </w:pPr>
      <w:r w:rsidRPr="00A7083F">
        <w:rPr>
          <w:rFonts w:asciiTheme="minorHAnsi" w:hAnsiTheme="minorHAnsi" w:cs="Arial"/>
          <w:noProof/>
          <w:sz w:val="22"/>
          <w:szCs w:val="22"/>
        </w:rPr>
        <w:drawing>
          <wp:inline distT="0" distB="0" distL="0" distR="0" wp14:anchorId="64BA7151" wp14:editId="60B0BF8C">
            <wp:extent cx="3343782" cy="2390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349169" cy="2394627"/>
                    </a:xfrm>
                    <a:prstGeom prst="rect">
                      <a:avLst/>
                    </a:prstGeom>
                    <a:noFill/>
                  </pic:spPr>
                </pic:pic>
              </a:graphicData>
            </a:graphic>
          </wp:inline>
        </w:drawing>
      </w:r>
    </w:p>
    <w:p w14:paraId="63B20471" w14:textId="77777777" w:rsidR="00AE1757" w:rsidRPr="00A7083F" w:rsidRDefault="00AE1757">
      <w:pPr>
        <w:ind w:left="100"/>
        <w:rPr>
          <w:rFonts w:asciiTheme="minorHAnsi" w:eastAsia="Arial" w:hAnsiTheme="minorHAnsi" w:cs="Arial"/>
          <w:b/>
          <w:sz w:val="22"/>
          <w:szCs w:val="22"/>
        </w:rPr>
      </w:pPr>
    </w:p>
    <w:p w14:paraId="3F61601C" w14:textId="4DAA94BC" w:rsidR="00400849" w:rsidRPr="00A7083F" w:rsidRDefault="007A4BBB" w:rsidP="00C11D9C">
      <w:pPr>
        <w:ind w:left="100"/>
        <w:outlineLvl w:val="0"/>
        <w:rPr>
          <w:rFonts w:asciiTheme="minorHAnsi" w:eastAsia="Arial" w:hAnsiTheme="minorHAnsi" w:cs="Arial"/>
          <w:sz w:val="22"/>
          <w:szCs w:val="22"/>
        </w:rPr>
      </w:pPr>
      <w:r w:rsidRPr="00A7083F">
        <w:rPr>
          <w:rFonts w:asciiTheme="minorHAnsi" w:eastAsia="Arial" w:hAnsiTheme="minorHAnsi" w:cs="Arial"/>
          <w:b/>
          <w:sz w:val="22"/>
          <w:szCs w:val="22"/>
        </w:rPr>
        <w:t>Fi</w:t>
      </w:r>
      <w:r w:rsidRPr="00A7083F">
        <w:rPr>
          <w:rFonts w:asciiTheme="minorHAnsi" w:eastAsia="Arial" w:hAnsiTheme="minorHAnsi" w:cs="Arial"/>
          <w:b/>
          <w:spacing w:val="1"/>
          <w:sz w:val="22"/>
          <w:szCs w:val="22"/>
        </w:rPr>
        <w:t>r</w:t>
      </w:r>
      <w:r w:rsidRPr="00A7083F">
        <w:rPr>
          <w:rFonts w:asciiTheme="minorHAnsi" w:eastAsia="Arial" w:hAnsiTheme="minorHAnsi" w:cs="Arial"/>
          <w:b/>
          <w:sz w:val="22"/>
          <w:szCs w:val="22"/>
        </w:rPr>
        <w:t>s</w:t>
      </w:r>
      <w:r w:rsidRPr="00A7083F">
        <w:rPr>
          <w:rFonts w:asciiTheme="minorHAnsi" w:eastAsia="Arial" w:hAnsiTheme="minorHAnsi" w:cs="Arial"/>
          <w:b/>
          <w:spacing w:val="-2"/>
          <w:sz w:val="22"/>
          <w:szCs w:val="22"/>
        </w:rPr>
        <w:t>t</w:t>
      </w:r>
      <w:r w:rsidRPr="00A7083F">
        <w:rPr>
          <w:rFonts w:asciiTheme="minorHAnsi" w:eastAsia="Arial" w:hAnsiTheme="minorHAnsi" w:cs="Arial"/>
          <w:b/>
          <w:spacing w:val="1"/>
          <w:sz w:val="22"/>
          <w:szCs w:val="22"/>
        </w:rPr>
        <w:t>-</w:t>
      </w:r>
      <w:r w:rsidRPr="00A7083F">
        <w:rPr>
          <w:rFonts w:asciiTheme="minorHAnsi" w:eastAsia="Arial" w:hAnsiTheme="minorHAnsi" w:cs="Arial"/>
          <w:b/>
          <w:sz w:val="22"/>
          <w:szCs w:val="22"/>
        </w:rPr>
        <w:t>s</w:t>
      </w:r>
      <w:r w:rsidRPr="00A7083F">
        <w:rPr>
          <w:rFonts w:asciiTheme="minorHAnsi" w:eastAsia="Arial" w:hAnsiTheme="minorHAnsi" w:cs="Arial"/>
          <w:b/>
          <w:spacing w:val="-2"/>
          <w:sz w:val="22"/>
          <w:szCs w:val="22"/>
        </w:rPr>
        <w:t>t</w:t>
      </w:r>
      <w:r w:rsidRPr="00A7083F">
        <w:rPr>
          <w:rFonts w:asciiTheme="minorHAnsi" w:eastAsia="Arial" w:hAnsiTheme="minorHAnsi" w:cs="Arial"/>
          <w:b/>
          <w:sz w:val="22"/>
          <w:szCs w:val="22"/>
        </w:rPr>
        <w:t>rand c</w:t>
      </w:r>
      <w:r w:rsidRPr="00A7083F">
        <w:rPr>
          <w:rFonts w:asciiTheme="minorHAnsi" w:eastAsia="Arial" w:hAnsiTheme="minorHAnsi" w:cs="Arial"/>
          <w:b/>
          <w:spacing w:val="-1"/>
          <w:sz w:val="22"/>
          <w:szCs w:val="22"/>
        </w:rPr>
        <w:t>D</w:t>
      </w:r>
      <w:r w:rsidRPr="00A7083F">
        <w:rPr>
          <w:rFonts w:asciiTheme="minorHAnsi" w:eastAsia="Arial" w:hAnsiTheme="minorHAnsi" w:cs="Arial"/>
          <w:b/>
          <w:spacing w:val="1"/>
          <w:sz w:val="22"/>
          <w:szCs w:val="22"/>
        </w:rPr>
        <w:t>N</w:t>
      </w:r>
      <w:r w:rsidRPr="00A7083F">
        <w:rPr>
          <w:rFonts w:asciiTheme="minorHAnsi" w:eastAsia="Arial" w:hAnsiTheme="minorHAnsi" w:cs="Arial"/>
          <w:b/>
          <w:sz w:val="22"/>
          <w:szCs w:val="22"/>
        </w:rPr>
        <w:t>A</w:t>
      </w:r>
      <w:r w:rsidRPr="00A7083F">
        <w:rPr>
          <w:rFonts w:asciiTheme="minorHAnsi" w:eastAsia="Arial" w:hAnsiTheme="minorHAnsi" w:cs="Arial"/>
          <w:b/>
          <w:spacing w:val="-7"/>
          <w:sz w:val="22"/>
          <w:szCs w:val="22"/>
        </w:rPr>
        <w:t xml:space="preserve"> </w:t>
      </w:r>
      <w:r w:rsidRPr="00A7083F">
        <w:rPr>
          <w:rFonts w:asciiTheme="minorHAnsi" w:eastAsia="Arial" w:hAnsiTheme="minorHAnsi" w:cs="Arial"/>
          <w:b/>
          <w:spacing w:val="2"/>
          <w:sz w:val="22"/>
          <w:szCs w:val="22"/>
        </w:rPr>
        <w:t>s</w:t>
      </w:r>
      <w:r w:rsidRPr="00A7083F">
        <w:rPr>
          <w:rFonts w:asciiTheme="minorHAnsi" w:eastAsia="Arial" w:hAnsiTheme="minorHAnsi" w:cs="Arial"/>
          <w:b/>
          <w:spacing w:val="-3"/>
          <w:sz w:val="22"/>
          <w:szCs w:val="22"/>
        </w:rPr>
        <w:t>y</w:t>
      </w:r>
      <w:r w:rsidRPr="00A7083F">
        <w:rPr>
          <w:rFonts w:asciiTheme="minorHAnsi" w:eastAsia="Arial" w:hAnsiTheme="minorHAnsi" w:cs="Arial"/>
          <w:b/>
          <w:sz w:val="22"/>
          <w:szCs w:val="22"/>
        </w:rPr>
        <w:t>nthe</w:t>
      </w:r>
      <w:r w:rsidRPr="00A7083F">
        <w:rPr>
          <w:rFonts w:asciiTheme="minorHAnsi" w:eastAsia="Arial" w:hAnsiTheme="minorHAnsi" w:cs="Arial"/>
          <w:b/>
          <w:spacing w:val="-1"/>
          <w:sz w:val="22"/>
          <w:szCs w:val="22"/>
        </w:rPr>
        <w:t>s</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s</w:t>
      </w:r>
      <w:r w:rsidR="00EA3878">
        <w:rPr>
          <w:rFonts w:asciiTheme="minorHAnsi" w:eastAsia="Arial" w:hAnsiTheme="minorHAnsi" w:cs="Arial"/>
          <w:b/>
          <w:sz w:val="22"/>
          <w:szCs w:val="22"/>
        </w:rPr>
        <w:t xml:space="preserve"> (Day 1)</w:t>
      </w:r>
    </w:p>
    <w:p w14:paraId="15B0E2B9" w14:textId="77777777" w:rsidR="00400849" w:rsidRPr="00A7083F" w:rsidRDefault="00400849">
      <w:pPr>
        <w:spacing w:before="9" w:line="100" w:lineRule="exact"/>
        <w:rPr>
          <w:rFonts w:asciiTheme="minorHAnsi" w:hAnsiTheme="minorHAnsi" w:cs="Arial"/>
          <w:sz w:val="22"/>
          <w:szCs w:val="22"/>
        </w:rPr>
      </w:pPr>
    </w:p>
    <w:p w14:paraId="3DF690CC" w14:textId="1609F573" w:rsidR="00400849" w:rsidRPr="00A7083F" w:rsidRDefault="007A4BBB" w:rsidP="006942AD">
      <w:pPr>
        <w:ind w:left="810" w:hanging="350"/>
        <w:rPr>
          <w:rFonts w:asciiTheme="minorHAnsi" w:eastAsia="Arial" w:hAnsiTheme="minorHAnsi" w:cs="Arial"/>
          <w:sz w:val="22"/>
          <w:szCs w:val="22"/>
        </w:rPr>
      </w:pPr>
      <w:r w:rsidRPr="00A7083F">
        <w:rPr>
          <w:rFonts w:asciiTheme="minorHAnsi" w:eastAsia="Arial" w:hAnsiTheme="minorHAnsi" w:cs="Arial"/>
          <w:sz w:val="22"/>
          <w:szCs w:val="22"/>
        </w:rPr>
        <w:t xml:space="preserve">1.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i</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 xml:space="preserve">m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006942AD"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fr</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gmen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RN</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r</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st 9</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ft</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l</w:t>
      </w:r>
      <w:r w:rsidRPr="00A7083F">
        <w:rPr>
          <w:rFonts w:asciiTheme="minorHAnsi" w:eastAsia="Arial" w:hAnsiTheme="minorHAnsi" w:cs="Arial"/>
          <w:sz w:val="22"/>
          <w:szCs w:val="22"/>
        </w:rPr>
        <w:t>oss</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o e</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ora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r</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fr</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gmen</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d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pl</w:t>
      </w:r>
      <w:r w:rsidRPr="00A7083F">
        <w:rPr>
          <w:rFonts w:asciiTheme="minorHAnsi" w:eastAsia="Arial" w:hAnsiTheme="minorHAnsi" w:cs="Arial"/>
          <w:sz w:val="22"/>
          <w:szCs w:val="22"/>
        </w:rPr>
        <w:t>ace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add</w:t>
      </w:r>
      <w:r w:rsidRPr="00A7083F">
        <w:rPr>
          <w:rFonts w:asciiTheme="minorHAnsi" w:eastAsia="Arial" w:hAnsiTheme="minorHAnsi" w:cs="Arial"/>
          <w:spacing w:val="-2"/>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al</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N</w:t>
      </w:r>
      <w:r w:rsidRPr="00A7083F">
        <w:rPr>
          <w:rFonts w:asciiTheme="minorHAnsi" w:eastAsia="Arial" w:hAnsiTheme="minorHAnsi" w:cs="Arial"/>
          <w:spacing w:val="-5"/>
          <w:sz w:val="22"/>
          <w:szCs w:val="22"/>
        </w:rPr>
        <w:t>F</w:t>
      </w:r>
      <w:r w:rsidRPr="00A7083F">
        <w:rPr>
          <w:rFonts w:asciiTheme="minorHAnsi" w:eastAsia="Arial" w:hAnsiTheme="minorHAnsi" w:cs="Arial"/>
          <w:spacing w:val="8"/>
          <w:sz w:val="22"/>
          <w:szCs w:val="22"/>
        </w:rPr>
        <w:t>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cess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bri</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g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 xml:space="preserve">l </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z w:val="22"/>
          <w:szCs w:val="22"/>
        </w:rPr>
        <w:t>9 µ</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w:t>
      </w:r>
    </w:p>
    <w:p w14:paraId="371DC7CA" w14:textId="77777777" w:rsidR="00400849" w:rsidRPr="00A7083F" w:rsidRDefault="00400849">
      <w:pPr>
        <w:spacing w:before="2" w:line="120" w:lineRule="exact"/>
        <w:rPr>
          <w:rFonts w:asciiTheme="minorHAnsi" w:hAnsiTheme="minorHAnsi" w:cs="Arial"/>
          <w:sz w:val="22"/>
          <w:szCs w:val="22"/>
        </w:rPr>
      </w:pPr>
    </w:p>
    <w:p w14:paraId="0C865685" w14:textId="07EBDD3F" w:rsidR="00400849" w:rsidRPr="00A7083F" w:rsidRDefault="007A4BBB">
      <w:pPr>
        <w:spacing w:line="240" w:lineRule="exact"/>
        <w:ind w:left="820" w:right="885" w:hanging="360"/>
        <w:rPr>
          <w:rFonts w:asciiTheme="minorHAnsi" w:eastAsia="Arial" w:hAnsiTheme="minorHAnsi" w:cs="Arial"/>
          <w:sz w:val="22"/>
          <w:szCs w:val="22"/>
        </w:rPr>
      </w:pPr>
      <w:r w:rsidRPr="00A7083F">
        <w:rPr>
          <w:rFonts w:asciiTheme="minorHAnsi" w:eastAsia="Arial" w:hAnsiTheme="minorHAnsi" w:cs="Arial"/>
          <w:sz w:val="22"/>
          <w:szCs w:val="22"/>
        </w:rPr>
        <w:t xml:space="preserve">2.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1 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 prim</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3</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L</w:t>
      </w:r>
      <w:r w:rsidRPr="00A7083F">
        <w:rPr>
          <w:rFonts w:asciiTheme="minorHAnsi" w:eastAsia="Arial" w:hAnsiTheme="minorHAnsi" w:cs="Arial"/>
          <w:spacing w:val="-1"/>
          <w:sz w:val="22"/>
          <w:szCs w:val="22"/>
        </w:rPr>
        <w:t>L</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2</w:t>
      </w:r>
      <w:r w:rsidRPr="00A7083F">
        <w:rPr>
          <w:rFonts w:asciiTheme="minorHAnsi" w:eastAsia="Arial" w:hAnsiTheme="minorHAnsi" w:cs="Arial"/>
          <w:spacing w:val="-3"/>
          <w:sz w:val="22"/>
          <w:szCs w:val="22"/>
        </w:rPr>
        <w:t>0</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V</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 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µ</w:t>
      </w:r>
      <w:r w:rsidRPr="00A7083F">
        <w:rPr>
          <w:rFonts w:asciiTheme="minorHAnsi" w:eastAsia="Arial" w:hAnsiTheme="minorHAnsi" w:cs="Arial"/>
          <w:spacing w:val="-4"/>
          <w:sz w:val="22"/>
          <w:szCs w:val="22"/>
        </w:rPr>
        <w:t>M</w:t>
      </w:r>
      <w:r w:rsidRPr="00A7083F">
        <w:rPr>
          <w:rFonts w:asciiTheme="minorHAnsi" w:eastAsia="Arial" w:hAnsiTheme="minorHAnsi" w:cs="Arial"/>
          <w:sz w:val="22"/>
          <w:szCs w:val="22"/>
        </w:rPr>
        <w:t>)</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ach</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ll</w:t>
      </w:r>
      <w:r w:rsidRPr="00A7083F">
        <w:rPr>
          <w:rFonts w:asciiTheme="minorHAnsi" w:eastAsia="Arial" w:hAnsiTheme="minorHAnsi" w:cs="Arial"/>
          <w:sz w:val="22"/>
          <w:szCs w:val="22"/>
        </w:rPr>
        <w:t xml:space="preserve">. </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nc</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b</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6</w:t>
      </w:r>
      <w:r w:rsidRPr="00A7083F">
        <w:rPr>
          <w:rFonts w:asciiTheme="minorHAnsi" w:eastAsia="Arial" w:hAnsiTheme="minorHAnsi" w:cs="Arial"/>
          <w:spacing w:val="-3"/>
          <w:sz w:val="22"/>
          <w:szCs w:val="22"/>
        </w:rPr>
        <w:t>5</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3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 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pacing w:val="-2"/>
          <w:sz w:val="22"/>
          <w:szCs w:val="22"/>
        </w:rPr>
        <w:t>r</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oc</w:t>
      </w:r>
      <w:r w:rsidRPr="00A7083F">
        <w:rPr>
          <w:rFonts w:asciiTheme="minorHAnsi" w:eastAsia="Arial" w:hAnsiTheme="minorHAnsi" w:cs="Arial"/>
          <w:spacing w:val="-3"/>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er</w:t>
      </w:r>
      <w:r w:rsidR="002839E5">
        <w:rPr>
          <w:rFonts w:asciiTheme="minorHAnsi" w:eastAsia="Arial" w:hAnsiTheme="minorHAnsi" w:cs="Arial"/>
          <w:sz w:val="22"/>
          <w:szCs w:val="22"/>
        </w:rPr>
        <w:t xml:space="preserve"> (Profile: ‘cDNA synthesis step 1’)</w:t>
      </w:r>
      <w:r w:rsidRPr="00A7083F">
        <w:rPr>
          <w:rFonts w:asciiTheme="minorHAnsi" w:eastAsia="Arial" w:hAnsiTheme="minorHAnsi" w:cs="Arial"/>
          <w:sz w:val="22"/>
          <w:szCs w:val="22"/>
        </w:rPr>
        <w:t>,</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pacing w:val="-2"/>
          <w:sz w:val="22"/>
          <w:szCs w:val="22"/>
        </w:rPr>
        <w:t>s</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r</w:t>
      </w:r>
      <w:r w:rsidRPr="00A7083F">
        <w:rPr>
          <w:rFonts w:asciiTheme="minorHAnsi" w:eastAsia="Arial" w:hAnsiTheme="minorHAnsi" w:cs="Arial"/>
          <w:spacing w:val="6"/>
          <w:sz w:val="22"/>
          <w:szCs w:val="22"/>
        </w:rPr>
        <w:t xml:space="preserve"> </w:t>
      </w:r>
      <w:r w:rsidRPr="00A7083F">
        <w:rPr>
          <w:rFonts w:asciiTheme="minorHAnsi" w:eastAsia="Arial" w:hAnsiTheme="minorHAnsi" w:cs="Arial"/>
          <w:spacing w:val="-3"/>
          <w:sz w:val="22"/>
          <w:szCs w:val="22"/>
        </w:rPr>
        <w:t>i</w:t>
      </w:r>
      <w:r w:rsidRPr="00A7083F">
        <w:rPr>
          <w:rFonts w:asciiTheme="minorHAnsi" w:eastAsia="Arial" w:hAnsiTheme="minorHAnsi" w:cs="Arial"/>
          <w:spacing w:val="1"/>
          <w:sz w:val="22"/>
          <w:szCs w:val="22"/>
        </w:rPr>
        <w:t>mm</w:t>
      </w:r>
      <w:r w:rsidRPr="00A7083F">
        <w:rPr>
          <w:rFonts w:asciiTheme="minorHAnsi" w:eastAsia="Arial" w:hAnsiTheme="minorHAnsi" w:cs="Arial"/>
          <w:sz w:val="22"/>
          <w:szCs w:val="22"/>
        </w:rPr>
        <w:t>ed</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ic</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w:t>
      </w:r>
    </w:p>
    <w:p w14:paraId="18B1E065" w14:textId="77777777" w:rsidR="00400849" w:rsidRPr="00A7083F" w:rsidRDefault="00400849">
      <w:pPr>
        <w:spacing w:before="2" w:line="120" w:lineRule="exact"/>
        <w:rPr>
          <w:rFonts w:asciiTheme="minorHAnsi" w:hAnsiTheme="minorHAnsi" w:cs="Arial"/>
          <w:sz w:val="22"/>
          <w:szCs w:val="22"/>
        </w:rPr>
      </w:pPr>
    </w:p>
    <w:p w14:paraId="7AFA3F61" w14:textId="77777777" w:rsidR="00400849" w:rsidRDefault="007A4BBB">
      <w:pPr>
        <w:spacing w:line="240" w:lineRule="exact"/>
        <w:ind w:left="820" w:right="207" w:hanging="360"/>
        <w:rPr>
          <w:rFonts w:asciiTheme="minorHAnsi" w:eastAsia="Arial" w:hAnsiTheme="minorHAnsi" w:cs="Arial"/>
          <w:spacing w:val="-2"/>
          <w:sz w:val="22"/>
          <w:szCs w:val="22"/>
        </w:rPr>
      </w:pPr>
      <w:r w:rsidRPr="00A7083F">
        <w:rPr>
          <w:rFonts w:asciiTheme="minorHAnsi" w:eastAsia="Arial" w:hAnsiTheme="minorHAnsi" w:cs="Arial"/>
          <w:sz w:val="22"/>
          <w:szCs w:val="22"/>
        </w:rPr>
        <w:t xml:space="preserve">3.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DN</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nthe</w:t>
      </w:r>
      <w:r w:rsidRPr="00A7083F">
        <w:rPr>
          <w:rFonts w:asciiTheme="minorHAnsi" w:eastAsia="Arial" w:hAnsiTheme="minorHAnsi" w:cs="Arial"/>
          <w:spacing w:val="-2"/>
          <w:sz w:val="22"/>
          <w:szCs w:val="22"/>
        </w:rPr>
        <w:t>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x</w:t>
      </w:r>
    </w:p>
    <w:p w14:paraId="65E050EF" w14:textId="77777777" w:rsidR="00491DDF" w:rsidRPr="00A7083F" w:rsidRDefault="00491DDF">
      <w:pPr>
        <w:spacing w:line="240" w:lineRule="exact"/>
        <w:ind w:left="820" w:right="207" w:hanging="360"/>
        <w:rPr>
          <w:rFonts w:asciiTheme="minorHAnsi" w:eastAsia="Arial" w:hAnsiTheme="minorHAnsi" w:cs="Arial"/>
          <w:sz w:val="22"/>
          <w:szCs w:val="22"/>
        </w:rPr>
      </w:pPr>
    </w:p>
    <w:p w14:paraId="6D5E7162" w14:textId="77777777" w:rsidR="00400849" w:rsidRPr="00A7083F" w:rsidRDefault="00400849">
      <w:pPr>
        <w:spacing w:before="8" w:line="100" w:lineRule="exact"/>
        <w:rPr>
          <w:rFonts w:asciiTheme="minorHAnsi" w:hAnsiTheme="minorHAnsi" w:cs="Arial"/>
          <w:sz w:val="22"/>
          <w:szCs w:val="22"/>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667"/>
        <w:gridCol w:w="1202"/>
        <w:gridCol w:w="1161"/>
      </w:tblGrid>
      <w:tr w:rsidR="00387813" w:rsidRPr="00A7083F" w14:paraId="6DB68E65" w14:textId="77777777" w:rsidTr="00767B60">
        <w:trPr>
          <w:trHeight w:val="315"/>
          <w:jc w:val="center"/>
        </w:trPr>
        <w:tc>
          <w:tcPr>
            <w:tcW w:w="5030" w:type="dxa"/>
            <w:gridSpan w:val="3"/>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hideMark/>
          </w:tcPr>
          <w:p w14:paraId="32D698F4" w14:textId="4D513FBF" w:rsidR="00387813" w:rsidRPr="00387813" w:rsidRDefault="00387813" w:rsidP="00387813">
            <w:pPr>
              <w:rPr>
                <w:rFonts w:asciiTheme="minorHAnsi" w:hAnsiTheme="minorHAnsi"/>
                <w:sz w:val="22"/>
                <w:szCs w:val="22"/>
              </w:rPr>
            </w:pPr>
            <w:r w:rsidRPr="00387813">
              <w:rPr>
                <w:rFonts w:asciiTheme="minorHAnsi" w:hAnsiTheme="minorHAnsi"/>
                <w:sz w:val="22"/>
                <w:szCs w:val="22"/>
              </w:rPr>
              <w:t>cDNA Synthesis</w:t>
            </w:r>
          </w:p>
        </w:tc>
      </w:tr>
      <w:tr w:rsidR="00387813" w:rsidRPr="00A7083F" w14:paraId="2ED9CF28" w14:textId="77777777" w:rsidTr="0015747E">
        <w:trPr>
          <w:trHeight w:val="210"/>
          <w:jc w:val="center"/>
        </w:trPr>
        <w:tc>
          <w:tcPr>
            <w:tcW w:w="266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0F81BD05" w14:textId="50A6A30C"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sz w:val="22"/>
                <w:szCs w:val="22"/>
              </w:rPr>
              <w:t>Component</w:t>
            </w:r>
          </w:p>
        </w:tc>
        <w:tc>
          <w:tcPr>
            <w:tcW w:w="12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D13E6" w14:textId="171A00D1"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b/>
                <w:bCs/>
                <w:color w:val="000000"/>
                <w:sz w:val="22"/>
                <w:szCs w:val="22"/>
              </w:rPr>
              <w:t>Reaction Vol (ul)</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hideMark/>
          </w:tcPr>
          <w:p w14:paraId="65314967" w14:textId="4EB73C8D"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b/>
                <w:bCs/>
                <w:color w:val="000000"/>
                <w:sz w:val="22"/>
              </w:rPr>
              <w:t xml:space="preserve">Total Vol 90 </w:t>
            </w:r>
            <w:proofErr w:type="spellStart"/>
            <w:r w:rsidRPr="00387813">
              <w:rPr>
                <w:rFonts w:asciiTheme="minorHAnsi" w:hAnsiTheme="minorHAnsi"/>
                <w:b/>
                <w:bCs/>
                <w:color w:val="000000"/>
                <w:sz w:val="22"/>
              </w:rPr>
              <w:t>rxns</w:t>
            </w:r>
            <w:proofErr w:type="spellEnd"/>
          </w:p>
        </w:tc>
      </w:tr>
      <w:tr w:rsidR="00387813" w:rsidRPr="00A7083F" w14:paraId="6AEF38E1"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74ED0A18" w14:textId="116028E7"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Nuclease Free Water</w:t>
            </w:r>
          </w:p>
        </w:tc>
        <w:tc>
          <w:tcPr>
            <w:tcW w:w="12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92F62" w14:textId="57DA96BF"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3</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298B9566" w14:textId="5DEFBEA9"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270</w:t>
            </w:r>
          </w:p>
        </w:tc>
      </w:tr>
      <w:tr w:rsidR="00387813" w:rsidRPr="00A7083F" w14:paraId="39097E2D" w14:textId="77777777" w:rsidTr="0015747E">
        <w:trPr>
          <w:trHeight w:val="135"/>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665ECDF" w14:textId="7B9BE663"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 xml:space="preserve">dNTP (10mM </w:t>
            </w:r>
            <w:proofErr w:type="spellStart"/>
            <w:r w:rsidRPr="00387813">
              <w:rPr>
                <w:rFonts w:asciiTheme="minorHAnsi" w:hAnsiTheme="minorHAnsi"/>
                <w:sz w:val="22"/>
                <w:szCs w:val="22"/>
              </w:rPr>
              <w:t>ea</w:t>
            </w:r>
            <w:proofErr w:type="spellEnd"/>
            <w:r w:rsidRPr="00387813">
              <w:rPr>
                <w:rFonts w:asciiTheme="minorHAnsi" w:hAnsiTheme="minorHAnsi"/>
                <w:sz w:val="22"/>
                <w:szCs w:val="22"/>
              </w:rPr>
              <w:t>)</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F3D1ED3" w14:textId="65A5874F"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1</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26D44937" w14:textId="267A6715"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90</w:t>
            </w:r>
          </w:p>
        </w:tc>
      </w:tr>
      <w:tr w:rsidR="00387813" w:rsidRPr="00A7083F" w14:paraId="2B8DBE3A"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C3A4ADB" w14:textId="5363973C"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5X first-strand buffer</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3568A7A" w14:textId="5F3F30BA"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4</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4A0B38C5" w14:textId="385C63E7"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360</w:t>
            </w:r>
          </w:p>
        </w:tc>
      </w:tr>
      <w:tr w:rsidR="00387813" w:rsidRPr="00A7083F" w14:paraId="6FFE712E"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7C776AE" w14:textId="5BAA665B"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10uM ILL-4N-TS</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A20F995" w14:textId="45DD16A0"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1</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1E139316" w14:textId="58068D6B"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90</w:t>
            </w:r>
          </w:p>
        </w:tc>
      </w:tr>
      <w:tr w:rsidR="00387813" w:rsidRPr="00A7083F" w14:paraId="575EF653"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F48E8C6" w14:textId="4411B6EC" w:rsidR="00387813" w:rsidRPr="00387813" w:rsidRDefault="00387813" w:rsidP="00387813">
            <w:pPr>
              <w:rPr>
                <w:rFonts w:asciiTheme="minorHAnsi" w:hAnsiTheme="minorHAnsi"/>
                <w:color w:val="000000"/>
                <w:sz w:val="22"/>
                <w:szCs w:val="22"/>
              </w:rPr>
            </w:pPr>
            <w:proofErr w:type="spellStart"/>
            <w:r w:rsidRPr="00387813">
              <w:rPr>
                <w:rFonts w:asciiTheme="minorHAnsi" w:hAnsiTheme="minorHAnsi"/>
                <w:sz w:val="22"/>
                <w:szCs w:val="22"/>
              </w:rPr>
              <w:t>Tetro</w:t>
            </w:r>
            <w:proofErr w:type="spellEnd"/>
            <w:r w:rsidRPr="00387813">
              <w:rPr>
                <w:rFonts w:asciiTheme="minorHAnsi" w:hAnsiTheme="minorHAnsi"/>
                <w:sz w:val="22"/>
                <w:szCs w:val="22"/>
              </w:rPr>
              <w:t xml:space="preserve"> Reverse Transcriptase</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B16BF87" w14:textId="6A405EDA"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1</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32BEA8D0" w14:textId="6467472D"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90</w:t>
            </w:r>
          </w:p>
        </w:tc>
      </w:tr>
      <w:tr w:rsidR="00387813" w:rsidRPr="00A7083F" w14:paraId="42327315"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711CA1EB" w14:textId="73CBD1EC"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sz w:val="22"/>
                <w:szCs w:val="22"/>
              </w:rPr>
              <w:t>Total</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27CB76B" w14:textId="53D760D1"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b/>
                <w:bCs/>
                <w:color w:val="000000"/>
                <w:sz w:val="22"/>
                <w:szCs w:val="22"/>
              </w:rPr>
              <w:t>10</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3595783C" w14:textId="690D058B"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b/>
                <w:bCs/>
                <w:color w:val="000000"/>
                <w:sz w:val="22"/>
              </w:rPr>
              <w:t>900</w:t>
            </w:r>
          </w:p>
        </w:tc>
      </w:tr>
      <w:tr w:rsidR="00387813" w:rsidRPr="00A7083F" w14:paraId="3532BABF"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475CBF1" w14:textId="7E2C5C30"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Fragmented RNA</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61D91D3" w14:textId="77777777"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9</w:t>
            </w:r>
          </w:p>
        </w:tc>
        <w:tc>
          <w:tcPr>
            <w:tcW w:w="1161" w:type="dxa"/>
            <w:tcBorders>
              <w:top w:val="nil"/>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hideMark/>
          </w:tcPr>
          <w:p w14:paraId="47702B1C" w14:textId="339AA22E"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 </w:t>
            </w:r>
          </w:p>
        </w:tc>
      </w:tr>
      <w:tr w:rsidR="00387813" w:rsidRPr="00A7083F" w14:paraId="0B53AC83" w14:textId="77777777" w:rsidTr="0015747E">
        <w:trPr>
          <w:trHeight w:val="30"/>
          <w:jc w:val="center"/>
        </w:trPr>
        <w:tc>
          <w:tcPr>
            <w:tcW w:w="266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633089A" w14:textId="6514333D" w:rsidR="00387813" w:rsidRPr="00387813" w:rsidRDefault="00387813" w:rsidP="00387813">
            <w:pPr>
              <w:rPr>
                <w:rFonts w:asciiTheme="minorHAnsi" w:hAnsiTheme="minorHAnsi"/>
                <w:color w:val="000000"/>
                <w:sz w:val="22"/>
                <w:szCs w:val="22"/>
              </w:rPr>
            </w:pPr>
            <w:r w:rsidRPr="00387813">
              <w:rPr>
                <w:rFonts w:asciiTheme="minorHAnsi" w:hAnsiTheme="minorHAnsi"/>
                <w:sz w:val="22"/>
                <w:szCs w:val="22"/>
              </w:rPr>
              <w:t>10uM 3ILL-20TV oligo; incubate with RNA at 65C for 3min before adding MM</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DDE645" w14:textId="77777777"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szCs w:val="22"/>
              </w:rPr>
              <w:t>1</w:t>
            </w:r>
          </w:p>
        </w:tc>
        <w:tc>
          <w:tcPr>
            <w:tcW w:w="1161"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41D7B551" w14:textId="67355C8E" w:rsidR="00387813" w:rsidRPr="00387813" w:rsidRDefault="00387813" w:rsidP="00387813">
            <w:pPr>
              <w:jc w:val="center"/>
              <w:rPr>
                <w:rFonts w:asciiTheme="minorHAnsi" w:hAnsiTheme="minorHAnsi"/>
                <w:color w:val="000000"/>
                <w:sz w:val="22"/>
                <w:szCs w:val="22"/>
              </w:rPr>
            </w:pPr>
            <w:r w:rsidRPr="00387813">
              <w:rPr>
                <w:rFonts w:asciiTheme="minorHAnsi" w:hAnsiTheme="minorHAnsi"/>
                <w:color w:val="000000"/>
                <w:sz w:val="22"/>
              </w:rPr>
              <w:t>90</w:t>
            </w:r>
          </w:p>
        </w:tc>
      </w:tr>
    </w:tbl>
    <w:p w14:paraId="240DC707" w14:textId="77777777" w:rsidR="00400849" w:rsidRPr="00A7083F" w:rsidRDefault="00400849">
      <w:pPr>
        <w:spacing w:before="17" w:line="280" w:lineRule="exact"/>
        <w:rPr>
          <w:rFonts w:asciiTheme="minorHAnsi" w:hAnsiTheme="minorHAnsi" w:cs="Arial"/>
          <w:sz w:val="22"/>
          <w:szCs w:val="22"/>
        </w:rPr>
      </w:pPr>
    </w:p>
    <w:p w14:paraId="3F991C2D" w14:textId="327BF800" w:rsidR="00400849" w:rsidRPr="00A7083F" w:rsidRDefault="007A4BBB">
      <w:pPr>
        <w:spacing w:before="32"/>
        <w:ind w:left="820" w:right="202" w:hanging="360"/>
        <w:rPr>
          <w:rFonts w:asciiTheme="minorHAnsi" w:eastAsia="Arial" w:hAnsiTheme="minorHAnsi" w:cs="Arial"/>
          <w:sz w:val="22"/>
          <w:szCs w:val="22"/>
        </w:rPr>
      </w:pPr>
      <w:r w:rsidRPr="00A7083F">
        <w:rPr>
          <w:rFonts w:asciiTheme="minorHAnsi" w:eastAsia="Arial" w:hAnsiTheme="minorHAnsi" w:cs="Arial"/>
          <w:sz w:val="22"/>
          <w:szCs w:val="22"/>
        </w:rPr>
        <w:t xml:space="preserve">4.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er</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x</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f</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g</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ed </w:t>
      </w:r>
      <w:r w:rsidRPr="00A7083F">
        <w:rPr>
          <w:rFonts w:asciiTheme="minorHAnsi" w:eastAsia="Arial" w:hAnsiTheme="minorHAnsi" w:cs="Arial"/>
          <w:spacing w:val="-1"/>
          <w:sz w:val="22"/>
          <w:szCs w:val="22"/>
        </w:rPr>
        <w:t>RN</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c</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x</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o</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ly</w:t>
      </w:r>
      <w:r w:rsidRPr="00A7083F">
        <w:rPr>
          <w:rFonts w:asciiTheme="minorHAnsi" w:eastAsia="Arial" w:hAnsiTheme="minorHAnsi" w:cs="Arial"/>
          <w:sz w:val="22"/>
          <w:szCs w:val="22"/>
        </w:rPr>
        <w:t>, 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 i</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cu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i</w:t>
      </w:r>
      <w:r w:rsidRPr="00A7083F">
        <w:rPr>
          <w:rFonts w:asciiTheme="minorHAnsi" w:eastAsia="Arial" w:hAnsiTheme="minorHAnsi" w:cs="Arial"/>
          <w:sz w:val="22"/>
          <w:szCs w:val="22"/>
        </w:rPr>
        <w:t>n 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pacing w:val="-2"/>
          <w:sz w:val="22"/>
          <w:szCs w:val="22"/>
        </w:rPr>
        <w:t>r</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er </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or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e ho</w:t>
      </w:r>
      <w:r w:rsidRPr="00A7083F">
        <w:rPr>
          <w:rFonts w:asciiTheme="minorHAnsi" w:eastAsia="Arial" w:hAnsiTheme="minorHAnsi" w:cs="Arial"/>
          <w:spacing w:val="-3"/>
          <w:sz w:val="22"/>
          <w:szCs w:val="22"/>
        </w:rPr>
        <w:t>u</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4</w:t>
      </w:r>
      <w:r w:rsidRPr="00A7083F">
        <w:rPr>
          <w:rFonts w:asciiTheme="minorHAnsi" w:eastAsia="Arial" w:hAnsiTheme="minorHAnsi" w:cs="Arial"/>
          <w:spacing w:val="-3"/>
          <w:sz w:val="22"/>
          <w:szCs w:val="22"/>
        </w:rPr>
        <w:t>5</w:t>
      </w:r>
      <w:r w:rsidR="002839E5">
        <w:rPr>
          <w:rFonts w:asciiTheme="minorHAnsi" w:eastAsia="Arial" w:hAnsiTheme="minorHAnsi" w:cs="Arial"/>
          <w:sz w:val="22"/>
          <w:szCs w:val="22"/>
        </w:rPr>
        <w:t>°C (Profile: ‘cDNA synthesis step 2’)</w:t>
      </w:r>
    </w:p>
    <w:p w14:paraId="6FDAD2DF" w14:textId="77777777" w:rsidR="00400849" w:rsidRPr="00A7083F" w:rsidRDefault="00400849">
      <w:pPr>
        <w:spacing w:before="8" w:line="100" w:lineRule="exact"/>
        <w:rPr>
          <w:rFonts w:asciiTheme="minorHAnsi" w:hAnsiTheme="minorHAnsi" w:cs="Arial"/>
          <w:sz w:val="22"/>
          <w:szCs w:val="22"/>
        </w:rPr>
      </w:pPr>
    </w:p>
    <w:p w14:paraId="38D89DC3" w14:textId="7461165B" w:rsidR="00400849" w:rsidRPr="00A7083F" w:rsidRDefault="007A4BBB">
      <w:pPr>
        <w:ind w:left="820" w:right="469" w:hanging="360"/>
        <w:rPr>
          <w:rFonts w:asciiTheme="minorHAnsi" w:eastAsia="Arial" w:hAnsiTheme="minorHAnsi" w:cs="Arial"/>
          <w:sz w:val="22"/>
          <w:szCs w:val="22"/>
        </w:rPr>
      </w:pPr>
      <w:r w:rsidRPr="00A7083F">
        <w:rPr>
          <w:rFonts w:asciiTheme="minorHAnsi" w:eastAsia="Arial" w:hAnsiTheme="minorHAnsi" w:cs="Arial"/>
          <w:sz w:val="22"/>
          <w:szCs w:val="22"/>
        </w:rPr>
        <w:t xml:space="preserve">5.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nc</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at 85°C</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5</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i</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ate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R</w:t>
      </w:r>
      <w:r w:rsidRPr="00A7083F">
        <w:rPr>
          <w:rFonts w:asciiTheme="minorHAnsi" w:eastAsia="Arial" w:hAnsiTheme="minorHAnsi" w:cs="Arial"/>
          <w:sz w:val="22"/>
          <w:szCs w:val="22"/>
        </w:rPr>
        <w:t>T</w:t>
      </w:r>
      <w:r w:rsidR="002839E5">
        <w:rPr>
          <w:rFonts w:asciiTheme="minorHAnsi" w:eastAsia="Arial" w:hAnsiTheme="minorHAnsi" w:cs="Arial"/>
          <w:sz w:val="22"/>
          <w:szCs w:val="22"/>
        </w:rPr>
        <w:t xml:space="preserve"> (Included in ‘cDNA synthesis step 2’)</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2"/>
          <w:sz w:val="22"/>
          <w:szCs w:val="22"/>
        </w:rPr>
        <w:t xml:space="preserve"> </w:t>
      </w:r>
      <w:r w:rsidRPr="00EA3878">
        <w:rPr>
          <w:rFonts w:asciiTheme="minorHAnsi" w:eastAsia="Arial" w:hAnsiTheme="minorHAnsi" w:cs="Arial"/>
          <w:b/>
          <w:sz w:val="22"/>
          <w:szCs w:val="22"/>
        </w:rPr>
        <w:t>s</w:t>
      </w:r>
      <w:r w:rsidRPr="00EA3878">
        <w:rPr>
          <w:rFonts w:asciiTheme="minorHAnsi" w:eastAsia="Arial" w:hAnsiTheme="minorHAnsi" w:cs="Arial"/>
          <w:b/>
          <w:spacing w:val="1"/>
          <w:sz w:val="22"/>
          <w:szCs w:val="22"/>
        </w:rPr>
        <w:t>t</w:t>
      </w:r>
      <w:r w:rsidRPr="00EA3878">
        <w:rPr>
          <w:rFonts w:asciiTheme="minorHAnsi" w:eastAsia="Arial" w:hAnsiTheme="minorHAnsi" w:cs="Arial"/>
          <w:b/>
          <w:spacing w:val="-3"/>
          <w:sz w:val="22"/>
          <w:szCs w:val="22"/>
        </w:rPr>
        <w:t>o</w:t>
      </w:r>
      <w:r w:rsidRPr="00EA3878">
        <w:rPr>
          <w:rFonts w:asciiTheme="minorHAnsi" w:eastAsia="Arial" w:hAnsiTheme="minorHAnsi" w:cs="Arial"/>
          <w:b/>
          <w:spacing w:val="1"/>
          <w:sz w:val="22"/>
          <w:szCs w:val="22"/>
        </w:rPr>
        <w:t>r</w:t>
      </w:r>
      <w:r w:rsidRPr="00EA3878">
        <w:rPr>
          <w:rFonts w:asciiTheme="minorHAnsi" w:eastAsia="Arial" w:hAnsiTheme="minorHAnsi" w:cs="Arial"/>
          <w:b/>
          <w:sz w:val="22"/>
          <w:szCs w:val="22"/>
        </w:rPr>
        <w:t>e on</w:t>
      </w:r>
      <w:r w:rsidRPr="00EA3878">
        <w:rPr>
          <w:rFonts w:asciiTheme="minorHAnsi" w:eastAsia="Arial" w:hAnsiTheme="minorHAnsi" w:cs="Arial"/>
          <w:b/>
          <w:spacing w:val="-1"/>
          <w:sz w:val="22"/>
          <w:szCs w:val="22"/>
        </w:rPr>
        <w:t xml:space="preserve"> i</w:t>
      </w:r>
      <w:r w:rsidRPr="00EA3878">
        <w:rPr>
          <w:rFonts w:asciiTheme="minorHAnsi" w:eastAsia="Arial" w:hAnsiTheme="minorHAnsi" w:cs="Arial"/>
          <w:b/>
          <w:sz w:val="22"/>
          <w:szCs w:val="22"/>
        </w:rPr>
        <w:t xml:space="preserve">ce </w:t>
      </w:r>
      <w:r w:rsidRPr="00EA3878">
        <w:rPr>
          <w:rFonts w:asciiTheme="minorHAnsi" w:eastAsia="Arial" w:hAnsiTheme="minorHAnsi" w:cs="Arial"/>
          <w:b/>
          <w:spacing w:val="-2"/>
          <w:sz w:val="22"/>
          <w:szCs w:val="22"/>
        </w:rPr>
        <w:t>o</w:t>
      </w:r>
      <w:r w:rsidRPr="00EA3878">
        <w:rPr>
          <w:rFonts w:asciiTheme="minorHAnsi" w:eastAsia="Arial" w:hAnsiTheme="minorHAnsi" w:cs="Arial"/>
          <w:b/>
          <w:sz w:val="22"/>
          <w:szCs w:val="22"/>
        </w:rPr>
        <w:t>r</w:t>
      </w:r>
      <w:r w:rsidRPr="00EA3878">
        <w:rPr>
          <w:rFonts w:asciiTheme="minorHAnsi" w:eastAsia="Arial" w:hAnsiTheme="minorHAnsi" w:cs="Arial"/>
          <w:b/>
          <w:spacing w:val="2"/>
          <w:sz w:val="22"/>
          <w:szCs w:val="22"/>
        </w:rPr>
        <w:t xml:space="preserve"> </w:t>
      </w:r>
      <w:r w:rsidRPr="00EA3878">
        <w:rPr>
          <w:rFonts w:asciiTheme="minorHAnsi" w:eastAsia="Arial" w:hAnsiTheme="minorHAnsi" w:cs="Arial"/>
          <w:b/>
          <w:spacing w:val="-3"/>
          <w:sz w:val="22"/>
          <w:szCs w:val="22"/>
        </w:rPr>
        <w:t>a</w:t>
      </w:r>
      <w:r w:rsidRPr="00EA3878">
        <w:rPr>
          <w:rFonts w:asciiTheme="minorHAnsi" w:eastAsia="Arial" w:hAnsiTheme="minorHAnsi" w:cs="Arial"/>
          <w:b/>
          <w:sz w:val="22"/>
          <w:szCs w:val="22"/>
        </w:rPr>
        <w:t>t</w:t>
      </w:r>
      <w:r w:rsidRPr="00EA3878">
        <w:rPr>
          <w:rFonts w:asciiTheme="minorHAnsi" w:eastAsia="Arial" w:hAnsiTheme="minorHAnsi" w:cs="Arial"/>
          <w:b/>
          <w:spacing w:val="5"/>
          <w:sz w:val="22"/>
          <w:szCs w:val="22"/>
        </w:rPr>
        <w:t xml:space="preserve"> </w:t>
      </w:r>
      <w:r w:rsidRPr="00EA3878">
        <w:rPr>
          <w:rFonts w:asciiTheme="minorHAnsi" w:eastAsia="Arial" w:hAnsiTheme="minorHAnsi" w:cs="Arial"/>
          <w:b/>
          <w:spacing w:val="1"/>
          <w:sz w:val="22"/>
          <w:szCs w:val="22"/>
        </w:rPr>
        <w:t>-</w:t>
      </w:r>
      <w:r w:rsidRPr="00EA3878">
        <w:rPr>
          <w:rFonts w:asciiTheme="minorHAnsi" w:eastAsia="Arial" w:hAnsiTheme="minorHAnsi" w:cs="Arial"/>
          <w:b/>
          <w:sz w:val="22"/>
          <w:szCs w:val="22"/>
        </w:rPr>
        <w:t>2</w:t>
      </w:r>
      <w:r w:rsidRPr="00EA3878">
        <w:rPr>
          <w:rFonts w:asciiTheme="minorHAnsi" w:eastAsia="Arial" w:hAnsiTheme="minorHAnsi" w:cs="Arial"/>
          <w:b/>
          <w:spacing w:val="-1"/>
          <w:sz w:val="22"/>
          <w:szCs w:val="22"/>
        </w:rPr>
        <w:t>0</w:t>
      </w:r>
      <w:r w:rsidRPr="00EA3878">
        <w:rPr>
          <w:rFonts w:asciiTheme="minorHAnsi" w:eastAsia="Arial" w:hAnsiTheme="minorHAnsi" w:cs="Arial"/>
          <w:b/>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u</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l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dy</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o </w:t>
      </w:r>
      <w:r w:rsidRPr="00A7083F">
        <w:rPr>
          <w:rFonts w:asciiTheme="minorHAnsi" w:eastAsia="Arial" w:hAnsiTheme="minorHAnsi" w:cs="Arial"/>
          <w:spacing w:val="-2"/>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oc</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x</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w:t>
      </w:r>
    </w:p>
    <w:p w14:paraId="2E98FFDD" w14:textId="77777777" w:rsidR="009179D9" w:rsidRDefault="009179D9">
      <w:pPr>
        <w:spacing w:line="200" w:lineRule="exact"/>
        <w:rPr>
          <w:rFonts w:asciiTheme="minorHAnsi" w:hAnsiTheme="minorHAnsi" w:cs="Arial"/>
          <w:sz w:val="22"/>
          <w:szCs w:val="22"/>
        </w:rPr>
      </w:pPr>
    </w:p>
    <w:p w14:paraId="3D22013C" w14:textId="77777777" w:rsidR="009179D9" w:rsidRDefault="009179D9">
      <w:pPr>
        <w:spacing w:line="200" w:lineRule="exact"/>
        <w:rPr>
          <w:rFonts w:asciiTheme="minorHAnsi" w:hAnsiTheme="minorHAnsi" w:cs="Arial"/>
          <w:sz w:val="22"/>
          <w:szCs w:val="22"/>
        </w:rPr>
      </w:pPr>
    </w:p>
    <w:p w14:paraId="5C962918" w14:textId="77777777" w:rsidR="009179D9" w:rsidRDefault="009179D9">
      <w:pPr>
        <w:spacing w:line="200" w:lineRule="exact"/>
        <w:rPr>
          <w:rFonts w:asciiTheme="minorHAnsi" w:hAnsiTheme="minorHAnsi" w:cs="Arial"/>
          <w:sz w:val="22"/>
          <w:szCs w:val="22"/>
        </w:rPr>
      </w:pPr>
    </w:p>
    <w:p w14:paraId="7F582450" w14:textId="77777777" w:rsidR="009179D9" w:rsidRPr="00A7083F" w:rsidRDefault="009179D9">
      <w:pPr>
        <w:spacing w:line="200" w:lineRule="exact"/>
        <w:rPr>
          <w:rFonts w:asciiTheme="minorHAnsi" w:hAnsiTheme="minorHAnsi" w:cs="Arial"/>
          <w:sz w:val="22"/>
          <w:szCs w:val="22"/>
        </w:rPr>
      </w:pPr>
    </w:p>
    <w:p w14:paraId="048F81FE" w14:textId="11A68AA8" w:rsidR="0002098D" w:rsidRPr="009179D9" w:rsidRDefault="009179D9" w:rsidP="009179D9">
      <w:pPr>
        <w:spacing w:before="10" w:line="280" w:lineRule="exact"/>
        <w:jc w:val="center"/>
        <w:rPr>
          <w:rFonts w:asciiTheme="minorHAnsi" w:hAnsiTheme="minorHAnsi" w:cs="Arial"/>
          <w:b/>
          <w:sz w:val="22"/>
          <w:szCs w:val="22"/>
          <w:u w:val="single"/>
        </w:rPr>
      </w:pPr>
      <w:r w:rsidRPr="009179D9">
        <w:rPr>
          <w:rFonts w:asciiTheme="minorHAnsi" w:hAnsiTheme="minorHAnsi" w:cs="Arial"/>
          <w:b/>
          <w:sz w:val="22"/>
          <w:szCs w:val="22"/>
        </w:rPr>
        <w:t>-----------------------------------------------------------------</w:t>
      </w:r>
      <w:r w:rsidR="00492BAE" w:rsidRPr="009179D9">
        <w:rPr>
          <w:rFonts w:asciiTheme="minorHAnsi" w:hAnsiTheme="minorHAnsi" w:cs="Arial"/>
          <w:b/>
          <w:sz w:val="22"/>
          <w:szCs w:val="22"/>
        </w:rPr>
        <w:t>End of Day 1</w:t>
      </w:r>
      <w:r w:rsidRPr="009179D9">
        <w:rPr>
          <w:rFonts w:asciiTheme="minorHAnsi" w:hAnsiTheme="minorHAnsi" w:cs="Arial"/>
          <w:b/>
          <w:sz w:val="22"/>
          <w:szCs w:val="22"/>
        </w:rPr>
        <w:t>---------------------------------------------------------------</w:t>
      </w:r>
      <w:r w:rsidR="0002098D" w:rsidRPr="00A7083F">
        <w:rPr>
          <w:rFonts w:asciiTheme="minorHAnsi" w:eastAsia="Arial" w:hAnsiTheme="minorHAnsi" w:cs="Arial"/>
          <w:b/>
          <w:sz w:val="22"/>
          <w:szCs w:val="22"/>
        </w:rPr>
        <w:br w:type="page"/>
      </w:r>
    </w:p>
    <w:p w14:paraId="107AAF83" w14:textId="2418C724" w:rsidR="00400849" w:rsidRPr="00A7083F" w:rsidRDefault="007A4BBB">
      <w:pPr>
        <w:ind w:left="100"/>
        <w:rPr>
          <w:rFonts w:asciiTheme="minorHAnsi" w:eastAsia="Arial" w:hAnsiTheme="minorHAnsi" w:cs="Arial"/>
          <w:sz w:val="22"/>
          <w:szCs w:val="22"/>
        </w:rPr>
      </w:pPr>
      <w:r w:rsidRPr="00A7083F">
        <w:rPr>
          <w:rFonts w:asciiTheme="minorHAnsi" w:eastAsia="Arial" w:hAnsiTheme="minorHAnsi" w:cs="Arial"/>
          <w:b/>
          <w:sz w:val="22"/>
          <w:szCs w:val="22"/>
        </w:rPr>
        <w:lastRenderedPageBreak/>
        <w:t>c</w:t>
      </w:r>
      <w:r w:rsidRPr="00A7083F">
        <w:rPr>
          <w:rFonts w:asciiTheme="minorHAnsi" w:eastAsia="Arial" w:hAnsiTheme="minorHAnsi" w:cs="Arial"/>
          <w:b/>
          <w:spacing w:val="-1"/>
          <w:sz w:val="22"/>
          <w:szCs w:val="22"/>
        </w:rPr>
        <w:t>D</w:t>
      </w:r>
      <w:r w:rsidRPr="00A7083F">
        <w:rPr>
          <w:rFonts w:asciiTheme="minorHAnsi" w:eastAsia="Arial" w:hAnsiTheme="minorHAnsi" w:cs="Arial"/>
          <w:b/>
          <w:spacing w:val="4"/>
          <w:sz w:val="22"/>
          <w:szCs w:val="22"/>
        </w:rPr>
        <w:t>N</w:t>
      </w:r>
      <w:r w:rsidRPr="00A7083F">
        <w:rPr>
          <w:rFonts w:asciiTheme="minorHAnsi" w:eastAsia="Arial" w:hAnsiTheme="minorHAnsi" w:cs="Arial"/>
          <w:b/>
          <w:sz w:val="22"/>
          <w:szCs w:val="22"/>
        </w:rPr>
        <w:t>A</w:t>
      </w:r>
      <w:r w:rsidRPr="00A7083F">
        <w:rPr>
          <w:rFonts w:asciiTheme="minorHAnsi" w:eastAsia="Arial" w:hAnsiTheme="minorHAnsi" w:cs="Arial"/>
          <w:b/>
          <w:spacing w:val="-7"/>
          <w:sz w:val="22"/>
          <w:szCs w:val="22"/>
        </w:rPr>
        <w:t xml:space="preserve"> </w:t>
      </w:r>
      <w:r w:rsidRPr="00A7083F">
        <w:rPr>
          <w:rFonts w:asciiTheme="minorHAnsi" w:eastAsia="Arial" w:hAnsiTheme="minorHAnsi" w:cs="Arial"/>
          <w:b/>
          <w:sz w:val="22"/>
          <w:szCs w:val="22"/>
        </w:rPr>
        <w:t>ampl</w:t>
      </w:r>
      <w:r w:rsidRPr="00A7083F">
        <w:rPr>
          <w:rFonts w:asciiTheme="minorHAnsi" w:eastAsia="Arial" w:hAnsiTheme="minorHAnsi" w:cs="Arial"/>
          <w:b/>
          <w:spacing w:val="2"/>
          <w:sz w:val="22"/>
          <w:szCs w:val="22"/>
        </w:rPr>
        <w:t>i</w:t>
      </w:r>
      <w:r w:rsidRPr="00A7083F">
        <w:rPr>
          <w:rFonts w:asciiTheme="minorHAnsi" w:eastAsia="Arial" w:hAnsiTheme="minorHAnsi" w:cs="Arial"/>
          <w:b/>
          <w:spacing w:val="-2"/>
          <w:sz w:val="22"/>
          <w:szCs w:val="22"/>
        </w:rPr>
        <w:t>f</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c</w:t>
      </w:r>
      <w:r w:rsidRPr="00A7083F">
        <w:rPr>
          <w:rFonts w:asciiTheme="minorHAnsi" w:eastAsia="Arial" w:hAnsiTheme="minorHAnsi" w:cs="Arial"/>
          <w:b/>
          <w:spacing w:val="-1"/>
          <w:sz w:val="22"/>
          <w:szCs w:val="22"/>
        </w:rPr>
        <w:t>a</w:t>
      </w:r>
      <w:r w:rsidRPr="00A7083F">
        <w:rPr>
          <w:rFonts w:asciiTheme="minorHAnsi" w:eastAsia="Arial" w:hAnsiTheme="minorHAnsi" w:cs="Arial"/>
          <w:b/>
          <w:spacing w:val="-2"/>
          <w:sz w:val="22"/>
          <w:szCs w:val="22"/>
        </w:rPr>
        <w:t>t</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on</w:t>
      </w:r>
      <w:r w:rsidR="00EA3878">
        <w:rPr>
          <w:rFonts w:asciiTheme="minorHAnsi" w:eastAsia="Arial" w:hAnsiTheme="minorHAnsi" w:cs="Arial"/>
          <w:b/>
          <w:sz w:val="22"/>
          <w:szCs w:val="22"/>
        </w:rPr>
        <w:t xml:space="preserve"> (Day 2)</w:t>
      </w:r>
    </w:p>
    <w:p w14:paraId="4DABFDF2" w14:textId="77777777" w:rsidR="00400849" w:rsidRPr="00A7083F" w:rsidRDefault="00400849">
      <w:pPr>
        <w:spacing w:before="6" w:line="120" w:lineRule="exact"/>
        <w:rPr>
          <w:rFonts w:asciiTheme="minorHAnsi" w:hAnsiTheme="minorHAnsi" w:cs="Arial"/>
          <w:sz w:val="22"/>
          <w:szCs w:val="22"/>
        </w:rPr>
      </w:pPr>
    </w:p>
    <w:p w14:paraId="5A3A0015" w14:textId="77777777" w:rsidR="00400849" w:rsidRPr="00A7083F" w:rsidRDefault="00400849">
      <w:pPr>
        <w:spacing w:before="9" w:line="100" w:lineRule="exact"/>
        <w:rPr>
          <w:rFonts w:asciiTheme="minorHAnsi" w:hAnsiTheme="minorHAnsi" w:cs="Arial"/>
          <w:sz w:val="22"/>
          <w:szCs w:val="22"/>
        </w:rPr>
      </w:pPr>
    </w:p>
    <w:p w14:paraId="7E22174B" w14:textId="3354F088" w:rsidR="005C176E" w:rsidRPr="00A7083F" w:rsidRDefault="007A4BBB" w:rsidP="00B510C0">
      <w:pPr>
        <w:pStyle w:val="ListParagraph"/>
        <w:numPr>
          <w:ilvl w:val="0"/>
          <w:numId w:val="8"/>
        </w:numPr>
        <w:ind w:right="214"/>
        <w:rPr>
          <w:rFonts w:asciiTheme="minorHAnsi" w:hAnsiTheme="minorHAnsi" w:cs="Arial"/>
          <w:sz w:val="22"/>
          <w:szCs w:val="22"/>
        </w:rPr>
      </w:pPr>
      <w:r w:rsidRPr="00A7083F">
        <w:rPr>
          <w:rFonts w:asciiTheme="minorHAnsi" w:eastAsia="Arial" w:hAnsiTheme="minorHAnsi" w:cs="Arial"/>
          <w:spacing w:val="-1"/>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er</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x</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or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pacing w:val="-2"/>
          <w:sz w:val="22"/>
          <w:szCs w:val="22"/>
        </w:rPr>
        <w:t>-</w:t>
      </w:r>
      <w:r w:rsidRPr="00A7083F">
        <w:rPr>
          <w:rFonts w:asciiTheme="minorHAnsi" w:eastAsia="Arial" w:hAnsiTheme="minorHAnsi" w:cs="Arial"/>
          <w:sz w:val="22"/>
          <w:szCs w:val="22"/>
        </w:rPr>
        <w:t>sca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PC</w:t>
      </w:r>
      <w:r w:rsidRPr="00A7083F">
        <w:rPr>
          <w:rFonts w:asciiTheme="minorHAnsi" w:eastAsia="Arial" w:hAnsiTheme="minorHAnsi" w:cs="Arial"/>
          <w:sz w:val="22"/>
          <w:szCs w:val="22"/>
        </w:rPr>
        <w:t xml:space="preserve">R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s</w:t>
      </w:r>
      <w:r w:rsidR="00F16BE0">
        <w:rPr>
          <w:rFonts w:asciiTheme="minorHAnsi" w:eastAsia="Arial" w:hAnsiTheme="minorHAnsi" w:cs="Arial"/>
          <w:sz w:val="22"/>
          <w:szCs w:val="22"/>
        </w:rPr>
        <w:t xml:space="preserve"> using 4-5 samples</w:t>
      </w:r>
      <w:r w:rsidRPr="00A7083F">
        <w:rPr>
          <w:rFonts w:asciiTheme="minorHAnsi" w:eastAsia="Arial" w:hAnsiTheme="minorHAnsi" w:cs="Arial"/>
          <w:sz w:val="22"/>
          <w:szCs w:val="22"/>
        </w:rPr>
        <w:t>.</w:t>
      </w:r>
      <w:r w:rsidRPr="00A7083F">
        <w:rPr>
          <w:rFonts w:asciiTheme="minorHAnsi" w:eastAsia="Arial" w:hAnsiTheme="minorHAnsi" w:cs="Arial"/>
          <w:spacing w:val="60"/>
          <w:sz w:val="22"/>
          <w:szCs w:val="22"/>
        </w:rPr>
        <w:t xml:space="preserve">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r</w:t>
      </w:r>
      <w:r w:rsidRPr="00A7083F">
        <w:rPr>
          <w:rFonts w:asciiTheme="minorHAnsi" w:eastAsia="Arial" w:hAnsiTheme="minorHAnsi" w:cs="Arial"/>
          <w:sz w:val="22"/>
          <w:szCs w:val="22"/>
        </w:rPr>
        <w:t>ec</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pe ass</w:t>
      </w:r>
      <w:r w:rsidRPr="00A7083F">
        <w:rPr>
          <w:rFonts w:asciiTheme="minorHAnsi" w:eastAsia="Arial" w:hAnsiTheme="minorHAnsi" w:cs="Arial"/>
          <w:spacing w:val="-1"/>
          <w:sz w:val="22"/>
          <w:szCs w:val="22"/>
        </w:rPr>
        <w:t>u</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2</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µl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ou</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use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 d</w:t>
      </w:r>
      <w:r w:rsidRPr="00A7083F">
        <w:rPr>
          <w:rFonts w:asciiTheme="minorHAnsi" w:eastAsia="Arial" w:hAnsiTheme="minorHAnsi" w:cs="Arial"/>
          <w:spacing w:val="-3"/>
          <w:sz w:val="22"/>
          <w:szCs w:val="22"/>
        </w:rPr>
        <w:t>i</w:t>
      </w:r>
      <w:r w:rsidRPr="00A7083F">
        <w:rPr>
          <w:rFonts w:asciiTheme="minorHAnsi" w:eastAsia="Arial" w:hAnsiTheme="minorHAnsi" w:cs="Arial"/>
          <w:spacing w:val="1"/>
          <w:sz w:val="22"/>
          <w:szCs w:val="22"/>
        </w:rPr>
        <w:t>ff</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t amou</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d</w:t>
      </w:r>
      <w:r w:rsidRPr="00A7083F">
        <w:rPr>
          <w:rFonts w:asciiTheme="minorHAnsi" w:eastAsia="Arial" w:hAnsiTheme="minorHAnsi" w:cs="Arial"/>
          <w:spacing w:val="-1"/>
          <w:sz w:val="22"/>
          <w:szCs w:val="22"/>
        </w:rPr>
        <w:t>j</w:t>
      </w:r>
      <w:r w:rsidRPr="00A7083F">
        <w:rPr>
          <w:rFonts w:asciiTheme="minorHAnsi" w:eastAsia="Arial" w:hAnsiTheme="minorHAnsi" w:cs="Arial"/>
          <w:sz w:val="22"/>
          <w:szCs w:val="22"/>
        </w:rPr>
        <w:t xml:space="preserve">ust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ater acc</w:t>
      </w:r>
      <w:r w:rsidRPr="00A7083F">
        <w:rPr>
          <w:rFonts w:asciiTheme="minorHAnsi" w:eastAsia="Arial" w:hAnsiTheme="minorHAnsi" w:cs="Arial"/>
          <w:spacing w:val="-1"/>
          <w:sz w:val="22"/>
          <w:szCs w:val="22"/>
        </w:rPr>
        <w:t>o</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pacing w:val="-1"/>
          <w:sz w:val="22"/>
          <w:szCs w:val="22"/>
        </w:rPr>
        <w:t>l</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w:t>
      </w:r>
    </w:p>
    <w:p w14:paraId="66214352" w14:textId="111C9D1E" w:rsidR="005C176E" w:rsidRPr="00A7083F" w:rsidRDefault="005C176E" w:rsidP="004C004D">
      <w:pPr>
        <w:ind w:right="214"/>
        <w:rPr>
          <w:rFonts w:asciiTheme="minorHAnsi" w:hAnsiTheme="minorHAnsi" w:cs="Arial"/>
          <w:sz w:val="22"/>
          <w:szCs w:val="22"/>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80"/>
        <w:gridCol w:w="484"/>
        <w:gridCol w:w="956"/>
        <w:gridCol w:w="540"/>
        <w:gridCol w:w="990"/>
        <w:gridCol w:w="540"/>
        <w:gridCol w:w="990"/>
      </w:tblGrid>
      <w:tr w:rsidR="00270392" w:rsidRPr="00A7083F" w14:paraId="4DD0D34A" w14:textId="77777777" w:rsidTr="00B42A3E">
        <w:trPr>
          <w:trHeight w:val="315"/>
          <w:jc w:val="center"/>
        </w:trPr>
        <w:tc>
          <w:tcPr>
            <w:tcW w:w="7380" w:type="dxa"/>
            <w:gridSpan w:val="7"/>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center"/>
            <w:hideMark/>
          </w:tcPr>
          <w:p w14:paraId="58CD0F4D" w14:textId="2BA49A02" w:rsidR="00270392" w:rsidRPr="00A7083F" w:rsidRDefault="00270392" w:rsidP="005C176E">
            <w:pPr>
              <w:rPr>
                <w:rFonts w:asciiTheme="minorHAnsi" w:hAnsiTheme="minorHAnsi"/>
                <w:sz w:val="22"/>
                <w:szCs w:val="22"/>
              </w:rPr>
            </w:pPr>
            <w:r w:rsidRPr="00A7083F">
              <w:rPr>
                <w:rFonts w:asciiTheme="minorHAnsi" w:hAnsiTheme="minorHAnsi"/>
                <w:b/>
                <w:bCs/>
                <w:color w:val="000000"/>
                <w:sz w:val="22"/>
                <w:szCs w:val="22"/>
              </w:rPr>
              <w:t>cDNA Amplification Test PCR</w:t>
            </w:r>
          </w:p>
        </w:tc>
      </w:tr>
      <w:tr w:rsidR="00CE1ED5" w:rsidRPr="00A7083F" w14:paraId="3E382DE5" w14:textId="77777777" w:rsidTr="00B42A3E">
        <w:trPr>
          <w:trHeight w:val="210"/>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46A150"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Component</w:t>
            </w:r>
          </w:p>
        </w:tc>
        <w:tc>
          <w:tcPr>
            <w:tcW w:w="4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813422" w14:textId="11C43396" w:rsidR="006E4893" w:rsidRPr="00A7083F" w:rsidRDefault="006E4893" w:rsidP="005C176E">
            <w:pPr>
              <w:jc w:val="center"/>
              <w:rPr>
                <w:rFonts w:asciiTheme="minorHAnsi" w:hAnsiTheme="minorHAnsi"/>
                <w:b/>
                <w:bCs/>
                <w:color w:val="000000"/>
                <w:sz w:val="22"/>
                <w:szCs w:val="22"/>
              </w:rPr>
            </w:pPr>
            <w:r>
              <w:rPr>
                <w:rFonts w:asciiTheme="minorHAnsi" w:hAnsiTheme="minorHAnsi"/>
                <w:b/>
                <w:bCs/>
                <w:color w:val="000000"/>
                <w:sz w:val="22"/>
                <w:szCs w:val="22"/>
              </w:rPr>
              <w:t>B</w:t>
            </w:r>
          </w:p>
        </w:tc>
        <w:tc>
          <w:tcPr>
            <w:tcW w:w="9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B9D42B"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6 </w:t>
            </w:r>
            <w:proofErr w:type="spellStart"/>
            <w:r w:rsidRPr="00A7083F">
              <w:rPr>
                <w:rFonts w:asciiTheme="minorHAnsi" w:hAnsiTheme="minorHAnsi"/>
                <w:b/>
                <w:bCs/>
                <w:color w:val="000000"/>
                <w:sz w:val="22"/>
                <w:szCs w:val="22"/>
              </w:rPr>
              <w:t>rxns</w:t>
            </w:r>
            <w:proofErr w:type="spellEnd"/>
          </w:p>
        </w:tc>
        <w:tc>
          <w:tcPr>
            <w:tcW w:w="5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0D4AF7" w14:textId="2EFBB100" w:rsidR="006E4893" w:rsidRPr="00A7083F" w:rsidRDefault="006E4893" w:rsidP="005C176E">
            <w:pPr>
              <w:jc w:val="center"/>
              <w:rPr>
                <w:rFonts w:asciiTheme="minorHAnsi" w:hAnsiTheme="minorHAnsi"/>
                <w:b/>
                <w:bCs/>
                <w:color w:val="000000"/>
                <w:sz w:val="22"/>
                <w:szCs w:val="22"/>
              </w:rPr>
            </w:pPr>
            <w:r>
              <w:rPr>
                <w:rFonts w:asciiTheme="minorHAnsi" w:hAnsiTheme="minorHAnsi"/>
                <w:b/>
                <w:bCs/>
                <w:color w:val="000000"/>
                <w:sz w:val="22"/>
                <w:szCs w:val="22"/>
              </w:rPr>
              <w:t>C</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1BB4D"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6 </w:t>
            </w:r>
            <w:proofErr w:type="spellStart"/>
            <w:r w:rsidRPr="00A7083F">
              <w:rPr>
                <w:rFonts w:asciiTheme="minorHAnsi" w:hAnsiTheme="minorHAnsi"/>
                <w:b/>
                <w:bCs/>
                <w:color w:val="000000"/>
                <w:sz w:val="22"/>
                <w:szCs w:val="22"/>
              </w:rPr>
              <w:t>rxns</w:t>
            </w:r>
            <w:proofErr w:type="spellEnd"/>
          </w:p>
        </w:tc>
        <w:tc>
          <w:tcPr>
            <w:tcW w:w="5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7B3D16" w14:textId="08C206A0" w:rsidR="006E4893" w:rsidRPr="00A7083F" w:rsidRDefault="006E4893" w:rsidP="005C176E">
            <w:pPr>
              <w:jc w:val="center"/>
              <w:rPr>
                <w:rFonts w:asciiTheme="minorHAnsi" w:hAnsiTheme="minorHAnsi"/>
                <w:b/>
                <w:bCs/>
                <w:color w:val="000000"/>
                <w:sz w:val="22"/>
                <w:szCs w:val="22"/>
              </w:rPr>
            </w:pPr>
            <w:r>
              <w:rPr>
                <w:rFonts w:asciiTheme="minorHAnsi" w:hAnsiTheme="minorHAnsi"/>
                <w:b/>
                <w:bCs/>
                <w:color w:val="000000"/>
                <w:sz w:val="22"/>
                <w:szCs w:val="22"/>
              </w:rPr>
              <w:t>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E32CBC"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6 </w:t>
            </w:r>
            <w:proofErr w:type="spellStart"/>
            <w:r w:rsidRPr="00A7083F">
              <w:rPr>
                <w:rFonts w:asciiTheme="minorHAnsi" w:hAnsiTheme="minorHAnsi"/>
                <w:b/>
                <w:bCs/>
                <w:color w:val="000000"/>
                <w:sz w:val="22"/>
                <w:szCs w:val="22"/>
              </w:rPr>
              <w:t>rxns</w:t>
            </w:r>
            <w:proofErr w:type="spellEnd"/>
          </w:p>
        </w:tc>
      </w:tr>
      <w:tr w:rsidR="00CE1ED5" w:rsidRPr="00A7083F" w14:paraId="33448334"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C457EF0"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Nuclease Free Water</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A26FE97"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12.7</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01C1F8"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76.2</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F7B1C24"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12.7</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0F34AC6"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76.2</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0886287"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12.1</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B388B4B"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72.6</w:t>
            </w:r>
          </w:p>
        </w:tc>
      </w:tr>
      <w:tr w:rsidR="00CE1ED5" w:rsidRPr="00A7083F" w14:paraId="13660606" w14:textId="77777777" w:rsidTr="00B42A3E">
        <w:trPr>
          <w:trHeight w:val="305"/>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66A3C41"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 xml:space="preserve">dNTP (10mM </w:t>
            </w:r>
            <w:proofErr w:type="spellStart"/>
            <w:r w:rsidRPr="00A7083F">
              <w:rPr>
                <w:rFonts w:asciiTheme="minorHAnsi" w:hAnsiTheme="minorHAnsi"/>
                <w:color w:val="000000"/>
                <w:sz w:val="22"/>
                <w:szCs w:val="22"/>
              </w:rPr>
              <w:t>ea</w:t>
            </w:r>
            <w:proofErr w:type="spellEnd"/>
            <w:r w:rsidRPr="00A7083F">
              <w:rPr>
                <w:rFonts w:asciiTheme="minorHAnsi" w:hAnsiTheme="minorHAnsi"/>
                <w:color w:val="000000"/>
                <w:sz w:val="22"/>
                <w:szCs w:val="22"/>
              </w:rPr>
              <w:t>)</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8C866EE"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0.5</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B21AFAB"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65D32F4"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0.5</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078699F"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678CE54"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0.5</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39056FD"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w:t>
            </w:r>
          </w:p>
        </w:tc>
      </w:tr>
      <w:tr w:rsidR="00CE1ED5" w:rsidRPr="00A7083F" w14:paraId="1F8DF96F" w14:textId="77777777" w:rsidTr="00B42A3E">
        <w:trPr>
          <w:trHeight w:val="278"/>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01CD0D" w14:textId="3D38D7B2"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5X Q5 reaction buffer</w:t>
            </w:r>
            <w:r w:rsidR="00B42A3E">
              <w:rPr>
                <w:rFonts w:asciiTheme="minorHAnsi" w:hAnsiTheme="minorHAnsi"/>
                <w:color w:val="000000"/>
                <w:sz w:val="22"/>
                <w:szCs w:val="22"/>
              </w:rPr>
              <w:t xml:space="preserve"> (2 tubes)</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5C71FE9"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4</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31FF08F"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24</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B5C594B"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4</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0DA66B1"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24</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A262FA"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4</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1BBE006"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24</w:t>
            </w:r>
          </w:p>
        </w:tc>
      </w:tr>
      <w:tr w:rsidR="00CE1ED5" w:rsidRPr="00A7083F" w14:paraId="650B1D3E"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A6D418"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10uM 5ILL oligo</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E03E391"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3E2F2D"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3.6</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A4DB24"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177CF6B"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0</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C5CFF74"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C0FF32"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3.6</w:t>
            </w:r>
          </w:p>
        </w:tc>
      </w:tr>
      <w:tr w:rsidR="00CE1ED5" w:rsidRPr="00A7083F" w14:paraId="7C84AE88"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6DCBEE"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10uM 3ILL-20TV oligo</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48B176F"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70ED8F6"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0</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FA634D3"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6456C3A"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3.6</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055C45D"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5AEEB7"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3.6</w:t>
            </w:r>
          </w:p>
        </w:tc>
      </w:tr>
      <w:tr w:rsidR="00CE1ED5" w:rsidRPr="00A7083F" w14:paraId="30FC4ACA"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9287F43"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Q5 DNA Polymerase</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8A713A3"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CA913AE"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1.2</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D64CE47"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F4A725A"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1.2</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11CA92"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395481D"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1.2</w:t>
            </w:r>
          </w:p>
        </w:tc>
      </w:tr>
      <w:tr w:rsidR="00CE1ED5" w:rsidRPr="00A7083F" w14:paraId="568952AA"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9CE0172"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Total</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0D4D54D"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18.0</w:t>
            </w:r>
          </w:p>
        </w:tc>
        <w:tc>
          <w:tcPr>
            <w:tcW w:w="956"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007BA52"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108</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383C358"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18.0</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0E9BB7E"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108</w:t>
            </w: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1CAB746"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18</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8E5E4D9" w14:textId="77777777" w:rsidR="006E4893" w:rsidRPr="00A7083F" w:rsidRDefault="006E4893" w:rsidP="005C176E">
            <w:pPr>
              <w:jc w:val="center"/>
              <w:rPr>
                <w:rFonts w:asciiTheme="minorHAnsi" w:hAnsiTheme="minorHAnsi"/>
                <w:b/>
                <w:bCs/>
                <w:color w:val="000000"/>
                <w:sz w:val="22"/>
                <w:szCs w:val="22"/>
              </w:rPr>
            </w:pPr>
            <w:r w:rsidRPr="00A7083F">
              <w:rPr>
                <w:rFonts w:asciiTheme="minorHAnsi" w:hAnsiTheme="minorHAnsi"/>
                <w:b/>
                <w:bCs/>
                <w:color w:val="000000"/>
                <w:sz w:val="22"/>
                <w:szCs w:val="22"/>
              </w:rPr>
              <w:t>108</w:t>
            </w:r>
          </w:p>
        </w:tc>
      </w:tr>
      <w:tr w:rsidR="00CE1ED5" w:rsidRPr="00A7083F" w14:paraId="2F3441A9" w14:textId="77777777" w:rsidTr="00B42A3E">
        <w:trPr>
          <w:trHeight w:val="30"/>
          <w:jc w:val="center"/>
        </w:trPr>
        <w:tc>
          <w:tcPr>
            <w:tcW w:w="288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D352AEE" w14:textId="77777777" w:rsidR="006E4893" w:rsidRPr="00A7083F" w:rsidRDefault="006E4893" w:rsidP="005C176E">
            <w:pPr>
              <w:rPr>
                <w:rFonts w:asciiTheme="minorHAnsi" w:hAnsiTheme="minorHAnsi"/>
                <w:color w:val="000000"/>
                <w:sz w:val="22"/>
                <w:szCs w:val="22"/>
              </w:rPr>
            </w:pPr>
            <w:r w:rsidRPr="00A7083F">
              <w:rPr>
                <w:rFonts w:asciiTheme="minorHAnsi" w:hAnsiTheme="minorHAnsi"/>
                <w:color w:val="000000"/>
                <w:sz w:val="22"/>
                <w:szCs w:val="22"/>
              </w:rPr>
              <w:t>First-strand cDNA</w:t>
            </w:r>
          </w:p>
        </w:tc>
        <w:tc>
          <w:tcPr>
            <w:tcW w:w="48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A7F5F8B"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2ul</w:t>
            </w:r>
          </w:p>
        </w:tc>
        <w:tc>
          <w:tcPr>
            <w:tcW w:w="95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811BAE" w14:textId="77777777" w:rsidR="006E4893" w:rsidRPr="00A7083F" w:rsidRDefault="006E4893" w:rsidP="005C176E">
            <w:pPr>
              <w:jc w:val="center"/>
              <w:rPr>
                <w:rFonts w:asciiTheme="minorHAnsi" w:hAnsiTheme="minorHAnsi"/>
                <w:color w:val="000000"/>
                <w:sz w:val="22"/>
                <w:szCs w:val="22"/>
              </w:rPr>
            </w:pP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B0FC74B"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2ul</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5D3CFF" w14:textId="77777777" w:rsidR="006E4893" w:rsidRPr="00A7083F" w:rsidRDefault="006E4893" w:rsidP="005C176E">
            <w:pPr>
              <w:jc w:val="center"/>
              <w:rPr>
                <w:rFonts w:asciiTheme="minorHAnsi" w:hAnsiTheme="minorHAnsi"/>
                <w:color w:val="000000"/>
                <w:sz w:val="22"/>
                <w:szCs w:val="22"/>
              </w:rPr>
            </w:pPr>
          </w:p>
        </w:tc>
        <w:tc>
          <w:tcPr>
            <w:tcW w:w="5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EF9D7AE" w14:textId="77777777" w:rsidR="006E4893" w:rsidRPr="00A7083F" w:rsidRDefault="006E4893" w:rsidP="005C176E">
            <w:pPr>
              <w:jc w:val="center"/>
              <w:rPr>
                <w:rFonts w:asciiTheme="minorHAnsi" w:hAnsiTheme="minorHAnsi"/>
                <w:color w:val="000000"/>
                <w:sz w:val="22"/>
                <w:szCs w:val="22"/>
              </w:rPr>
            </w:pPr>
            <w:r w:rsidRPr="00A7083F">
              <w:rPr>
                <w:rFonts w:asciiTheme="minorHAnsi" w:hAnsiTheme="minorHAnsi"/>
                <w:color w:val="000000"/>
                <w:sz w:val="22"/>
                <w:szCs w:val="22"/>
              </w:rPr>
              <w:t>2ul</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D40E45" w14:textId="77777777" w:rsidR="006E4893" w:rsidRPr="00A7083F" w:rsidRDefault="006E4893" w:rsidP="005C176E">
            <w:pPr>
              <w:jc w:val="center"/>
              <w:rPr>
                <w:rFonts w:asciiTheme="minorHAnsi" w:hAnsiTheme="minorHAnsi"/>
                <w:color w:val="000000"/>
                <w:sz w:val="22"/>
                <w:szCs w:val="22"/>
              </w:rPr>
            </w:pPr>
          </w:p>
        </w:tc>
      </w:tr>
    </w:tbl>
    <w:p w14:paraId="738EBD46" w14:textId="77777777" w:rsidR="005C176E" w:rsidRPr="00A7083F" w:rsidRDefault="005C176E" w:rsidP="004C004D">
      <w:pPr>
        <w:ind w:right="214"/>
        <w:rPr>
          <w:rFonts w:asciiTheme="minorHAnsi" w:hAnsiTheme="minorHAnsi" w:cs="Arial"/>
          <w:sz w:val="22"/>
          <w:szCs w:val="22"/>
        </w:rPr>
      </w:pPr>
    </w:p>
    <w:p w14:paraId="460026A2" w14:textId="3DF0EE86" w:rsidR="00400849" w:rsidRPr="00A7083F" w:rsidRDefault="007A4BBB">
      <w:pPr>
        <w:spacing w:before="32"/>
        <w:ind w:left="820" w:right="479" w:hanging="360"/>
        <w:rPr>
          <w:rFonts w:asciiTheme="minorHAnsi" w:eastAsia="Arial" w:hAnsiTheme="minorHAnsi" w:cs="Arial"/>
          <w:sz w:val="22"/>
          <w:szCs w:val="22"/>
        </w:rPr>
      </w:pPr>
      <w:r w:rsidRPr="00A7083F">
        <w:rPr>
          <w:rFonts w:asciiTheme="minorHAnsi" w:eastAsia="Arial" w:hAnsiTheme="minorHAnsi" w:cs="Arial"/>
          <w:sz w:val="22"/>
          <w:szCs w:val="22"/>
        </w:rPr>
        <w:t xml:space="preserve">2.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z w:val="22"/>
          <w:szCs w:val="22"/>
        </w:rPr>
        <w:t>F</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003B1023">
        <w:rPr>
          <w:rFonts w:asciiTheme="minorHAnsi" w:eastAsia="Arial" w:hAnsiTheme="minorHAnsi" w:cs="Arial"/>
          <w:spacing w:val="3"/>
          <w:sz w:val="22"/>
          <w:szCs w:val="22"/>
        </w:rPr>
        <w:t>three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PC</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es l</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el</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d </w:t>
      </w:r>
      <w:r w:rsidR="00F6320C" w:rsidRPr="00A7083F">
        <w:rPr>
          <w:rFonts w:asciiTheme="minorHAnsi" w:eastAsia="Arial" w:hAnsiTheme="minorHAnsi" w:cs="Arial"/>
          <w:spacing w:val="2"/>
          <w:sz w:val="22"/>
          <w:szCs w:val="22"/>
        </w:rPr>
        <w:t>B</w:t>
      </w:r>
      <w:r w:rsidRPr="00A7083F">
        <w:rPr>
          <w:rFonts w:asciiTheme="minorHAnsi" w:eastAsia="Arial" w:hAnsiTheme="minorHAnsi" w:cs="Arial"/>
          <w:spacing w:val="1"/>
          <w:sz w:val="22"/>
          <w:szCs w:val="22"/>
        </w:rPr>
        <w:t>-</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 xml:space="preserve">. </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18</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µl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propri</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ast</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 xml:space="preserve">r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x</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e</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e.</w:t>
      </w:r>
    </w:p>
    <w:p w14:paraId="0ED6E69A" w14:textId="77777777" w:rsidR="00400849" w:rsidRPr="00A7083F" w:rsidRDefault="00400849">
      <w:pPr>
        <w:spacing w:before="8" w:line="100" w:lineRule="exact"/>
        <w:rPr>
          <w:rFonts w:asciiTheme="minorHAnsi" w:hAnsiTheme="minorHAnsi" w:cs="Arial"/>
          <w:sz w:val="22"/>
          <w:szCs w:val="22"/>
        </w:rPr>
      </w:pPr>
    </w:p>
    <w:p w14:paraId="65595BF0" w14:textId="77777777" w:rsidR="00AE1757" w:rsidRPr="00A7083F" w:rsidRDefault="007A4BBB" w:rsidP="00B510C0">
      <w:pPr>
        <w:ind w:left="460"/>
        <w:rPr>
          <w:rFonts w:asciiTheme="minorHAnsi" w:eastAsia="Arial" w:hAnsiTheme="minorHAnsi" w:cs="Arial"/>
          <w:sz w:val="22"/>
          <w:szCs w:val="22"/>
        </w:rPr>
      </w:pPr>
      <w:r w:rsidRPr="00A7083F">
        <w:rPr>
          <w:rFonts w:asciiTheme="minorHAnsi" w:eastAsia="Arial" w:hAnsiTheme="minorHAnsi" w:cs="Arial"/>
          <w:sz w:val="22"/>
          <w:szCs w:val="22"/>
        </w:rPr>
        <w:t xml:space="preserve">3.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2 µl</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DN</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prep</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v</w:t>
      </w:r>
      <w:r w:rsidRPr="00A7083F">
        <w:rPr>
          <w:rFonts w:asciiTheme="minorHAnsi" w:eastAsia="Arial" w:hAnsiTheme="minorHAnsi" w:cs="Arial"/>
          <w:sz w:val="22"/>
          <w:szCs w:val="22"/>
        </w:rPr>
        <w:t>e.</w:t>
      </w:r>
    </w:p>
    <w:p w14:paraId="3028F6A8" w14:textId="1B83B480" w:rsidR="00AE1757" w:rsidRPr="00A7083F" w:rsidRDefault="00AE1757" w:rsidP="00AE1757">
      <w:pPr>
        <w:spacing w:before="77"/>
        <w:ind w:firstLine="460"/>
        <w:rPr>
          <w:rFonts w:asciiTheme="minorHAnsi" w:eastAsia="Arial" w:hAnsiTheme="minorHAnsi" w:cs="Arial"/>
          <w:sz w:val="22"/>
          <w:szCs w:val="22"/>
        </w:rPr>
      </w:pPr>
      <w:r w:rsidRPr="00A7083F">
        <w:rPr>
          <w:rFonts w:asciiTheme="minorHAnsi" w:eastAsia="Arial" w:hAnsiTheme="minorHAnsi" w:cs="Arial"/>
          <w:spacing w:val="-1"/>
          <w:sz w:val="22"/>
          <w:szCs w:val="22"/>
        </w:rPr>
        <w:t xml:space="preserve">4. </w:t>
      </w:r>
      <w:r w:rsidR="00EC4645">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li</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i</w:t>
      </w:r>
      <w:r w:rsidRPr="00A7083F">
        <w:rPr>
          <w:rFonts w:asciiTheme="minorHAnsi" w:eastAsia="Arial" w:hAnsiTheme="minorHAnsi" w:cs="Arial"/>
          <w:sz w:val="22"/>
          <w:szCs w:val="22"/>
        </w:rPr>
        <w:t>n 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rm</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us</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ll</w:t>
      </w:r>
      <w:r w:rsidRPr="00A7083F">
        <w:rPr>
          <w:rFonts w:asciiTheme="minorHAnsi" w:eastAsia="Arial" w:hAnsiTheme="minorHAnsi" w:cs="Arial"/>
          <w:sz w:val="22"/>
          <w:szCs w:val="22"/>
        </w:rPr>
        <w:t>o</w:t>
      </w:r>
      <w:r w:rsidRPr="00A7083F">
        <w:rPr>
          <w:rFonts w:asciiTheme="minorHAnsi" w:eastAsia="Arial" w:hAnsiTheme="minorHAnsi" w:cs="Arial"/>
          <w:spacing w:val="-4"/>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pr</w:t>
      </w:r>
      <w:r w:rsidRPr="00A7083F">
        <w:rPr>
          <w:rFonts w:asciiTheme="minorHAnsi" w:eastAsia="Arial" w:hAnsiTheme="minorHAnsi" w:cs="Arial"/>
          <w:spacing w:val="-2"/>
          <w:sz w:val="22"/>
          <w:szCs w:val="22"/>
        </w:rPr>
        <w:t>o</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i</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002839E5">
        <w:rPr>
          <w:rFonts w:asciiTheme="minorHAnsi" w:eastAsia="Arial" w:hAnsiTheme="minorHAnsi" w:cs="Arial"/>
          <w:sz w:val="22"/>
          <w:szCs w:val="22"/>
        </w:rPr>
        <w:t xml:space="preserve"> ‘cDNA amplification test PCR’</w:t>
      </w:r>
    </w:p>
    <w:p w14:paraId="2E8B5729" w14:textId="77777777" w:rsidR="00AE1757" w:rsidRPr="00A7083F" w:rsidRDefault="00AE1757" w:rsidP="00AE1757">
      <w:pPr>
        <w:spacing w:before="9" w:line="100" w:lineRule="exact"/>
        <w:rPr>
          <w:rFonts w:asciiTheme="minorHAnsi" w:hAnsiTheme="minorHAnsi" w:cs="Arial"/>
          <w:sz w:val="22"/>
          <w:szCs w:val="22"/>
        </w:rPr>
      </w:pPr>
    </w:p>
    <w:p w14:paraId="329B885A" w14:textId="77777777" w:rsidR="00AE1757" w:rsidRPr="00A7083F" w:rsidRDefault="00AE1757" w:rsidP="00AE1757">
      <w:pPr>
        <w:ind w:left="1900"/>
        <w:rPr>
          <w:rFonts w:asciiTheme="minorHAnsi" w:eastAsia="Arial" w:hAnsiTheme="minorHAnsi" w:cs="Arial"/>
          <w:sz w:val="22"/>
          <w:szCs w:val="22"/>
        </w:rPr>
      </w:pPr>
      <w:r w:rsidRPr="00A7083F">
        <w:rPr>
          <w:rFonts w:asciiTheme="minorHAnsi" w:eastAsia="Arial" w:hAnsiTheme="minorHAnsi" w:cs="Arial"/>
          <w:sz w:val="22"/>
          <w:szCs w:val="22"/>
        </w:rPr>
        <w:t>9</w:t>
      </w:r>
      <w:r w:rsidRPr="00A7083F">
        <w:rPr>
          <w:rFonts w:asciiTheme="minorHAnsi" w:eastAsia="Arial" w:hAnsiTheme="minorHAnsi" w:cs="Arial"/>
          <w:spacing w:val="-1"/>
          <w:sz w:val="22"/>
          <w:szCs w:val="22"/>
        </w:rPr>
        <w:t>8</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30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c,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9</w:t>
      </w:r>
      <w:r w:rsidRPr="00A7083F">
        <w:rPr>
          <w:rFonts w:asciiTheme="minorHAnsi" w:eastAsia="Arial" w:hAnsiTheme="minorHAnsi" w:cs="Arial"/>
          <w:spacing w:val="-3"/>
          <w:sz w:val="22"/>
          <w:szCs w:val="22"/>
        </w:rPr>
        <w:t>8</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ec,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6</w:t>
      </w:r>
      <w:r w:rsidRPr="00A7083F">
        <w:rPr>
          <w:rFonts w:asciiTheme="minorHAnsi" w:eastAsia="Arial" w:hAnsiTheme="minorHAnsi" w:cs="Arial"/>
          <w:spacing w:val="-3"/>
          <w:sz w:val="22"/>
          <w:szCs w:val="22"/>
        </w:rPr>
        <w:t>0</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30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sec, 7</w:t>
      </w:r>
      <w:r w:rsidRPr="00A7083F">
        <w:rPr>
          <w:rFonts w:asciiTheme="minorHAnsi" w:eastAsia="Arial" w:hAnsiTheme="minorHAnsi" w:cs="Arial"/>
          <w:spacing w:val="-1"/>
          <w:sz w:val="22"/>
          <w:szCs w:val="22"/>
        </w:rPr>
        <w:t>2</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3</w:t>
      </w:r>
      <w:r w:rsidRPr="00A7083F">
        <w:rPr>
          <w:rFonts w:asciiTheme="minorHAnsi" w:eastAsia="Arial" w:hAnsiTheme="minorHAnsi" w:cs="Arial"/>
          <w:sz w:val="22"/>
          <w:szCs w:val="22"/>
        </w:rPr>
        <w:t>0 sec)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X</w:t>
      </w:r>
      <w:r w:rsidRPr="00A7083F">
        <w:rPr>
          <w:rFonts w:asciiTheme="minorHAnsi" w:eastAsia="Arial" w:hAnsiTheme="minorHAnsi" w:cs="Arial"/>
          <w:spacing w:val="6"/>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w:t>
      </w:r>
    </w:p>
    <w:p w14:paraId="13CAB0FA" w14:textId="77777777" w:rsidR="00AE1757" w:rsidRPr="00A7083F" w:rsidRDefault="00AE1757" w:rsidP="00AE1757">
      <w:pPr>
        <w:spacing w:before="6" w:line="120" w:lineRule="exact"/>
        <w:rPr>
          <w:rFonts w:asciiTheme="minorHAnsi" w:hAnsiTheme="minorHAnsi" w:cs="Arial"/>
          <w:sz w:val="22"/>
          <w:szCs w:val="22"/>
        </w:rPr>
      </w:pPr>
    </w:p>
    <w:p w14:paraId="7C1B2F8C" w14:textId="7D51E341" w:rsidR="003B1023" w:rsidRDefault="00AE1757" w:rsidP="003B1023">
      <w:pPr>
        <w:spacing w:line="240" w:lineRule="exact"/>
        <w:ind w:left="1180" w:right="127" w:hanging="730"/>
        <w:rPr>
          <w:rFonts w:asciiTheme="minorHAnsi" w:eastAsia="Arial" w:hAnsiTheme="minorHAnsi" w:cs="Arial"/>
          <w:spacing w:val="1"/>
          <w:sz w:val="22"/>
          <w:szCs w:val="22"/>
        </w:rPr>
      </w:pPr>
      <w:r w:rsidRPr="00A7083F">
        <w:rPr>
          <w:rFonts w:asciiTheme="minorHAnsi" w:eastAsia="Arial" w:hAnsiTheme="minorHAnsi" w:cs="Arial"/>
          <w:sz w:val="22"/>
          <w:szCs w:val="22"/>
        </w:rPr>
        <w:t xml:space="preserve">5. </w:t>
      </w:r>
      <w:r w:rsidRPr="00A7083F">
        <w:rPr>
          <w:rFonts w:asciiTheme="minorHAnsi" w:eastAsia="Arial" w:hAnsiTheme="minorHAnsi" w:cs="Arial"/>
          <w:spacing w:val="55"/>
          <w:sz w:val="22"/>
          <w:szCs w:val="22"/>
        </w:rPr>
        <w:t xml:space="preserve"> </w:t>
      </w:r>
      <w:r w:rsidR="00B510C0" w:rsidRPr="00A7083F">
        <w:rPr>
          <w:rFonts w:asciiTheme="minorHAnsi" w:eastAsia="Arial" w:hAnsiTheme="minorHAnsi" w:cs="Arial"/>
          <w:spacing w:val="-1"/>
          <w:sz w:val="22"/>
          <w:szCs w:val="22"/>
        </w:rPr>
        <w:t>S</w:t>
      </w:r>
      <w:r w:rsidRPr="00A7083F">
        <w:rPr>
          <w:rFonts w:asciiTheme="minorHAnsi" w:eastAsia="Arial" w:hAnsiTheme="minorHAnsi" w:cs="Arial"/>
          <w:sz w:val="22"/>
          <w:szCs w:val="22"/>
        </w:rPr>
        <w:t>amp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5</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µl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fr</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m</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00FB5EBD">
        <w:rPr>
          <w:rFonts w:asciiTheme="minorHAnsi" w:eastAsia="Arial" w:hAnsiTheme="minorHAnsi" w:cs="Arial"/>
          <w:spacing w:val="1"/>
          <w:sz w:val="22"/>
          <w:szCs w:val="22"/>
        </w:rPr>
        <w:t>after</w:t>
      </w:r>
      <w:r w:rsidR="00B510C0" w:rsidRPr="00A7083F">
        <w:rPr>
          <w:rFonts w:asciiTheme="minorHAnsi" w:eastAsia="Arial" w:hAnsiTheme="minorHAnsi" w:cs="Arial"/>
          <w:spacing w:val="1"/>
          <w:sz w:val="22"/>
          <w:szCs w:val="22"/>
        </w:rPr>
        <w:t xml:space="preserve"> 13, </w:t>
      </w:r>
      <w:r w:rsidR="00FB5EBD">
        <w:rPr>
          <w:rFonts w:asciiTheme="minorHAnsi" w:eastAsia="Arial" w:hAnsiTheme="minorHAnsi" w:cs="Arial"/>
          <w:spacing w:val="1"/>
          <w:sz w:val="22"/>
          <w:szCs w:val="22"/>
        </w:rPr>
        <w:t>16, 19, and 22</w:t>
      </w:r>
      <w:r w:rsidR="00B510C0" w:rsidRPr="00A7083F">
        <w:rPr>
          <w:rFonts w:asciiTheme="minorHAnsi" w:eastAsia="Arial" w:hAnsiTheme="minorHAnsi" w:cs="Arial"/>
          <w:spacing w:val="1"/>
          <w:sz w:val="22"/>
          <w:szCs w:val="22"/>
        </w:rPr>
        <w:t xml:space="preserve"> cycles</w:t>
      </w:r>
    </w:p>
    <w:p w14:paraId="12DA2E69" w14:textId="77777777" w:rsidR="003B1023" w:rsidRDefault="003B1023" w:rsidP="003B1023">
      <w:pPr>
        <w:spacing w:line="240" w:lineRule="exact"/>
        <w:ind w:left="1180" w:right="127" w:hanging="730"/>
        <w:rPr>
          <w:rFonts w:asciiTheme="minorHAnsi" w:eastAsia="Arial" w:hAnsiTheme="minorHAnsi" w:cs="Arial"/>
          <w:spacing w:val="1"/>
          <w:sz w:val="22"/>
          <w:szCs w:val="22"/>
        </w:rPr>
      </w:pPr>
    </w:p>
    <w:p w14:paraId="476CAB0B" w14:textId="73EE195E" w:rsidR="003B1023" w:rsidRPr="004C004D" w:rsidRDefault="003B1023" w:rsidP="003B1023">
      <w:pPr>
        <w:spacing w:line="240" w:lineRule="exact"/>
        <w:ind w:left="1180" w:right="127" w:hanging="730"/>
        <w:rPr>
          <w:rFonts w:asciiTheme="minorHAnsi" w:eastAsia="Arial" w:hAnsiTheme="minorHAnsi" w:cs="Arial"/>
          <w:spacing w:val="55"/>
          <w:sz w:val="22"/>
          <w:szCs w:val="22"/>
        </w:rPr>
      </w:pPr>
      <w:r w:rsidRPr="00A7083F">
        <w:rPr>
          <w:rFonts w:asciiTheme="minorHAnsi" w:eastAsia="Arial" w:hAnsiTheme="minorHAnsi" w:cs="Arial"/>
          <w:sz w:val="22"/>
          <w:szCs w:val="22"/>
        </w:rPr>
        <w:t xml:space="preserve">6.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ft</w:t>
      </w:r>
      <w:r w:rsidRPr="00A7083F">
        <w:rPr>
          <w:rFonts w:asciiTheme="minorHAnsi" w:eastAsia="Arial" w:hAnsiTheme="minorHAnsi" w:cs="Arial"/>
          <w:sz w:val="22"/>
          <w:szCs w:val="22"/>
        </w:rPr>
        <w:t>er</w:t>
      </w:r>
      <w:r>
        <w:rPr>
          <w:rFonts w:asciiTheme="minorHAnsi" w:eastAsia="Arial" w:hAnsiTheme="minorHAnsi" w:cs="Arial"/>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ng</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 xml:space="preserve">ch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at 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3</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n</w:t>
      </w:r>
      <w:r w:rsidRPr="00A7083F">
        <w:rPr>
          <w:rFonts w:asciiTheme="minorHAnsi" w:eastAsia="Arial" w:hAnsiTheme="minorHAnsi" w:cs="Arial"/>
          <w:spacing w:val="-2"/>
          <w:sz w:val="22"/>
          <w:szCs w:val="22"/>
        </w:rPr>
        <w:t>u</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 </w:t>
      </w:r>
      <w:r w:rsidR="00FB5EBD">
        <w:rPr>
          <w:rFonts w:asciiTheme="minorHAnsi" w:eastAsia="Arial" w:hAnsiTheme="minorHAnsi" w:cs="Arial"/>
          <w:sz w:val="22"/>
          <w:szCs w:val="22"/>
        </w:rPr>
        <w:t>13, 16, 19, and 22</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 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p>
    <w:p w14:paraId="61F416D9" w14:textId="57333714" w:rsidR="00AE1757" w:rsidRPr="00A7083F" w:rsidRDefault="003B1023" w:rsidP="003B1023">
      <w:pPr>
        <w:spacing w:line="240" w:lineRule="exact"/>
        <w:ind w:left="1180" w:right="127" w:hanging="460"/>
        <w:rPr>
          <w:rFonts w:asciiTheme="minorHAnsi" w:eastAsia="Arial" w:hAnsiTheme="minorHAnsi" w:cs="Arial"/>
          <w:sz w:val="22"/>
          <w:szCs w:val="22"/>
        </w:rPr>
      </w:pPr>
      <w:r>
        <w:rPr>
          <w:rFonts w:asciiTheme="minorHAnsi" w:eastAsia="Arial" w:hAnsiTheme="minorHAnsi" w:cs="Arial"/>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2"/>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2%</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ose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w:t>
      </w:r>
    </w:p>
    <w:tbl>
      <w:tblPr>
        <w:tblpPr w:leftFromText="180" w:rightFromText="180" w:vertAnchor="text" w:horzAnchor="margin" w:tblpXSpec="center" w:tblpY="297"/>
        <w:tblW w:w="583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07"/>
        <w:gridCol w:w="4729"/>
      </w:tblGrid>
      <w:tr w:rsidR="00CF49C5" w:rsidRPr="00A7083F" w14:paraId="6736818E" w14:textId="77777777" w:rsidTr="004C004D">
        <w:trPr>
          <w:trHeight w:val="128"/>
        </w:trPr>
        <w:tc>
          <w:tcPr>
            <w:tcW w:w="5836" w:type="dxa"/>
            <w:gridSpan w:val="2"/>
            <w:tcBorders>
              <w:top w:val="nil"/>
              <w:left w:val="nil"/>
              <w:bottom w:val="single" w:sz="4" w:space="0" w:color="auto"/>
              <w:right w:val="nil"/>
            </w:tcBorders>
            <w:tcMar>
              <w:top w:w="0" w:type="dxa"/>
              <w:left w:w="45" w:type="dxa"/>
              <w:bottom w:w="0" w:type="dxa"/>
              <w:right w:w="45" w:type="dxa"/>
            </w:tcMar>
            <w:vAlign w:val="bottom"/>
            <w:hideMark/>
          </w:tcPr>
          <w:p w14:paraId="2DCE87A5" w14:textId="421A5741" w:rsidR="00491DDF" w:rsidRPr="004C004D" w:rsidRDefault="00491DDF" w:rsidP="00270392">
            <w:pPr>
              <w:rPr>
                <w:rFonts w:asciiTheme="minorHAnsi" w:hAnsiTheme="minorHAnsi"/>
                <w:b/>
                <w:bCs/>
                <w:sz w:val="22"/>
                <w:szCs w:val="22"/>
              </w:rPr>
            </w:pPr>
            <w:r w:rsidRPr="004C004D">
              <w:rPr>
                <w:rFonts w:asciiTheme="minorHAnsi" w:hAnsiTheme="minorHAnsi"/>
                <w:b/>
                <w:bCs/>
                <w:sz w:val="22"/>
                <w:szCs w:val="22"/>
              </w:rPr>
              <w:t>cDNA Amplification Test Gel</w:t>
            </w:r>
          </w:p>
        </w:tc>
      </w:tr>
      <w:tr w:rsidR="00491DDF" w:rsidRPr="00A7083F" w14:paraId="41C64E12" w14:textId="77777777" w:rsidTr="004C004D">
        <w:trPr>
          <w:trHeight w:val="300"/>
        </w:trPr>
        <w:tc>
          <w:tcPr>
            <w:tcW w:w="0" w:type="auto"/>
            <w:tcBorders>
              <w:top w:val="single" w:sz="4" w:space="0" w:color="auto"/>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12E38E8D" w14:textId="77777777" w:rsidR="00491DDF" w:rsidRPr="00A7083F" w:rsidRDefault="00491DDF" w:rsidP="00AE1757">
            <w:pPr>
              <w:rPr>
                <w:rFonts w:asciiTheme="minorHAnsi" w:hAnsiTheme="minorHAnsi"/>
                <w:i/>
                <w:iCs/>
                <w:sz w:val="22"/>
                <w:szCs w:val="22"/>
              </w:rPr>
            </w:pPr>
            <w:r w:rsidRPr="00A7083F">
              <w:rPr>
                <w:rFonts w:asciiTheme="minorHAnsi" w:hAnsiTheme="minorHAnsi"/>
                <w:i/>
                <w:iCs/>
                <w:sz w:val="22"/>
                <w:szCs w:val="22"/>
              </w:rPr>
              <w:t>Product used</w:t>
            </w:r>
          </w:p>
        </w:tc>
        <w:tc>
          <w:tcPr>
            <w:tcW w:w="4729" w:type="dxa"/>
            <w:tcBorders>
              <w:top w:val="single" w:sz="4" w:space="0" w:color="auto"/>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EE0666E" w14:textId="1684CF64" w:rsidR="00491DDF" w:rsidRPr="00A7083F" w:rsidRDefault="00491DDF" w:rsidP="00EA6D15">
            <w:pPr>
              <w:rPr>
                <w:rFonts w:asciiTheme="minorHAnsi" w:hAnsiTheme="minorHAnsi"/>
                <w:sz w:val="22"/>
                <w:szCs w:val="22"/>
              </w:rPr>
            </w:pPr>
            <w:r w:rsidRPr="00A7083F">
              <w:rPr>
                <w:rFonts w:asciiTheme="minorHAnsi" w:hAnsiTheme="minorHAnsi"/>
                <w:sz w:val="22"/>
                <w:szCs w:val="22"/>
              </w:rPr>
              <w:t>Take a subset of samples (</w:t>
            </w:r>
            <w:r>
              <w:rPr>
                <w:rFonts w:asciiTheme="minorHAnsi" w:hAnsiTheme="minorHAnsi"/>
                <w:sz w:val="22"/>
                <w:szCs w:val="22"/>
              </w:rPr>
              <w:t>4-6</w:t>
            </w:r>
            <w:r w:rsidRPr="00A7083F">
              <w:rPr>
                <w:rFonts w:asciiTheme="minorHAnsi" w:hAnsiTheme="minorHAnsi"/>
                <w:sz w:val="22"/>
                <w:szCs w:val="22"/>
              </w:rPr>
              <w:t>) that encompass all the levels of quality from your fragmentation gel</w:t>
            </w:r>
          </w:p>
        </w:tc>
      </w:tr>
      <w:tr w:rsidR="00491DDF" w:rsidRPr="00A7083F" w14:paraId="3B622B00"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7D764D89" w14:textId="77777777" w:rsidR="00491DDF" w:rsidRPr="00A7083F" w:rsidRDefault="00491DDF" w:rsidP="003D16B7">
            <w:pPr>
              <w:rPr>
                <w:rFonts w:asciiTheme="minorHAnsi" w:hAnsiTheme="minorHAnsi"/>
                <w:i/>
                <w:iCs/>
                <w:sz w:val="22"/>
                <w:szCs w:val="22"/>
              </w:rPr>
            </w:pPr>
            <w:r w:rsidRPr="00A7083F">
              <w:rPr>
                <w:rFonts w:asciiTheme="minorHAnsi" w:hAnsiTheme="minorHAnsi"/>
                <w:i/>
                <w:iCs/>
                <w:sz w:val="22"/>
                <w:szCs w:val="22"/>
              </w:rPr>
              <w:t>Gel</w:t>
            </w: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E897BE1" w14:textId="2B112C27" w:rsidR="00491DDF" w:rsidRPr="00A7083F" w:rsidRDefault="00491DDF" w:rsidP="003D16B7">
            <w:pPr>
              <w:rPr>
                <w:rFonts w:asciiTheme="minorHAnsi" w:hAnsiTheme="minorHAnsi"/>
                <w:i/>
                <w:iCs/>
                <w:sz w:val="22"/>
                <w:szCs w:val="22"/>
              </w:rPr>
            </w:pPr>
            <w:r w:rsidRPr="00A7083F">
              <w:rPr>
                <w:rFonts w:asciiTheme="minorHAnsi" w:hAnsiTheme="minorHAnsi"/>
                <w:sz w:val="22"/>
                <w:szCs w:val="22"/>
              </w:rPr>
              <w:t xml:space="preserve">2% Agarose Gel </w:t>
            </w:r>
            <w:r>
              <w:rPr>
                <w:rFonts w:asciiTheme="minorHAnsi" w:hAnsiTheme="minorHAnsi"/>
                <w:sz w:val="22"/>
                <w:szCs w:val="22"/>
              </w:rPr>
              <w:t>3</w:t>
            </w:r>
            <w:r w:rsidRPr="00A7083F">
              <w:rPr>
                <w:rFonts w:asciiTheme="minorHAnsi" w:hAnsiTheme="minorHAnsi"/>
                <w:sz w:val="22"/>
                <w:szCs w:val="22"/>
              </w:rPr>
              <w:t>00mL (</w:t>
            </w:r>
            <w:r>
              <w:rPr>
                <w:rFonts w:asciiTheme="minorHAnsi" w:hAnsiTheme="minorHAnsi"/>
                <w:sz w:val="22"/>
                <w:szCs w:val="22"/>
              </w:rPr>
              <w:t>large</w:t>
            </w:r>
            <w:r w:rsidRPr="00A7083F">
              <w:rPr>
                <w:rFonts w:asciiTheme="minorHAnsi" w:hAnsiTheme="minorHAnsi"/>
                <w:sz w:val="22"/>
                <w:szCs w:val="22"/>
              </w:rPr>
              <w:t>)</w:t>
            </w:r>
          </w:p>
        </w:tc>
      </w:tr>
      <w:tr w:rsidR="00491DDF" w:rsidRPr="00A7083F" w14:paraId="6B144941"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02DB6492"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35ADE418" w14:textId="0D3AE94B" w:rsidR="00491DDF" w:rsidRPr="00A7083F" w:rsidRDefault="00491DDF" w:rsidP="003D16B7">
            <w:pPr>
              <w:rPr>
                <w:rFonts w:asciiTheme="minorHAnsi" w:hAnsiTheme="minorHAnsi"/>
                <w:sz w:val="22"/>
                <w:szCs w:val="22"/>
              </w:rPr>
            </w:pPr>
            <w:r>
              <w:rPr>
                <w:rFonts w:asciiTheme="minorHAnsi" w:hAnsiTheme="minorHAnsi"/>
                <w:sz w:val="22"/>
                <w:szCs w:val="22"/>
              </w:rPr>
              <w:t>6</w:t>
            </w:r>
            <w:r w:rsidRPr="00A7083F">
              <w:rPr>
                <w:rFonts w:asciiTheme="minorHAnsi" w:hAnsiTheme="minorHAnsi"/>
                <w:sz w:val="22"/>
                <w:szCs w:val="22"/>
              </w:rPr>
              <w:t>g Agarose</w:t>
            </w:r>
          </w:p>
        </w:tc>
      </w:tr>
      <w:tr w:rsidR="00491DDF" w:rsidRPr="00A7083F" w14:paraId="070E53DF"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5E1E296"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55BE77FF" w14:textId="36E38159" w:rsidR="00491DDF" w:rsidRPr="00A7083F" w:rsidRDefault="00491DDF" w:rsidP="003D16B7">
            <w:pPr>
              <w:rPr>
                <w:rFonts w:asciiTheme="minorHAnsi" w:hAnsiTheme="minorHAnsi"/>
                <w:sz w:val="22"/>
                <w:szCs w:val="22"/>
              </w:rPr>
            </w:pPr>
            <w:r w:rsidRPr="00A7083F">
              <w:rPr>
                <w:rFonts w:asciiTheme="minorHAnsi" w:hAnsiTheme="minorHAnsi"/>
                <w:sz w:val="22"/>
                <w:szCs w:val="22"/>
              </w:rPr>
              <w:t>285 ml DI</w:t>
            </w:r>
          </w:p>
        </w:tc>
      </w:tr>
      <w:tr w:rsidR="00491DDF" w:rsidRPr="00A7083F" w14:paraId="25FC3CA1"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E9B356A"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035D1BB2" w14:textId="50E60647" w:rsidR="00491DDF" w:rsidRPr="00A7083F" w:rsidRDefault="00491DDF" w:rsidP="003D16B7">
            <w:pPr>
              <w:rPr>
                <w:rFonts w:asciiTheme="minorHAnsi" w:hAnsiTheme="minorHAnsi"/>
                <w:sz w:val="22"/>
                <w:szCs w:val="22"/>
              </w:rPr>
            </w:pPr>
            <w:r w:rsidRPr="00A7083F">
              <w:rPr>
                <w:rFonts w:asciiTheme="minorHAnsi" w:hAnsiTheme="minorHAnsi"/>
                <w:sz w:val="22"/>
                <w:szCs w:val="22"/>
              </w:rPr>
              <w:t>15 ml 20x SB</w:t>
            </w:r>
          </w:p>
        </w:tc>
      </w:tr>
      <w:tr w:rsidR="00491DDF" w:rsidRPr="00A7083F" w14:paraId="19C5B583"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1019876"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7542ABCC" w14:textId="238BAE8E" w:rsidR="00491DDF" w:rsidRPr="00A7083F" w:rsidRDefault="00491DDF" w:rsidP="003D16B7">
            <w:pPr>
              <w:rPr>
                <w:rFonts w:asciiTheme="minorHAnsi" w:hAnsiTheme="minorHAnsi"/>
                <w:sz w:val="22"/>
                <w:szCs w:val="22"/>
              </w:rPr>
            </w:pPr>
            <w:r w:rsidRPr="00A7083F">
              <w:rPr>
                <w:rFonts w:asciiTheme="minorHAnsi" w:hAnsiTheme="minorHAnsi"/>
                <w:sz w:val="22"/>
                <w:szCs w:val="22"/>
              </w:rPr>
              <w:t>6ul EtBr</w:t>
            </w:r>
          </w:p>
        </w:tc>
      </w:tr>
      <w:tr w:rsidR="00491DDF" w:rsidRPr="00A7083F" w14:paraId="7D8CADE0"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000EDE70"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55782768" w14:textId="40B4527B" w:rsidR="00491DDF" w:rsidRPr="00A7083F" w:rsidRDefault="00491DDF" w:rsidP="003D16B7">
            <w:pPr>
              <w:rPr>
                <w:rFonts w:asciiTheme="minorHAnsi" w:hAnsiTheme="minorHAnsi"/>
                <w:sz w:val="22"/>
                <w:szCs w:val="22"/>
              </w:rPr>
            </w:pPr>
            <w:r>
              <w:rPr>
                <w:rFonts w:asciiTheme="minorHAnsi" w:hAnsiTheme="minorHAnsi"/>
                <w:sz w:val="22"/>
                <w:szCs w:val="22"/>
              </w:rPr>
              <w:t>Single well combs</w:t>
            </w:r>
          </w:p>
        </w:tc>
      </w:tr>
      <w:tr w:rsidR="00491DDF" w:rsidRPr="00A7083F" w14:paraId="2BB42822"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65BDCD26" w14:textId="77777777" w:rsidR="00491DDF" w:rsidRPr="00A7083F" w:rsidRDefault="00491DDF" w:rsidP="003D16B7">
            <w:pPr>
              <w:rPr>
                <w:rFonts w:asciiTheme="minorHAnsi" w:hAnsiTheme="minorHAnsi"/>
                <w:i/>
                <w:iCs/>
                <w:sz w:val="22"/>
                <w:szCs w:val="22"/>
              </w:rPr>
            </w:pPr>
            <w:r w:rsidRPr="00A7083F">
              <w:rPr>
                <w:rFonts w:asciiTheme="minorHAnsi" w:hAnsiTheme="minorHAnsi"/>
                <w:i/>
                <w:iCs/>
                <w:sz w:val="22"/>
                <w:szCs w:val="22"/>
              </w:rPr>
              <w:t>Load</w:t>
            </w: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D7424CA" w14:textId="518D8424" w:rsidR="00491DDF" w:rsidRPr="00A7083F" w:rsidRDefault="00491DDF" w:rsidP="003D16B7">
            <w:pPr>
              <w:rPr>
                <w:rFonts w:asciiTheme="minorHAnsi" w:hAnsiTheme="minorHAnsi"/>
                <w:i/>
                <w:iCs/>
                <w:sz w:val="22"/>
                <w:szCs w:val="22"/>
              </w:rPr>
            </w:pPr>
            <w:r w:rsidRPr="00A7083F">
              <w:rPr>
                <w:rFonts w:asciiTheme="minorHAnsi" w:hAnsiTheme="minorHAnsi"/>
                <w:sz w:val="22"/>
                <w:szCs w:val="22"/>
              </w:rPr>
              <w:t>3ul DNA ladder</w:t>
            </w:r>
          </w:p>
        </w:tc>
      </w:tr>
      <w:tr w:rsidR="00491DDF" w:rsidRPr="00A7083F" w14:paraId="55B18C9F"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3F3A1CF"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749365B3" w14:textId="102A6C5B" w:rsidR="00491DDF" w:rsidRPr="00A7083F" w:rsidRDefault="00491DDF" w:rsidP="003D16B7">
            <w:pPr>
              <w:rPr>
                <w:rFonts w:asciiTheme="minorHAnsi" w:hAnsiTheme="minorHAnsi"/>
                <w:sz w:val="22"/>
                <w:szCs w:val="22"/>
              </w:rPr>
            </w:pPr>
            <w:r>
              <w:rPr>
                <w:rFonts w:asciiTheme="minorHAnsi" w:hAnsiTheme="minorHAnsi"/>
                <w:sz w:val="22"/>
                <w:szCs w:val="22"/>
              </w:rPr>
              <w:t>2</w:t>
            </w:r>
            <w:r w:rsidR="00492BAE">
              <w:rPr>
                <w:rFonts w:asciiTheme="minorHAnsi" w:hAnsiTheme="minorHAnsi"/>
                <w:sz w:val="22"/>
                <w:szCs w:val="22"/>
              </w:rPr>
              <w:t xml:space="preserve">ul loading dye on </w:t>
            </w:r>
            <w:proofErr w:type="spellStart"/>
            <w:r w:rsidR="00492BAE">
              <w:rPr>
                <w:rFonts w:asciiTheme="minorHAnsi" w:hAnsiTheme="minorHAnsi"/>
                <w:sz w:val="22"/>
                <w:szCs w:val="22"/>
              </w:rPr>
              <w:t>P</w:t>
            </w:r>
            <w:r w:rsidRPr="00A7083F">
              <w:rPr>
                <w:rFonts w:asciiTheme="minorHAnsi" w:hAnsiTheme="minorHAnsi"/>
                <w:sz w:val="22"/>
                <w:szCs w:val="22"/>
              </w:rPr>
              <w:t>arafilm</w:t>
            </w:r>
            <w:proofErr w:type="spellEnd"/>
          </w:p>
        </w:tc>
      </w:tr>
      <w:tr w:rsidR="00491DDF" w:rsidRPr="00A7083F" w14:paraId="18FF8966"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AAB21D3" w14:textId="77777777" w:rsidR="00491DDF" w:rsidRPr="00A7083F" w:rsidRDefault="00491DDF" w:rsidP="003D16B7">
            <w:pPr>
              <w:rPr>
                <w:rFonts w:asciiTheme="minorHAnsi" w:hAnsiTheme="minorHAnsi"/>
                <w:sz w:val="22"/>
                <w:szCs w:val="22"/>
              </w:rPr>
            </w:pP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523D695A" w14:textId="4F2A6B59" w:rsidR="00491DDF" w:rsidRPr="00A7083F" w:rsidRDefault="00491DDF" w:rsidP="003D16B7">
            <w:pPr>
              <w:rPr>
                <w:rFonts w:asciiTheme="minorHAnsi" w:hAnsiTheme="minorHAnsi"/>
                <w:sz w:val="22"/>
                <w:szCs w:val="22"/>
              </w:rPr>
            </w:pPr>
            <w:r w:rsidRPr="00A7083F">
              <w:rPr>
                <w:rFonts w:asciiTheme="minorHAnsi" w:hAnsiTheme="minorHAnsi"/>
                <w:sz w:val="22"/>
                <w:szCs w:val="22"/>
              </w:rPr>
              <w:t>5ul product</w:t>
            </w:r>
          </w:p>
        </w:tc>
      </w:tr>
      <w:tr w:rsidR="00491DDF" w:rsidRPr="00A7083F" w14:paraId="5BB61E42" w14:textId="77777777" w:rsidTr="004C004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7D514532" w14:textId="77777777" w:rsidR="00491DDF" w:rsidRPr="00A7083F" w:rsidRDefault="00491DDF" w:rsidP="003D16B7">
            <w:pPr>
              <w:rPr>
                <w:rFonts w:asciiTheme="minorHAnsi" w:hAnsiTheme="minorHAnsi"/>
                <w:i/>
                <w:iCs/>
                <w:sz w:val="22"/>
                <w:szCs w:val="22"/>
              </w:rPr>
            </w:pPr>
            <w:r w:rsidRPr="00A7083F">
              <w:rPr>
                <w:rFonts w:asciiTheme="minorHAnsi" w:hAnsiTheme="minorHAnsi"/>
                <w:i/>
                <w:iCs/>
                <w:sz w:val="22"/>
                <w:szCs w:val="22"/>
              </w:rPr>
              <w:t>Run</w:t>
            </w:r>
          </w:p>
        </w:tc>
        <w:tc>
          <w:tcPr>
            <w:tcW w:w="4729"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1D88D6B" w14:textId="398B0FB7" w:rsidR="00491DDF" w:rsidRPr="00A7083F" w:rsidRDefault="00387813" w:rsidP="003D16B7">
            <w:pPr>
              <w:rPr>
                <w:rFonts w:asciiTheme="minorHAnsi" w:hAnsiTheme="minorHAnsi"/>
                <w:i/>
                <w:iCs/>
                <w:sz w:val="22"/>
                <w:szCs w:val="22"/>
              </w:rPr>
            </w:pPr>
            <w:r>
              <w:rPr>
                <w:rFonts w:asciiTheme="minorHAnsi" w:hAnsiTheme="minorHAnsi"/>
                <w:sz w:val="22"/>
                <w:szCs w:val="22"/>
              </w:rPr>
              <w:t>150 V for 15-20</w:t>
            </w:r>
            <w:r w:rsidR="00491DDF" w:rsidRPr="00A7083F">
              <w:rPr>
                <w:rFonts w:asciiTheme="minorHAnsi" w:hAnsiTheme="minorHAnsi"/>
                <w:sz w:val="22"/>
                <w:szCs w:val="22"/>
              </w:rPr>
              <w:t xml:space="preserve"> min</w:t>
            </w:r>
          </w:p>
        </w:tc>
      </w:tr>
    </w:tbl>
    <w:p w14:paraId="18DC9136" w14:textId="77777777" w:rsidR="00AE1757" w:rsidRPr="00A7083F" w:rsidRDefault="00AE1757" w:rsidP="00AE1757">
      <w:pPr>
        <w:spacing w:before="2" w:line="120" w:lineRule="exact"/>
        <w:rPr>
          <w:rFonts w:asciiTheme="minorHAnsi" w:hAnsiTheme="minorHAnsi" w:cs="Arial"/>
          <w:sz w:val="22"/>
          <w:szCs w:val="22"/>
        </w:rPr>
      </w:pPr>
    </w:p>
    <w:p w14:paraId="06D6B7A5" w14:textId="77777777" w:rsidR="00832209" w:rsidRDefault="00832209" w:rsidP="004C004D">
      <w:pPr>
        <w:spacing w:line="240" w:lineRule="exact"/>
        <w:ind w:right="127"/>
        <w:rPr>
          <w:rFonts w:asciiTheme="minorHAnsi" w:eastAsia="Arial" w:hAnsiTheme="minorHAnsi" w:cs="Arial"/>
          <w:sz w:val="22"/>
          <w:szCs w:val="22"/>
        </w:rPr>
      </w:pPr>
    </w:p>
    <w:p w14:paraId="51E363AD" w14:textId="77777777" w:rsidR="00270392" w:rsidRDefault="00270392" w:rsidP="00AE1757">
      <w:pPr>
        <w:spacing w:line="240" w:lineRule="exact"/>
        <w:ind w:left="1180" w:right="127" w:hanging="730"/>
        <w:rPr>
          <w:rFonts w:asciiTheme="minorHAnsi" w:eastAsia="Arial" w:hAnsiTheme="minorHAnsi" w:cs="Arial"/>
          <w:sz w:val="22"/>
          <w:szCs w:val="22"/>
        </w:rPr>
      </w:pPr>
    </w:p>
    <w:p w14:paraId="1B73B286" w14:textId="77777777" w:rsidR="00270392" w:rsidRDefault="00270392" w:rsidP="00AE1757">
      <w:pPr>
        <w:spacing w:line="240" w:lineRule="exact"/>
        <w:ind w:left="1180" w:right="127" w:hanging="730"/>
        <w:rPr>
          <w:rFonts w:asciiTheme="minorHAnsi" w:eastAsia="Arial" w:hAnsiTheme="minorHAnsi" w:cs="Arial"/>
          <w:sz w:val="22"/>
          <w:szCs w:val="22"/>
        </w:rPr>
      </w:pPr>
    </w:p>
    <w:p w14:paraId="40948DE1" w14:textId="77777777" w:rsidR="00270392" w:rsidRDefault="00270392" w:rsidP="00AE1757">
      <w:pPr>
        <w:spacing w:line="240" w:lineRule="exact"/>
        <w:ind w:left="1180" w:right="127" w:hanging="730"/>
        <w:rPr>
          <w:rFonts w:asciiTheme="minorHAnsi" w:eastAsia="Arial" w:hAnsiTheme="minorHAnsi" w:cs="Arial"/>
          <w:sz w:val="22"/>
          <w:szCs w:val="22"/>
        </w:rPr>
      </w:pPr>
    </w:p>
    <w:p w14:paraId="1E13CA5B" w14:textId="77777777" w:rsidR="00270392" w:rsidRDefault="00270392" w:rsidP="00AE1757">
      <w:pPr>
        <w:spacing w:line="240" w:lineRule="exact"/>
        <w:ind w:left="1180" w:right="127" w:hanging="730"/>
        <w:rPr>
          <w:rFonts w:asciiTheme="minorHAnsi" w:eastAsia="Arial" w:hAnsiTheme="minorHAnsi" w:cs="Arial"/>
          <w:sz w:val="22"/>
          <w:szCs w:val="22"/>
        </w:rPr>
      </w:pPr>
    </w:p>
    <w:p w14:paraId="7846C1D3" w14:textId="77777777" w:rsidR="00270392" w:rsidRDefault="00270392" w:rsidP="00AE1757">
      <w:pPr>
        <w:spacing w:line="240" w:lineRule="exact"/>
        <w:ind w:left="1180" w:right="127" w:hanging="730"/>
        <w:rPr>
          <w:rFonts w:asciiTheme="minorHAnsi" w:eastAsia="Arial" w:hAnsiTheme="minorHAnsi" w:cs="Arial"/>
          <w:sz w:val="22"/>
          <w:szCs w:val="22"/>
        </w:rPr>
      </w:pPr>
    </w:p>
    <w:p w14:paraId="4D86A168" w14:textId="77777777" w:rsidR="00270392" w:rsidRDefault="00270392" w:rsidP="00AE1757">
      <w:pPr>
        <w:spacing w:line="240" w:lineRule="exact"/>
        <w:ind w:left="1180" w:right="127" w:hanging="730"/>
        <w:rPr>
          <w:rFonts w:asciiTheme="minorHAnsi" w:eastAsia="Arial" w:hAnsiTheme="minorHAnsi" w:cs="Arial"/>
          <w:sz w:val="22"/>
          <w:szCs w:val="22"/>
        </w:rPr>
      </w:pPr>
    </w:p>
    <w:p w14:paraId="40EAE008" w14:textId="77777777" w:rsidR="00270392" w:rsidRDefault="00270392" w:rsidP="00AE1757">
      <w:pPr>
        <w:spacing w:line="240" w:lineRule="exact"/>
        <w:ind w:left="1180" w:right="127" w:hanging="730"/>
        <w:rPr>
          <w:rFonts w:asciiTheme="minorHAnsi" w:eastAsia="Arial" w:hAnsiTheme="minorHAnsi" w:cs="Arial"/>
          <w:sz w:val="22"/>
          <w:szCs w:val="22"/>
        </w:rPr>
      </w:pPr>
    </w:p>
    <w:p w14:paraId="0DA1772A" w14:textId="77777777" w:rsidR="00270392" w:rsidRDefault="00270392" w:rsidP="00AE1757">
      <w:pPr>
        <w:spacing w:line="240" w:lineRule="exact"/>
        <w:ind w:left="1180" w:right="127" w:hanging="730"/>
        <w:rPr>
          <w:rFonts w:asciiTheme="minorHAnsi" w:eastAsia="Arial" w:hAnsiTheme="minorHAnsi" w:cs="Arial"/>
          <w:sz w:val="22"/>
          <w:szCs w:val="22"/>
        </w:rPr>
      </w:pPr>
    </w:p>
    <w:p w14:paraId="06653B16" w14:textId="77777777" w:rsidR="00270392" w:rsidRDefault="00270392" w:rsidP="00AE1757">
      <w:pPr>
        <w:spacing w:line="240" w:lineRule="exact"/>
        <w:ind w:left="1180" w:right="127" w:hanging="730"/>
        <w:rPr>
          <w:rFonts w:asciiTheme="minorHAnsi" w:eastAsia="Arial" w:hAnsiTheme="minorHAnsi" w:cs="Arial"/>
          <w:sz w:val="22"/>
          <w:szCs w:val="22"/>
        </w:rPr>
      </w:pPr>
    </w:p>
    <w:p w14:paraId="749870A3" w14:textId="77777777" w:rsidR="00270392" w:rsidRDefault="00270392" w:rsidP="00AE1757">
      <w:pPr>
        <w:spacing w:line="240" w:lineRule="exact"/>
        <w:ind w:left="1180" w:right="127" w:hanging="730"/>
        <w:rPr>
          <w:rFonts w:asciiTheme="minorHAnsi" w:eastAsia="Arial" w:hAnsiTheme="minorHAnsi" w:cs="Arial"/>
          <w:sz w:val="22"/>
          <w:szCs w:val="22"/>
        </w:rPr>
      </w:pPr>
    </w:p>
    <w:p w14:paraId="17261F85" w14:textId="77777777" w:rsidR="00270392" w:rsidRDefault="00270392" w:rsidP="00AE1757">
      <w:pPr>
        <w:spacing w:line="240" w:lineRule="exact"/>
        <w:ind w:left="1180" w:right="127" w:hanging="730"/>
        <w:rPr>
          <w:rFonts w:asciiTheme="minorHAnsi" w:eastAsia="Arial" w:hAnsiTheme="minorHAnsi" w:cs="Arial"/>
          <w:sz w:val="22"/>
          <w:szCs w:val="22"/>
        </w:rPr>
      </w:pPr>
    </w:p>
    <w:p w14:paraId="2C93E000" w14:textId="77777777" w:rsidR="00270392" w:rsidRDefault="00270392" w:rsidP="00AE1757">
      <w:pPr>
        <w:spacing w:line="240" w:lineRule="exact"/>
        <w:ind w:left="1180" w:right="127" w:hanging="730"/>
        <w:rPr>
          <w:rFonts w:asciiTheme="minorHAnsi" w:eastAsia="Arial" w:hAnsiTheme="minorHAnsi" w:cs="Arial"/>
          <w:sz w:val="22"/>
          <w:szCs w:val="22"/>
        </w:rPr>
      </w:pPr>
    </w:p>
    <w:p w14:paraId="400519B2" w14:textId="77777777" w:rsidR="00270392" w:rsidRDefault="00270392" w:rsidP="00AE1757">
      <w:pPr>
        <w:spacing w:line="240" w:lineRule="exact"/>
        <w:ind w:left="1180" w:right="127" w:hanging="730"/>
        <w:rPr>
          <w:rFonts w:asciiTheme="minorHAnsi" w:eastAsia="Arial" w:hAnsiTheme="minorHAnsi" w:cs="Arial"/>
          <w:sz w:val="22"/>
          <w:szCs w:val="22"/>
        </w:rPr>
      </w:pPr>
    </w:p>
    <w:p w14:paraId="1EB79643" w14:textId="77777777" w:rsidR="00270392" w:rsidRDefault="00270392" w:rsidP="00AE1757">
      <w:pPr>
        <w:spacing w:line="240" w:lineRule="exact"/>
        <w:ind w:left="1180" w:right="127" w:hanging="730"/>
        <w:rPr>
          <w:rFonts w:asciiTheme="minorHAnsi" w:eastAsia="Arial" w:hAnsiTheme="minorHAnsi" w:cs="Arial"/>
          <w:sz w:val="22"/>
          <w:szCs w:val="22"/>
        </w:rPr>
      </w:pPr>
    </w:p>
    <w:p w14:paraId="040C3E98" w14:textId="77777777" w:rsidR="00270392" w:rsidRDefault="00270392" w:rsidP="00AE1757">
      <w:pPr>
        <w:spacing w:line="240" w:lineRule="exact"/>
        <w:ind w:left="1180" w:right="127" w:hanging="730"/>
        <w:rPr>
          <w:rFonts w:asciiTheme="minorHAnsi" w:eastAsia="Arial" w:hAnsiTheme="minorHAnsi" w:cs="Arial"/>
          <w:sz w:val="22"/>
          <w:szCs w:val="22"/>
        </w:rPr>
      </w:pPr>
    </w:p>
    <w:p w14:paraId="64C9EDD0" w14:textId="77777777" w:rsidR="00270392" w:rsidRDefault="00270392" w:rsidP="00AE1757">
      <w:pPr>
        <w:spacing w:line="240" w:lineRule="exact"/>
        <w:ind w:left="1180" w:right="127" w:hanging="730"/>
        <w:rPr>
          <w:rFonts w:asciiTheme="minorHAnsi" w:eastAsia="Arial" w:hAnsiTheme="minorHAnsi" w:cs="Arial"/>
          <w:sz w:val="22"/>
          <w:szCs w:val="22"/>
        </w:rPr>
      </w:pPr>
    </w:p>
    <w:p w14:paraId="10774F35" w14:textId="77777777" w:rsidR="00270392" w:rsidRDefault="00270392" w:rsidP="00AE1757">
      <w:pPr>
        <w:spacing w:line="240" w:lineRule="exact"/>
        <w:ind w:left="1180" w:right="127" w:hanging="730"/>
        <w:rPr>
          <w:rFonts w:asciiTheme="minorHAnsi" w:eastAsia="Arial" w:hAnsiTheme="minorHAnsi" w:cs="Arial"/>
          <w:sz w:val="22"/>
          <w:szCs w:val="22"/>
        </w:rPr>
      </w:pPr>
    </w:p>
    <w:p w14:paraId="535F60E5" w14:textId="77777777" w:rsidR="00AE1757" w:rsidRPr="00A7083F" w:rsidRDefault="00AE1757" w:rsidP="003B1023">
      <w:pPr>
        <w:spacing w:line="240" w:lineRule="exact"/>
        <w:ind w:right="127"/>
        <w:rPr>
          <w:rFonts w:asciiTheme="minorHAnsi" w:eastAsia="Arial" w:hAnsiTheme="minorHAnsi" w:cs="Arial"/>
          <w:sz w:val="22"/>
          <w:szCs w:val="22"/>
        </w:rPr>
      </w:pPr>
    </w:p>
    <w:p w14:paraId="59E69615" w14:textId="77777777" w:rsidR="00A92316" w:rsidRDefault="00AE1757" w:rsidP="00AE1757">
      <w:pPr>
        <w:tabs>
          <w:tab w:val="left" w:pos="1900"/>
        </w:tabs>
        <w:spacing w:line="240" w:lineRule="exact"/>
        <w:ind w:left="1900" w:right="148" w:hanging="360"/>
        <w:rPr>
          <w:rFonts w:asciiTheme="minorHAnsi" w:eastAsia="Arial" w:hAnsiTheme="minorHAnsi" w:cs="Arial"/>
          <w:sz w:val="22"/>
          <w:szCs w:val="22"/>
        </w:rPr>
      </w:pP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ll</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D 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4"/>
          <w:sz w:val="22"/>
          <w:szCs w:val="22"/>
        </w:rPr>
        <w:t>l</w:t>
      </w:r>
      <w:r w:rsidRPr="00A7083F">
        <w:rPr>
          <w:rFonts w:asciiTheme="minorHAnsi" w:eastAsia="Arial" w:hAnsiTheme="minorHAnsi" w:cs="Arial"/>
          <w:sz w:val="22"/>
          <w:szCs w:val="22"/>
        </w:rPr>
        <w:t>d show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ar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 xml:space="preserve"> fr</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m</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~100</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5</w:t>
      </w:r>
      <w:r w:rsidRPr="00A7083F">
        <w:rPr>
          <w:rFonts w:asciiTheme="minorHAnsi" w:eastAsia="Arial" w:hAnsiTheme="minorHAnsi" w:cs="Arial"/>
          <w:spacing w:val="-1"/>
          <w:sz w:val="22"/>
          <w:szCs w:val="22"/>
        </w:rPr>
        <w:t>0</w:t>
      </w:r>
      <w:r w:rsidRPr="00A7083F">
        <w:rPr>
          <w:rFonts w:asciiTheme="minorHAnsi" w:eastAsia="Arial" w:hAnsiTheme="minorHAnsi" w:cs="Arial"/>
          <w:sz w:val="22"/>
          <w:szCs w:val="22"/>
        </w:rPr>
        <w:t>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 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othing 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d</w:t>
      </w:r>
    </w:p>
    <w:p w14:paraId="0D151659" w14:textId="10BF97B3" w:rsidR="00AE1757" w:rsidRPr="00A7083F" w:rsidRDefault="00AE1757" w:rsidP="00AE1757">
      <w:pPr>
        <w:tabs>
          <w:tab w:val="left" w:pos="1900"/>
        </w:tabs>
        <w:spacing w:line="240" w:lineRule="exact"/>
        <w:ind w:left="1900" w:right="148" w:hanging="360"/>
        <w:rPr>
          <w:rFonts w:asciiTheme="minorHAnsi" w:eastAsia="Arial" w:hAnsiTheme="minorHAnsi" w:cs="Arial"/>
          <w:sz w:val="22"/>
          <w:szCs w:val="22"/>
        </w:rPr>
      </w:pPr>
      <w:r w:rsidRPr="00A7083F">
        <w:rPr>
          <w:rFonts w:asciiTheme="minorHAnsi" w:eastAsia="Arial" w:hAnsiTheme="minorHAnsi" w:cs="Arial"/>
          <w:sz w:val="22"/>
          <w:szCs w:val="22"/>
        </w:rPr>
        <w:t>be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v</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in</w:t>
      </w:r>
      <w:r w:rsidRPr="00A7083F">
        <w:rPr>
          <w:rFonts w:asciiTheme="minorHAnsi" w:eastAsia="Arial" w:hAnsiTheme="minorHAnsi" w:cs="Arial"/>
          <w:spacing w:val="1"/>
          <w:sz w:val="22"/>
          <w:szCs w:val="22"/>
        </w:rPr>
        <w:t xml:space="preserve"> re</w:t>
      </w:r>
      <w:r w:rsidRPr="00A7083F">
        <w:rPr>
          <w:rFonts w:asciiTheme="minorHAnsi" w:eastAsia="Arial" w:hAnsiTheme="minorHAnsi" w:cs="Arial"/>
          <w:sz w:val="22"/>
          <w:szCs w:val="22"/>
        </w:rPr>
        <w:t>ac</w:t>
      </w:r>
      <w:r w:rsidRPr="00A7083F">
        <w:rPr>
          <w:rFonts w:asciiTheme="minorHAnsi" w:eastAsia="Arial" w:hAnsiTheme="minorHAnsi" w:cs="Arial"/>
          <w:spacing w:val="-2"/>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B and </w:t>
      </w:r>
      <w:r w:rsidRPr="00A7083F">
        <w:rPr>
          <w:rFonts w:asciiTheme="minorHAnsi" w:eastAsia="Arial" w:hAnsiTheme="minorHAnsi" w:cs="Arial"/>
          <w:spacing w:val="-1"/>
          <w:sz w:val="22"/>
          <w:szCs w:val="22"/>
        </w:rPr>
        <w:t>C.</w:t>
      </w:r>
    </w:p>
    <w:p w14:paraId="7D07100C" w14:textId="77777777" w:rsidR="00AE1757" w:rsidRPr="00A7083F" w:rsidRDefault="00AE1757" w:rsidP="00AE1757">
      <w:pPr>
        <w:spacing w:before="7" w:line="120" w:lineRule="exact"/>
        <w:rPr>
          <w:rFonts w:asciiTheme="minorHAnsi" w:hAnsiTheme="minorHAnsi" w:cs="Arial"/>
          <w:sz w:val="22"/>
          <w:szCs w:val="22"/>
        </w:rPr>
      </w:pPr>
    </w:p>
    <w:p w14:paraId="10F90393" w14:textId="212B676D" w:rsidR="00A92316" w:rsidRDefault="00AE1757" w:rsidP="00AE1757">
      <w:pPr>
        <w:tabs>
          <w:tab w:val="left" w:pos="1900"/>
        </w:tabs>
        <w:spacing w:line="240" w:lineRule="exact"/>
        <w:ind w:left="1900" w:right="220" w:hanging="360"/>
        <w:rPr>
          <w:rFonts w:asciiTheme="minorHAnsi" w:eastAsia="Arial" w:hAnsiTheme="minorHAnsi" w:cs="Arial"/>
          <w:sz w:val="22"/>
          <w:szCs w:val="22"/>
        </w:rPr>
      </w:pP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o</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 xml:space="preserve">, </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ou</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can</w:t>
      </w:r>
      <w:r w:rsidRPr="00A7083F">
        <w:rPr>
          <w:rFonts w:asciiTheme="minorHAnsi" w:eastAsia="Arial" w:hAnsiTheme="minorHAnsi" w:cs="Arial"/>
          <w:spacing w:val="1"/>
          <w:sz w:val="22"/>
          <w:szCs w:val="22"/>
        </w:rPr>
        <w:t xml:space="preserve"> 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at h</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h</w:t>
      </w:r>
      <w:r w:rsidRPr="00A7083F">
        <w:rPr>
          <w:rFonts w:asciiTheme="minorHAnsi" w:eastAsia="Arial" w:hAnsiTheme="minorHAnsi" w:cs="Arial"/>
          <w:sz w:val="22"/>
          <w:szCs w:val="22"/>
        </w:rPr>
        <w:t>er</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p>
    <w:p w14:paraId="12FF93A6" w14:textId="192B7952" w:rsidR="00AE1757" w:rsidRPr="00A7083F" w:rsidRDefault="00AE1757" w:rsidP="00AE1757">
      <w:pPr>
        <w:tabs>
          <w:tab w:val="left" w:pos="1900"/>
        </w:tabs>
        <w:spacing w:line="240" w:lineRule="exact"/>
        <w:ind w:left="1900" w:right="220" w:hanging="360"/>
        <w:rPr>
          <w:rFonts w:asciiTheme="minorHAnsi" w:eastAsia="Arial" w:hAnsiTheme="minorHAnsi" w:cs="Arial"/>
          <w:sz w:val="22"/>
          <w:szCs w:val="22"/>
        </w:rPr>
      </w:pP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u</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 xml:space="preserve">s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up</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x</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um</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2</w:t>
      </w:r>
      <w:r w:rsidRPr="00A7083F">
        <w:rPr>
          <w:rFonts w:asciiTheme="minorHAnsi" w:eastAsia="Arial" w:hAnsiTheme="minorHAnsi" w:cs="Arial"/>
          <w:spacing w:val="-3"/>
          <w:sz w:val="22"/>
          <w:szCs w:val="22"/>
        </w:rPr>
        <w:t>0</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 or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add</w:t>
      </w:r>
      <w:r w:rsidRPr="00A7083F">
        <w:rPr>
          <w:rFonts w:asciiTheme="minorHAnsi" w:eastAsia="Arial" w:hAnsiTheme="minorHAnsi" w:cs="Arial"/>
          <w:spacing w:val="-2"/>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al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emp</w:t>
      </w:r>
      <w:r w:rsidRPr="00A7083F">
        <w:rPr>
          <w:rFonts w:asciiTheme="minorHAnsi" w:eastAsia="Arial" w:hAnsiTheme="minorHAnsi" w:cs="Arial"/>
          <w:spacing w:val="-1"/>
          <w:sz w:val="22"/>
          <w:szCs w:val="22"/>
        </w:rPr>
        <w:t>l</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p>
    <w:p w14:paraId="71D0015F" w14:textId="77777777" w:rsidR="00AE1757" w:rsidRPr="00A7083F" w:rsidRDefault="00AE1757" w:rsidP="00AE1757">
      <w:pPr>
        <w:spacing w:before="7" w:line="100" w:lineRule="exact"/>
        <w:rPr>
          <w:rFonts w:asciiTheme="minorHAnsi" w:hAnsiTheme="minorHAnsi" w:cs="Arial"/>
          <w:sz w:val="22"/>
          <w:szCs w:val="22"/>
        </w:rPr>
      </w:pPr>
    </w:p>
    <w:p w14:paraId="764D233C" w14:textId="77777777" w:rsidR="00492BAE" w:rsidRDefault="00AE1757" w:rsidP="00492BAE">
      <w:pPr>
        <w:tabs>
          <w:tab w:val="left" w:pos="1900"/>
        </w:tabs>
        <w:ind w:left="1900" w:right="88" w:hanging="360"/>
        <w:rPr>
          <w:rFonts w:asciiTheme="minorHAnsi" w:eastAsia="Arial" w:hAnsiTheme="minorHAnsi" w:cs="Arial"/>
          <w:spacing w:val="-1"/>
          <w:sz w:val="22"/>
          <w:szCs w:val="22"/>
        </w:rPr>
      </w:pP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produ</w:t>
      </w:r>
      <w:r w:rsidRPr="00A7083F">
        <w:rPr>
          <w:rFonts w:asciiTheme="minorHAnsi" w:eastAsia="Arial" w:hAnsiTheme="minorHAnsi" w:cs="Arial"/>
          <w:spacing w:val="-3"/>
          <w:sz w:val="22"/>
          <w:szCs w:val="22"/>
        </w:rPr>
        <w:t>c</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v</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ars</w:t>
      </w:r>
      <w:r w:rsidRPr="00A7083F">
        <w:rPr>
          <w:rFonts w:asciiTheme="minorHAnsi" w:eastAsia="Arial" w:hAnsiTheme="minorHAnsi" w:cs="Arial"/>
          <w:spacing w:val="-1"/>
          <w:sz w:val="22"/>
          <w:szCs w:val="22"/>
        </w:rPr>
        <w:t xml:space="preserve"> i</w:t>
      </w:r>
      <w:r w:rsidRPr="00A7083F">
        <w:rPr>
          <w:rFonts w:asciiTheme="minorHAnsi" w:eastAsia="Arial" w:hAnsiTheme="minorHAnsi" w:cs="Arial"/>
          <w:sz w:val="22"/>
          <w:szCs w:val="22"/>
        </w:rPr>
        <w:t>n</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di</w:t>
      </w:r>
      <w:r w:rsidRPr="00A7083F">
        <w:rPr>
          <w:rFonts w:asciiTheme="minorHAnsi" w:eastAsia="Arial" w:hAnsiTheme="minorHAnsi" w:cs="Arial"/>
          <w:sz w:val="22"/>
          <w:szCs w:val="22"/>
        </w:rPr>
        <w:t xml:space="preserve">cates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uch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oo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y</w:t>
      </w:r>
    </w:p>
    <w:p w14:paraId="53D190F2" w14:textId="084DBE38" w:rsidR="00AE1757" w:rsidRPr="00492BAE" w:rsidRDefault="00AE1757" w:rsidP="00492BAE">
      <w:pPr>
        <w:tabs>
          <w:tab w:val="left" w:pos="1900"/>
        </w:tabs>
        <w:ind w:left="1900" w:right="88" w:hanging="360"/>
        <w:rPr>
          <w:rFonts w:asciiTheme="minorHAnsi" w:eastAsia="Arial" w:hAnsiTheme="minorHAnsi" w:cs="Arial"/>
          <w:spacing w:val="-1"/>
          <w:sz w:val="22"/>
          <w:szCs w:val="22"/>
        </w:rPr>
      </w:pP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co</w:t>
      </w:r>
      <w:r w:rsidRPr="00A7083F">
        <w:rPr>
          <w:rFonts w:asciiTheme="minorHAnsi" w:eastAsia="Arial" w:hAnsiTheme="minorHAnsi" w:cs="Arial"/>
          <w:spacing w:val="-1"/>
          <w:sz w:val="22"/>
          <w:szCs w:val="22"/>
        </w:rPr>
        <w:t>nt</w:t>
      </w:r>
      <w:r w:rsidRPr="00A7083F">
        <w:rPr>
          <w:rFonts w:asciiTheme="minorHAnsi" w:eastAsia="Arial" w:hAnsiTheme="minorHAnsi" w:cs="Arial"/>
          <w:sz w:val="22"/>
          <w:szCs w:val="22"/>
        </w:rPr>
        <w:t>am</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 one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o</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s. </w:t>
      </w:r>
      <w:r w:rsidRPr="00A7083F">
        <w:rPr>
          <w:rFonts w:asciiTheme="minorHAnsi" w:eastAsia="Arial" w:hAnsiTheme="minorHAnsi" w:cs="Arial"/>
          <w:spacing w:val="2"/>
          <w:sz w:val="22"/>
          <w:szCs w:val="22"/>
        </w:rPr>
        <w:t>T</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h</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F</w:t>
      </w:r>
      <w:r w:rsidRPr="00A7083F">
        <w:rPr>
          <w:rFonts w:asciiTheme="minorHAnsi" w:eastAsia="Arial" w:hAnsiTheme="minorHAnsi" w:cs="Arial"/>
          <w:spacing w:val="-1"/>
          <w:sz w:val="22"/>
          <w:szCs w:val="22"/>
        </w:rPr>
        <w:t>S</w:t>
      </w:r>
      <w:r w:rsidRPr="00A7083F">
        <w:rPr>
          <w:rFonts w:asciiTheme="minorHAnsi" w:eastAsia="Arial" w:hAnsiTheme="minorHAnsi" w:cs="Arial"/>
          <w:sz w:val="22"/>
          <w:szCs w:val="22"/>
        </w:rPr>
        <w:t>- c</w:t>
      </w:r>
      <w:r w:rsidRPr="00A7083F">
        <w:rPr>
          <w:rFonts w:asciiTheme="minorHAnsi" w:eastAsia="Arial" w:hAnsiTheme="minorHAnsi" w:cs="Arial"/>
          <w:spacing w:val="-1"/>
          <w:sz w:val="22"/>
          <w:szCs w:val="22"/>
        </w:rPr>
        <w:t>DNA</w:t>
      </w:r>
      <w:r w:rsidRPr="00A7083F">
        <w:rPr>
          <w:rFonts w:asciiTheme="minorHAnsi" w:eastAsia="Arial" w:hAnsiTheme="minorHAnsi" w:cs="Arial"/>
          <w:sz w:val="22"/>
          <w:szCs w:val="22"/>
        </w:rPr>
        <w:t>.</w:t>
      </w:r>
    </w:p>
    <w:p w14:paraId="29B2826F" w14:textId="77777777" w:rsidR="00AE1757" w:rsidRPr="00A7083F" w:rsidRDefault="00AE1757" w:rsidP="00AE1757">
      <w:pPr>
        <w:spacing w:before="9" w:line="100" w:lineRule="exact"/>
        <w:rPr>
          <w:rFonts w:asciiTheme="minorHAnsi" w:hAnsiTheme="minorHAnsi" w:cs="Arial"/>
          <w:sz w:val="22"/>
          <w:szCs w:val="22"/>
        </w:rPr>
      </w:pPr>
    </w:p>
    <w:p w14:paraId="38EB50D4" w14:textId="3D3C462A" w:rsidR="00A92316" w:rsidRDefault="00AE1757" w:rsidP="00AE1757">
      <w:pPr>
        <w:tabs>
          <w:tab w:val="left" w:pos="1900"/>
        </w:tabs>
        <w:ind w:left="1900" w:right="77" w:hanging="360"/>
        <w:rPr>
          <w:rFonts w:asciiTheme="minorHAnsi" w:eastAsia="Arial" w:hAnsiTheme="minorHAnsi" w:cs="Arial"/>
          <w:sz w:val="22"/>
          <w:szCs w:val="22"/>
        </w:rPr>
      </w:pPr>
      <w:r w:rsidRPr="00A7083F">
        <w:rPr>
          <w:rFonts w:asciiTheme="minorHAnsi" w:eastAsia="Arial" w:hAnsiTheme="minorHAnsi" w:cs="Arial"/>
          <w:sz w:val="22"/>
          <w:szCs w:val="22"/>
        </w:rPr>
        <w:lastRenderedPageBreak/>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l </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 xml:space="preserve">nt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z w:val="22"/>
          <w:szCs w:val="22"/>
        </w:rPr>
        <w:t>prod</w:t>
      </w:r>
      <w:r w:rsidRPr="00A7083F">
        <w:rPr>
          <w:rFonts w:asciiTheme="minorHAnsi" w:eastAsia="Arial" w:hAnsiTheme="minorHAnsi" w:cs="Arial"/>
          <w:spacing w:val="-3"/>
          <w:sz w:val="22"/>
          <w:szCs w:val="22"/>
        </w:rPr>
        <w:t>u</w:t>
      </w:r>
      <w:r w:rsidRPr="00A7083F">
        <w:rPr>
          <w:rFonts w:asciiTheme="minorHAnsi" w:eastAsia="Arial" w:hAnsiTheme="minorHAnsi" w:cs="Arial"/>
          <w:sz w:val="22"/>
          <w:szCs w:val="22"/>
        </w:rPr>
        <w:t>ct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O</w:t>
      </w:r>
      <w:r w:rsidRPr="00A7083F">
        <w:rPr>
          <w:rFonts w:asciiTheme="minorHAnsi" w:eastAsia="Arial" w:hAnsiTheme="minorHAnsi" w:cs="Arial"/>
          <w:spacing w:val="-3"/>
          <w:sz w:val="22"/>
          <w:szCs w:val="22"/>
        </w:rPr>
        <w:t>K</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nce</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3IL</w:t>
      </w:r>
      <w:r w:rsidRPr="00A7083F">
        <w:rPr>
          <w:rFonts w:asciiTheme="minorHAnsi" w:eastAsia="Arial" w:hAnsiTheme="minorHAnsi" w:cs="Arial"/>
          <w:spacing w:val="-1"/>
          <w:sz w:val="22"/>
          <w:szCs w:val="22"/>
        </w:rPr>
        <w:t>L</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2</w:t>
      </w:r>
      <w:r w:rsidRPr="00A7083F">
        <w:rPr>
          <w:rFonts w:asciiTheme="minorHAnsi" w:eastAsia="Arial" w:hAnsiTheme="minorHAnsi" w:cs="Arial"/>
          <w:spacing w:val="-3"/>
          <w:sz w:val="22"/>
          <w:szCs w:val="22"/>
        </w:rPr>
        <w:t>0</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V</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pacing w:val="-3"/>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omit</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 xml:space="preserve">ed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t</w:t>
      </w:r>
    </w:p>
    <w:p w14:paraId="3577CFEC" w14:textId="4C5C9B0A" w:rsidR="00A92316" w:rsidRDefault="00AE1757" w:rsidP="00AE1757">
      <w:pPr>
        <w:tabs>
          <w:tab w:val="left" w:pos="1900"/>
        </w:tabs>
        <w:ind w:left="1900" w:right="77" w:hanging="360"/>
        <w:rPr>
          <w:rFonts w:asciiTheme="minorHAnsi" w:eastAsia="Arial" w:hAnsiTheme="minorHAnsi" w:cs="Arial"/>
          <w:spacing w:val="-2"/>
          <w:sz w:val="22"/>
          <w:szCs w:val="22"/>
        </w:rPr>
      </w:pP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l pr</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se</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t</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ce</w:t>
      </w:r>
      <w:r w:rsidRPr="00A7083F">
        <w:rPr>
          <w:rFonts w:asciiTheme="minorHAnsi" w:eastAsia="Arial" w:hAnsiTheme="minorHAnsi" w:cs="Arial"/>
          <w:spacing w:val="-1"/>
          <w:sz w:val="22"/>
          <w:szCs w:val="22"/>
        </w:rPr>
        <w:t>nt</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atio</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FS</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DNA</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 xml:space="preserve">al at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a</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 is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p>
    <w:p w14:paraId="298722EB" w14:textId="77777777" w:rsidR="00492BAE" w:rsidRDefault="00492BAE" w:rsidP="00AE1757">
      <w:pPr>
        <w:tabs>
          <w:tab w:val="left" w:pos="1900"/>
        </w:tabs>
        <w:ind w:left="1900" w:right="77" w:hanging="360"/>
        <w:rPr>
          <w:rFonts w:asciiTheme="minorHAnsi" w:eastAsia="Arial" w:hAnsiTheme="minorHAnsi" w:cs="Arial"/>
          <w:spacing w:val="-1"/>
          <w:sz w:val="22"/>
          <w:szCs w:val="22"/>
        </w:rPr>
      </w:pPr>
    </w:p>
    <w:p w14:paraId="7F6B4C79" w14:textId="17B4AA0C" w:rsidR="00A92316" w:rsidRDefault="00AE1757" w:rsidP="00AE1757">
      <w:pPr>
        <w:tabs>
          <w:tab w:val="left" w:pos="1900"/>
        </w:tabs>
        <w:ind w:left="1900" w:right="77" w:hanging="360"/>
        <w:rPr>
          <w:rFonts w:asciiTheme="minorHAnsi" w:eastAsia="Arial" w:hAnsiTheme="minorHAnsi" w:cs="Arial"/>
          <w:sz w:val="22"/>
          <w:szCs w:val="22"/>
        </w:rPr>
      </w:pP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nt</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h</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u w:val="single" w:color="000000"/>
        </w:rPr>
        <w:t>m</w:t>
      </w:r>
      <w:r w:rsidRPr="00A7083F">
        <w:rPr>
          <w:rFonts w:asciiTheme="minorHAnsi" w:eastAsia="Arial" w:hAnsiTheme="minorHAnsi" w:cs="Arial"/>
          <w:spacing w:val="-1"/>
          <w:sz w:val="22"/>
          <w:szCs w:val="22"/>
          <w:u w:val="single" w:color="000000"/>
        </w:rPr>
        <w:t>i</w:t>
      </w:r>
      <w:r w:rsidRPr="00A7083F">
        <w:rPr>
          <w:rFonts w:asciiTheme="minorHAnsi" w:eastAsia="Arial" w:hAnsiTheme="minorHAnsi" w:cs="Arial"/>
          <w:sz w:val="22"/>
          <w:szCs w:val="22"/>
          <w:u w:val="single" w:color="000000"/>
        </w:rPr>
        <w:t>n</w:t>
      </w:r>
      <w:r w:rsidRPr="00A7083F">
        <w:rPr>
          <w:rFonts w:asciiTheme="minorHAnsi" w:eastAsia="Arial" w:hAnsiTheme="minorHAnsi" w:cs="Arial"/>
          <w:spacing w:val="-1"/>
          <w:sz w:val="22"/>
          <w:szCs w:val="22"/>
          <w:u w:val="single" w:color="000000"/>
        </w:rPr>
        <w:t>i</w:t>
      </w:r>
      <w:r w:rsidRPr="00A7083F">
        <w:rPr>
          <w:rFonts w:asciiTheme="minorHAnsi" w:eastAsia="Arial" w:hAnsiTheme="minorHAnsi" w:cs="Arial"/>
          <w:spacing w:val="1"/>
          <w:sz w:val="22"/>
          <w:szCs w:val="22"/>
          <w:u w:val="single" w:color="000000"/>
        </w:rPr>
        <w:t>m</w:t>
      </w:r>
      <w:r w:rsidRPr="00A7083F">
        <w:rPr>
          <w:rFonts w:asciiTheme="minorHAnsi" w:eastAsia="Arial" w:hAnsiTheme="minorHAnsi" w:cs="Arial"/>
          <w:spacing w:val="-3"/>
          <w:sz w:val="22"/>
          <w:szCs w:val="22"/>
          <w:u w:val="single" w:color="000000"/>
        </w:rPr>
        <w:t>u</w:t>
      </w:r>
      <w:r w:rsidRPr="00A7083F">
        <w:rPr>
          <w:rFonts w:asciiTheme="minorHAnsi" w:eastAsia="Arial" w:hAnsiTheme="minorHAnsi" w:cs="Arial"/>
          <w:sz w:val="22"/>
          <w:szCs w:val="22"/>
          <w:u w:val="single" w:color="000000"/>
        </w:rPr>
        <w:t>m</w:t>
      </w:r>
      <w:r w:rsidRPr="00A7083F">
        <w:rPr>
          <w:rFonts w:asciiTheme="minorHAnsi" w:eastAsia="Arial" w:hAnsiTheme="minorHAnsi" w:cs="Arial"/>
          <w:spacing w:val="2"/>
          <w:sz w:val="22"/>
          <w:szCs w:val="22"/>
          <w:u w:val="single" w:color="000000"/>
        </w:rPr>
        <w:t xml:space="preserve"> </w:t>
      </w:r>
      <w:r w:rsidRPr="00A7083F">
        <w:rPr>
          <w:rFonts w:asciiTheme="minorHAnsi" w:eastAsia="Arial" w:hAnsiTheme="minorHAnsi" w:cs="Arial"/>
          <w:sz w:val="22"/>
          <w:szCs w:val="22"/>
          <w:u w:val="single" w:color="000000"/>
        </w:rPr>
        <w:t>c</w:t>
      </w:r>
      <w:r w:rsidRPr="00A7083F">
        <w:rPr>
          <w:rFonts w:asciiTheme="minorHAnsi" w:eastAsia="Arial" w:hAnsiTheme="minorHAnsi" w:cs="Arial"/>
          <w:spacing w:val="-2"/>
          <w:sz w:val="22"/>
          <w:szCs w:val="22"/>
          <w:u w:val="single" w:color="000000"/>
        </w:rPr>
        <w:t>y</w:t>
      </w:r>
      <w:r w:rsidRPr="00A7083F">
        <w:rPr>
          <w:rFonts w:asciiTheme="minorHAnsi" w:eastAsia="Arial" w:hAnsiTheme="minorHAnsi" w:cs="Arial"/>
          <w:sz w:val="22"/>
          <w:szCs w:val="22"/>
          <w:u w:val="single" w:color="000000"/>
        </w:rPr>
        <w:t>c</w:t>
      </w:r>
      <w:r w:rsidRPr="00A7083F">
        <w:rPr>
          <w:rFonts w:asciiTheme="minorHAnsi" w:eastAsia="Arial" w:hAnsiTheme="minorHAnsi" w:cs="Arial"/>
          <w:spacing w:val="-1"/>
          <w:sz w:val="22"/>
          <w:szCs w:val="22"/>
          <w:u w:val="single" w:color="000000"/>
        </w:rPr>
        <w:t>l</w:t>
      </w:r>
      <w:r w:rsidRPr="00A7083F">
        <w:rPr>
          <w:rFonts w:asciiTheme="minorHAnsi" w:eastAsia="Arial" w:hAnsiTheme="minorHAnsi" w:cs="Arial"/>
          <w:sz w:val="22"/>
          <w:szCs w:val="22"/>
          <w:u w:val="single" w:color="000000"/>
        </w:rPr>
        <w:t>e n</w:t>
      </w:r>
      <w:r w:rsidRPr="00A7083F">
        <w:rPr>
          <w:rFonts w:asciiTheme="minorHAnsi" w:eastAsia="Arial" w:hAnsiTheme="minorHAnsi" w:cs="Arial"/>
          <w:spacing w:val="-2"/>
          <w:sz w:val="22"/>
          <w:szCs w:val="22"/>
          <w:u w:val="single" w:color="000000"/>
        </w:rPr>
        <w:t>u</w:t>
      </w:r>
      <w:r w:rsidRPr="00A7083F">
        <w:rPr>
          <w:rFonts w:asciiTheme="minorHAnsi" w:eastAsia="Arial" w:hAnsiTheme="minorHAnsi" w:cs="Arial"/>
          <w:spacing w:val="1"/>
          <w:sz w:val="22"/>
          <w:szCs w:val="22"/>
          <w:u w:val="single" w:color="000000"/>
        </w:rPr>
        <w:t>m</w:t>
      </w:r>
      <w:r w:rsidRPr="00A7083F">
        <w:rPr>
          <w:rFonts w:asciiTheme="minorHAnsi" w:eastAsia="Arial" w:hAnsiTheme="minorHAnsi" w:cs="Arial"/>
          <w:sz w:val="22"/>
          <w:szCs w:val="22"/>
          <w:u w:val="single" w:color="000000"/>
        </w:rPr>
        <w:t>b</w:t>
      </w:r>
      <w:r w:rsidRPr="00A7083F">
        <w:rPr>
          <w:rFonts w:asciiTheme="minorHAnsi" w:eastAsia="Arial" w:hAnsiTheme="minorHAnsi" w:cs="Arial"/>
          <w:spacing w:val="-1"/>
          <w:sz w:val="22"/>
          <w:szCs w:val="22"/>
          <w:u w:val="single" w:color="000000"/>
        </w:rPr>
        <w:t>e</w:t>
      </w:r>
      <w:r w:rsidRPr="00A7083F">
        <w:rPr>
          <w:rFonts w:asciiTheme="minorHAnsi" w:eastAsia="Arial" w:hAnsiTheme="minorHAnsi" w:cs="Arial"/>
          <w:sz w:val="22"/>
          <w:szCs w:val="22"/>
          <w:u w:val="single" w:color="000000"/>
        </w:rPr>
        <w:t>r</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uc</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a </w:t>
      </w:r>
      <w:r w:rsidRPr="00A7083F">
        <w:rPr>
          <w:rFonts w:asciiTheme="minorHAnsi" w:eastAsia="Arial" w:hAnsiTheme="minorHAnsi" w:cs="Arial"/>
          <w:spacing w:val="-2"/>
          <w:sz w:val="22"/>
          <w:szCs w:val="22"/>
        </w:rPr>
        <w:t>v</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s</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 xml:space="preserve">r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D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e</w:t>
      </w:r>
    </w:p>
    <w:p w14:paraId="4042B317" w14:textId="08EC58EB" w:rsidR="00AE1757" w:rsidRPr="00A7083F" w:rsidRDefault="00AE1757" w:rsidP="00AE1757">
      <w:pPr>
        <w:tabs>
          <w:tab w:val="left" w:pos="1900"/>
        </w:tabs>
        <w:ind w:left="1900" w:right="77" w:hanging="360"/>
        <w:rPr>
          <w:rFonts w:asciiTheme="minorHAnsi" w:eastAsia="Arial" w:hAnsiTheme="minorHAnsi" w:cs="Arial"/>
          <w:sz w:val="22"/>
          <w:szCs w:val="22"/>
        </w:rPr>
      </w:pP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ema</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u w:val="single" w:color="000000"/>
        </w:rPr>
        <w:t>r</w:t>
      </w:r>
      <w:r w:rsidRPr="00A7083F">
        <w:rPr>
          <w:rFonts w:asciiTheme="minorHAnsi" w:eastAsia="Arial" w:hAnsiTheme="minorHAnsi" w:cs="Arial"/>
          <w:sz w:val="22"/>
          <w:szCs w:val="22"/>
          <w:u w:val="single" w:color="000000"/>
        </w:rPr>
        <w:t>e</w:t>
      </w:r>
      <w:r w:rsidRPr="00A7083F">
        <w:rPr>
          <w:rFonts w:asciiTheme="minorHAnsi" w:eastAsia="Arial" w:hAnsiTheme="minorHAnsi" w:cs="Arial"/>
          <w:spacing w:val="-1"/>
          <w:sz w:val="22"/>
          <w:szCs w:val="22"/>
          <w:u w:val="single" w:color="000000"/>
        </w:rPr>
        <w:t>a</w:t>
      </w:r>
      <w:r w:rsidRPr="00A7083F">
        <w:rPr>
          <w:rFonts w:asciiTheme="minorHAnsi" w:eastAsia="Arial" w:hAnsiTheme="minorHAnsi" w:cs="Arial"/>
          <w:sz w:val="22"/>
          <w:szCs w:val="22"/>
          <w:u w:val="single" w:color="000000"/>
        </w:rPr>
        <w:t>so</w:t>
      </w:r>
      <w:r w:rsidRPr="00A7083F">
        <w:rPr>
          <w:rFonts w:asciiTheme="minorHAnsi" w:eastAsia="Arial" w:hAnsiTheme="minorHAnsi" w:cs="Arial"/>
          <w:spacing w:val="-1"/>
          <w:sz w:val="22"/>
          <w:szCs w:val="22"/>
          <w:u w:val="single" w:color="000000"/>
        </w:rPr>
        <w:t>n</w:t>
      </w:r>
      <w:r w:rsidRPr="00A7083F">
        <w:rPr>
          <w:rFonts w:asciiTheme="minorHAnsi" w:eastAsia="Arial" w:hAnsiTheme="minorHAnsi" w:cs="Arial"/>
          <w:sz w:val="22"/>
          <w:szCs w:val="22"/>
          <w:u w:val="single" w:color="000000"/>
        </w:rPr>
        <w:t>a</w:t>
      </w:r>
      <w:r w:rsidRPr="00A7083F">
        <w:rPr>
          <w:rFonts w:asciiTheme="minorHAnsi" w:eastAsia="Arial" w:hAnsiTheme="minorHAnsi" w:cs="Arial"/>
          <w:spacing w:val="-1"/>
          <w:sz w:val="22"/>
          <w:szCs w:val="22"/>
          <w:u w:val="single" w:color="000000"/>
        </w:rPr>
        <w:t>bl</w:t>
      </w:r>
      <w:r w:rsidRPr="00A7083F">
        <w:rPr>
          <w:rFonts w:asciiTheme="minorHAnsi" w:eastAsia="Arial" w:hAnsiTheme="minorHAnsi" w:cs="Arial"/>
          <w:sz w:val="22"/>
          <w:szCs w:val="22"/>
          <w:u w:val="single" w:color="000000"/>
        </w:rPr>
        <w:t>y</w:t>
      </w:r>
      <w:r w:rsidRPr="00A7083F">
        <w:rPr>
          <w:rFonts w:asciiTheme="minorHAnsi" w:eastAsia="Arial" w:hAnsiTheme="minorHAnsi" w:cs="Arial"/>
          <w:spacing w:val="-1"/>
          <w:sz w:val="22"/>
          <w:szCs w:val="22"/>
          <w:u w:val="single" w:color="000000"/>
        </w:rPr>
        <w:t xml:space="preserve"> </w:t>
      </w:r>
      <w:r w:rsidRPr="00A7083F">
        <w:rPr>
          <w:rFonts w:asciiTheme="minorHAnsi" w:eastAsia="Arial" w:hAnsiTheme="minorHAnsi" w:cs="Arial"/>
          <w:sz w:val="22"/>
          <w:szCs w:val="22"/>
          <w:u w:val="single" w:color="000000"/>
        </w:rPr>
        <w:t>c</w:t>
      </w:r>
      <w:r w:rsidRPr="00A7083F">
        <w:rPr>
          <w:rFonts w:asciiTheme="minorHAnsi" w:eastAsia="Arial" w:hAnsiTheme="minorHAnsi" w:cs="Arial"/>
          <w:spacing w:val="-1"/>
          <w:sz w:val="22"/>
          <w:szCs w:val="22"/>
          <w:u w:val="single" w:color="000000"/>
        </w:rPr>
        <w:t>l</w:t>
      </w:r>
      <w:r w:rsidRPr="00A7083F">
        <w:rPr>
          <w:rFonts w:asciiTheme="minorHAnsi" w:eastAsia="Arial" w:hAnsiTheme="minorHAnsi" w:cs="Arial"/>
          <w:sz w:val="22"/>
          <w:szCs w:val="22"/>
          <w:u w:val="single" w:color="000000"/>
        </w:rPr>
        <w:t>e</w:t>
      </w:r>
      <w:r w:rsidRPr="00A7083F">
        <w:rPr>
          <w:rFonts w:asciiTheme="minorHAnsi" w:eastAsia="Arial" w:hAnsiTheme="minorHAnsi" w:cs="Arial"/>
          <w:spacing w:val="-1"/>
          <w:sz w:val="22"/>
          <w:szCs w:val="22"/>
          <w:u w:val="single" w:color="000000"/>
        </w:rPr>
        <w:t>a</w:t>
      </w:r>
      <w:r w:rsidRPr="00A7083F">
        <w:rPr>
          <w:rFonts w:asciiTheme="minorHAnsi" w:eastAsia="Arial" w:hAnsiTheme="minorHAnsi" w:cs="Arial"/>
          <w:sz w:val="22"/>
          <w:szCs w:val="22"/>
          <w:u w:val="single" w:color="000000"/>
        </w:rPr>
        <w:t>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B-</w:t>
      </w:r>
      <w:r w:rsidRPr="00A7083F">
        <w:rPr>
          <w:rFonts w:asciiTheme="minorHAnsi" w:eastAsia="Arial" w:hAnsiTheme="minorHAnsi" w:cs="Arial"/>
          <w:spacing w:val="-1"/>
          <w:sz w:val="22"/>
          <w:szCs w:val="22"/>
        </w:rPr>
        <w:t>C.</w:t>
      </w:r>
    </w:p>
    <w:p w14:paraId="59DD603B" w14:textId="77777777" w:rsidR="00AE1757" w:rsidRPr="00A7083F" w:rsidRDefault="00AE1757" w:rsidP="00AE1757">
      <w:pPr>
        <w:spacing w:before="2" w:line="120" w:lineRule="exact"/>
        <w:rPr>
          <w:rFonts w:asciiTheme="minorHAnsi" w:hAnsiTheme="minorHAnsi" w:cs="Arial"/>
          <w:sz w:val="22"/>
          <w:szCs w:val="22"/>
        </w:rPr>
      </w:pPr>
    </w:p>
    <w:p w14:paraId="579B4672" w14:textId="77777777" w:rsidR="00A92316" w:rsidRDefault="00AE1757" w:rsidP="004C004D">
      <w:pPr>
        <w:ind w:left="450" w:right="109"/>
        <w:rPr>
          <w:rFonts w:asciiTheme="minorHAnsi" w:eastAsia="Arial" w:hAnsiTheme="minorHAnsi" w:cs="Arial"/>
          <w:spacing w:val="2"/>
          <w:sz w:val="22"/>
          <w:szCs w:val="22"/>
        </w:rPr>
      </w:pPr>
      <w:r w:rsidRPr="00A7083F">
        <w:rPr>
          <w:rFonts w:asciiTheme="minorHAnsi" w:eastAsia="Arial" w:hAnsiTheme="minorHAnsi" w:cs="Arial"/>
          <w:sz w:val="22"/>
          <w:szCs w:val="22"/>
        </w:rPr>
        <w:t xml:space="preserve">7.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ft</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r</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pti</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um</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u</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e and n</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 xml:space="preserve">r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 prepare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a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ar</w:t>
      </w:r>
      <w:r w:rsidRPr="00A7083F">
        <w:rPr>
          <w:rFonts w:asciiTheme="minorHAnsi" w:eastAsia="Arial" w:hAnsiTheme="minorHAnsi" w:cs="Arial"/>
          <w:spacing w:val="2"/>
          <w:sz w:val="22"/>
          <w:szCs w:val="22"/>
        </w:rPr>
        <w:t>g</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r</w:t>
      </w:r>
    </w:p>
    <w:p w14:paraId="0C199783" w14:textId="5C540440" w:rsidR="00A92316" w:rsidRDefault="00A92316" w:rsidP="004C004D">
      <w:pPr>
        <w:ind w:left="450" w:right="109" w:firstLine="270"/>
        <w:rPr>
          <w:rFonts w:asciiTheme="minorHAnsi" w:eastAsia="Arial" w:hAnsiTheme="minorHAnsi" w:cs="Arial"/>
          <w:sz w:val="22"/>
          <w:szCs w:val="22"/>
        </w:rPr>
      </w:pPr>
      <w:r>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3"/>
          <w:sz w:val="22"/>
          <w:szCs w:val="22"/>
        </w:rPr>
        <w:t>p</w:t>
      </w:r>
      <w:r w:rsidR="00AE1757" w:rsidRPr="00A7083F">
        <w:rPr>
          <w:rFonts w:asciiTheme="minorHAnsi" w:eastAsia="Arial" w:hAnsiTheme="minorHAnsi" w:cs="Arial"/>
          <w:spacing w:val="1"/>
          <w:sz w:val="22"/>
          <w:szCs w:val="22"/>
        </w:rPr>
        <w:t>r</w:t>
      </w:r>
      <w:r w:rsidR="00AE1757" w:rsidRPr="00A7083F">
        <w:rPr>
          <w:rFonts w:asciiTheme="minorHAnsi" w:eastAsia="Arial" w:hAnsiTheme="minorHAnsi" w:cs="Arial"/>
          <w:sz w:val="22"/>
          <w:szCs w:val="22"/>
        </w:rPr>
        <w:t>ep</w:t>
      </w:r>
      <w:r w:rsidR="00AE1757" w:rsidRPr="00A7083F">
        <w:rPr>
          <w:rFonts w:asciiTheme="minorHAnsi" w:eastAsia="Arial" w:hAnsiTheme="minorHAnsi" w:cs="Arial"/>
          <w:spacing w:val="1"/>
          <w:sz w:val="22"/>
          <w:szCs w:val="22"/>
        </w:rPr>
        <w:t>-</w:t>
      </w:r>
      <w:r w:rsidR="00AE1757" w:rsidRPr="00A7083F">
        <w:rPr>
          <w:rFonts w:asciiTheme="minorHAnsi" w:eastAsia="Arial" w:hAnsiTheme="minorHAnsi" w:cs="Arial"/>
          <w:spacing w:val="-2"/>
          <w:sz w:val="22"/>
          <w:szCs w:val="22"/>
        </w:rPr>
        <w:t>s</w:t>
      </w:r>
      <w:r w:rsidR="00AE1757" w:rsidRPr="00A7083F">
        <w:rPr>
          <w:rFonts w:asciiTheme="minorHAnsi" w:eastAsia="Arial" w:hAnsiTheme="minorHAnsi" w:cs="Arial"/>
          <w:sz w:val="22"/>
          <w:szCs w:val="22"/>
        </w:rPr>
        <w:t>ca</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r</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1"/>
          <w:sz w:val="22"/>
          <w:szCs w:val="22"/>
        </w:rPr>
        <w:t>a</w:t>
      </w:r>
      <w:r w:rsidR="00AE1757" w:rsidRPr="00A7083F">
        <w:rPr>
          <w:rFonts w:asciiTheme="minorHAnsi" w:eastAsia="Arial" w:hAnsiTheme="minorHAnsi" w:cs="Arial"/>
          <w:spacing w:val="-2"/>
          <w:sz w:val="22"/>
          <w:szCs w:val="22"/>
        </w:rPr>
        <w:t>c</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pacing w:val="-3"/>
          <w:sz w:val="22"/>
          <w:szCs w:val="22"/>
        </w:rPr>
        <w:t>o</w:t>
      </w:r>
      <w:r w:rsidR="00AE1757" w:rsidRPr="00A7083F">
        <w:rPr>
          <w:rFonts w:asciiTheme="minorHAnsi" w:eastAsia="Arial" w:hAnsiTheme="minorHAnsi" w:cs="Arial"/>
          <w:sz w:val="22"/>
          <w:szCs w:val="22"/>
        </w:rPr>
        <w:t>n</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3"/>
          <w:sz w:val="22"/>
          <w:szCs w:val="22"/>
        </w:rPr>
        <w:t>f</w:t>
      </w:r>
      <w:r w:rsidR="00AE1757" w:rsidRPr="00A7083F">
        <w:rPr>
          <w:rFonts w:asciiTheme="minorHAnsi" w:eastAsia="Arial" w:hAnsiTheme="minorHAnsi" w:cs="Arial"/>
          <w:spacing w:val="-3"/>
          <w:sz w:val="22"/>
          <w:szCs w:val="22"/>
        </w:rPr>
        <w:t>o</w:t>
      </w:r>
      <w:r w:rsidR="00AE1757" w:rsidRPr="00A7083F">
        <w:rPr>
          <w:rFonts w:asciiTheme="minorHAnsi" w:eastAsia="Arial" w:hAnsiTheme="minorHAnsi" w:cs="Arial"/>
          <w:sz w:val="22"/>
          <w:szCs w:val="22"/>
        </w:rPr>
        <w:t>r</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e</w:t>
      </w:r>
      <w:r w:rsidR="00AE1757" w:rsidRPr="00A7083F">
        <w:rPr>
          <w:rFonts w:asciiTheme="minorHAnsi" w:eastAsia="Arial" w:hAnsiTheme="minorHAnsi" w:cs="Arial"/>
          <w:sz w:val="22"/>
          <w:szCs w:val="22"/>
        </w:rPr>
        <w:t>ach</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c</w:t>
      </w:r>
      <w:r w:rsidR="00AE1757" w:rsidRPr="00A7083F">
        <w:rPr>
          <w:rFonts w:asciiTheme="minorHAnsi" w:eastAsia="Arial" w:hAnsiTheme="minorHAnsi" w:cs="Arial"/>
          <w:spacing w:val="-1"/>
          <w:sz w:val="22"/>
          <w:szCs w:val="22"/>
        </w:rPr>
        <w:t>DN</w:t>
      </w:r>
      <w:r w:rsidR="00AE1757" w:rsidRPr="00A7083F">
        <w:rPr>
          <w:rFonts w:asciiTheme="minorHAnsi" w:eastAsia="Arial" w:hAnsiTheme="minorHAnsi" w:cs="Arial"/>
          <w:sz w:val="22"/>
          <w:szCs w:val="22"/>
        </w:rPr>
        <w:t>A</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z w:val="22"/>
          <w:szCs w:val="22"/>
        </w:rPr>
        <w:t>s</w:t>
      </w:r>
      <w:r w:rsidR="00AE1757" w:rsidRPr="00A7083F">
        <w:rPr>
          <w:rFonts w:asciiTheme="minorHAnsi" w:eastAsia="Arial" w:hAnsiTheme="minorHAnsi" w:cs="Arial"/>
          <w:spacing w:val="-3"/>
          <w:sz w:val="22"/>
          <w:szCs w:val="22"/>
        </w:rPr>
        <w:t>a</w:t>
      </w:r>
      <w:r w:rsidR="00AE1757" w:rsidRPr="00A7083F">
        <w:rPr>
          <w:rFonts w:asciiTheme="minorHAnsi" w:eastAsia="Arial" w:hAnsiTheme="minorHAnsi" w:cs="Arial"/>
          <w:spacing w:val="1"/>
          <w:sz w:val="22"/>
          <w:szCs w:val="22"/>
        </w:rPr>
        <w:t>m</w:t>
      </w:r>
      <w:r w:rsidR="00AE1757" w:rsidRPr="00A7083F">
        <w:rPr>
          <w:rFonts w:asciiTheme="minorHAnsi" w:eastAsia="Arial" w:hAnsiTheme="minorHAnsi" w:cs="Arial"/>
          <w:sz w:val="22"/>
          <w:szCs w:val="22"/>
        </w:rPr>
        <w:t>p</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z w:val="22"/>
          <w:szCs w:val="22"/>
        </w:rPr>
        <w:t>as</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3"/>
          <w:sz w:val="22"/>
          <w:szCs w:val="22"/>
        </w:rPr>
        <w:t>f</w:t>
      </w:r>
      <w:r w:rsidR="00AE1757" w:rsidRPr="00A7083F">
        <w:rPr>
          <w:rFonts w:asciiTheme="minorHAnsi" w:eastAsia="Arial" w:hAnsiTheme="minorHAnsi" w:cs="Arial"/>
          <w:sz w:val="22"/>
          <w:szCs w:val="22"/>
        </w:rPr>
        <w:t>o</w:t>
      </w:r>
      <w:r w:rsidR="00AE1757" w:rsidRPr="00A7083F">
        <w:rPr>
          <w:rFonts w:asciiTheme="minorHAnsi" w:eastAsia="Arial" w:hAnsiTheme="minorHAnsi" w:cs="Arial"/>
          <w:spacing w:val="-1"/>
          <w:sz w:val="22"/>
          <w:szCs w:val="22"/>
        </w:rPr>
        <w:t>ll</w:t>
      </w:r>
      <w:r w:rsidR="00AE1757" w:rsidRPr="00A7083F">
        <w:rPr>
          <w:rFonts w:asciiTheme="minorHAnsi" w:eastAsia="Arial" w:hAnsiTheme="minorHAnsi" w:cs="Arial"/>
          <w:sz w:val="22"/>
          <w:szCs w:val="22"/>
        </w:rPr>
        <w:t>o</w:t>
      </w:r>
      <w:r w:rsidR="00AE1757" w:rsidRPr="00A7083F">
        <w:rPr>
          <w:rFonts w:asciiTheme="minorHAnsi" w:eastAsia="Arial" w:hAnsiTheme="minorHAnsi" w:cs="Arial"/>
          <w:spacing w:val="-4"/>
          <w:sz w:val="22"/>
          <w:szCs w:val="22"/>
        </w:rPr>
        <w:t>w</w:t>
      </w:r>
      <w:r w:rsidR="00AE1757" w:rsidRPr="00A7083F">
        <w:rPr>
          <w:rFonts w:asciiTheme="minorHAnsi" w:eastAsia="Arial" w:hAnsiTheme="minorHAnsi" w:cs="Arial"/>
          <w:sz w:val="22"/>
          <w:szCs w:val="22"/>
        </w:rPr>
        <w:t xml:space="preserve">s. </w:t>
      </w:r>
      <w:r w:rsidR="00AE1757" w:rsidRPr="00A7083F">
        <w:rPr>
          <w:rFonts w:asciiTheme="minorHAnsi" w:eastAsia="Arial" w:hAnsiTheme="minorHAnsi" w:cs="Arial"/>
          <w:spacing w:val="2"/>
          <w:sz w:val="22"/>
          <w:szCs w:val="22"/>
        </w:rPr>
        <w:t xml:space="preserve"> T</w:t>
      </w:r>
      <w:r w:rsidR="00AE1757" w:rsidRPr="00A7083F">
        <w:rPr>
          <w:rFonts w:asciiTheme="minorHAnsi" w:eastAsia="Arial" w:hAnsiTheme="minorHAnsi" w:cs="Arial"/>
          <w:sz w:val="22"/>
          <w:szCs w:val="22"/>
        </w:rPr>
        <w:t>h</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z w:val="22"/>
          <w:szCs w:val="22"/>
        </w:rPr>
        <w:t>s</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1"/>
          <w:sz w:val="22"/>
          <w:szCs w:val="22"/>
        </w:rPr>
        <w:t>r</w:t>
      </w:r>
      <w:r w:rsidR="00AE1757" w:rsidRPr="00A7083F">
        <w:rPr>
          <w:rFonts w:asciiTheme="minorHAnsi" w:eastAsia="Arial" w:hAnsiTheme="minorHAnsi" w:cs="Arial"/>
          <w:sz w:val="22"/>
          <w:szCs w:val="22"/>
        </w:rPr>
        <w:t>ec</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z w:val="22"/>
          <w:szCs w:val="22"/>
        </w:rPr>
        <w:t>pe</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3"/>
          <w:sz w:val="22"/>
          <w:szCs w:val="22"/>
        </w:rPr>
        <w:t>a</w:t>
      </w:r>
      <w:r w:rsidR="00AE1757" w:rsidRPr="00A7083F">
        <w:rPr>
          <w:rFonts w:asciiTheme="minorHAnsi" w:eastAsia="Arial" w:hAnsiTheme="minorHAnsi" w:cs="Arial"/>
          <w:sz w:val="22"/>
          <w:szCs w:val="22"/>
        </w:rPr>
        <w:t>ssumes</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10</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z w:val="22"/>
          <w:szCs w:val="22"/>
        </w:rPr>
        <w:t xml:space="preserve">µl </w:t>
      </w:r>
      <w:r w:rsidR="00AE1757" w:rsidRPr="00A7083F">
        <w:rPr>
          <w:rFonts w:asciiTheme="minorHAnsi" w:eastAsia="Arial" w:hAnsiTheme="minorHAnsi" w:cs="Arial"/>
          <w:spacing w:val="-3"/>
          <w:sz w:val="22"/>
          <w:szCs w:val="22"/>
        </w:rPr>
        <w:t>o</w:t>
      </w:r>
      <w:r w:rsidR="00AE1757" w:rsidRPr="00A7083F">
        <w:rPr>
          <w:rFonts w:asciiTheme="minorHAnsi" w:eastAsia="Arial" w:hAnsiTheme="minorHAnsi" w:cs="Arial"/>
          <w:sz w:val="22"/>
          <w:szCs w:val="22"/>
        </w:rPr>
        <w:t>f</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emp</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 xml:space="preserve">ate </w:t>
      </w:r>
      <w:r w:rsidR="00AE1757" w:rsidRPr="00A7083F">
        <w:rPr>
          <w:rFonts w:asciiTheme="minorHAnsi" w:eastAsia="Arial" w:hAnsiTheme="minorHAnsi" w:cs="Arial"/>
          <w:spacing w:val="1"/>
          <w:sz w:val="22"/>
          <w:szCs w:val="22"/>
        </w:rPr>
        <w:t>(</w:t>
      </w:r>
      <w:r w:rsidR="00AE1757" w:rsidRPr="00A7083F">
        <w:rPr>
          <w:rFonts w:asciiTheme="minorHAnsi" w:eastAsia="Arial" w:hAnsiTheme="minorHAnsi" w:cs="Arial"/>
          <w:spacing w:val="-3"/>
          <w:sz w:val="22"/>
          <w:szCs w:val="22"/>
        </w:rPr>
        <w:t>i</w:t>
      </w:r>
      <w:r w:rsidR="00AE1757" w:rsidRPr="00A7083F">
        <w:rPr>
          <w:rFonts w:asciiTheme="minorHAnsi" w:eastAsia="Arial" w:hAnsiTheme="minorHAnsi" w:cs="Arial"/>
          <w:spacing w:val="1"/>
          <w:sz w:val="22"/>
          <w:szCs w:val="22"/>
        </w:rPr>
        <w:t>.</w:t>
      </w:r>
      <w:r w:rsidR="00AE1757" w:rsidRPr="00A7083F">
        <w:rPr>
          <w:rFonts w:asciiTheme="minorHAnsi" w:eastAsia="Arial" w:hAnsiTheme="minorHAnsi" w:cs="Arial"/>
          <w:sz w:val="22"/>
          <w:szCs w:val="22"/>
        </w:rPr>
        <w:t>e.</w:t>
      </w:r>
    </w:p>
    <w:p w14:paraId="047B906A" w14:textId="1E33E684" w:rsidR="00A92316" w:rsidRDefault="00A92316" w:rsidP="004C004D">
      <w:pPr>
        <w:ind w:left="720" w:right="109"/>
        <w:rPr>
          <w:rFonts w:asciiTheme="minorHAnsi" w:eastAsia="Arial" w:hAnsiTheme="minorHAnsi" w:cs="Arial"/>
          <w:spacing w:val="-2"/>
          <w:sz w:val="22"/>
          <w:szCs w:val="22"/>
        </w:rPr>
      </w:pPr>
      <w:r>
        <w:rPr>
          <w:rFonts w:asciiTheme="minorHAnsi" w:eastAsia="Arial" w:hAnsiTheme="minorHAnsi" w:cs="Arial"/>
          <w:sz w:val="22"/>
          <w:szCs w:val="22"/>
        </w:rPr>
        <w:t xml:space="preserve"> </w:t>
      </w:r>
      <w:r w:rsidR="00AE1757" w:rsidRPr="00A7083F">
        <w:rPr>
          <w:rFonts w:asciiTheme="minorHAnsi" w:eastAsia="Arial" w:hAnsiTheme="minorHAnsi" w:cs="Arial"/>
          <w:sz w:val="22"/>
          <w:szCs w:val="22"/>
        </w:rPr>
        <w:t>sca</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ed</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3"/>
          <w:sz w:val="22"/>
          <w:szCs w:val="22"/>
        </w:rPr>
        <w:t>u</w:t>
      </w:r>
      <w:r w:rsidR="00AE1757" w:rsidRPr="00A7083F">
        <w:rPr>
          <w:rFonts w:asciiTheme="minorHAnsi" w:eastAsia="Arial" w:hAnsiTheme="minorHAnsi" w:cs="Arial"/>
          <w:sz w:val="22"/>
          <w:szCs w:val="22"/>
        </w:rPr>
        <w:t>p</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3"/>
          <w:sz w:val="22"/>
          <w:szCs w:val="22"/>
        </w:rPr>
        <w:t>f</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pacing w:val="-2"/>
          <w:sz w:val="22"/>
          <w:szCs w:val="22"/>
        </w:rPr>
        <w:t>v</w:t>
      </w:r>
      <w:r w:rsidR="00AE1757" w:rsidRPr="00A7083F">
        <w:rPr>
          <w:rFonts w:asciiTheme="minorHAnsi" w:eastAsia="Arial" w:hAnsiTheme="minorHAnsi" w:cs="Arial"/>
          <w:spacing w:val="1"/>
          <w:sz w:val="22"/>
          <w:szCs w:val="22"/>
        </w:rPr>
        <w:t>e</w:t>
      </w:r>
      <w:r w:rsidR="00AE1757" w:rsidRPr="00A7083F">
        <w:rPr>
          <w:rFonts w:asciiTheme="minorHAnsi" w:eastAsia="Arial" w:hAnsiTheme="minorHAnsi" w:cs="Arial"/>
          <w:spacing w:val="-2"/>
          <w:sz w:val="22"/>
          <w:szCs w:val="22"/>
        </w:rPr>
        <w:t>-</w:t>
      </w:r>
      <w:r w:rsidR="00AE1757" w:rsidRPr="00A7083F">
        <w:rPr>
          <w:rFonts w:asciiTheme="minorHAnsi" w:eastAsia="Arial" w:hAnsiTheme="minorHAnsi" w:cs="Arial"/>
          <w:spacing w:val="3"/>
          <w:sz w:val="22"/>
          <w:szCs w:val="22"/>
        </w:rPr>
        <w:t>f</w:t>
      </w:r>
      <w:r w:rsidR="00AE1757" w:rsidRPr="00A7083F">
        <w:rPr>
          <w:rFonts w:asciiTheme="minorHAnsi" w:eastAsia="Arial" w:hAnsiTheme="minorHAnsi" w:cs="Arial"/>
          <w:sz w:val="22"/>
          <w:szCs w:val="22"/>
        </w:rPr>
        <w:t>o</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d</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1"/>
          <w:sz w:val="22"/>
          <w:szCs w:val="22"/>
        </w:rPr>
        <w:t>fr</w:t>
      </w:r>
      <w:r w:rsidR="00AE1757" w:rsidRPr="00A7083F">
        <w:rPr>
          <w:rFonts w:asciiTheme="minorHAnsi" w:eastAsia="Arial" w:hAnsiTheme="minorHAnsi" w:cs="Arial"/>
          <w:spacing w:val="-3"/>
          <w:sz w:val="22"/>
          <w:szCs w:val="22"/>
        </w:rPr>
        <w:t>o</w:t>
      </w:r>
      <w:r w:rsidR="00AE1757" w:rsidRPr="00A7083F">
        <w:rPr>
          <w:rFonts w:asciiTheme="minorHAnsi" w:eastAsia="Arial" w:hAnsiTheme="minorHAnsi" w:cs="Arial"/>
          <w:sz w:val="22"/>
          <w:szCs w:val="22"/>
        </w:rPr>
        <w:t xml:space="preserve">m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he</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z w:val="22"/>
          <w:szCs w:val="22"/>
        </w:rPr>
        <w:t>d</w:t>
      </w:r>
      <w:r w:rsidR="00AE1757" w:rsidRPr="00A7083F">
        <w:rPr>
          <w:rFonts w:asciiTheme="minorHAnsi" w:eastAsia="Arial" w:hAnsiTheme="minorHAnsi" w:cs="Arial"/>
          <w:spacing w:val="-3"/>
          <w:sz w:val="22"/>
          <w:szCs w:val="22"/>
        </w:rPr>
        <w:t>e</w:t>
      </w:r>
      <w:r w:rsidR="00AE1757" w:rsidRPr="00A7083F">
        <w:rPr>
          <w:rFonts w:asciiTheme="minorHAnsi" w:eastAsia="Arial" w:hAnsiTheme="minorHAnsi" w:cs="Arial"/>
          <w:spacing w:val="1"/>
          <w:sz w:val="22"/>
          <w:szCs w:val="22"/>
        </w:rPr>
        <w:t>f</w:t>
      </w:r>
      <w:r w:rsidR="00AE1757" w:rsidRPr="00A7083F">
        <w:rPr>
          <w:rFonts w:asciiTheme="minorHAnsi" w:eastAsia="Arial" w:hAnsiTheme="minorHAnsi" w:cs="Arial"/>
          <w:sz w:val="22"/>
          <w:szCs w:val="22"/>
        </w:rPr>
        <w:t>a</w:t>
      </w:r>
      <w:r w:rsidR="00AE1757" w:rsidRPr="00A7083F">
        <w:rPr>
          <w:rFonts w:asciiTheme="minorHAnsi" w:eastAsia="Arial" w:hAnsiTheme="minorHAnsi" w:cs="Arial"/>
          <w:spacing w:val="-3"/>
          <w:sz w:val="22"/>
          <w:szCs w:val="22"/>
        </w:rPr>
        <w:t>u</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t</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amou</w:t>
      </w:r>
      <w:r w:rsidR="00AE1757" w:rsidRPr="00A7083F">
        <w:rPr>
          <w:rFonts w:asciiTheme="minorHAnsi" w:eastAsia="Arial" w:hAnsiTheme="minorHAnsi" w:cs="Arial"/>
          <w:spacing w:val="-3"/>
          <w:sz w:val="22"/>
          <w:szCs w:val="22"/>
        </w:rPr>
        <w:t>n</w:t>
      </w:r>
      <w:r w:rsidR="00AE1757" w:rsidRPr="00A7083F">
        <w:rPr>
          <w:rFonts w:asciiTheme="minorHAnsi" w:eastAsia="Arial" w:hAnsiTheme="minorHAnsi" w:cs="Arial"/>
          <w:sz w:val="22"/>
          <w:szCs w:val="22"/>
        </w:rPr>
        <w:t>t</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z w:val="22"/>
          <w:szCs w:val="22"/>
        </w:rPr>
        <w:t>n</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3"/>
          <w:sz w:val="22"/>
          <w:szCs w:val="22"/>
        </w:rPr>
        <w:t>s</w:t>
      </w:r>
      <w:r w:rsidR="00AE1757" w:rsidRPr="00A7083F">
        <w:rPr>
          <w:rFonts w:asciiTheme="minorHAnsi" w:eastAsia="Arial" w:hAnsiTheme="minorHAnsi" w:cs="Arial"/>
          <w:spacing w:val="5"/>
          <w:sz w:val="22"/>
          <w:szCs w:val="22"/>
        </w:rPr>
        <w:t>t</w:t>
      </w:r>
      <w:r w:rsidR="00AE1757" w:rsidRPr="00A7083F">
        <w:rPr>
          <w:rFonts w:asciiTheme="minorHAnsi" w:eastAsia="Arial" w:hAnsiTheme="minorHAnsi" w:cs="Arial"/>
          <w:spacing w:val="-2"/>
          <w:sz w:val="22"/>
          <w:szCs w:val="22"/>
        </w:rPr>
        <w:t>-</w:t>
      </w:r>
      <w:r w:rsidR="00AE1757" w:rsidRPr="00A7083F">
        <w:rPr>
          <w:rFonts w:asciiTheme="minorHAnsi" w:eastAsia="Arial" w:hAnsiTheme="minorHAnsi" w:cs="Arial"/>
          <w:sz w:val="22"/>
          <w:szCs w:val="22"/>
        </w:rPr>
        <w:t>sca</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 xml:space="preserve">e </w:t>
      </w:r>
      <w:r w:rsidR="00AE1757" w:rsidRPr="00A7083F">
        <w:rPr>
          <w:rFonts w:asciiTheme="minorHAnsi" w:eastAsia="Arial" w:hAnsiTheme="minorHAnsi" w:cs="Arial"/>
          <w:spacing w:val="-2"/>
          <w:sz w:val="22"/>
          <w:szCs w:val="22"/>
        </w:rPr>
        <w:t>P</w:t>
      </w:r>
      <w:r w:rsidR="00AE1757" w:rsidRPr="00A7083F">
        <w:rPr>
          <w:rFonts w:asciiTheme="minorHAnsi" w:eastAsia="Arial" w:hAnsiTheme="minorHAnsi" w:cs="Arial"/>
          <w:spacing w:val="-1"/>
          <w:sz w:val="22"/>
          <w:szCs w:val="22"/>
        </w:rPr>
        <w:t>CR</w:t>
      </w:r>
      <w:r w:rsidR="00AE1757" w:rsidRPr="00A7083F">
        <w:rPr>
          <w:rFonts w:asciiTheme="minorHAnsi" w:eastAsia="Arial" w:hAnsiTheme="minorHAnsi" w:cs="Arial"/>
          <w:spacing w:val="1"/>
          <w:sz w:val="22"/>
          <w:szCs w:val="22"/>
        </w:rPr>
        <w:t>)</w:t>
      </w:r>
      <w:r w:rsidR="00AE1757" w:rsidRPr="00A7083F">
        <w:rPr>
          <w:rFonts w:asciiTheme="minorHAnsi" w:eastAsia="Arial" w:hAnsiTheme="minorHAnsi" w:cs="Arial"/>
          <w:sz w:val="22"/>
          <w:szCs w:val="22"/>
        </w:rPr>
        <w:t>,</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so</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3"/>
          <w:sz w:val="22"/>
          <w:szCs w:val="22"/>
        </w:rPr>
        <w:t>i</w:t>
      </w:r>
      <w:r w:rsidR="00AE1757" w:rsidRPr="00A7083F">
        <w:rPr>
          <w:rFonts w:asciiTheme="minorHAnsi" w:eastAsia="Arial" w:hAnsiTheme="minorHAnsi" w:cs="Arial"/>
          <w:sz w:val="22"/>
          <w:szCs w:val="22"/>
        </w:rPr>
        <w:t>f</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2"/>
          <w:sz w:val="22"/>
          <w:szCs w:val="22"/>
        </w:rPr>
        <w:t>y</w:t>
      </w:r>
      <w:r w:rsidR="00AE1757" w:rsidRPr="00A7083F">
        <w:rPr>
          <w:rFonts w:asciiTheme="minorHAnsi" w:eastAsia="Arial" w:hAnsiTheme="minorHAnsi" w:cs="Arial"/>
          <w:sz w:val="22"/>
          <w:szCs w:val="22"/>
        </w:rPr>
        <w:t>ou use</w:t>
      </w:r>
      <w:r w:rsidR="00AE1757" w:rsidRPr="00A7083F">
        <w:rPr>
          <w:rFonts w:asciiTheme="minorHAnsi" w:eastAsia="Arial" w:hAnsiTheme="minorHAnsi" w:cs="Arial"/>
          <w:spacing w:val="1"/>
          <w:sz w:val="22"/>
          <w:szCs w:val="22"/>
        </w:rPr>
        <w:t xml:space="preserve"> m</w:t>
      </w:r>
      <w:r w:rsidR="00AE1757" w:rsidRPr="00A7083F">
        <w:rPr>
          <w:rFonts w:asciiTheme="minorHAnsi" w:eastAsia="Arial" w:hAnsiTheme="minorHAnsi" w:cs="Arial"/>
          <w:spacing w:val="-3"/>
          <w:sz w:val="22"/>
          <w:szCs w:val="22"/>
        </w:rPr>
        <w:t>o</w:t>
      </w:r>
      <w:r w:rsidR="00AE1757" w:rsidRPr="00A7083F">
        <w:rPr>
          <w:rFonts w:asciiTheme="minorHAnsi" w:eastAsia="Arial" w:hAnsiTheme="minorHAnsi" w:cs="Arial"/>
          <w:spacing w:val="1"/>
          <w:sz w:val="22"/>
          <w:szCs w:val="22"/>
        </w:rPr>
        <w:t>r</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h</w:t>
      </w:r>
      <w:r w:rsidR="00AE1757" w:rsidRPr="00A7083F">
        <w:rPr>
          <w:rFonts w:asciiTheme="minorHAnsi" w:eastAsia="Arial" w:hAnsiTheme="minorHAnsi" w:cs="Arial"/>
          <w:spacing w:val="-1"/>
          <w:sz w:val="22"/>
          <w:szCs w:val="22"/>
        </w:rPr>
        <w:t>a</w:t>
      </w:r>
      <w:r w:rsidR="00AE1757" w:rsidRPr="00A7083F">
        <w:rPr>
          <w:rFonts w:asciiTheme="minorHAnsi" w:eastAsia="Arial" w:hAnsiTheme="minorHAnsi" w:cs="Arial"/>
          <w:sz w:val="22"/>
          <w:szCs w:val="22"/>
        </w:rPr>
        <w:t>n</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2 µl</w:t>
      </w:r>
      <w:r w:rsidR="00AE1757" w:rsidRPr="00A7083F">
        <w:rPr>
          <w:rFonts w:asciiTheme="minorHAnsi" w:eastAsia="Arial" w:hAnsiTheme="minorHAnsi" w:cs="Arial"/>
          <w:spacing w:val="-2"/>
          <w:sz w:val="22"/>
          <w:szCs w:val="22"/>
        </w:rPr>
        <w:t xml:space="preserve"> </w:t>
      </w:r>
      <w:r>
        <w:rPr>
          <w:rFonts w:asciiTheme="minorHAnsi" w:eastAsia="Arial" w:hAnsiTheme="minorHAnsi" w:cs="Arial"/>
          <w:spacing w:val="-2"/>
          <w:sz w:val="22"/>
          <w:szCs w:val="22"/>
        </w:rPr>
        <w:t xml:space="preserve">   </w:t>
      </w:r>
    </w:p>
    <w:p w14:paraId="7C919B6D" w14:textId="481F1292" w:rsidR="00AE1757" w:rsidRPr="004C004D" w:rsidRDefault="00A92316" w:rsidP="004C004D">
      <w:pPr>
        <w:ind w:left="720" w:right="109"/>
        <w:rPr>
          <w:rFonts w:asciiTheme="minorHAnsi" w:eastAsia="Arial" w:hAnsiTheme="minorHAnsi" w:cs="Arial"/>
          <w:spacing w:val="2"/>
          <w:sz w:val="22"/>
          <w:szCs w:val="22"/>
        </w:rPr>
      </w:pPr>
      <w:r>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pacing w:val="-3"/>
          <w:sz w:val="22"/>
          <w:szCs w:val="22"/>
        </w:rPr>
        <w:t>e</w:t>
      </w:r>
      <w:r w:rsidR="00AE1757" w:rsidRPr="00A7083F">
        <w:rPr>
          <w:rFonts w:asciiTheme="minorHAnsi" w:eastAsia="Arial" w:hAnsiTheme="minorHAnsi" w:cs="Arial"/>
          <w:spacing w:val="1"/>
          <w:sz w:val="22"/>
          <w:szCs w:val="22"/>
        </w:rPr>
        <w:t>m</w:t>
      </w:r>
      <w:r w:rsidR="00AE1757" w:rsidRPr="00A7083F">
        <w:rPr>
          <w:rFonts w:asciiTheme="minorHAnsi" w:eastAsia="Arial" w:hAnsiTheme="minorHAnsi" w:cs="Arial"/>
          <w:sz w:val="22"/>
          <w:szCs w:val="22"/>
        </w:rPr>
        <w:t>p</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ate</w:t>
      </w:r>
      <w:r>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z w:val="22"/>
          <w:szCs w:val="22"/>
        </w:rPr>
        <w:t>n</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3"/>
          <w:sz w:val="22"/>
          <w:szCs w:val="22"/>
        </w:rPr>
        <w:t>s</w:t>
      </w:r>
      <w:r w:rsidR="00AE1757" w:rsidRPr="00A7083F">
        <w:rPr>
          <w:rFonts w:asciiTheme="minorHAnsi" w:eastAsia="Arial" w:hAnsiTheme="minorHAnsi" w:cs="Arial"/>
          <w:spacing w:val="3"/>
          <w:sz w:val="22"/>
          <w:szCs w:val="22"/>
        </w:rPr>
        <w:t>t</w:t>
      </w:r>
      <w:r w:rsidR="00AE1757" w:rsidRPr="00A7083F">
        <w:rPr>
          <w:rFonts w:asciiTheme="minorHAnsi" w:eastAsia="Arial" w:hAnsiTheme="minorHAnsi" w:cs="Arial"/>
          <w:spacing w:val="1"/>
          <w:sz w:val="22"/>
          <w:szCs w:val="22"/>
        </w:rPr>
        <w:t>-</w:t>
      </w:r>
      <w:r w:rsidR="00AE1757" w:rsidRPr="00A7083F">
        <w:rPr>
          <w:rFonts w:asciiTheme="minorHAnsi" w:eastAsia="Arial" w:hAnsiTheme="minorHAnsi" w:cs="Arial"/>
          <w:sz w:val="22"/>
          <w:szCs w:val="22"/>
        </w:rPr>
        <w:t>sca</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PC</w:t>
      </w:r>
      <w:r w:rsidR="00AE1757" w:rsidRPr="00A7083F">
        <w:rPr>
          <w:rFonts w:asciiTheme="minorHAnsi" w:eastAsia="Arial" w:hAnsiTheme="minorHAnsi" w:cs="Arial"/>
          <w:sz w:val="22"/>
          <w:szCs w:val="22"/>
        </w:rPr>
        <w:t>R</w:t>
      </w:r>
      <w:r w:rsidR="00AE1757" w:rsidRPr="00A7083F">
        <w:rPr>
          <w:rFonts w:asciiTheme="minorHAnsi" w:eastAsia="Arial" w:hAnsiTheme="minorHAnsi" w:cs="Arial"/>
          <w:spacing w:val="1"/>
          <w:sz w:val="22"/>
          <w:szCs w:val="22"/>
        </w:rPr>
        <w:t xml:space="preserve"> </w:t>
      </w:r>
      <w:r w:rsidR="00AE1757" w:rsidRPr="00A7083F">
        <w:rPr>
          <w:rFonts w:asciiTheme="minorHAnsi" w:eastAsia="Arial" w:hAnsiTheme="minorHAnsi" w:cs="Arial"/>
          <w:sz w:val="22"/>
          <w:szCs w:val="22"/>
        </w:rPr>
        <w:t>a</w:t>
      </w:r>
      <w:r w:rsidR="00AE1757" w:rsidRPr="00A7083F">
        <w:rPr>
          <w:rFonts w:asciiTheme="minorHAnsi" w:eastAsia="Arial" w:hAnsiTheme="minorHAnsi" w:cs="Arial"/>
          <w:spacing w:val="-1"/>
          <w:sz w:val="22"/>
          <w:szCs w:val="22"/>
        </w:rPr>
        <w:t>dj</w:t>
      </w:r>
      <w:r w:rsidR="00AE1757" w:rsidRPr="00A7083F">
        <w:rPr>
          <w:rFonts w:asciiTheme="minorHAnsi" w:eastAsia="Arial" w:hAnsiTheme="minorHAnsi" w:cs="Arial"/>
          <w:sz w:val="22"/>
          <w:szCs w:val="22"/>
        </w:rPr>
        <w:t xml:space="preserve">ust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he</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pacing w:val="1"/>
          <w:sz w:val="22"/>
          <w:szCs w:val="22"/>
        </w:rPr>
        <w:t>t</w:t>
      </w:r>
      <w:r w:rsidR="00AE1757" w:rsidRPr="00A7083F">
        <w:rPr>
          <w:rFonts w:asciiTheme="minorHAnsi" w:eastAsia="Arial" w:hAnsiTheme="minorHAnsi" w:cs="Arial"/>
          <w:sz w:val="22"/>
          <w:szCs w:val="22"/>
        </w:rPr>
        <w:t>e</w:t>
      </w:r>
      <w:r w:rsidR="00AE1757" w:rsidRPr="00A7083F">
        <w:rPr>
          <w:rFonts w:asciiTheme="minorHAnsi" w:eastAsia="Arial" w:hAnsiTheme="minorHAnsi" w:cs="Arial"/>
          <w:spacing w:val="-2"/>
          <w:sz w:val="22"/>
          <w:szCs w:val="22"/>
        </w:rPr>
        <w:t>m</w:t>
      </w:r>
      <w:r w:rsidR="00AE1757" w:rsidRPr="00A7083F">
        <w:rPr>
          <w:rFonts w:asciiTheme="minorHAnsi" w:eastAsia="Arial" w:hAnsiTheme="minorHAnsi" w:cs="Arial"/>
          <w:sz w:val="22"/>
          <w:szCs w:val="22"/>
        </w:rPr>
        <w:t>p</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z w:val="22"/>
          <w:szCs w:val="22"/>
        </w:rPr>
        <w:t>ate</w:t>
      </w:r>
      <w:r w:rsidR="00AE1757" w:rsidRPr="00A7083F">
        <w:rPr>
          <w:rFonts w:asciiTheme="minorHAnsi" w:eastAsia="Arial" w:hAnsiTheme="minorHAnsi" w:cs="Arial"/>
          <w:spacing w:val="2"/>
          <w:sz w:val="22"/>
          <w:szCs w:val="22"/>
        </w:rPr>
        <w:t xml:space="preserve"> </w:t>
      </w:r>
      <w:r w:rsidR="00AE1757" w:rsidRPr="00A7083F">
        <w:rPr>
          <w:rFonts w:asciiTheme="minorHAnsi" w:eastAsia="Arial" w:hAnsiTheme="minorHAnsi" w:cs="Arial"/>
          <w:sz w:val="22"/>
          <w:szCs w:val="22"/>
        </w:rPr>
        <w:t>a</w:t>
      </w:r>
      <w:r w:rsidR="00AE1757" w:rsidRPr="00A7083F">
        <w:rPr>
          <w:rFonts w:asciiTheme="minorHAnsi" w:eastAsia="Arial" w:hAnsiTheme="minorHAnsi" w:cs="Arial"/>
          <w:spacing w:val="-1"/>
          <w:sz w:val="22"/>
          <w:szCs w:val="22"/>
        </w:rPr>
        <w:t>n</w:t>
      </w:r>
      <w:r w:rsidR="00AE1757" w:rsidRPr="00A7083F">
        <w:rPr>
          <w:rFonts w:asciiTheme="minorHAnsi" w:eastAsia="Arial" w:hAnsiTheme="minorHAnsi" w:cs="Arial"/>
          <w:sz w:val="22"/>
          <w:szCs w:val="22"/>
        </w:rPr>
        <w:t xml:space="preserve">d </w:t>
      </w:r>
      <w:r w:rsidR="00AE1757" w:rsidRPr="00A7083F">
        <w:rPr>
          <w:rFonts w:asciiTheme="minorHAnsi" w:eastAsia="Arial" w:hAnsiTheme="minorHAnsi" w:cs="Arial"/>
          <w:spacing w:val="-3"/>
          <w:sz w:val="22"/>
          <w:szCs w:val="22"/>
        </w:rPr>
        <w:t>w</w:t>
      </w:r>
      <w:r w:rsidR="00AE1757" w:rsidRPr="00A7083F">
        <w:rPr>
          <w:rFonts w:asciiTheme="minorHAnsi" w:eastAsia="Arial" w:hAnsiTheme="minorHAnsi" w:cs="Arial"/>
          <w:sz w:val="22"/>
          <w:szCs w:val="22"/>
        </w:rPr>
        <w:t>ater acc</w:t>
      </w:r>
      <w:r w:rsidR="00AE1757" w:rsidRPr="00A7083F">
        <w:rPr>
          <w:rFonts w:asciiTheme="minorHAnsi" w:eastAsia="Arial" w:hAnsiTheme="minorHAnsi" w:cs="Arial"/>
          <w:spacing w:val="-1"/>
          <w:sz w:val="22"/>
          <w:szCs w:val="22"/>
        </w:rPr>
        <w:t>o</w:t>
      </w:r>
      <w:r w:rsidR="00AE1757" w:rsidRPr="00A7083F">
        <w:rPr>
          <w:rFonts w:asciiTheme="minorHAnsi" w:eastAsia="Arial" w:hAnsiTheme="minorHAnsi" w:cs="Arial"/>
          <w:spacing w:val="1"/>
          <w:sz w:val="22"/>
          <w:szCs w:val="22"/>
        </w:rPr>
        <w:t>r</w:t>
      </w:r>
      <w:r w:rsidR="00AE1757" w:rsidRPr="00A7083F">
        <w:rPr>
          <w:rFonts w:asciiTheme="minorHAnsi" w:eastAsia="Arial" w:hAnsiTheme="minorHAnsi" w:cs="Arial"/>
          <w:sz w:val="22"/>
          <w:szCs w:val="22"/>
        </w:rPr>
        <w:t>d</w:t>
      </w:r>
      <w:r w:rsidR="00AE1757" w:rsidRPr="00A7083F">
        <w:rPr>
          <w:rFonts w:asciiTheme="minorHAnsi" w:eastAsia="Arial" w:hAnsiTheme="minorHAnsi" w:cs="Arial"/>
          <w:spacing w:val="-1"/>
          <w:sz w:val="22"/>
          <w:szCs w:val="22"/>
        </w:rPr>
        <w:t>i</w:t>
      </w:r>
      <w:r w:rsidR="00AE1757" w:rsidRPr="00A7083F">
        <w:rPr>
          <w:rFonts w:asciiTheme="minorHAnsi" w:eastAsia="Arial" w:hAnsiTheme="minorHAnsi" w:cs="Arial"/>
          <w:spacing w:val="-3"/>
          <w:sz w:val="22"/>
          <w:szCs w:val="22"/>
        </w:rPr>
        <w:t>n</w:t>
      </w:r>
      <w:r w:rsidR="00AE1757" w:rsidRPr="00A7083F">
        <w:rPr>
          <w:rFonts w:asciiTheme="minorHAnsi" w:eastAsia="Arial" w:hAnsiTheme="minorHAnsi" w:cs="Arial"/>
          <w:spacing w:val="2"/>
          <w:sz w:val="22"/>
          <w:szCs w:val="22"/>
        </w:rPr>
        <w:t>g</w:t>
      </w:r>
      <w:r w:rsidR="00AE1757" w:rsidRPr="00A7083F">
        <w:rPr>
          <w:rFonts w:asciiTheme="minorHAnsi" w:eastAsia="Arial" w:hAnsiTheme="minorHAnsi" w:cs="Arial"/>
          <w:spacing w:val="-1"/>
          <w:sz w:val="22"/>
          <w:szCs w:val="22"/>
        </w:rPr>
        <w:t>l</w:t>
      </w:r>
      <w:r w:rsidR="00AE1757" w:rsidRPr="00A7083F">
        <w:rPr>
          <w:rFonts w:asciiTheme="minorHAnsi" w:eastAsia="Arial" w:hAnsiTheme="minorHAnsi" w:cs="Arial"/>
          <w:spacing w:val="-2"/>
          <w:sz w:val="22"/>
          <w:szCs w:val="22"/>
        </w:rPr>
        <w:t>y</w:t>
      </w:r>
      <w:r w:rsidR="00AE1757" w:rsidRPr="00A7083F">
        <w:rPr>
          <w:rFonts w:asciiTheme="minorHAnsi" w:eastAsia="Arial" w:hAnsiTheme="minorHAnsi" w:cs="Arial"/>
          <w:sz w:val="22"/>
          <w:szCs w:val="22"/>
        </w:rPr>
        <w:t>.</w:t>
      </w:r>
    </w:p>
    <w:p w14:paraId="79049B5B" w14:textId="77777777" w:rsidR="00AE1757" w:rsidRPr="00A7083F" w:rsidRDefault="00AE1757">
      <w:pPr>
        <w:ind w:left="460"/>
        <w:rPr>
          <w:rFonts w:asciiTheme="minorHAnsi" w:eastAsia="Arial" w:hAnsiTheme="minorHAnsi" w:cs="Arial"/>
          <w:sz w:val="22"/>
          <w:szCs w:val="22"/>
        </w:rPr>
      </w:pPr>
    </w:p>
    <w:tbl>
      <w:tblPr>
        <w:tblpPr w:leftFromText="180" w:rightFromText="180" w:vertAnchor="text" w:horzAnchor="page" w:tblpX="3766" w:tblpY="-84"/>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28"/>
        <w:gridCol w:w="1202"/>
        <w:gridCol w:w="1150"/>
      </w:tblGrid>
      <w:tr w:rsidR="00B42A3E" w:rsidRPr="00A7083F" w14:paraId="33D0FDC1" w14:textId="77777777" w:rsidTr="00B42A3E">
        <w:trPr>
          <w:trHeight w:val="315"/>
        </w:trPr>
        <w:tc>
          <w:tcPr>
            <w:tcW w:w="4380" w:type="dxa"/>
            <w:gridSpan w:val="3"/>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center"/>
            <w:hideMark/>
          </w:tcPr>
          <w:p w14:paraId="79CFCBF9" w14:textId="77777777" w:rsidR="00B42A3E" w:rsidRPr="00A7083F" w:rsidRDefault="00B42A3E" w:rsidP="00B42A3E">
            <w:pPr>
              <w:rPr>
                <w:rFonts w:asciiTheme="minorHAnsi" w:hAnsiTheme="minorHAnsi"/>
                <w:sz w:val="22"/>
                <w:szCs w:val="22"/>
              </w:rPr>
            </w:pPr>
            <w:r w:rsidRPr="00A7083F">
              <w:rPr>
                <w:rFonts w:asciiTheme="minorHAnsi" w:hAnsiTheme="minorHAnsi"/>
                <w:b/>
                <w:bCs/>
                <w:color w:val="000000"/>
                <w:sz w:val="22"/>
                <w:szCs w:val="22"/>
              </w:rPr>
              <w:t>cDNA Amplification Final PCR</w:t>
            </w:r>
          </w:p>
        </w:tc>
      </w:tr>
      <w:tr w:rsidR="00387813" w:rsidRPr="00A7083F" w14:paraId="7CCBC538" w14:textId="77777777" w:rsidTr="00B529B6">
        <w:trPr>
          <w:trHeight w:val="21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A396F9" w14:textId="77777777" w:rsidR="00387813" w:rsidRPr="00A7083F" w:rsidRDefault="00387813" w:rsidP="00387813">
            <w:pPr>
              <w:jc w:val="center"/>
              <w:rPr>
                <w:rFonts w:asciiTheme="minorHAnsi" w:hAnsiTheme="minorHAnsi"/>
                <w:b/>
                <w:bCs/>
                <w:color w:val="000000"/>
                <w:sz w:val="22"/>
                <w:szCs w:val="22"/>
              </w:rPr>
            </w:pPr>
            <w:r w:rsidRPr="00A7083F">
              <w:rPr>
                <w:rFonts w:asciiTheme="minorHAnsi" w:hAnsiTheme="minorHAnsi"/>
                <w:b/>
                <w:bCs/>
                <w:color w:val="000000"/>
                <w:sz w:val="22"/>
                <w:szCs w:val="22"/>
              </w:rPr>
              <w:t>Component</w:t>
            </w:r>
          </w:p>
        </w:tc>
        <w:tc>
          <w:tcPr>
            <w:tcW w:w="12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E3C1B2" w14:textId="77777777" w:rsidR="00387813" w:rsidRPr="00674B55" w:rsidRDefault="00387813" w:rsidP="00387813">
            <w:pPr>
              <w:jc w:val="center"/>
              <w:rPr>
                <w:rFonts w:asciiTheme="minorHAnsi" w:hAnsiTheme="minorHAnsi"/>
                <w:b/>
                <w:bCs/>
                <w:color w:val="000000"/>
                <w:sz w:val="22"/>
                <w:szCs w:val="22"/>
              </w:rPr>
            </w:pPr>
            <w:r w:rsidRPr="004C004D">
              <w:rPr>
                <w:rFonts w:ascii="Calibri" w:hAnsi="Calibri"/>
                <w:b/>
                <w:bCs/>
                <w:color w:val="000000"/>
                <w:sz w:val="22"/>
                <w:szCs w:val="22"/>
              </w:rPr>
              <w:t>Reaction Vol (ul)</w:t>
            </w:r>
          </w:p>
        </w:tc>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hideMark/>
          </w:tcPr>
          <w:p w14:paraId="6D8AB196" w14:textId="135BBB02" w:rsidR="00387813" w:rsidRPr="00387813" w:rsidRDefault="00387813" w:rsidP="00387813">
            <w:pPr>
              <w:jc w:val="center"/>
              <w:rPr>
                <w:rFonts w:asciiTheme="minorHAnsi" w:hAnsiTheme="minorHAnsi"/>
                <w:b/>
                <w:bCs/>
                <w:color w:val="000000"/>
                <w:sz w:val="22"/>
                <w:szCs w:val="22"/>
              </w:rPr>
            </w:pPr>
            <w:r w:rsidRPr="00387813">
              <w:rPr>
                <w:rFonts w:ascii="Calibri" w:hAnsi="Calibri"/>
                <w:b/>
                <w:bCs/>
                <w:color w:val="000000"/>
                <w:sz w:val="22"/>
              </w:rPr>
              <w:t xml:space="preserve">Total Vol 90 </w:t>
            </w:r>
            <w:proofErr w:type="spellStart"/>
            <w:r w:rsidRPr="00387813">
              <w:rPr>
                <w:rFonts w:ascii="Calibri" w:hAnsi="Calibri"/>
                <w:b/>
                <w:bCs/>
                <w:color w:val="000000"/>
                <w:sz w:val="22"/>
              </w:rPr>
              <w:t>rxns</w:t>
            </w:r>
            <w:proofErr w:type="spellEnd"/>
          </w:p>
        </w:tc>
      </w:tr>
      <w:tr w:rsidR="00387813" w:rsidRPr="00A7083F" w14:paraId="196E3C24"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059EDC1"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Nuclease Free Water</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502DB0F"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60.5</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599A8F09" w14:textId="4E38ABAF"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5445</w:t>
            </w:r>
          </w:p>
        </w:tc>
      </w:tr>
      <w:tr w:rsidR="00387813" w:rsidRPr="00A7083F" w14:paraId="42CE060B" w14:textId="77777777" w:rsidTr="00B529B6">
        <w:trPr>
          <w:trHeight w:val="13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505EBD3"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 xml:space="preserve">dNTP (10mM </w:t>
            </w:r>
            <w:proofErr w:type="spellStart"/>
            <w:r w:rsidRPr="00A7083F">
              <w:rPr>
                <w:rFonts w:asciiTheme="minorHAnsi" w:hAnsiTheme="minorHAnsi"/>
                <w:color w:val="000000"/>
                <w:sz w:val="22"/>
                <w:szCs w:val="22"/>
              </w:rPr>
              <w:t>ea</w:t>
            </w:r>
            <w:proofErr w:type="spellEnd"/>
            <w:r w:rsidRPr="00A7083F">
              <w:rPr>
                <w:rFonts w:asciiTheme="minorHAnsi" w:hAnsiTheme="minorHAnsi"/>
                <w:color w:val="000000"/>
                <w:sz w:val="22"/>
                <w:szCs w:val="22"/>
              </w:rPr>
              <w:t>)</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F34C0B7"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2.5</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65D1F5C2" w14:textId="1984EDB4"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225</w:t>
            </w:r>
          </w:p>
        </w:tc>
      </w:tr>
      <w:tr w:rsidR="00387813" w:rsidRPr="00A7083F" w14:paraId="7AE72476"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4CAA36B"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5X Q5 reaction buffer</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CEC2E65"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20</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2BBC892C" w14:textId="5ACA2F14"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1800</w:t>
            </w:r>
          </w:p>
        </w:tc>
      </w:tr>
      <w:tr w:rsidR="00387813" w:rsidRPr="00A7083F" w14:paraId="205F4273"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6ECE03"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10uM 5ILL oligo</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5E20868"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3</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4B6943EA" w14:textId="6AF8BCC5"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270</w:t>
            </w:r>
          </w:p>
        </w:tc>
      </w:tr>
      <w:tr w:rsidR="00387813" w:rsidRPr="00A7083F" w14:paraId="163E2647"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184F279"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10uM 3ILL-20TV oligo</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456C460"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3</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6FB88E76" w14:textId="28817D38"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270</w:t>
            </w:r>
          </w:p>
        </w:tc>
      </w:tr>
      <w:tr w:rsidR="00387813" w:rsidRPr="00A7083F" w14:paraId="0DFB2BBD"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94F2A5D"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Q5 DNA Polymerase</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D1910F2" w14:textId="77777777"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1</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65ABE19D" w14:textId="3FB4CD1F" w:rsidR="00387813" w:rsidRPr="00387813" w:rsidRDefault="00387813" w:rsidP="00387813">
            <w:pPr>
              <w:jc w:val="center"/>
              <w:rPr>
                <w:rFonts w:asciiTheme="minorHAnsi" w:hAnsiTheme="minorHAnsi"/>
                <w:color w:val="000000"/>
                <w:sz w:val="22"/>
                <w:szCs w:val="22"/>
              </w:rPr>
            </w:pPr>
            <w:r w:rsidRPr="00387813">
              <w:rPr>
                <w:rFonts w:ascii="Calibri" w:hAnsi="Calibri"/>
                <w:color w:val="000000"/>
                <w:sz w:val="22"/>
              </w:rPr>
              <w:t>90</w:t>
            </w:r>
          </w:p>
        </w:tc>
      </w:tr>
      <w:tr w:rsidR="00387813" w:rsidRPr="00A7083F" w14:paraId="099E3595"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77C9B41E" w14:textId="77777777" w:rsidR="00387813" w:rsidRPr="00A7083F" w:rsidRDefault="00387813" w:rsidP="00387813">
            <w:pPr>
              <w:jc w:val="center"/>
              <w:rPr>
                <w:rFonts w:asciiTheme="minorHAnsi" w:hAnsiTheme="minorHAnsi"/>
                <w:b/>
                <w:bCs/>
                <w:color w:val="000000"/>
                <w:sz w:val="22"/>
                <w:szCs w:val="22"/>
              </w:rPr>
            </w:pPr>
            <w:r w:rsidRPr="00A7083F">
              <w:rPr>
                <w:rFonts w:asciiTheme="minorHAnsi" w:hAnsiTheme="minorHAnsi"/>
                <w:b/>
                <w:bCs/>
                <w:color w:val="000000"/>
                <w:sz w:val="22"/>
                <w:szCs w:val="22"/>
              </w:rPr>
              <w:t>Total</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00FE786" w14:textId="77777777" w:rsidR="00387813" w:rsidRPr="00674B55" w:rsidRDefault="00387813" w:rsidP="00387813">
            <w:pPr>
              <w:jc w:val="center"/>
              <w:rPr>
                <w:rFonts w:asciiTheme="minorHAnsi" w:hAnsiTheme="minorHAnsi"/>
                <w:b/>
                <w:bCs/>
                <w:color w:val="000000"/>
                <w:sz w:val="22"/>
                <w:szCs w:val="22"/>
              </w:rPr>
            </w:pPr>
            <w:r w:rsidRPr="004C004D">
              <w:rPr>
                <w:rFonts w:ascii="Calibri" w:hAnsi="Calibri"/>
                <w:b/>
                <w:bCs/>
                <w:color w:val="000000"/>
                <w:sz w:val="22"/>
                <w:szCs w:val="22"/>
              </w:rPr>
              <w:t>90</w:t>
            </w:r>
          </w:p>
        </w:tc>
        <w:tc>
          <w:tcPr>
            <w:tcW w:w="1150" w:type="dxa"/>
            <w:tcBorders>
              <w:top w:val="nil"/>
              <w:left w:val="single" w:sz="4" w:space="0" w:color="000000"/>
              <w:bottom w:val="single" w:sz="4" w:space="0" w:color="000000"/>
              <w:right w:val="single" w:sz="4" w:space="0" w:color="000000"/>
            </w:tcBorders>
            <w:shd w:val="clear" w:color="auto" w:fill="auto"/>
            <w:noWrap/>
            <w:tcMar>
              <w:top w:w="0" w:type="dxa"/>
              <w:left w:w="45" w:type="dxa"/>
              <w:bottom w:w="0" w:type="dxa"/>
              <w:right w:w="45" w:type="dxa"/>
            </w:tcMar>
            <w:vAlign w:val="center"/>
            <w:hideMark/>
          </w:tcPr>
          <w:p w14:paraId="4D31C6A3" w14:textId="7CC4ACEA" w:rsidR="00387813" w:rsidRPr="00387813" w:rsidRDefault="00387813" w:rsidP="00387813">
            <w:pPr>
              <w:jc w:val="center"/>
              <w:rPr>
                <w:rFonts w:asciiTheme="minorHAnsi" w:hAnsiTheme="minorHAnsi"/>
                <w:b/>
                <w:bCs/>
                <w:color w:val="000000"/>
                <w:sz w:val="22"/>
                <w:szCs w:val="22"/>
              </w:rPr>
            </w:pPr>
            <w:r w:rsidRPr="00387813">
              <w:rPr>
                <w:rFonts w:ascii="Calibri" w:hAnsi="Calibri"/>
                <w:b/>
                <w:bCs/>
                <w:color w:val="000000"/>
                <w:sz w:val="22"/>
              </w:rPr>
              <w:t>8100</w:t>
            </w:r>
          </w:p>
        </w:tc>
      </w:tr>
      <w:tr w:rsidR="00387813" w:rsidRPr="00A7083F" w14:paraId="48FC24B6" w14:textId="77777777" w:rsidTr="00B529B6">
        <w:trPr>
          <w:trHeight w:val="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57A4ADB"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First-strand cDNA</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F96701B" w14:textId="77777777" w:rsidR="00387813" w:rsidRPr="00A7083F" w:rsidRDefault="00387813" w:rsidP="00387813">
            <w:pPr>
              <w:jc w:val="center"/>
              <w:rPr>
                <w:rFonts w:asciiTheme="minorHAnsi" w:hAnsiTheme="minorHAnsi"/>
                <w:color w:val="000000"/>
                <w:sz w:val="22"/>
                <w:szCs w:val="22"/>
              </w:rPr>
            </w:pPr>
            <w:r w:rsidRPr="00A7083F">
              <w:rPr>
                <w:rFonts w:asciiTheme="minorHAnsi" w:hAnsiTheme="minorHAnsi"/>
                <w:color w:val="000000"/>
                <w:sz w:val="22"/>
                <w:szCs w:val="22"/>
              </w:rPr>
              <w:t>10ul</w:t>
            </w:r>
          </w:p>
        </w:tc>
        <w:tc>
          <w:tcPr>
            <w:tcW w:w="1150" w:type="dxa"/>
            <w:tcBorders>
              <w:top w:val="nil"/>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hideMark/>
          </w:tcPr>
          <w:p w14:paraId="1957664C" w14:textId="202A936E" w:rsidR="00387813" w:rsidRPr="00A7083F" w:rsidRDefault="00387813" w:rsidP="00387813">
            <w:pPr>
              <w:jc w:val="center"/>
              <w:rPr>
                <w:rFonts w:asciiTheme="minorHAnsi" w:hAnsiTheme="minorHAnsi"/>
                <w:color w:val="000000"/>
                <w:sz w:val="22"/>
                <w:szCs w:val="22"/>
              </w:rPr>
            </w:pPr>
            <w:r>
              <w:rPr>
                <w:rFonts w:ascii="Calibri" w:hAnsi="Calibri"/>
                <w:color w:val="000000"/>
              </w:rPr>
              <w:t> </w:t>
            </w:r>
          </w:p>
        </w:tc>
      </w:tr>
    </w:tbl>
    <w:p w14:paraId="40C8EE84" w14:textId="77777777" w:rsidR="00AE1757" w:rsidRPr="00A7083F" w:rsidRDefault="00AE1757">
      <w:pPr>
        <w:ind w:left="460"/>
        <w:rPr>
          <w:rFonts w:asciiTheme="minorHAnsi" w:eastAsia="Arial" w:hAnsiTheme="minorHAnsi" w:cs="Arial"/>
          <w:sz w:val="22"/>
          <w:szCs w:val="22"/>
        </w:rPr>
      </w:pPr>
    </w:p>
    <w:p w14:paraId="77730C8D" w14:textId="77777777" w:rsidR="00AE1757" w:rsidRPr="00A7083F" w:rsidRDefault="00AE1757">
      <w:pPr>
        <w:ind w:left="460"/>
        <w:rPr>
          <w:rFonts w:asciiTheme="minorHAnsi" w:eastAsia="Arial" w:hAnsiTheme="minorHAnsi" w:cs="Arial"/>
          <w:sz w:val="22"/>
          <w:szCs w:val="22"/>
        </w:rPr>
      </w:pPr>
    </w:p>
    <w:p w14:paraId="13B56BD2" w14:textId="77777777" w:rsidR="00AE1757" w:rsidRPr="00A7083F" w:rsidRDefault="00AE1757">
      <w:pPr>
        <w:ind w:left="460"/>
        <w:rPr>
          <w:rFonts w:asciiTheme="minorHAnsi" w:eastAsia="Arial" w:hAnsiTheme="minorHAnsi" w:cs="Arial"/>
          <w:sz w:val="22"/>
          <w:szCs w:val="22"/>
        </w:rPr>
      </w:pPr>
    </w:p>
    <w:p w14:paraId="31F60EAA" w14:textId="77777777" w:rsidR="00AE1757" w:rsidRPr="00A7083F" w:rsidRDefault="00AE1757">
      <w:pPr>
        <w:ind w:left="460"/>
        <w:rPr>
          <w:rFonts w:asciiTheme="minorHAnsi" w:eastAsia="Arial" w:hAnsiTheme="minorHAnsi" w:cs="Arial"/>
          <w:sz w:val="22"/>
          <w:szCs w:val="22"/>
        </w:rPr>
      </w:pPr>
    </w:p>
    <w:p w14:paraId="479D4C26" w14:textId="77777777" w:rsidR="00AE1757" w:rsidRPr="00A7083F" w:rsidRDefault="00AE1757">
      <w:pPr>
        <w:ind w:left="460"/>
        <w:rPr>
          <w:rFonts w:asciiTheme="minorHAnsi" w:eastAsia="Arial" w:hAnsiTheme="minorHAnsi" w:cs="Arial"/>
          <w:sz w:val="22"/>
          <w:szCs w:val="22"/>
        </w:rPr>
      </w:pPr>
    </w:p>
    <w:p w14:paraId="787F3713" w14:textId="77777777" w:rsidR="00AE1757" w:rsidRPr="00A7083F" w:rsidRDefault="00AE1757">
      <w:pPr>
        <w:ind w:left="460"/>
        <w:rPr>
          <w:rFonts w:asciiTheme="minorHAnsi" w:eastAsia="Arial" w:hAnsiTheme="minorHAnsi" w:cs="Arial"/>
          <w:sz w:val="22"/>
          <w:szCs w:val="22"/>
        </w:rPr>
      </w:pPr>
    </w:p>
    <w:p w14:paraId="4370DBF9" w14:textId="77777777" w:rsidR="00AE1757" w:rsidRPr="00A7083F" w:rsidRDefault="00AE1757">
      <w:pPr>
        <w:ind w:left="460"/>
        <w:rPr>
          <w:rFonts w:asciiTheme="minorHAnsi" w:eastAsia="Arial" w:hAnsiTheme="minorHAnsi" w:cs="Arial"/>
          <w:sz w:val="22"/>
          <w:szCs w:val="22"/>
        </w:rPr>
      </w:pPr>
    </w:p>
    <w:p w14:paraId="5BB3B3E6" w14:textId="77777777" w:rsidR="00AE1757" w:rsidRPr="00A7083F" w:rsidRDefault="00AE1757">
      <w:pPr>
        <w:ind w:left="460"/>
        <w:rPr>
          <w:rFonts w:asciiTheme="minorHAnsi" w:eastAsia="Arial" w:hAnsiTheme="minorHAnsi" w:cs="Arial"/>
          <w:sz w:val="22"/>
          <w:szCs w:val="22"/>
        </w:rPr>
      </w:pPr>
    </w:p>
    <w:p w14:paraId="18097398" w14:textId="77777777" w:rsidR="00AE1757" w:rsidRPr="00A7083F" w:rsidRDefault="00AE1757">
      <w:pPr>
        <w:ind w:left="460"/>
        <w:rPr>
          <w:rFonts w:asciiTheme="minorHAnsi" w:eastAsia="Arial" w:hAnsiTheme="minorHAnsi" w:cs="Arial"/>
          <w:sz w:val="22"/>
          <w:szCs w:val="22"/>
        </w:rPr>
      </w:pPr>
    </w:p>
    <w:p w14:paraId="3DA45D6B" w14:textId="77777777" w:rsidR="00AE1757" w:rsidRPr="00A7083F" w:rsidRDefault="00AE1757">
      <w:pPr>
        <w:ind w:left="460"/>
        <w:rPr>
          <w:rFonts w:asciiTheme="minorHAnsi" w:eastAsia="Arial" w:hAnsiTheme="minorHAnsi" w:cs="Arial"/>
          <w:sz w:val="22"/>
          <w:szCs w:val="22"/>
        </w:rPr>
      </w:pPr>
    </w:p>
    <w:p w14:paraId="65A0AB7C" w14:textId="77777777" w:rsidR="00AE1757" w:rsidRPr="00A7083F" w:rsidRDefault="00AE1757">
      <w:pPr>
        <w:ind w:left="460"/>
        <w:rPr>
          <w:rFonts w:asciiTheme="minorHAnsi" w:eastAsia="Arial" w:hAnsiTheme="minorHAnsi" w:cs="Arial"/>
          <w:sz w:val="22"/>
          <w:szCs w:val="22"/>
        </w:rPr>
      </w:pPr>
    </w:p>
    <w:p w14:paraId="5FDF972D" w14:textId="77777777" w:rsidR="00AE1757" w:rsidRPr="00A7083F" w:rsidRDefault="00AE1757">
      <w:pPr>
        <w:ind w:left="460"/>
        <w:rPr>
          <w:rFonts w:asciiTheme="minorHAnsi" w:eastAsia="Arial" w:hAnsiTheme="minorHAnsi" w:cs="Arial"/>
          <w:sz w:val="22"/>
          <w:szCs w:val="22"/>
        </w:rPr>
      </w:pPr>
    </w:p>
    <w:p w14:paraId="1FB77F1A" w14:textId="77777777" w:rsidR="00AE1757" w:rsidRPr="00A7083F" w:rsidRDefault="00AE1757">
      <w:pPr>
        <w:ind w:left="460"/>
        <w:rPr>
          <w:rFonts w:asciiTheme="minorHAnsi" w:eastAsia="Arial" w:hAnsiTheme="minorHAnsi" w:cs="Arial"/>
          <w:sz w:val="22"/>
          <w:szCs w:val="22"/>
        </w:rPr>
      </w:pPr>
    </w:p>
    <w:p w14:paraId="5D93D58C" w14:textId="6FC88A7D" w:rsidR="00AE1757" w:rsidRPr="00A7083F" w:rsidRDefault="001D5907">
      <w:pPr>
        <w:ind w:left="460"/>
        <w:rPr>
          <w:rFonts w:asciiTheme="minorHAnsi" w:eastAsia="Arial" w:hAnsiTheme="minorHAnsi" w:cs="Arial"/>
          <w:sz w:val="22"/>
          <w:szCs w:val="22"/>
        </w:rPr>
      </w:pPr>
      <w:r w:rsidRPr="00A7083F">
        <w:rPr>
          <w:rFonts w:asciiTheme="minorHAnsi" w:eastAsia="Arial" w:hAnsiTheme="minorHAnsi" w:cs="Arial"/>
          <w:sz w:val="22"/>
          <w:szCs w:val="22"/>
        </w:rPr>
        <w:t xml:space="preserve">8. </w:t>
      </w:r>
      <w:r w:rsidR="009D388F">
        <w:rPr>
          <w:rFonts w:asciiTheme="minorHAnsi" w:eastAsia="Arial" w:hAnsiTheme="minorHAnsi" w:cs="Arial"/>
          <w:sz w:val="22"/>
          <w:szCs w:val="22"/>
        </w:rPr>
        <w:tab/>
      </w:r>
      <w:r w:rsidRPr="00A7083F">
        <w:rPr>
          <w:rFonts w:asciiTheme="minorHAnsi" w:eastAsia="Arial" w:hAnsiTheme="minorHAnsi" w:cs="Arial"/>
          <w:sz w:val="22"/>
          <w:szCs w:val="22"/>
        </w:rPr>
        <w:t>After full scale PCR run 5ul on a 2% Agarose gel</w:t>
      </w:r>
    </w:p>
    <w:p w14:paraId="0B74322E" w14:textId="77777777" w:rsidR="001D5907" w:rsidRPr="00A7083F" w:rsidRDefault="001D5907">
      <w:pPr>
        <w:ind w:left="460"/>
        <w:rPr>
          <w:rFonts w:asciiTheme="minorHAnsi" w:eastAsia="Arial" w:hAnsiTheme="minorHAnsi" w:cs="Arial"/>
          <w:sz w:val="22"/>
          <w:szCs w:val="22"/>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58"/>
        <w:gridCol w:w="2880"/>
      </w:tblGrid>
      <w:tr w:rsidR="00270392" w:rsidRPr="00A7083F" w14:paraId="4B0F14ED" w14:textId="77777777" w:rsidTr="004C004D">
        <w:trPr>
          <w:trHeight w:val="300"/>
          <w:jc w:val="center"/>
        </w:trPr>
        <w:tc>
          <w:tcPr>
            <w:tcW w:w="3838" w:type="dxa"/>
            <w:gridSpan w:val="2"/>
            <w:tcBorders>
              <w:top w:val="nil"/>
              <w:left w:val="nil"/>
              <w:bottom w:val="single" w:sz="4" w:space="0" w:color="000000"/>
              <w:right w:val="nil"/>
            </w:tcBorders>
            <w:tcMar>
              <w:top w:w="0" w:type="dxa"/>
              <w:left w:w="45" w:type="dxa"/>
              <w:bottom w:w="0" w:type="dxa"/>
              <w:right w:w="45" w:type="dxa"/>
            </w:tcMar>
            <w:vAlign w:val="center"/>
          </w:tcPr>
          <w:p w14:paraId="428D8AB5" w14:textId="02DB77A0" w:rsidR="00270392" w:rsidRPr="00A7083F" w:rsidRDefault="00270392" w:rsidP="00270392">
            <w:pPr>
              <w:rPr>
                <w:rFonts w:asciiTheme="minorHAnsi" w:hAnsiTheme="minorHAnsi"/>
                <w:sz w:val="22"/>
                <w:szCs w:val="22"/>
              </w:rPr>
            </w:pPr>
            <w:r w:rsidRPr="00E57813">
              <w:rPr>
                <w:rFonts w:asciiTheme="minorHAnsi" w:hAnsiTheme="minorHAnsi"/>
                <w:b/>
                <w:bCs/>
                <w:sz w:val="22"/>
                <w:szCs w:val="22"/>
              </w:rPr>
              <w:t xml:space="preserve">cDNA Amplification </w:t>
            </w:r>
            <w:r>
              <w:rPr>
                <w:rFonts w:asciiTheme="minorHAnsi" w:hAnsiTheme="minorHAnsi"/>
                <w:b/>
                <w:bCs/>
                <w:sz w:val="22"/>
                <w:szCs w:val="22"/>
              </w:rPr>
              <w:t>Final</w:t>
            </w:r>
            <w:r w:rsidRPr="00E57813">
              <w:rPr>
                <w:rFonts w:asciiTheme="minorHAnsi" w:hAnsiTheme="minorHAnsi"/>
                <w:b/>
                <w:bCs/>
                <w:sz w:val="22"/>
                <w:szCs w:val="22"/>
              </w:rPr>
              <w:t xml:space="preserve"> Gel</w:t>
            </w:r>
          </w:p>
        </w:tc>
      </w:tr>
      <w:tr w:rsidR="001D5907" w:rsidRPr="00A7083F" w14:paraId="64EC6690"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03B5CBC8" w14:textId="77777777" w:rsidR="001D5907" w:rsidRPr="00A7083F" w:rsidRDefault="001D5907" w:rsidP="001D5907">
            <w:pPr>
              <w:rPr>
                <w:rFonts w:asciiTheme="minorHAnsi" w:hAnsiTheme="minorHAnsi"/>
                <w:i/>
                <w:iCs/>
                <w:sz w:val="22"/>
                <w:szCs w:val="22"/>
              </w:rPr>
            </w:pPr>
            <w:r w:rsidRPr="00A7083F">
              <w:rPr>
                <w:rFonts w:asciiTheme="minorHAnsi" w:hAnsiTheme="minorHAnsi"/>
                <w:i/>
                <w:iCs/>
                <w:sz w:val="22"/>
                <w:szCs w:val="22"/>
              </w:rPr>
              <w:t>Gel</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0576C8E"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2% Agarose Gel 300mL (large)</w:t>
            </w:r>
          </w:p>
        </w:tc>
      </w:tr>
      <w:tr w:rsidR="001D5907" w:rsidRPr="00A7083F" w14:paraId="1543D95C"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C27A091"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747B6FC"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6g Agarose</w:t>
            </w:r>
          </w:p>
        </w:tc>
      </w:tr>
      <w:tr w:rsidR="001D5907" w:rsidRPr="00A7083F" w14:paraId="5701F788"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66F662FB"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54018BE"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285 ml DI</w:t>
            </w:r>
          </w:p>
        </w:tc>
      </w:tr>
      <w:tr w:rsidR="001D5907" w:rsidRPr="00A7083F" w14:paraId="1EF2459B"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0181F354"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1608599"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15 ml 20X SB</w:t>
            </w:r>
          </w:p>
        </w:tc>
      </w:tr>
      <w:tr w:rsidR="001D5907" w:rsidRPr="00A7083F" w14:paraId="601CB323"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F651676"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41B8DD2"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6ul EtBr</w:t>
            </w:r>
          </w:p>
        </w:tc>
      </w:tr>
      <w:tr w:rsidR="003D16B7" w:rsidRPr="00A7083F" w14:paraId="134BACCF"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3FAFBF6E" w14:textId="77777777" w:rsidR="003D16B7" w:rsidRPr="00A7083F" w:rsidRDefault="003D16B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544FC52A" w14:textId="7B4417BD" w:rsidR="003D16B7" w:rsidRPr="00A7083F" w:rsidRDefault="003D16B7" w:rsidP="001D5907">
            <w:pPr>
              <w:rPr>
                <w:rFonts w:asciiTheme="minorHAnsi" w:hAnsiTheme="minorHAnsi"/>
                <w:sz w:val="22"/>
                <w:szCs w:val="22"/>
              </w:rPr>
            </w:pPr>
            <w:r>
              <w:rPr>
                <w:rFonts w:asciiTheme="minorHAnsi" w:hAnsiTheme="minorHAnsi"/>
                <w:sz w:val="22"/>
                <w:szCs w:val="22"/>
              </w:rPr>
              <w:t>Single well combs</w:t>
            </w:r>
          </w:p>
        </w:tc>
      </w:tr>
      <w:tr w:rsidR="001D5907" w:rsidRPr="00A7083F" w14:paraId="0B16716B"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48113DAD" w14:textId="77777777" w:rsidR="001D5907" w:rsidRPr="00A7083F" w:rsidRDefault="001D5907" w:rsidP="001D5907">
            <w:pPr>
              <w:rPr>
                <w:rFonts w:asciiTheme="minorHAnsi" w:hAnsiTheme="minorHAnsi"/>
                <w:i/>
                <w:iCs/>
                <w:sz w:val="22"/>
                <w:szCs w:val="22"/>
              </w:rPr>
            </w:pPr>
            <w:r w:rsidRPr="00A7083F">
              <w:rPr>
                <w:rFonts w:asciiTheme="minorHAnsi" w:hAnsiTheme="minorHAnsi"/>
                <w:i/>
                <w:iCs/>
                <w:sz w:val="22"/>
                <w:szCs w:val="22"/>
              </w:rPr>
              <w:t>Load</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877E845"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3ul DNA ladder</w:t>
            </w:r>
          </w:p>
        </w:tc>
      </w:tr>
      <w:tr w:rsidR="001D5907" w:rsidRPr="00A7083F" w14:paraId="597B83EE"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709BAE2"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B5365F7" w14:textId="6B1842DA" w:rsidR="001D5907" w:rsidRPr="00A7083F" w:rsidRDefault="00832209" w:rsidP="001D5907">
            <w:pPr>
              <w:rPr>
                <w:rFonts w:asciiTheme="minorHAnsi" w:hAnsiTheme="minorHAnsi"/>
                <w:sz w:val="22"/>
                <w:szCs w:val="22"/>
              </w:rPr>
            </w:pPr>
            <w:r>
              <w:rPr>
                <w:rFonts w:asciiTheme="minorHAnsi" w:hAnsiTheme="minorHAnsi"/>
                <w:sz w:val="22"/>
                <w:szCs w:val="22"/>
              </w:rPr>
              <w:t>2</w:t>
            </w:r>
            <w:r w:rsidRPr="00A7083F">
              <w:rPr>
                <w:rFonts w:asciiTheme="minorHAnsi" w:hAnsiTheme="minorHAnsi"/>
                <w:sz w:val="22"/>
                <w:szCs w:val="22"/>
              </w:rPr>
              <w:t xml:space="preserve">ul </w:t>
            </w:r>
            <w:r w:rsidR="001D5907" w:rsidRPr="00A7083F">
              <w:rPr>
                <w:rFonts w:asciiTheme="minorHAnsi" w:hAnsiTheme="minorHAnsi"/>
                <w:sz w:val="22"/>
                <w:szCs w:val="22"/>
              </w:rPr>
              <w:t xml:space="preserve">loading dye on </w:t>
            </w:r>
            <w:proofErr w:type="spellStart"/>
            <w:r w:rsidR="001D5907" w:rsidRPr="00A7083F">
              <w:rPr>
                <w:rFonts w:asciiTheme="minorHAnsi" w:hAnsiTheme="minorHAnsi"/>
                <w:sz w:val="22"/>
                <w:szCs w:val="22"/>
              </w:rPr>
              <w:t>parafilm</w:t>
            </w:r>
            <w:proofErr w:type="spellEnd"/>
          </w:p>
        </w:tc>
      </w:tr>
      <w:tr w:rsidR="001D5907" w:rsidRPr="00A7083F" w14:paraId="22FA97BC"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2811B13" w14:textId="77777777" w:rsidR="001D5907" w:rsidRPr="00A7083F" w:rsidRDefault="001D5907" w:rsidP="001D5907">
            <w:pPr>
              <w:rPr>
                <w:rFonts w:asciiTheme="minorHAnsi" w:hAnsiTheme="minorHAns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DF88B08" w14:textId="77777777" w:rsidR="001D5907" w:rsidRPr="00A7083F" w:rsidRDefault="001D5907" w:rsidP="001D5907">
            <w:pPr>
              <w:rPr>
                <w:rFonts w:asciiTheme="minorHAnsi" w:hAnsiTheme="minorHAnsi"/>
                <w:sz w:val="22"/>
                <w:szCs w:val="22"/>
              </w:rPr>
            </w:pPr>
            <w:r w:rsidRPr="00A7083F">
              <w:rPr>
                <w:rFonts w:asciiTheme="minorHAnsi" w:hAnsiTheme="minorHAnsi"/>
                <w:sz w:val="22"/>
                <w:szCs w:val="22"/>
              </w:rPr>
              <w:t>5ul product</w:t>
            </w:r>
          </w:p>
        </w:tc>
      </w:tr>
      <w:tr w:rsidR="001D5907" w:rsidRPr="00A7083F" w14:paraId="745E4EC6" w14:textId="77777777" w:rsidTr="004C004D">
        <w:trPr>
          <w:trHeight w:val="300"/>
          <w:jc w:val="center"/>
        </w:trPr>
        <w:tc>
          <w:tcPr>
            <w:tcW w:w="95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029BDB5F" w14:textId="77777777" w:rsidR="001D5907" w:rsidRPr="00A7083F" w:rsidRDefault="001D5907" w:rsidP="001D5907">
            <w:pPr>
              <w:rPr>
                <w:rFonts w:asciiTheme="minorHAnsi" w:hAnsiTheme="minorHAnsi"/>
                <w:i/>
                <w:iCs/>
                <w:sz w:val="22"/>
                <w:szCs w:val="22"/>
              </w:rPr>
            </w:pPr>
            <w:r w:rsidRPr="00A7083F">
              <w:rPr>
                <w:rFonts w:asciiTheme="minorHAnsi" w:hAnsiTheme="minorHAnsi"/>
                <w:i/>
                <w:iCs/>
                <w:sz w:val="22"/>
                <w:szCs w:val="22"/>
              </w:rPr>
              <w:t>Run</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03B7759" w14:textId="03B42CED" w:rsidR="001D5907" w:rsidRPr="00A7083F" w:rsidRDefault="00387813" w:rsidP="001D5907">
            <w:pPr>
              <w:rPr>
                <w:rFonts w:asciiTheme="minorHAnsi" w:hAnsiTheme="minorHAnsi"/>
                <w:sz w:val="22"/>
                <w:szCs w:val="22"/>
              </w:rPr>
            </w:pPr>
            <w:r>
              <w:rPr>
                <w:rFonts w:asciiTheme="minorHAnsi" w:hAnsiTheme="minorHAnsi"/>
                <w:sz w:val="22"/>
                <w:szCs w:val="22"/>
              </w:rPr>
              <w:t>150 V for 15-20</w:t>
            </w:r>
            <w:r w:rsidR="001D5907" w:rsidRPr="00A7083F">
              <w:rPr>
                <w:rFonts w:asciiTheme="minorHAnsi" w:hAnsiTheme="minorHAnsi"/>
                <w:sz w:val="22"/>
                <w:szCs w:val="22"/>
              </w:rPr>
              <w:t xml:space="preserve"> min</w:t>
            </w:r>
          </w:p>
        </w:tc>
      </w:tr>
    </w:tbl>
    <w:p w14:paraId="3D7D15A1" w14:textId="77777777" w:rsidR="001D5907" w:rsidRPr="00A7083F" w:rsidRDefault="001D5907" w:rsidP="004C004D">
      <w:pPr>
        <w:rPr>
          <w:rFonts w:asciiTheme="minorHAnsi" w:eastAsia="Arial" w:hAnsiTheme="minorHAnsi" w:cs="Arial"/>
          <w:sz w:val="22"/>
          <w:szCs w:val="22"/>
        </w:rPr>
      </w:pPr>
    </w:p>
    <w:p w14:paraId="0B97808F" w14:textId="77777777" w:rsidR="009D388F" w:rsidRDefault="00AE1757" w:rsidP="00AE1757">
      <w:pPr>
        <w:ind w:left="460"/>
        <w:rPr>
          <w:rFonts w:asciiTheme="minorHAnsi" w:eastAsia="Arial" w:hAnsiTheme="minorHAnsi" w:cs="Arial"/>
          <w:sz w:val="22"/>
          <w:szCs w:val="22"/>
        </w:rPr>
      </w:pPr>
      <w:r w:rsidRPr="00A7083F">
        <w:rPr>
          <w:rFonts w:asciiTheme="minorHAnsi" w:eastAsia="Arial" w:hAnsiTheme="minorHAnsi" w:cs="Arial"/>
          <w:sz w:val="22"/>
          <w:szCs w:val="22"/>
        </w:rPr>
        <w:t xml:space="preserve">9.  Purify PCR products with the </w:t>
      </w:r>
      <w:proofErr w:type="spellStart"/>
      <w:r w:rsidRPr="00A7083F">
        <w:rPr>
          <w:rFonts w:asciiTheme="minorHAnsi" w:eastAsia="Arial" w:hAnsiTheme="minorHAnsi" w:cs="Arial"/>
          <w:sz w:val="22"/>
          <w:szCs w:val="22"/>
        </w:rPr>
        <w:t>GeneJet</w:t>
      </w:r>
      <w:proofErr w:type="spellEnd"/>
      <w:r w:rsidRPr="00A7083F">
        <w:rPr>
          <w:rFonts w:asciiTheme="minorHAnsi" w:eastAsia="Arial" w:hAnsiTheme="minorHAnsi" w:cs="Arial"/>
          <w:sz w:val="22"/>
          <w:szCs w:val="22"/>
        </w:rPr>
        <w:t xml:space="preserve"> PCR Purification kit. Be sure to include any optional steps </w:t>
      </w:r>
      <w:r w:rsidR="009D388F">
        <w:rPr>
          <w:rFonts w:asciiTheme="minorHAnsi" w:eastAsia="Arial" w:hAnsiTheme="minorHAnsi" w:cs="Arial"/>
          <w:sz w:val="22"/>
          <w:szCs w:val="22"/>
        </w:rPr>
        <w:t xml:space="preserve">  </w:t>
      </w:r>
    </w:p>
    <w:p w14:paraId="02B383CE" w14:textId="4E2BB02F" w:rsidR="00AE1757" w:rsidRPr="00A7083F" w:rsidRDefault="00AE1757" w:rsidP="004C004D">
      <w:pPr>
        <w:ind w:left="460" w:firstLine="260"/>
        <w:rPr>
          <w:rFonts w:asciiTheme="minorHAnsi" w:eastAsia="Arial" w:hAnsiTheme="minorHAnsi" w:cs="Arial"/>
          <w:sz w:val="22"/>
          <w:szCs w:val="22"/>
        </w:rPr>
      </w:pPr>
      <w:r w:rsidRPr="00A7083F">
        <w:rPr>
          <w:rFonts w:asciiTheme="minorHAnsi" w:eastAsia="Arial" w:hAnsiTheme="minorHAnsi" w:cs="Arial"/>
          <w:sz w:val="22"/>
          <w:szCs w:val="22"/>
        </w:rPr>
        <w:t xml:space="preserve">intended to include low-molecular-weight fragments (&lt;200 bp). </w:t>
      </w:r>
    </w:p>
    <w:p w14:paraId="53D4A429" w14:textId="77777777" w:rsidR="00AE1757" w:rsidRPr="00A7083F" w:rsidRDefault="00AE1757" w:rsidP="00B510C0">
      <w:pPr>
        <w:rPr>
          <w:rFonts w:asciiTheme="minorHAnsi" w:eastAsia="Arial" w:hAnsiTheme="minorHAnsi" w:cs="Arial"/>
          <w:b/>
          <w:sz w:val="22"/>
          <w:szCs w:val="22"/>
        </w:rPr>
      </w:pPr>
    </w:p>
    <w:p w14:paraId="1FAA9B94" w14:textId="659C778F" w:rsidR="00883187" w:rsidRPr="00A7083F" w:rsidRDefault="00883187" w:rsidP="00C11D9C">
      <w:pPr>
        <w:outlineLvl w:val="0"/>
        <w:rPr>
          <w:rFonts w:asciiTheme="minorHAnsi" w:eastAsia="Arial" w:hAnsiTheme="minorHAnsi" w:cs="Arial"/>
          <w:b/>
          <w:sz w:val="22"/>
          <w:szCs w:val="22"/>
        </w:rPr>
      </w:pPr>
      <w:r w:rsidRPr="00A7083F">
        <w:rPr>
          <w:rFonts w:asciiTheme="minorHAnsi" w:eastAsia="Arial" w:hAnsiTheme="minorHAnsi" w:cs="Arial"/>
          <w:b/>
          <w:sz w:val="22"/>
          <w:szCs w:val="22"/>
        </w:rPr>
        <w:t>Gene Jet</w:t>
      </w:r>
      <w:r w:rsidR="001D5907" w:rsidRPr="00A7083F">
        <w:rPr>
          <w:rFonts w:asciiTheme="minorHAnsi" w:eastAsia="Arial" w:hAnsiTheme="minorHAnsi" w:cs="Arial"/>
          <w:b/>
          <w:sz w:val="22"/>
          <w:szCs w:val="22"/>
        </w:rPr>
        <w:t xml:space="preserve"> Protocol</w:t>
      </w:r>
      <w:r w:rsidRPr="00A7083F">
        <w:rPr>
          <w:rFonts w:asciiTheme="minorHAnsi" w:eastAsia="Arial" w:hAnsiTheme="minorHAnsi" w:cs="Arial"/>
          <w:b/>
          <w:sz w:val="22"/>
          <w:szCs w:val="22"/>
        </w:rPr>
        <w:t>:</w:t>
      </w:r>
      <w:r w:rsidR="00EA3878">
        <w:rPr>
          <w:rFonts w:asciiTheme="minorHAnsi" w:eastAsia="Arial" w:hAnsiTheme="minorHAnsi" w:cs="Arial"/>
          <w:b/>
          <w:sz w:val="22"/>
          <w:szCs w:val="22"/>
        </w:rPr>
        <w:t xml:space="preserve"> (Day 2)</w:t>
      </w:r>
    </w:p>
    <w:p w14:paraId="6F1F38B5" w14:textId="77777777" w:rsidR="0015752E" w:rsidRPr="00A7083F" w:rsidRDefault="0015752E" w:rsidP="00B510C0">
      <w:pPr>
        <w:rPr>
          <w:rFonts w:asciiTheme="minorHAnsi" w:eastAsia="Arial" w:hAnsiTheme="minorHAnsi" w:cs="Arial"/>
          <w:b/>
          <w:sz w:val="22"/>
          <w:szCs w:val="22"/>
        </w:rPr>
      </w:pPr>
    </w:p>
    <w:p w14:paraId="2F7A5E66" w14:textId="76D3D71D" w:rsidR="00DC45D8" w:rsidRDefault="002A5784" w:rsidP="001D5907">
      <w:pPr>
        <w:pStyle w:val="ListParagraph"/>
        <w:numPr>
          <w:ilvl w:val="0"/>
          <w:numId w:val="9"/>
        </w:numPr>
        <w:rPr>
          <w:rFonts w:asciiTheme="minorHAnsi" w:eastAsia="Arial" w:hAnsiTheme="minorHAnsi" w:cs="Arial"/>
          <w:sz w:val="22"/>
          <w:szCs w:val="22"/>
        </w:rPr>
      </w:pPr>
      <w:r>
        <w:rPr>
          <w:rFonts w:asciiTheme="minorHAnsi" w:eastAsia="Arial" w:hAnsiTheme="minorHAnsi" w:cs="Arial"/>
          <w:sz w:val="22"/>
          <w:szCs w:val="22"/>
        </w:rPr>
        <w:t>Prep 0.6ml tubes for all the samples and transfer remaining PCR product (95ul).</w:t>
      </w:r>
    </w:p>
    <w:p w14:paraId="1BCF5D96" w14:textId="77777777" w:rsidR="001D5907" w:rsidRPr="00A7083F" w:rsidRDefault="0055524A" w:rsidP="001D5907">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Add 95ul (1:1 volume) Binding Buffer to completed PCR mixture</w:t>
      </w:r>
    </w:p>
    <w:p w14:paraId="7D45F145" w14:textId="6CDDB029" w:rsidR="0055524A" w:rsidRPr="00A7083F" w:rsidRDefault="0055524A" w:rsidP="0055524A">
      <w:pPr>
        <w:pStyle w:val="ListParagraph"/>
        <w:numPr>
          <w:ilvl w:val="1"/>
          <w:numId w:val="9"/>
        </w:numPr>
        <w:rPr>
          <w:rFonts w:asciiTheme="minorHAnsi" w:eastAsia="Arial" w:hAnsiTheme="minorHAnsi" w:cs="Arial"/>
          <w:sz w:val="22"/>
          <w:szCs w:val="22"/>
        </w:rPr>
      </w:pPr>
      <w:r w:rsidRPr="00A7083F">
        <w:rPr>
          <w:rFonts w:asciiTheme="minorHAnsi" w:eastAsia="Arial" w:hAnsiTheme="minorHAnsi" w:cs="Arial"/>
          <w:sz w:val="22"/>
          <w:szCs w:val="22"/>
        </w:rPr>
        <w:t>Mix thoroughly</w:t>
      </w:r>
      <w:r w:rsidR="009D388F">
        <w:rPr>
          <w:rFonts w:asciiTheme="minorHAnsi" w:eastAsia="Arial" w:hAnsiTheme="minorHAnsi" w:cs="Arial"/>
          <w:sz w:val="22"/>
          <w:szCs w:val="22"/>
        </w:rPr>
        <w:t xml:space="preserve"> </w:t>
      </w:r>
    </w:p>
    <w:p w14:paraId="7F45E397" w14:textId="77777777" w:rsidR="0055524A" w:rsidRPr="00A7083F" w:rsidRDefault="0055524A" w:rsidP="0055524A">
      <w:pPr>
        <w:pStyle w:val="ListParagraph"/>
        <w:numPr>
          <w:ilvl w:val="1"/>
          <w:numId w:val="9"/>
        </w:numPr>
        <w:rPr>
          <w:rFonts w:asciiTheme="minorHAnsi" w:eastAsia="Arial" w:hAnsiTheme="minorHAnsi" w:cs="Arial"/>
          <w:sz w:val="22"/>
          <w:szCs w:val="22"/>
        </w:rPr>
      </w:pPr>
      <w:r w:rsidRPr="00A7083F">
        <w:rPr>
          <w:rFonts w:asciiTheme="minorHAnsi" w:eastAsia="Arial" w:hAnsiTheme="minorHAnsi" w:cs="Arial"/>
          <w:sz w:val="22"/>
          <w:szCs w:val="22"/>
        </w:rPr>
        <w:t>Check the color of the solution</w:t>
      </w:r>
    </w:p>
    <w:p w14:paraId="37391E0E" w14:textId="77777777" w:rsidR="0055524A" w:rsidRPr="00A7083F" w:rsidRDefault="0055524A" w:rsidP="0055524A">
      <w:pPr>
        <w:pStyle w:val="ListParagraph"/>
        <w:numPr>
          <w:ilvl w:val="2"/>
          <w:numId w:val="9"/>
        </w:numPr>
        <w:rPr>
          <w:rFonts w:asciiTheme="minorHAnsi" w:eastAsia="Arial" w:hAnsiTheme="minorHAnsi" w:cs="Arial"/>
          <w:sz w:val="22"/>
          <w:szCs w:val="22"/>
        </w:rPr>
      </w:pPr>
      <w:r w:rsidRPr="00A7083F">
        <w:rPr>
          <w:rFonts w:asciiTheme="minorHAnsi" w:eastAsia="Arial" w:hAnsiTheme="minorHAnsi" w:cs="Arial"/>
          <w:sz w:val="22"/>
          <w:szCs w:val="22"/>
        </w:rPr>
        <w:t>If yellow: the pH is optimal for DNA binding</w:t>
      </w:r>
    </w:p>
    <w:p w14:paraId="2542BEDA" w14:textId="77777777" w:rsidR="0055524A" w:rsidRPr="00A7083F" w:rsidRDefault="0055524A" w:rsidP="0055524A">
      <w:pPr>
        <w:pStyle w:val="ListParagraph"/>
        <w:numPr>
          <w:ilvl w:val="2"/>
          <w:numId w:val="9"/>
        </w:numPr>
        <w:rPr>
          <w:rFonts w:asciiTheme="minorHAnsi" w:eastAsia="Arial" w:hAnsiTheme="minorHAnsi" w:cs="Arial"/>
          <w:sz w:val="22"/>
          <w:szCs w:val="22"/>
        </w:rPr>
      </w:pPr>
      <w:r w:rsidRPr="00A7083F">
        <w:rPr>
          <w:rFonts w:asciiTheme="minorHAnsi" w:eastAsia="Arial" w:hAnsiTheme="minorHAnsi" w:cs="Arial"/>
          <w:sz w:val="22"/>
          <w:szCs w:val="22"/>
        </w:rPr>
        <w:t>If orange or violet: add 10ul of 3M sodium acetate, pH 5.2 and mix</w:t>
      </w:r>
    </w:p>
    <w:p w14:paraId="0CA07AC7" w14:textId="77777777" w:rsidR="0055524A" w:rsidRPr="00A7083F" w:rsidRDefault="0055524A" w:rsidP="0055524A">
      <w:pPr>
        <w:pStyle w:val="ListParagraph"/>
        <w:numPr>
          <w:ilvl w:val="2"/>
          <w:numId w:val="9"/>
        </w:numPr>
        <w:rPr>
          <w:rFonts w:asciiTheme="minorHAnsi" w:eastAsia="Arial" w:hAnsiTheme="minorHAnsi" w:cs="Arial"/>
          <w:sz w:val="22"/>
          <w:szCs w:val="22"/>
        </w:rPr>
      </w:pPr>
      <w:r w:rsidRPr="00A7083F">
        <w:rPr>
          <w:rFonts w:asciiTheme="minorHAnsi" w:eastAsia="Arial" w:hAnsiTheme="minorHAnsi" w:cs="Arial"/>
          <w:sz w:val="22"/>
          <w:szCs w:val="22"/>
        </w:rPr>
        <w:t>The color will then become yellow</w:t>
      </w:r>
    </w:p>
    <w:p w14:paraId="0392E602"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Add 95ul (1:2 volume) 100% isopropanol, mix thoroughly</w:t>
      </w:r>
    </w:p>
    <w:p w14:paraId="358E99AB"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 xml:space="preserve">Transfer up to 800ul (~300ul) of the solution to the </w:t>
      </w:r>
      <w:proofErr w:type="spellStart"/>
      <w:r w:rsidRPr="00A7083F">
        <w:rPr>
          <w:rFonts w:asciiTheme="minorHAnsi" w:eastAsia="Arial" w:hAnsiTheme="minorHAnsi" w:cs="Arial"/>
          <w:sz w:val="22"/>
          <w:szCs w:val="22"/>
        </w:rPr>
        <w:t>GeneJet</w:t>
      </w:r>
      <w:proofErr w:type="spellEnd"/>
      <w:r w:rsidRPr="00A7083F">
        <w:rPr>
          <w:rFonts w:asciiTheme="minorHAnsi" w:eastAsia="Arial" w:hAnsiTheme="minorHAnsi" w:cs="Arial"/>
          <w:sz w:val="22"/>
          <w:szCs w:val="22"/>
        </w:rPr>
        <w:t xml:space="preserve"> purification column</w:t>
      </w:r>
    </w:p>
    <w:p w14:paraId="3AA9FEC7"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lastRenderedPageBreak/>
        <w:t>Centrifuge for 30-60 sec at &gt;12,000 X g</w:t>
      </w:r>
    </w:p>
    <w:p w14:paraId="269FE0FA"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Add 700ul of Wash Buffer (diluted with ethanol as described in protocol)</w:t>
      </w:r>
    </w:p>
    <w:p w14:paraId="5E8691A3"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Centrifuge for 30-60 sec at 12,000 X g</w:t>
      </w:r>
    </w:p>
    <w:p w14:paraId="6B8E0A9B" w14:textId="77777777" w:rsidR="0055524A" w:rsidRPr="00A7083F" w:rsidRDefault="0055524A" w:rsidP="0055524A">
      <w:pPr>
        <w:pStyle w:val="ListParagraph"/>
        <w:numPr>
          <w:ilvl w:val="1"/>
          <w:numId w:val="9"/>
        </w:numPr>
        <w:rPr>
          <w:rFonts w:asciiTheme="minorHAnsi" w:eastAsia="Arial" w:hAnsiTheme="minorHAnsi" w:cs="Arial"/>
          <w:sz w:val="22"/>
          <w:szCs w:val="22"/>
        </w:rPr>
      </w:pPr>
      <w:r w:rsidRPr="00A7083F">
        <w:rPr>
          <w:rFonts w:asciiTheme="minorHAnsi" w:eastAsia="Arial" w:hAnsiTheme="minorHAnsi" w:cs="Arial"/>
          <w:sz w:val="22"/>
          <w:szCs w:val="22"/>
        </w:rPr>
        <w:t>Discard flow-through and place the purification column back into the collection tube</w:t>
      </w:r>
    </w:p>
    <w:p w14:paraId="2783F0DC" w14:textId="77777777" w:rsidR="009179D9" w:rsidRDefault="009179D9" w:rsidP="009179D9">
      <w:pPr>
        <w:pStyle w:val="ListParagraph"/>
        <w:rPr>
          <w:rFonts w:asciiTheme="minorHAnsi" w:eastAsia="Arial" w:hAnsiTheme="minorHAnsi" w:cs="Arial"/>
          <w:sz w:val="22"/>
          <w:szCs w:val="22"/>
        </w:rPr>
      </w:pPr>
    </w:p>
    <w:p w14:paraId="4339C7D5"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 xml:space="preserve">Centrifuge the empty </w:t>
      </w:r>
      <w:proofErr w:type="spellStart"/>
      <w:r w:rsidRPr="00A7083F">
        <w:rPr>
          <w:rFonts w:asciiTheme="minorHAnsi" w:eastAsia="Arial" w:hAnsiTheme="minorHAnsi" w:cs="Arial"/>
          <w:sz w:val="22"/>
          <w:szCs w:val="22"/>
        </w:rPr>
        <w:t>GeneJet</w:t>
      </w:r>
      <w:proofErr w:type="spellEnd"/>
      <w:r w:rsidRPr="00A7083F">
        <w:rPr>
          <w:rFonts w:asciiTheme="minorHAnsi" w:eastAsia="Arial" w:hAnsiTheme="minorHAnsi" w:cs="Arial"/>
          <w:sz w:val="22"/>
          <w:szCs w:val="22"/>
        </w:rPr>
        <w:t xml:space="preserve"> purification column for an additional 1min to completely remove any residual wash buffer</w:t>
      </w:r>
    </w:p>
    <w:p w14:paraId="1AB40308" w14:textId="7E06E93F"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 xml:space="preserve">Transfer the </w:t>
      </w:r>
      <w:proofErr w:type="spellStart"/>
      <w:r w:rsidRPr="00A7083F">
        <w:rPr>
          <w:rFonts w:asciiTheme="minorHAnsi" w:eastAsia="Arial" w:hAnsiTheme="minorHAnsi" w:cs="Arial"/>
          <w:sz w:val="22"/>
          <w:szCs w:val="22"/>
        </w:rPr>
        <w:t>GeneJet</w:t>
      </w:r>
      <w:proofErr w:type="spellEnd"/>
      <w:r w:rsidRPr="00A7083F">
        <w:rPr>
          <w:rFonts w:asciiTheme="minorHAnsi" w:eastAsia="Arial" w:hAnsiTheme="minorHAnsi" w:cs="Arial"/>
          <w:sz w:val="22"/>
          <w:szCs w:val="22"/>
        </w:rPr>
        <w:t xml:space="preserve"> purification column to a clean 1.5</w:t>
      </w:r>
      <w:r w:rsidR="00490022">
        <w:rPr>
          <w:rFonts w:asciiTheme="minorHAnsi" w:eastAsia="Arial" w:hAnsiTheme="minorHAnsi" w:cs="Arial"/>
          <w:sz w:val="22"/>
          <w:szCs w:val="22"/>
        </w:rPr>
        <w:t>ml</w:t>
      </w:r>
      <w:r w:rsidR="00490022" w:rsidRPr="00A7083F" w:rsidDel="00490022">
        <w:rPr>
          <w:rFonts w:asciiTheme="minorHAnsi" w:eastAsia="Arial" w:hAnsiTheme="minorHAnsi" w:cs="Arial"/>
          <w:sz w:val="22"/>
          <w:szCs w:val="22"/>
        </w:rPr>
        <w:t xml:space="preserve"> </w:t>
      </w:r>
      <w:proofErr w:type="spellStart"/>
      <w:r w:rsidRPr="00A7083F">
        <w:rPr>
          <w:rFonts w:asciiTheme="minorHAnsi" w:eastAsia="Arial" w:hAnsiTheme="minorHAnsi" w:cs="Arial"/>
          <w:sz w:val="22"/>
          <w:szCs w:val="22"/>
        </w:rPr>
        <w:t>microcentrifuge</w:t>
      </w:r>
      <w:proofErr w:type="spellEnd"/>
      <w:r w:rsidRPr="00A7083F">
        <w:rPr>
          <w:rFonts w:asciiTheme="minorHAnsi" w:eastAsia="Arial" w:hAnsiTheme="minorHAnsi" w:cs="Arial"/>
          <w:sz w:val="22"/>
          <w:szCs w:val="22"/>
        </w:rPr>
        <w:t xml:space="preserve"> tube</w:t>
      </w:r>
    </w:p>
    <w:p w14:paraId="06E51CC8" w14:textId="77777777" w:rsidR="0055524A" w:rsidRPr="00A7083F" w:rsidRDefault="0055524A"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Add 2</w:t>
      </w:r>
      <w:r w:rsidR="004278C1" w:rsidRPr="00A7083F">
        <w:rPr>
          <w:rFonts w:asciiTheme="minorHAnsi" w:eastAsia="Arial" w:hAnsiTheme="minorHAnsi" w:cs="Arial"/>
          <w:sz w:val="22"/>
          <w:szCs w:val="22"/>
        </w:rPr>
        <w:t>5ul Elution Buffer (pre-heated 6</w:t>
      </w:r>
      <w:r w:rsidRPr="00A7083F">
        <w:rPr>
          <w:rFonts w:asciiTheme="minorHAnsi" w:eastAsia="Arial" w:hAnsiTheme="minorHAnsi" w:cs="Arial"/>
          <w:sz w:val="22"/>
          <w:szCs w:val="22"/>
        </w:rPr>
        <w:t>5C in incubator) to the center</w:t>
      </w:r>
      <w:r w:rsidR="004278C1" w:rsidRPr="00A7083F">
        <w:rPr>
          <w:rFonts w:asciiTheme="minorHAnsi" w:eastAsia="Arial" w:hAnsiTheme="minorHAnsi" w:cs="Arial"/>
          <w:sz w:val="22"/>
          <w:szCs w:val="22"/>
        </w:rPr>
        <w:t xml:space="preserve"> of the column, let incubate ~5</w:t>
      </w:r>
      <w:r w:rsidRPr="00A7083F">
        <w:rPr>
          <w:rFonts w:asciiTheme="minorHAnsi" w:eastAsia="Arial" w:hAnsiTheme="minorHAnsi" w:cs="Arial"/>
          <w:sz w:val="22"/>
          <w:szCs w:val="22"/>
        </w:rPr>
        <w:t xml:space="preserve"> minutes</w:t>
      </w:r>
    </w:p>
    <w:p w14:paraId="1E8DD417" w14:textId="77777777" w:rsidR="004278C1" w:rsidRPr="00A7083F" w:rsidRDefault="004278C1"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Centrifuge for 1 min at 12,000 X g</w:t>
      </w:r>
    </w:p>
    <w:p w14:paraId="420E2902" w14:textId="355AA214" w:rsidR="004278C1" w:rsidRPr="00A7083F" w:rsidRDefault="004278C1" w:rsidP="0055524A">
      <w:pPr>
        <w:pStyle w:val="ListParagraph"/>
        <w:numPr>
          <w:ilvl w:val="0"/>
          <w:numId w:val="9"/>
        </w:numPr>
        <w:rPr>
          <w:rFonts w:asciiTheme="minorHAnsi" w:eastAsia="Arial" w:hAnsiTheme="minorHAnsi" w:cs="Arial"/>
          <w:sz w:val="22"/>
          <w:szCs w:val="22"/>
        </w:rPr>
      </w:pPr>
      <w:r w:rsidRPr="00A7083F">
        <w:rPr>
          <w:rFonts w:asciiTheme="minorHAnsi" w:eastAsia="Arial" w:hAnsiTheme="minorHAnsi" w:cs="Arial"/>
          <w:sz w:val="22"/>
          <w:szCs w:val="22"/>
        </w:rPr>
        <w:t xml:space="preserve">Discard the </w:t>
      </w:r>
      <w:proofErr w:type="spellStart"/>
      <w:r w:rsidRPr="00A7083F">
        <w:rPr>
          <w:rFonts w:asciiTheme="minorHAnsi" w:eastAsia="Arial" w:hAnsiTheme="minorHAnsi" w:cs="Arial"/>
          <w:sz w:val="22"/>
          <w:szCs w:val="22"/>
        </w:rPr>
        <w:t>GeneJet</w:t>
      </w:r>
      <w:proofErr w:type="spellEnd"/>
      <w:r w:rsidRPr="00A7083F">
        <w:rPr>
          <w:rFonts w:asciiTheme="minorHAnsi" w:eastAsia="Arial" w:hAnsiTheme="minorHAnsi" w:cs="Arial"/>
          <w:sz w:val="22"/>
          <w:szCs w:val="22"/>
        </w:rPr>
        <w:t xml:space="preserve"> purification column and store the purified DNA at -20C</w:t>
      </w:r>
      <w:r w:rsidR="00490022">
        <w:rPr>
          <w:rFonts w:asciiTheme="minorHAnsi" w:eastAsia="Arial" w:hAnsiTheme="minorHAnsi" w:cs="Arial"/>
          <w:sz w:val="22"/>
          <w:szCs w:val="22"/>
        </w:rPr>
        <w:t xml:space="preserve"> or on ice.</w:t>
      </w:r>
    </w:p>
    <w:p w14:paraId="69E19385" w14:textId="77777777" w:rsidR="00832209" w:rsidRDefault="00832209" w:rsidP="00B510C0">
      <w:pPr>
        <w:rPr>
          <w:rFonts w:asciiTheme="minorHAnsi" w:eastAsia="Arial" w:hAnsiTheme="minorHAnsi" w:cs="Arial"/>
          <w:sz w:val="22"/>
          <w:szCs w:val="22"/>
        </w:rPr>
      </w:pPr>
    </w:p>
    <w:p w14:paraId="39BC33E2" w14:textId="3EA38DBA" w:rsidR="00832209" w:rsidRDefault="00612E74" w:rsidP="00B510C0">
      <w:pPr>
        <w:rPr>
          <w:rFonts w:asciiTheme="minorHAnsi" w:eastAsia="Arial" w:hAnsiTheme="minorHAnsi" w:cs="Arial"/>
          <w:b/>
          <w:sz w:val="22"/>
          <w:szCs w:val="22"/>
        </w:rPr>
      </w:pPr>
      <w:r w:rsidRPr="004C004D">
        <w:rPr>
          <w:rFonts w:asciiTheme="minorHAnsi" w:eastAsia="Arial" w:hAnsiTheme="minorHAnsi" w:cs="Arial"/>
          <w:b/>
          <w:sz w:val="22"/>
          <w:szCs w:val="22"/>
        </w:rPr>
        <w:t>cDNA Quantification</w:t>
      </w:r>
      <w:r w:rsidR="00EA3878">
        <w:rPr>
          <w:rFonts w:asciiTheme="minorHAnsi" w:eastAsia="Arial" w:hAnsiTheme="minorHAnsi" w:cs="Arial"/>
          <w:b/>
          <w:sz w:val="22"/>
          <w:szCs w:val="22"/>
        </w:rPr>
        <w:t xml:space="preserve"> (Day 2)</w:t>
      </w:r>
    </w:p>
    <w:p w14:paraId="6D4F70FE" w14:textId="77777777" w:rsidR="00612E74" w:rsidRPr="004C004D" w:rsidRDefault="00612E74" w:rsidP="00B510C0">
      <w:pPr>
        <w:rPr>
          <w:rFonts w:asciiTheme="minorHAnsi" w:eastAsia="Arial" w:hAnsiTheme="minorHAnsi" w:cs="Arial"/>
          <w:b/>
          <w:sz w:val="22"/>
          <w:szCs w:val="22"/>
        </w:rPr>
      </w:pPr>
    </w:p>
    <w:p w14:paraId="52923B39" w14:textId="065B81B2" w:rsidR="002F5609" w:rsidRPr="00A7083F" w:rsidRDefault="007A4BBB" w:rsidP="004C004D">
      <w:pPr>
        <w:ind w:left="900" w:right="282" w:hanging="540"/>
        <w:rPr>
          <w:rFonts w:asciiTheme="minorHAnsi" w:eastAsia="Arial" w:hAnsiTheme="minorHAnsi" w:cs="Arial"/>
          <w:sz w:val="22"/>
          <w:szCs w:val="22"/>
        </w:rPr>
      </w:pPr>
      <w:r w:rsidRPr="0021597A">
        <w:rPr>
          <w:rFonts w:asciiTheme="minorHAnsi" w:eastAsia="Arial" w:hAnsiTheme="minorHAnsi" w:cs="Arial"/>
          <w:sz w:val="22"/>
          <w:szCs w:val="22"/>
        </w:rPr>
        <w:t>10.</w:t>
      </w:r>
      <w:r w:rsidRPr="00A7083F">
        <w:rPr>
          <w:rFonts w:asciiTheme="minorHAnsi" w:eastAsia="Arial" w:hAnsiTheme="minorHAnsi" w:cs="Arial"/>
          <w:b/>
          <w:spacing w:val="-7"/>
          <w:sz w:val="22"/>
          <w:szCs w:val="22"/>
        </w:rPr>
        <w:t xml:space="preserve"> </w:t>
      </w:r>
      <w:r w:rsidR="0015752E" w:rsidRPr="00A7083F">
        <w:rPr>
          <w:rFonts w:asciiTheme="minorHAnsi" w:eastAsia="Arial" w:hAnsiTheme="minorHAnsi" w:cs="Arial"/>
          <w:spacing w:val="-1"/>
          <w:sz w:val="22"/>
          <w:szCs w:val="22"/>
        </w:rPr>
        <w:t>Quantify</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by</w:t>
      </w:r>
      <w:r w:rsidRPr="00A7083F">
        <w:rPr>
          <w:rFonts w:asciiTheme="minorHAnsi" w:eastAsia="Arial" w:hAnsiTheme="minorHAnsi" w:cs="Arial"/>
          <w:spacing w:val="-2"/>
          <w:sz w:val="22"/>
          <w:szCs w:val="22"/>
        </w:rPr>
        <w:t xml:space="preserve"> </w:t>
      </w:r>
      <w:proofErr w:type="spellStart"/>
      <w:r w:rsidR="00771588" w:rsidRPr="00A7083F">
        <w:rPr>
          <w:rFonts w:asciiTheme="minorHAnsi" w:eastAsia="Arial" w:hAnsiTheme="minorHAnsi" w:cs="Arial"/>
          <w:spacing w:val="1"/>
          <w:sz w:val="22"/>
          <w:szCs w:val="22"/>
        </w:rPr>
        <w:t>QuBit</w:t>
      </w:r>
      <w:proofErr w:type="spellEnd"/>
      <w:r w:rsidR="00771588" w:rsidRPr="00A7083F">
        <w:rPr>
          <w:rFonts w:asciiTheme="minorHAnsi" w:eastAsia="Arial" w:hAnsiTheme="minorHAnsi" w:cs="Arial"/>
          <w:spacing w:val="1"/>
          <w:sz w:val="22"/>
          <w:szCs w:val="22"/>
        </w:rPr>
        <w:t xml:space="preserve"> in the </w:t>
      </w:r>
      <w:proofErr w:type="spellStart"/>
      <w:r w:rsidR="00771588" w:rsidRPr="00A7083F">
        <w:rPr>
          <w:rFonts w:asciiTheme="minorHAnsi" w:eastAsia="Arial" w:hAnsiTheme="minorHAnsi" w:cs="Arial"/>
          <w:spacing w:val="1"/>
          <w:sz w:val="22"/>
          <w:szCs w:val="22"/>
        </w:rPr>
        <w:t>O’Co</w:t>
      </w:r>
      <w:r w:rsidR="002F1BB7">
        <w:rPr>
          <w:rFonts w:asciiTheme="minorHAnsi" w:eastAsia="Arial" w:hAnsiTheme="minorHAnsi" w:cs="Arial"/>
          <w:spacing w:val="1"/>
          <w:sz w:val="22"/>
          <w:szCs w:val="22"/>
        </w:rPr>
        <w:t>r</w:t>
      </w:r>
      <w:r w:rsidR="00771588" w:rsidRPr="00A7083F">
        <w:rPr>
          <w:rFonts w:asciiTheme="minorHAnsi" w:eastAsia="Arial" w:hAnsiTheme="minorHAnsi" w:cs="Arial"/>
          <w:spacing w:val="1"/>
          <w:sz w:val="22"/>
          <w:szCs w:val="22"/>
        </w:rPr>
        <w:t>ry</w:t>
      </w:r>
      <w:proofErr w:type="spellEnd"/>
      <w:r w:rsidR="002F1BB7">
        <w:rPr>
          <w:rFonts w:asciiTheme="minorHAnsi" w:eastAsia="Arial" w:hAnsiTheme="minorHAnsi" w:cs="Arial"/>
          <w:spacing w:val="1"/>
          <w:sz w:val="22"/>
          <w:szCs w:val="22"/>
        </w:rPr>
        <w:t>-</w:t>
      </w:r>
      <w:r w:rsidR="00771588" w:rsidRPr="00A7083F">
        <w:rPr>
          <w:rFonts w:asciiTheme="minorHAnsi" w:eastAsia="Arial" w:hAnsiTheme="minorHAnsi" w:cs="Arial"/>
          <w:spacing w:val="1"/>
          <w:sz w:val="22"/>
          <w:szCs w:val="22"/>
        </w:rPr>
        <w:t>Crow</w:t>
      </w:r>
      <w:r w:rsidR="002F1BB7">
        <w:rPr>
          <w:rFonts w:asciiTheme="minorHAnsi" w:eastAsia="Arial" w:hAnsiTheme="minorHAnsi" w:cs="Arial"/>
          <w:spacing w:val="1"/>
          <w:sz w:val="22"/>
          <w:szCs w:val="22"/>
        </w:rPr>
        <w:t>e</w:t>
      </w:r>
      <w:r w:rsidR="00771588" w:rsidRPr="00A7083F">
        <w:rPr>
          <w:rFonts w:asciiTheme="minorHAnsi" w:eastAsia="Arial" w:hAnsiTheme="minorHAnsi" w:cs="Arial"/>
          <w:spacing w:val="1"/>
          <w:sz w:val="22"/>
          <w:szCs w:val="22"/>
        </w:rPr>
        <w:t xml:space="preserve"> Lab</w:t>
      </w:r>
      <w:r w:rsidR="002F5609" w:rsidRPr="00A7083F">
        <w:rPr>
          <w:rFonts w:asciiTheme="minorHAnsi" w:eastAsia="Arial" w:hAnsiTheme="minorHAnsi" w:cs="Arial"/>
          <w:spacing w:val="1"/>
          <w:sz w:val="22"/>
          <w:szCs w:val="22"/>
        </w:rPr>
        <w:t xml:space="preserve"> – contact He</w:t>
      </w:r>
      <w:r w:rsidR="004C004D">
        <w:rPr>
          <w:rFonts w:asciiTheme="minorHAnsi" w:eastAsia="Arial" w:hAnsiTheme="minorHAnsi" w:cs="Arial"/>
          <w:spacing w:val="1"/>
          <w:sz w:val="22"/>
          <w:szCs w:val="22"/>
        </w:rPr>
        <w:t>i</w:t>
      </w:r>
      <w:r w:rsidR="002F5609" w:rsidRPr="00A7083F">
        <w:rPr>
          <w:rFonts w:asciiTheme="minorHAnsi" w:eastAsia="Arial" w:hAnsiTheme="minorHAnsi" w:cs="Arial"/>
          <w:spacing w:val="1"/>
          <w:sz w:val="22"/>
          <w:szCs w:val="22"/>
        </w:rPr>
        <w:t>di and/or Jeremie for availability</w:t>
      </w:r>
      <w:r w:rsidR="00771588"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 xml:space="preserve"> </w:t>
      </w:r>
    </w:p>
    <w:p w14:paraId="4EF6EC59" w14:textId="77777777" w:rsidR="00400849" w:rsidRDefault="0015752E" w:rsidP="004C004D">
      <w:pPr>
        <w:ind w:left="900" w:right="282" w:hanging="180"/>
        <w:rPr>
          <w:rFonts w:asciiTheme="minorHAnsi" w:eastAsia="Arial" w:hAnsiTheme="minorHAnsi" w:cs="Arial"/>
          <w:sz w:val="22"/>
          <w:szCs w:val="22"/>
        </w:rPr>
      </w:pPr>
      <w:r w:rsidRPr="00A7083F">
        <w:rPr>
          <w:rFonts w:asciiTheme="minorHAnsi" w:eastAsia="Arial" w:hAnsiTheme="minorHAnsi" w:cs="Arial"/>
          <w:spacing w:val="-1"/>
          <w:sz w:val="22"/>
          <w:szCs w:val="22"/>
        </w:rPr>
        <w:t>*</w:t>
      </w:r>
      <w:r w:rsidR="007A4BBB" w:rsidRPr="00A7083F">
        <w:rPr>
          <w:rFonts w:asciiTheme="minorHAnsi" w:eastAsia="Arial" w:hAnsiTheme="minorHAnsi" w:cs="Arial"/>
          <w:spacing w:val="-1"/>
          <w:sz w:val="22"/>
          <w:szCs w:val="22"/>
        </w:rPr>
        <w:t>Y</w:t>
      </w:r>
      <w:r w:rsidR="007A4BBB" w:rsidRPr="00A7083F">
        <w:rPr>
          <w:rFonts w:asciiTheme="minorHAnsi" w:eastAsia="Arial" w:hAnsiTheme="minorHAnsi" w:cs="Arial"/>
          <w:sz w:val="22"/>
          <w:szCs w:val="22"/>
        </w:rPr>
        <w:t>ou</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ed</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 xml:space="preserve">at </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st 50</w:t>
      </w:r>
      <w:r w:rsidR="007A4BBB" w:rsidRPr="00A7083F">
        <w:rPr>
          <w:rFonts w:asciiTheme="minorHAnsi" w:eastAsia="Arial" w:hAnsiTheme="minorHAnsi" w:cs="Arial"/>
          <w:spacing w:val="1"/>
          <w:sz w:val="22"/>
          <w:szCs w:val="22"/>
        </w:rPr>
        <w:t>-</w:t>
      </w:r>
      <w:r w:rsidR="007A4BBB" w:rsidRPr="00A7083F">
        <w:rPr>
          <w:rFonts w:asciiTheme="minorHAnsi" w:eastAsia="Arial" w:hAnsiTheme="minorHAnsi" w:cs="Arial"/>
          <w:sz w:val="22"/>
          <w:szCs w:val="22"/>
        </w:rPr>
        <w:t>70</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g</w:t>
      </w:r>
      <w:r w:rsidR="007A4BBB" w:rsidRPr="00A7083F">
        <w:rPr>
          <w:rFonts w:asciiTheme="minorHAnsi" w:eastAsia="Arial" w:hAnsiTheme="minorHAnsi" w:cs="Arial"/>
          <w:spacing w:val="4"/>
          <w:sz w:val="22"/>
          <w:szCs w:val="22"/>
        </w:rPr>
        <w:t xml:space="preserve"> </w:t>
      </w:r>
      <w:r w:rsidR="007A4BBB" w:rsidRPr="00A7083F">
        <w:rPr>
          <w:rFonts w:asciiTheme="minorHAnsi" w:eastAsia="Arial" w:hAnsiTheme="minorHAnsi" w:cs="Arial"/>
          <w:spacing w:val="-2"/>
          <w:sz w:val="22"/>
          <w:szCs w:val="22"/>
        </w:rPr>
        <w:t>c</w:t>
      </w:r>
      <w:r w:rsidR="007A4BBB" w:rsidRPr="00A7083F">
        <w:rPr>
          <w:rFonts w:asciiTheme="minorHAnsi" w:eastAsia="Arial" w:hAnsiTheme="minorHAnsi" w:cs="Arial"/>
          <w:spacing w:val="-1"/>
          <w:sz w:val="22"/>
          <w:szCs w:val="22"/>
        </w:rPr>
        <w:t>DN</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 xml:space="preserve"> (t</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or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ch</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sa</w:t>
      </w:r>
      <w:r w:rsidR="007A4BBB" w:rsidRPr="00A7083F">
        <w:rPr>
          <w:rFonts w:asciiTheme="minorHAnsi" w:eastAsia="Arial" w:hAnsiTheme="minorHAnsi" w:cs="Arial"/>
          <w:spacing w:val="-2"/>
          <w:sz w:val="22"/>
          <w:szCs w:val="22"/>
        </w:rPr>
        <w:t>m</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e at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s</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e.</w:t>
      </w:r>
    </w:p>
    <w:p w14:paraId="2380FE2D" w14:textId="26A3C384" w:rsidR="00EA3878" w:rsidRPr="00A7083F" w:rsidRDefault="00EA3878" w:rsidP="004C004D">
      <w:pPr>
        <w:ind w:left="900" w:right="282" w:hanging="180"/>
        <w:rPr>
          <w:rFonts w:asciiTheme="minorHAnsi" w:eastAsia="Arial" w:hAnsiTheme="minorHAnsi" w:cs="Arial"/>
          <w:sz w:val="22"/>
          <w:szCs w:val="22"/>
        </w:rPr>
      </w:pPr>
      <w:r>
        <w:rPr>
          <w:rFonts w:asciiTheme="minorHAnsi" w:eastAsia="Arial" w:hAnsiTheme="minorHAnsi" w:cs="Arial"/>
          <w:sz w:val="22"/>
          <w:szCs w:val="22"/>
        </w:rPr>
        <w:t>Store DNA at -20 until next steps</w:t>
      </w:r>
    </w:p>
    <w:p w14:paraId="5E6169C3" w14:textId="77777777" w:rsidR="003D16B7" w:rsidRPr="00A7083F" w:rsidRDefault="003D16B7">
      <w:pPr>
        <w:ind w:left="460" w:right="282" w:hanging="360"/>
        <w:rPr>
          <w:rFonts w:asciiTheme="minorHAnsi" w:eastAsia="Arial" w:hAnsiTheme="minorHAnsi" w:cs="Arial"/>
          <w:sz w:val="22"/>
          <w:szCs w:val="22"/>
        </w:rPr>
      </w:pPr>
    </w:p>
    <w:p w14:paraId="364DEB9B" w14:textId="1AB8B1DC" w:rsidR="00771588" w:rsidRPr="00A7083F" w:rsidRDefault="001258FC" w:rsidP="004C004D">
      <w:pPr>
        <w:ind w:right="282"/>
        <w:outlineLvl w:val="0"/>
        <w:rPr>
          <w:rFonts w:asciiTheme="minorHAnsi" w:eastAsia="Arial" w:hAnsiTheme="minorHAnsi" w:cs="Arial"/>
          <w:b/>
          <w:sz w:val="22"/>
          <w:szCs w:val="22"/>
        </w:rPr>
      </w:pPr>
      <w:r>
        <w:rPr>
          <w:rFonts w:asciiTheme="minorHAnsi" w:eastAsia="Arial" w:hAnsiTheme="minorHAnsi" w:cs="Arial"/>
          <w:b/>
          <w:sz w:val="22"/>
          <w:szCs w:val="22"/>
        </w:rPr>
        <w:t>Qubit Protocol for 4</w:t>
      </w:r>
      <w:r w:rsidR="0015752E" w:rsidRPr="00A7083F">
        <w:rPr>
          <w:rFonts w:asciiTheme="minorHAnsi" w:eastAsia="Arial" w:hAnsiTheme="minorHAnsi" w:cs="Arial"/>
          <w:b/>
          <w:sz w:val="22"/>
          <w:szCs w:val="22"/>
        </w:rPr>
        <w:t>0 Samples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54"/>
        <w:gridCol w:w="641"/>
        <w:gridCol w:w="961"/>
        <w:gridCol w:w="983"/>
        <w:gridCol w:w="6105"/>
      </w:tblGrid>
      <w:tr w:rsidR="00C4775A" w:rsidRPr="00A7083F" w14:paraId="506ACF22" w14:textId="77777777" w:rsidTr="0055524A">
        <w:trPr>
          <w:trHeight w:val="300"/>
        </w:trPr>
        <w:tc>
          <w:tcPr>
            <w:tcW w:w="0" w:type="auto"/>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tcPr>
          <w:p w14:paraId="66547073" w14:textId="77777777" w:rsidR="00C4775A" w:rsidRPr="00A7083F" w:rsidRDefault="00C4775A" w:rsidP="00C4775A">
            <w:pPr>
              <w:rPr>
                <w:rFonts w:asciiTheme="minorHAnsi" w:hAnsiTheme="minorHAnsi"/>
                <w:sz w:val="22"/>
                <w:szCs w:val="22"/>
              </w:rPr>
            </w:pPr>
            <w:r w:rsidRPr="00A7083F">
              <w:rPr>
                <w:rFonts w:asciiTheme="minorHAnsi" w:hAnsiTheme="minorHAnsi"/>
                <w:color w:val="000000"/>
                <w:sz w:val="22"/>
                <w:szCs w:val="22"/>
              </w:rPr>
              <w:t xml:space="preserve">1) Set out </w:t>
            </w:r>
            <w:proofErr w:type="spellStart"/>
            <w:r w:rsidRPr="00A7083F">
              <w:rPr>
                <w:rFonts w:asciiTheme="minorHAnsi" w:hAnsiTheme="minorHAnsi"/>
                <w:color w:val="000000"/>
                <w:sz w:val="22"/>
                <w:szCs w:val="22"/>
              </w:rPr>
              <w:t>stds</w:t>
            </w:r>
            <w:proofErr w:type="spellEnd"/>
            <w:r w:rsidRPr="00A7083F">
              <w:rPr>
                <w:rFonts w:asciiTheme="minorHAnsi" w:hAnsiTheme="minorHAnsi"/>
                <w:color w:val="000000"/>
                <w:sz w:val="22"/>
                <w:szCs w:val="22"/>
              </w:rPr>
              <w:t xml:space="preserve"> &amp; </w:t>
            </w:r>
            <w:proofErr w:type="spellStart"/>
            <w:r w:rsidRPr="00A7083F">
              <w:rPr>
                <w:rFonts w:asciiTheme="minorHAnsi" w:hAnsiTheme="minorHAnsi"/>
                <w:color w:val="000000"/>
                <w:sz w:val="22"/>
                <w:szCs w:val="22"/>
              </w:rPr>
              <w:t>soln</w:t>
            </w:r>
            <w:proofErr w:type="spellEnd"/>
            <w:r w:rsidRPr="00A7083F">
              <w:rPr>
                <w:rFonts w:asciiTheme="minorHAnsi" w:hAnsiTheme="minorHAnsi"/>
                <w:color w:val="000000"/>
                <w:sz w:val="22"/>
                <w:szCs w:val="22"/>
              </w:rPr>
              <w:t xml:space="preserve"> to be measured &gt;30min beforehand, must be room temp</w:t>
            </w:r>
          </w:p>
        </w:tc>
      </w:tr>
      <w:tr w:rsidR="006D742E" w:rsidRPr="00A7083F" w14:paraId="095FE40C" w14:textId="77777777" w:rsidTr="00771588">
        <w:trPr>
          <w:trHeight w:val="300"/>
        </w:trPr>
        <w:tc>
          <w:tcPr>
            <w:tcW w:w="0" w:type="auto"/>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991FA6" w14:textId="77777777" w:rsidR="006D742E" w:rsidRPr="00A7083F" w:rsidRDefault="006D742E" w:rsidP="00771588">
            <w:pPr>
              <w:rPr>
                <w:rFonts w:asciiTheme="minorHAnsi" w:hAnsiTheme="minorHAnsi"/>
                <w:color w:val="000000"/>
                <w:sz w:val="22"/>
                <w:szCs w:val="22"/>
              </w:rPr>
            </w:pPr>
            <w:r w:rsidRPr="00A7083F">
              <w:rPr>
                <w:rFonts w:asciiTheme="minorHAnsi" w:hAnsiTheme="minorHAnsi"/>
                <w:color w:val="000000"/>
                <w:sz w:val="22"/>
                <w:szCs w:val="22"/>
              </w:rPr>
              <w:t>2) Prepare working stock (</w:t>
            </w:r>
            <w:proofErr w:type="spellStart"/>
            <w:r w:rsidRPr="00A7083F">
              <w:rPr>
                <w:rFonts w:asciiTheme="minorHAnsi" w:hAnsiTheme="minorHAnsi"/>
                <w:color w:val="000000"/>
                <w:sz w:val="22"/>
                <w:szCs w:val="22"/>
              </w:rPr>
              <w:t>Reagent:Buffer</w:t>
            </w:r>
            <w:proofErr w:type="spellEnd"/>
            <w:r w:rsidRPr="00A7083F">
              <w:rPr>
                <w:rFonts w:asciiTheme="minorHAnsi" w:hAnsiTheme="minorHAnsi"/>
                <w:color w:val="000000"/>
                <w:sz w:val="22"/>
                <w:szCs w:val="22"/>
              </w:rPr>
              <w:t xml:space="preserve"> dilution of 1:200)</w:t>
            </w:r>
          </w:p>
        </w:tc>
      </w:tr>
      <w:tr w:rsidR="00ED1960" w:rsidRPr="00A7083F" w14:paraId="7023A56B" w14:textId="77777777" w:rsidTr="00771588">
        <w:trPr>
          <w:trHeight w:val="300"/>
        </w:trPr>
        <w:tc>
          <w:tcPr>
            <w:tcW w:w="0" w:type="auto"/>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tcPr>
          <w:p w14:paraId="6A559435" w14:textId="77777777" w:rsidR="00ED1960" w:rsidRPr="00A7083F" w:rsidRDefault="00ED1960" w:rsidP="00771588">
            <w:pPr>
              <w:rPr>
                <w:rFonts w:asciiTheme="minorHAnsi" w:hAnsiTheme="minorHAnsi"/>
                <w:color w:val="000000"/>
                <w:sz w:val="22"/>
                <w:szCs w:val="22"/>
              </w:rPr>
            </w:pPr>
          </w:p>
        </w:tc>
      </w:tr>
      <w:tr w:rsidR="00ED1960" w:rsidRPr="00A7083F" w14:paraId="03F25D1F" w14:textId="77777777" w:rsidTr="00ED1960">
        <w:trPr>
          <w:trHeight w:val="300"/>
        </w:trPr>
        <w:tc>
          <w:tcPr>
            <w:tcW w:w="1154"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BC5170" w14:textId="77777777" w:rsidR="006D742E" w:rsidRPr="00A7083F" w:rsidRDefault="006D742E" w:rsidP="00ED1960">
            <w:pPr>
              <w:jc w:val="right"/>
              <w:rPr>
                <w:rFonts w:asciiTheme="minorHAnsi" w:hAnsiTheme="minorHAnsi"/>
                <w:color w:val="000000"/>
                <w:sz w:val="22"/>
                <w:szCs w:val="22"/>
              </w:rPr>
            </w:pPr>
            <w:r w:rsidRPr="00A7083F">
              <w:rPr>
                <w:rFonts w:asciiTheme="minorHAnsi" w:hAnsiTheme="minorHAnsi"/>
                <w:color w:val="000000"/>
                <w:sz w:val="22"/>
                <w:szCs w:val="22"/>
              </w:rPr>
              <w:t>#Samples</w:t>
            </w:r>
          </w:p>
        </w:tc>
        <w:tc>
          <w:tcPr>
            <w:tcW w:w="64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8D0E8D" w14:textId="6832D542" w:rsidR="006D742E" w:rsidRPr="00A7083F" w:rsidRDefault="00387813" w:rsidP="004C004D">
            <w:pPr>
              <w:jc w:val="center"/>
              <w:rPr>
                <w:rFonts w:asciiTheme="minorHAnsi" w:hAnsiTheme="minorHAnsi"/>
                <w:color w:val="000000"/>
                <w:sz w:val="22"/>
                <w:szCs w:val="22"/>
              </w:rPr>
            </w:pPr>
            <w:r>
              <w:rPr>
                <w:rFonts w:asciiTheme="minorHAnsi" w:hAnsiTheme="minorHAnsi"/>
                <w:color w:val="000000"/>
                <w:sz w:val="22"/>
                <w:szCs w:val="22"/>
              </w:rPr>
              <w:t>8</w:t>
            </w:r>
            <w:r w:rsidR="006D742E" w:rsidRPr="00A7083F">
              <w:rPr>
                <w:rFonts w:asciiTheme="minorHAnsi" w:hAnsiTheme="minorHAnsi"/>
                <w:color w:val="000000"/>
                <w:sz w:val="22"/>
                <w:szCs w:val="22"/>
              </w:rPr>
              <w:t>0</w:t>
            </w:r>
          </w:p>
        </w:tc>
        <w:tc>
          <w:tcPr>
            <w:tcW w:w="9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742166" w14:textId="77777777" w:rsidR="006D742E" w:rsidRPr="00A7083F" w:rsidRDefault="006D742E" w:rsidP="004C004D">
            <w:pPr>
              <w:jc w:val="center"/>
              <w:rPr>
                <w:rFonts w:asciiTheme="minorHAnsi" w:hAnsiTheme="minorHAnsi"/>
                <w:color w:val="000000"/>
                <w:sz w:val="22"/>
                <w:szCs w:val="22"/>
              </w:rPr>
            </w:pPr>
          </w:p>
        </w:tc>
        <w:tc>
          <w:tcPr>
            <w:tcW w:w="9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2084A" w14:textId="77777777" w:rsidR="006D742E" w:rsidRPr="00A7083F" w:rsidRDefault="006D742E" w:rsidP="00771588">
            <w:pPr>
              <w:rPr>
                <w:rFonts w:asciiTheme="minorHAnsi" w:hAnsiTheme="minorHAnsi"/>
                <w:sz w:val="22"/>
                <w:szCs w:val="22"/>
              </w:rPr>
            </w:pPr>
          </w:p>
        </w:tc>
        <w:tc>
          <w:tcPr>
            <w:tcW w:w="61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74EE9A" w14:textId="77777777" w:rsidR="006D742E" w:rsidRPr="00A7083F" w:rsidRDefault="006D742E" w:rsidP="00771588">
            <w:pPr>
              <w:rPr>
                <w:rFonts w:asciiTheme="minorHAnsi" w:hAnsiTheme="minorHAnsi"/>
                <w:sz w:val="22"/>
                <w:szCs w:val="22"/>
              </w:rPr>
            </w:pPr>
          </w:p>
        </w:tc>
      </w:tr>
      <w:tr w:rsidR="00ED1960" w:rsidRPr="00A7083F" w14:paraId="361D8F49" w14:textId="77777777" w:rsidTr="00ED1960">
        <w:trPr>
          <w:trHeight w:val="300"/>
        </w:trPr>
        <w:tc>
          <w:tcPr>
            <w:tcW w:w="1154" w:type="dxa"/>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center"/>
            <w:hideMark/>
          </w:tcPr>
          <w:p w14:paraId="03EB1335" w14:textId="50D7274A" w:rsidR="00ED1960" w:rsidRPr="00A7083F" w:rsidRDefault="00ED1960" w:rsidP="00ED1960">
            <w:pPr>
              <w:jc w:val="right"/>
              <w:rPr>
                <w:rFonts w:asciiTheme="minorHAnsi" w:hAnsiTheme="minorHAnsi"/>
                <w:color w:val="000000"/>
                <w:sz w:val="22"/>
                <w:szCs w:val="22"/>
              </w:rPr>
            </w:pPr>
            <w:r w:rsidRPr="00A7083F">
              <w:rPr>
                <w:rFonts w:asciiTheme="minorHAnsi" w:hAnsiTheme="minorHAnsi"/>
                <w:color w:val="000000"/>
                <w:sz w:val="22"/>
                <w:szCs w:val="22"/>
              </w:rPr>
              <w:t>#St</w:t>
            </w:r>
            <w:r>
              <w:rPr>
                <w:rFonts w:asciiTheme="minorHAnsi" w:hAnsiTheme="minorHAnsi"/>
                <w:color w:val="000000"/>
                <w:sz w:val="22"/>
                <w:szCs w:val="22"/>
              </w:rPr>
              <w:t>andar</w:t>
            </w:r>
            <w:r w:rsidRPr="00A7083F">
              <w:rPr>
                <w:rFonts w:asciiTheme="minorHAnsi" w:hAnsiTheme="minorHAnsi"/>
                <w:color w:val="000000"/>
                <w:sz w:val="22"/>
                <w:szCs w:val="22"/>
              </w:rPr>
              <w:t>ds</w:t>
            </w:r>
          </w:p>
        </w:tc>
        <w:tc>
          <w:tcPr>
            <w:tcW w:w="641" w:type="dxa"/>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center"/>
            <w:hideMark/>
          </w:tcPr>
          <w:p w14:paraId="6C4C7A6B" w14:textId="77777777" w:rsidR="00ED1960" w:rsidRPr="00A7083F" w:rsidRDefault="00ED1960" w:rsidP="004C004D">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61"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hideMark/>
          </w:tcPr>
          <w:p w14:paraId="4D01547B" w14:textId="77777777" w:rsidR="00ED1960" w:rsidRPr="00A7083F" w:rsidRDefault="00ED1960" w:rsidP="004C004D">
            <w:pPr>
              <w:jc w:val="center"/>
              <w:rPr>
                <w:rFonts w:asciiTheme="minorHAnsi" w:hAnsiTheme="minorHAnsi"/>
                <w:color w:val="000000"/>
                <w:sz w:val="22"/>
                <w:szCs w:val="22"/>
              </w:rPr>
            </w:pPr>
          </w:p>
        </w:tc>
        <w:tc>
          <w:tcPr>
            <w:tcW w:w="983" w:type="dxa"/>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bottom"/>
            <w:hideMark/>
          </w:tcPr>
          <w:p w14:paraId="49D8945D" w14:textId="30D30431" w:rsidR="00ED1960" w:rsidRPr="00A7083F" w:rsidRDefault="00ED1960" w:rsidP="004C004D">
            <w:pPr>
              <w:jc w:val="right"/>
              <w:rPr>
                <w:rFonts w:asciiTheme="minorHAnsi" w:hAnsiTheme="minorHAnsi"/>
                <w:color w:val="000000"/>
                <w:sz w:val="22"/>
                <w:szCs w:val="22"/>
              </w:rPr>
            </w:pPr>
          </w:p>
        </w:tc>
        <w:tc>
          <w:tcPr>
            <w:tcW w:w="6105" w:type="dxa"/>
            <w:tcBorders>
              <w:top w:val="single" w:sz="6" w:space="0" w:color="CCCCCC"/>
              <w:left w:val="single" w:sz="6" w:space="0" w:color="CCCCCC"/>
              <w:bottom w:val="single" w:sz="6" w:space="0" w:color="000000"/>
              <w:right w:val="single" w:sz="6" w:space="0" w:color="CCCCCC"/>
            </w:tcBorders>
            <w:vAlign w:val="bottom"/>
          </w:tcPr>
          <w:p w14:paraId="4712C508" w14:textId="2D91B4FA" w:rsidR="00ED1960" w:rsidRPr="00A7083F" w:rsidRDefault="00ED1960" w:rsidP="00771588">
            <w:pPr>
              <w:rPr>
                <w:rFonts w:asciiTheme="minorHAnsi" w:hAnsiTheme="minorHAnsi"/>
                <w:color w:val="000000"/>
                <w:sz w:val="22"/>
                <w:szCs w:val="22"/>
              </w:rPr>
            </w:pPr>
          </w:p>
        </w:tc>
      </w:tr>
      <w:tr w:rsidR="00ED1960" w:rsidRPr="00A7083F" w14:paraId="50BF2BFA" w14:textId="77777777" w:rsidTr="00ED1960">
        <w:trPr>
          <w:trHeight w:val="300"/>
        </w:trPr>
        <w:tc>
          <w:tcPr>
            <w:tcW w:w="11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0EB305" w14:textId="77777777" w:rsidR="00612E74" w:rsidRPr="00A7083F" w:rsidRDefault="00612E74" w:rsidP="00832209">
            <w:pPr>
              <w:rPr>
                <w:rFonts w:asciiTheme="minorHAnsi" w:hAnsiTheme="minorHAnsi"/>
                <w:sz w:val="22"/>
                <w:szCs w:val="22"/>
              </w:rPr>
            </w:pPr>
          </w:p>
        </w:tc>
        <w:tc>
          <w:tcPr>
            <w:tcW w:w="64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F695F0" w14:textId="15C39CCC" w:rsidR="00612E74" w:rsidRPr="00A7083F" w:rsidRDefault="00387813" w:rsidP="004C004D">
            <w:pPr>
              <w:jc w:val="center"/>
              <w:rPr>
                <w:rFonts w:asciiTheme="minorHAnsi" w:hAnsiTheme="minorHAnsi"/>
                <w:color w:val="000000"/>
                <w:sz w:val="22"/>
                <w:szCs w:val="22"/>
              </w:rPr>
            </w:pPr>
            <w:r>
              <w:rPr>
                <w:rFonts w:asciiTheme="minorHAnsi" w:hAnsiTheme="minorHAnsi"/>
                <w:color w:val="000000"/>
                <w:sz w:val="22"/>
                <w:szCs w:val="22"/>
              </w:rPr>
              <w:t>8</w:t>
            </w:r>
            <w:r w:rsidR="00612E74" w:rsidRPr="00A7083F">
              <w:rPr>
                <w:rFonts w:asciiTheme="minorHAnsi" w:hAnsiTheme="minorHAnsi"/>
                <w:color w:val="000000"/>
                <w:sz w:val="22"/>
                <w:szCs w:val="22"/>
              </w:rPr>
              <w:t>2</w:t>
            </w:r>
          </w:p>
        </w:tc>
        <w:tc>
          <w:tcPr>
            <w:tcW w:w="961" w:type="dxa"/>
            <w:tcBorders>
              <w:top w:val="single" w:sz="4" w:space="0" w:color="000000"/>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E31133" w14:textId="0CFE8F45" w:rsidR="00612E74" w:rsidRPr="00A7083F" w:rsidRDefault="00612E74" w:rsidP="004C004D">
            <w:pPr>
              <w:jc w:val="center"/>
              <w:rPr>
                <w:rFonts w:asciiTheme="minorHAnsi" w:hAnsiTheme="minorHAnsi"/>
                <w:color w:val="000000"/>
                <w:sz w:val="22"/>
                <w:szCs w:val="22"/>
              </w:rPr>
            </w:pPr>
            <w:r>
              <w:rPr>
                <w:rFonts w:asciiTheme="minorHAnsi" w:hAnsiTheme="minorHAnsi"/>
                <w:color w:val="000000"/>
                <w:sz w:val="22"/>
                <w:szCs w:val="22"/>
              </w:rPr>
              <w:t xml:space="preserve">x </w:t>
            </w:r>
            <w:r w:rsidRPr="00A7083F">
              <w:rPr>
                <w:rFonts w:asciiTheme="minorHAnsi" w:hAnsiTheme="minorHAnsi"/>
                <w:color w:val="000000"/>
                <w:sz w:val="22"/>
                <w:szCs w:val="22"/>
              </w:rPr>
              <w:t>200</w:t>
            </w:r>
            <w:r w:rsidR="00ED1960">
              <w:rPr>
                <w:rFonts w:asciiTheme="minorHAnsi" w:hAnsiTheme="minorHAnsi"/>
                <w:color w:val="000000"/>
                <w:sz w:val="22"/>
                <w:szCs w:val="22"/>
              </w:rPr>
              <w:t xml:space="preserve"> </w:t>
            </w:r>
            <w:r w:rsidRPr="00A7083F">
              <w:rPr>
                <w:rFonts w:asciiTheme="minorHAnsi" w:hAnsiTheme="minorHAnsi"/>
                <w:color w:val="000000"/>
                <w:sz w:val="22"/>
                <w:szCs w:val="22"/>
              </w:rPr>
              <w:t>=</w:t>
            </w:r>
          </w:p>
        </w:tc>
        <w:tc>
          <w:tcPr>
            <w:tcW w:w="983"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9FBB4" w14:textId="4CE32D42" w:rsidR="00612E74" w:rsidRPr="00A7083F" w:rsidRDefault="00387813" w:rsidP="004C004D">
            <w:pPr>
              <w:jc w:val="center"/>
              <w:rPr>
                <w:rFonts w:asciiTheme="minorHAnsi" w:hAnsiTheme="minorHAnsi"/>
                <w:color w:val="000000"/>
                <w:sz w:val="22"/>
                <w:szCs w:val="22"/>
              </w:rPr>
            </w:pPr>
            <w:r>
              <w:rPr>
                <w:rFonts w:asciiTheme="minorHAnsi" w:hAnsiTheme="minorHAnsi"/>
                <w:color w:val="000000"/>
                <w:sz w:val="22"/>
                <w:szCs w:val="22"/>
              </w:rPr>
              <w:t>16,400</w:t>
            </w:r>
          </w:p>
        </w:tc>
        <w:tc>
          <w:tcPr>
            <w:tcW w:w="6105" w:type="dxa"/>
            <w:tcBorders>
              <w:top w:val="single" w:sz="6" w:space="0" w:color="CCCCCC"/>
              <w:left w:val="single" w:sz="6" w:space="0" w:color="CCCCCC"/>
              <w:bottom w:val="single" w:sz="6" w:space="0" w:color="CCCCCC"/>
              <w:right w:val="single" w:sz="6" w:space="0" w:color="CCCCCC"/>
            </w:tcBorders>
            <w:vAlign w:val="center"/>
          </w:tcPr>
          <w:p w14:paraId="585BB1C1" w14:textId="142991B6" w:rsidR="00612E74" w:rsidRPr="00A7083F" w:rsidRDefault="00ED1960" w:rsidP="004C004D">
            <w:pPr>
              <w:rPr>
                <w:rFonts w:asciiTheme="minorHAnsi" w:hAnsiTheme="minorHAnsi"/>
                <w:color w:val="000000"/>
                <w:sz w:val="22"/>
                <w:szCs w:val="22"/>
              </w:rPr>
            </w:pPr>
            <w:r w:rsidRPr="00A7083F">
              <w:rPr>
                <w:rFonts w:asciiTheme="minorHAnsi" w:hAnsiTheme="minorHAnsi"/>
                <w:color w:val="000000"/>
                <w:sz w:val="22"/>
                <w:szCs w:val="22"/>
              </w:rPr>
              <w:t>Total ul working stock</w:t>
            </w:r>
          </w:p>
        </w:tc>
      </w:tr>
      <w:tr w:rsidR="00ED1960" w:rsidRPr="00A7083F" w14:paraId="2BB8D5AA" w14:textId="77777777" w:rsidTr="00ED1960">
        <w:trPr>
          <w:trHeight w:val="300"/>
        </w:trPr>
        <w:tc>
          <w:tcPr>
            <w:tcW w:w="11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7011E" w14:textId="77777777" w:rsidR="006D742E" w:rsidRPr="00A7083F" w:rsidRDefault="006D742E" w:rsidP="00771588">
            <w:pPr>
              <w:rPr>
                <w:rFonts w:asciiTheme="minorHAnsi" w:hAnsiTheme="minorHAnsi"/>
                <w:sz w:val="22"/>
                <w:szCs w:val="22"/>
              </w:rPr>
            </w:pPr>
          </w:p>
        </w:tc>
        <w:tc>
          <w:tcPr>
            <w:tcW w:w="6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2B9F0" w14:textId="77777777" w:rsidR="006D742E" w:rsidRPr="00A7083F" w:rsidRDefault="006D742E" w:rsidP="00771588">
            <w:pPr>
              <w:rPr>
                <w:rFonts w:asciiTheme="minorHAnsi" w:hAnsiTheme="minorHAnsi"/>
                <w:sz w:val="22"/>
                <w:szCs w:val="22"/>
              </w:rPr>
            </w:pPr>
          </w:p>
        </w:tc>
        <w:tc>
          <w:tcPr>
            <w:tcW w:w="9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3DE18" w14:textId="77777777" w:rsidR="006D742E" w:rsidRPr="00A7083F" w:rsidRDefault="006D742E" w:rsidP="00771588">
            <w:pPr>
              <w:rPr>
                <w:rFonts w:asciiTheme="minorHAnsi" w:hAnsiTheme="minorHAnsi"/>
                <w:sz w:val="22"/>
                <w:szCs w:val="22"/>
              </w:rPr>
            </w:pPr>
          </w:p>
        </w:tc>
        <w:tc>
          <w:tcPr>
            <w:tcW w:w="983"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4BF125" w14:textId="7BA85668" w:rsidR="006D742E" w:rsidRPr="00A7083F" w:rsidRDefault="00387813" w:rsidP="004C004D">
            <w:pPr>
              <w:jc w:val="center"/>
              <w:rPr>
                <w:rFonts w:asciiTheme="minorHAnsi" w:hAnsiTheme="minorHAnsi"/>
                <w:color w:val="000000"/>
                <w:sz w:val="22"/>
                <w:szCs w:val="22"/>
              </w:rPr>
            </w:pPr>
            <w:r>
              <w:rPr>
                <w:rFonts w:asciiTheme="minorHAnsi" w:hAnsiTheme="minorHAnsi"/>
                <w:color w:val="000000"/>
                <w:sz w:val="22"/>
                <w:szCs w:val="22"/>
              </w:rPr>
              <w:t>8</w:t>
            </w:r>
            <w:r w:rsidR="001258FC">
              <w:rPr>
                <w:rFonts w:asciiTheme="minorHAnsi" w:hAnsiTheme="minorHAnsi"/>
                <w:color w:val="000000"/>
                <w:sz w:val="22"/>
                <w:szCs w:val="22"/>
              </w:rPr>
              <w:t>2</w:t>
            </w:r>
            <w:r w:rsidR="00ED1960" w:rsidRPr="00A7083F">
              <w:rPr>
                <w:rFonts w:asciiTheme="minorHAnsi" w:hAnsiTheme="minorHAnsi"/>
                <w:color w:val="000000"/>
                <w:sz w:val="22"/>
                <w:szCs w:val="22"/>
              </w:rPr>
              <w:t xml:space="preserve"> </w:t>
            </w:r>
          </w:p>
        </w:tc>
        <w:tc>
          <w:tcPr>
            <w:tcW w:w="610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6EFBA6" w14:textId="3667DAC8" w:rsidR="006D742E" w:rsidRPr="00A7083F" w:rsidRDefault="00ED1960" w:rsidP="004C004D">
            <w:pPr>
              <w:rPr>
                <w:rFonts w:asciiTheme="minorHAnsi" w:hAnsiTheme="minorHAnsi"/>
                <w:color w:val="000000"/>
                <w:sz w:val="22"/>
                <w:szCs w:val="22"/>
              </w:rPr>
            </w:pPr>
            <w:r w:rsidRPr="00A7083F">
              <w:rPr>
                <w:rFonts w:asciiTheme="minorHAnsi" w:hAnsiTheme="minorHAnsi"/>
                <w:color w:val="000000"/>
                <w:sz w:val="22"/>
                <w:szCs w:val="22"/>
              </w:rPr>
              <w:t>ul Reagent</w:t>
            </w:r>
          </w:p>
        </w:tc>
      </w:tr>
      <w:tr w:rsidR="00ED1960" w:rsidRPr="00A7083F" w14:paraId="4CC204E7" w14:textId="77777777" w:rsidTr="00ED1960">
        <w:trPr>
          <w:trHeight w:val="300"/>
        </w:trPr>
        <w:tc>
          <w:tcPr>
            <w:tcW w:w="11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E9A3BC" w14:textId="77777777" w:rsidR="006D742E" w:rsidRPr="00A7083F" w:rsidRDefault="006D742E" w:rsidP="00771588">
            <w:pPr>
              <w:rPr>
                <w:rFonts w:asciiTheme="minorHAnsi" w:hAnsiTheme="minorHAnsi"/>
                <w:sz w:val="22"/>
                <w:szCs w:val="22"/>
              </w:rPr>
            </w:pPr>
          </w:p>
        </w:tc>
        <w:tc>
          <w:tcPr>
            <w:tcW w:w="6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3B605A" w14:textId="77777777" w:rsidR="006D742E" w:rsidRPr="00A7083F" w:rsidRDefault="006D742E" w:rsidP="00771588">
            <w:pPr>
              <w:rPr>
                <w:rFonts w:asciiTheme="minorHAnsi" w:hAnsiTheme="minorHAnsi"/>
                <w:sz w:val="22"/>
                <w:szCs w:val="22"/>
              </w:rPr>
            </w:pPr>
          </w:p>
        </w:tc>
        <w:tc>
          <w:tcPr>
            <w:tcW w:w="9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EC3CAE" w14:textId="77777777" w:rsidR="006D742E" w:rsidRPr="00A7083F" w:rsidRDefault="006D742E" w:rsidP="00771588">
            <w:pPr>
              <w:rPr>
                <w:rFonts w:asciiTheme="minorHAnsi" w:hAnsiTheme="minorHAnsi"/>
                <w:sz w:val="22"/>
                <w:szCs w:val="22"/>
              </w:rPr>
            </w:pPr>
          </w:p>
        </w:tc>
        <w:tc>
          <w:tcPr>
            <w:tcW w:w="983"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E0ACD7" w14:textId="3AEF0135" w:rsidR="006D742E" w:rsidRPr="00A7083F" w:rsidRDefault="00387813" w:rsidP="004C004D">
            <w:pPr>
              <w:jc w:val="center"/>
              <w:rPr>
                <w:rFonts w:asciiTheme="minorHAnsi" w:hAnsiTheme="minorHAnsi"/>
                <w:color w:val="000000"/>
                <w:sz w:val="22"/>
                <w:szCs w:val="22"/>
              </w:rPr>
            </w:pPr>
            <w:r>
              <w:rPr>
                <w:rFonts w:asciiTheme="minorHAnsi" w:hAnsiTheme="minorHAnsi"/>
                <w:color w:val="000000"/>
                <w:sz w:val="22"/>
                <w:szCs w:val="22"/>
              </w:rPr>
              <w:t>16,318</w:t>
            </w:r>
            <w:r w:rsidR="00ED1960" w:rsidRPr="00A7083F">
              <w:rPr>
                <w:rFonts w:asciiTheme="minorHAnsi" w:hAnsiTheme="minorHAnsi"/>
                <w:color w:val="000000"/>
                <w:sz w:val="22"/>
                <w:szCs w:val="22"/>
              </w:rPr>
              <w:t xml:space="preserve"> </w:t>
            </w:r>
          </w:p>
        </w:tc>
        <w:tc>
          <w:tcPr>
            <w:tcW w:w="610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536E79" w14:textId="07154499" w:rsidR="006D742E" w:rsidRPr="00A7083F" w:rsidRDefault="00ED1960" w:rsidP="004C004D">
            <w:pPr>
              <w:rPr>
                <w:rFonts w:asciiTheme="minorHAnsi" w:hAnsiTheme="minorHAnsi"/>
                <w:color w:val="000000"/>
                <w:sz w:val="22"/>
                <w:szCs w:val="22"/>
              </w:rPr>
            </w:pPr>
            <w:r w:rsidRPr="00A7083F">
              <w:rPr>
                <w:rFonts w:asciiTheme="minorHAnsi" w:hAnsiTheme="minorHAnsi"/>
                <w:color w:val="000000"/>
                <w:sz w:val="22"/>
                <w:szCs w:val="22"/>
              </w:rPr>
              <w:t>ul Buffer</w:t>
            </w:r>
            <w:r w:rsidR="004C004D">
              <w:rPr>
                <w:rFonts w:asciiTheme="minorHAnsi" w:hAnsiTheme="minorHAnsi"/>
                <w:color w:val="000000"/>
                <w:sz w:val="22"/>
                <w:szCs w:val="22"/>
              </w:rPr>
              <w:t>* (Light sensitive)</w:t>
            </w:r>
          </w:p>
        </w:tc>
      </w:tr>
      <w:tr w:rsidR="00ED1960" w:rsidRPr="00A7083F" w14:paraId="504FA17A" w14:textId="77777777" w:rsidTr="004C004D">
        <w:trPr>
          <w:trHeight w:val="300"/>
        </w:trPr>
        <w:tc>
          <w:tcPr>
            <w:tcW w:w="115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2CDDA1" w14:textId="77777777" w:rsidR="00ED1960" w:rsidRPr="00A7083F" w:rsidRDefault="00ED1960" w:rsidP="00771588">
            <w:pPr>
              <w:rPr>
                <w:rFonts w:asciiTheme="minorHAnsi" w:hAnsiTheme="minorHAnsi"/>
                <w:sz w:val="22"/>
                <w:szCs w:val="22"/>
              </w:rPr>
            </w:pPr>
          </w:p>
        </w:tc>
        <w:tc>
          <w:tcPr>
            <w:tcW w:w="6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3F74DC" w14:textId="77777777" w:rsidR="00ED1960" w:rsidRPr="00A7083F" w:rsidRDefault="00ED1960" w:rsidP="00771588">
            <w:pPr>
              <w:rPr>
                <w:rFonts w:asciiTheme="minorHAnsi" w:hAnsiTheme="minorHAnsi"/>
                <w:sz w:val="22"/>
                <w:szCs w:val="22"/>
              </w:rPr>
            </w:pPr>
          </w:p>
        </w:tc>
        <w:tc>
          <w:tcPr>
            <w:tcW w:w="96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72C9B4" w14:textId="77777777" w:rsidR="00ED1960" w:rsidRPr="00A7083F" w:rsidRDefault="00ED1960" w:rsidP="00771588">
            <w:pPr>
              <w:rPr>
                <w:rFonts w:asciiTheme="minorHAnsi" w:hAnsiTheme="minorHAnsi"/>
                <w:sz w:val="22"/>
                <w:szCs w:val="22"/>
              </w:rPr>
            </w:pPr>
          </w:p>
        </w:tc>
        <w:tc>
          <w:tcPr>
            <w:tcW w:w="983"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tcPr>
          <w:p w14:paraId="32B0D78F" w14:textId="77777777" w:rsidR="00ED1960" w:rsidRPr="00A7083F" w:rsidRDefault="00ED1960" w:rsidP="00ED1960">
            <w:pPr>
              <w:rPr>
                <w:rFonts w:asciiTheme="minorHAnsi" w:hAnsiTheme="minorHAnsi"/>
                <w:color w:val="000000"/>
                <w:sz w:val="22"/>
                <w:szCs w:val="22"/>
              </w:rPr>
            </w:pPr>
          </w:p>
        </w:tc>
        <w:tc>
          <w:tcPr>
            <w:tcW w:w="610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tcPr>
          <w:p w14:paraId="454A5946" w14:textId="77777777" w:rsidR="00ED1960" w:rsidRPr="00A7083F" w:rsidDel="00ED1960" w:rsidRDefault="00ED1960" w:rsidP="00612E74">
            <w:pPr>
              <w:rPr>
                <w:rFonts w:asciiTheme="minorHAnsi" w:hAnsiTheme="minorHAnsi"/>
                <w:color w:val="000000"/>
                <w:sz w:val="22"/>
                <w:szCs w:val="22"/>
              </w:rPr>
            </w:pPr>
          </w:p>
        </w:tc>
      </w:tr>
      <w:tr w:rsidR="00ED1960" w:rsidRPr="00A7083F" w14:paraId="7F063849" w14:textId="77777777" w:rsidTr="00C071C1">
        <w:trPr>
          <w:trHeight w:val="300"/>
        </w:trPr>
        <w:tc>
          <w:tcPr>
            <w:tcW w:w="9844" w:type="dxa"/>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F67C2B" w14:textId="114A2FD4" w:rsidR="00ED1960" w:rsidRPr="00A7083F" w:rsidRDefault="00ED1960" w:rsidP="00771588">
            <w:pPr>
              <w:rPr>
                <w:rFonts w:asciiTheme="minorHAnsi" w:hAnsiTheme="minorHAnsi"/>
                <w:color w:val="000000"/>
                <w:sz w:val="22"/>
                <w:szCs w:val="22"/>
              </w:rPr>
            </w:pPr>
            <w:r w:rsidRPr="00A7083F">
              <w:rPr>
                <w:rFonts w:asciiTheme="minorHAnsi" w:hAnsiTheme="minorHAnsi"/>
                <w:color w:val="000000"/>
                <w:sz w:val="22"/>
                <w:szCs w:val="22"/>
              </w:rPr>
              <w:t>4) Add 2 ul sample to 198 ul working stock for each sample</w:t>
            </w:r>
          </w:p>
        </w:tc>
      </w:tr>
      <w:tr w:rsidR="00ED1960" w:rsidRPr="00A7083F" w14:paraId="32A10A50" w14:textId="77777777" w:rsidTr="00C071C1">
        <w:trPr>
          <w:trHeight w:val="300"/>
        </w:trPr>
        <w:tc>
          <w:tcPr>
            <w:tcW w:w="9844" w:type="dxa"/>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7E68C4D" w14:textId="05D8F09F" w:rsidR="00ED1960" w:rsidRPr="00A7083F" w:rsidRDefault="00ED1960" w:rsidP="00771588">
            <w:pPr>
              <w:rPr>
                <w:rFonts w:asciiTheme="minorHAnsi" w:hAnsiTheme="minorHAnsi"/>
                <w:sz w:val="22"/>
                <w:szCs w:val="22"/>
              </w:rPr>
            </w:pPr>
            <w:r w:rsidRPr="00A7083F">
              <w:rPr>
                <w:rFonts w:asciiTheme="minorHAnsi" w:hAnsiTheme="minorHAnsi"/>
                <w:color w:val="000000"/>
                <w:sz w:val="22"/>
                <w:szCs w:val="22"/>
              </w:rPr>
              <w:t>5) Vortex all tubes for 3 seconds, be careful not to create bubbles</w:t>
            </w:r>
          </w:p>
        </w:tc>
      </w:tr>
      <w:tr w:rsidR="00ED1960" w:rsidRPr="00A7083F" w14:paraId="3C0D6A0C" w14:textId="77777777" w:rsidTr="00C071C1">
        <w:trPr>
          <w:trHeight w:val="300"/>
        </w:trPr>
        <w:tc>
          <w:tcPr>
            <w:tcW w:w="9844" w:type="dxa"/>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2C649E2" w14:textId="551F6937" w:rsidR="00ED1960" w:rsidRPr="00A7083F" w:rsidRDefault="00ED1960" w:rsidP="00771588">
            <w:pPr>
              <w:rPr>
                <w:rFonts w:asciiTheme="minorHAnsi" w:hAnsiTheme="minorHAnsi"/>
                <w:sz w:val="22"/>
                <w:szCs w:val="22"/>
              </w:rPr>
            </w:pPr>
            <w:r w:rsidRPr="00A7083F">
              <w:rPr>
                <w:rFonts w:asciiTheme="minorHAnsi" w:hAnsiTheme="minorHAnsi"/>
                <w:color w:val="000000"/>
                <w:sz w:val="22"/>
                <w:szCs w:val="22"/>
              </w:rPr>
              <w:t>6) Incubate all tubes at RT for 2 minutes</w:t>
            </w:r>
          </w:p>
        </w:tc>
      </w:tr>
      <w:tr w:rsidR="00ED1960" w:rsidRPr="00A7083F" w14:paraId="42CECACA" w14:textId="77777777" w:rsidTr="00C071C1">
        <w:trPr>
          <w:trHeight w:val="300"/>
        </w:trPr>
        <w:tc>
          <w:tcPr>
            <w:tcW w:w="9844" w:type="dxa"/>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069B844" w14:textId="5B32504D" w:rsidR="00ED1960" w:rsidRPr="00A7083F" w:rsidRDefault="00ED1960" w:rsidP="00771588">
            <w:pPr>
              <w:rPr>
                <w:rFonts w:asciiTheme="minorHAnsi" w:hAnsiTheme="minorHAnsi"/>
                <w:sz w:val="22"/>
                <w:szCs w:val="22"/>
              </w:rPr>
            </w:pPr>
            <w:r w:rsidRPr="00A7083F">
              <w:rPr>
                <w:rFonts w:asciiTheme="minorHAnsi" w:hAnsiTheme="minorHAnsi"/>
                <w:color w:val="000000"/>
                <w:sz w:val="22"/>
                <w:szCs w:val="22"/>
              </w:rPr>
              <w:t>7) Measure on Qubit</w:t>
            </w:r>
          </w:p>
        </w:tc>
      </w:tr>
      <w:tr w:rsidR="00ED1960" w:rsidRPr="00A7083F" w14:paraId="742F9855" w14:textId="77777777" w:rsidTr="00C071C1">
        <w:trPr>
          <w:trHeight w:val="300"/>
        </w:trPr>
        <w:tc>
          <w:tcPr>
            <w:tcW w:w="9844" w:type="dxa"/>
            <w:gridSpan w:val="5"/>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tcPr>
          <w:p w14:paraId="2E0B65EE" w14:textId="77777777" w:rsidR="00ED1960" w:rsidRPr="00A7083F" w:rsidRDefault="00ED1960" w:rsidP="00771588">
            <w:pPr>
              <w:rPr>
                <w:rFonts w:asciiTheme="minorHAnsi" w:hAnsiTheme="minorHAnsi"/>
                <w:color w:val="000000"/>
                <w:sz w:val="22"/>
                <w:szCs w:val="22"/>
              </w:rPr>
            </w:pPr>
            <w:r w:rsidRPr="00A7083F">
              <w:rPr>
                <w:rFonts w:asciiTheme="minorHAnsi" w:hAnsiTheme="minorHAnsi"/>
                <w:color w:val="000000"/>
                <w:sz w:val="22"/>
                <w:szCs w:val="22"/>
              </w:rPr>
              <w:t>Notes:</w:t>
            </w:r>
            <w:r w:rsidRPr="00A7083F">
              <w:rPr>
                <w:rFonts w:asciiTheme="minorHAnsi" w:hAnsiTheme="minorHAnsi"/>
                <w:color w:val="000000"/>
                <w:sz w:val="22"/>
                <w:szCs w:val="22"/>
              </w:rPr>
              <w:tab/>
            </w:r>
            <w:r w:rsidRPr="00A7083F">
              <w:rPr>
                <w:rFonts w:asciiTheme="minorHAnsi" w:hAnsiTheme="minorHAnsi"/>
                <w:color w:val="000000"/>
                <w:sz w:val="22"/>
                <w:szCs w:val="22"/>
              </w:rPr>
              <w:tab/>
            </w:r>
          </w:p>
          <w:p w14:paraId="06521FE0" w14:textId="67D830AB" w:rsidR="00ED1960" w:rsidRPr="00A7083F" w:rsidRDefault="00ED1960" w:rsidP="00771588">
            <w:pPr>
              <w:rPr>
                <w:rFonts w:asciiTheme="minorHAnsi" w:hAnsiTheme="minorHAnsi"/>
                <w:color w:val="000000"/>
                <w:sz w:val="22"/>
                <w:szCs w:val="22"/>
              </w:rPr>
            </w:pPr>
            <w:r w:rsidRPr="00A7083F">
              <w:rPr>
                <w:rFonts w:asciiTheme="minorHAnsi" w:hAnsiTheme="minorHAnsi"/>
                <w:color w:val="000000"/>
                <w:sz w:val="22"/>
                <w:szCs w:val="22"/>
              </w:rPr>
              <w:t>Only label top of tubes, not sides</w:t>
            </w:r>
            <w:r w:rsidRPr="00A7083F">
              <w:rPr>
                <w:rFonts w:asciiTheme="minorHAnsi" w:hAnsiTheme="minorHAnsi"/>
                <w:color w:val="000000"/>
                <w:sz w:val="22"/>
                <w:szCs w:val="22"/>
              </w:rPr>
              <w:tab/>
            </w:r>
            <w:r w:rsidRPr="00A7083F">
              <w:rPr>
                <w:rFonts w:asciiTheme="minorHAnsi" w:hAnsiTheme="minorHAnsi"/>
                <w:color w:val="000000"/>
                <w:sz w:val="22"/>
                <w:szCs w:val="22"/>
              </w:rPr>
              <w:tab/>
            </w:r>
          </w:p>
          <w:p w14:paraId="179D81A2" w14:textId="77777777" w:rsidR="00ED1960" w:rsidRPr="00A7083F" w:rsidRDefault="00ED1960" w:rsidP="00771588">
            <w:pPr>
              <w:rPr>
                <w:rFonts w:asciiTheme="minorHAnsi" w:hAnsiTheme="minorHAnsi"/>
                <w:color w:val="000000"/>
                <w:sz w:val="22"/>
                <w:szCs w:val="22"/>
              </w:rPr>
            </w:pPr>
            <w:r w:rsidRPr="00A7083F">
              <w:rPr>
                <w:rFonts w:asciiTheme="minorHAnsi" w:hAnsiTheme="minorHAnsi"/>
                <w:color w:val="000000"/>
                <w:sz w:val="22"/>
                <w:szCs w:val="22"/>
              </w:rPr>
              <w:t>Do not mix working solution in glass container</w:t>
            </w:r>
            <w:r w:rsidRPr="00A7083F">
              <w:rPr>
                <w:rFonts w:asciiTheme="minorHAnsi" w:hAnsiTheme="minorHAnsi"/>
                <w:color w:val="000000"/>
                <w:sz w:val="22"/>
                <w:szCs w:val="22"/>
              </w:rPr>
              <w:tab/>
            </w:r>
            <w:r w:rsidRPr="00A7083F">
              <w:rPr>
                <w:rFonts w:asciiTheme="minorHAnsi" w:hAnsiTheme="minorHAnsi"/>
                <w:color w:val="000000"/>
                <w:sz w:val="22"/>
                <w:szCs w:val="22"/>
              </w:rPr>
              <w:tab/>
            </w:r>
          </w:p>
          <w:p w14:paraId="1082F29B" w14:textId="77777777" w:rsidR="00ED1960" w:rsidRPr="00A7083F" w:rsidRDefault="00ED1960" w:rsidP="00771588">
            <w:pPr>
              <w:rPr>
                <w:rFonts w:asciiTheme="minorHAnsi" w:hAnsiTheme="minorHAnsi"/>
                <w:color w:val="000000"/>
                <w:sz w:val="22"/>
                <w:szCs w:val="22"/>
              </w:rPr>
            </w:pPr>
            <w:r w:rsidRPr="00A7083F">
              <w:rPr>
                <w:rFonts w:asciiTheme="minorHAnsi" w:hAnsiTheme="minorHAnsi"/>
                <w:color w:val="000000"/>
                <w:sz w:val="22"/>
                <w:szCs w:val="22"/>
              </w:rPr>
              <w:t>Can use anywhere from 1-20 ul sample</w:t>
            </w:r>
            <w:r w:rsidRPr="00A7083F">
              <w:rPr>
                <w:rFonts w:asciiTheme="minorHAnsi" w:hAnsiTheme="minorHAnsi"/>
                <w:color w:val="000000"/>
                <w:sz w:val="22"/>
                <w:szCs w:val="22"/>
              </w:rPr>
              <w:tab/>
            </w:r>
            <w:r w:rsidRPr="00A7083F">
              <w:rPr>
                <w:rFonts w:asciiTheme="minorHAnsi" w:hAnsiTheme="minorHAnsi"/>
                <w:color w:val="000000"/>
                <w:sz w:val="22"/>
                <w:szCs w:val="22"/>
              </w:rPr>
              <w:tab/>
            </w:r>
          </w:p>
          <w:p w14:paraId="3190BA0D" w14:textId="77777777" w:rsidR="00ED1960" w:rsidRDefault="00ED1960" w:rsidP="00771588">
            <w:pPr>
              <w:rPr>
                <w:rFonts w:asciiTheme="minorHAnsi" w:hAnsiTheme="minorHAnsi"/>
                <w:color w:val="000000"/>
                <w:sz w:val="22"/>
                <w:szCs w:val="22"/>
              </w:rPr>
            </w:pPr>
            <w:r w:rsidRPr="00A7083F">
              <w:rPr>
                <w:rFonts w:asciiTheme="minorHAnsi" w:hAnsiTheme="minorHAnsi"/>
                <w:color w:val="000000"/>
                <w:sz w:val="22"/>
                <w:szCs w:val="22"/>
              </w:rPr>
              <w:t xml:space="preserve">Assay temperature is extremely sensitive, all reagents </w:t>
            </w:r>
            <w:r w:rsidR="004C004D">
              <w:rPr>
                <w:rFonts w:asciiTheme="minorHAnsi" w:hAnsiTheme="minorHAnsi"/>
                <w:color w:val="000000"/>
                <w:sz w:val="22"/>
                <w:szCs w:val="22"/>
              </w:rPr>
              <w:t xml:space="preserve">and samples </w:t>
            </w:r>
            <w:r w:rsidRPr="00A7083F">
              <w:rPr>
                <w:rFonts w:asciiTheme="minorHAnsi" w:hAnsiTheme="minorHAnsi"/>
                <w:color w:val="000000"/>
                <w:sz w:val="22"/>
                <w:szCs w:val="22"/>
              </w:rPr>
              <w:t>must be room temp</w:t>
            </w:r>
          </w:p>
          <w:p w14:paraId="1F755AF8" w14:textId="183E3F9E" w:rsidR="004C004D" w:rsidRPr="00A7083F" w:rsidRDefault="004C004D" w:rsidP="00771588">
            <w:pPr>
              <w:rPr>
                <w:rFonts w:asciiTheme="minorHAnsi" w:hAnsiTheme="minorHAnsi"/>
                <w:sz w:val="22"/>
                <w:szCs w:val="22"/>
              </w:rPr>
            </w:pPr>
            <w:r>
              <w:rPr>
                <w:rFonts w:asciiTheme="minorHAnsi" w:hAnsiTheme="minorHAnsi"/>
                <w:color w:val="000000"/>
                <w:sz w:val="22"/>
                <w:szCs w:val="22"/>
              </w:rPr>
              <w:t>Make sure assay volume is correct after each run</w:t>
            </w:r>
          </w:p>
        </w:tc>
      </w:tr>
    </w:tbl>
    <w:p w14:paraId="32ECFFA8" w14:textId="77777777" w:rsidR="009179D9" w:rsidRPr="009179D9" w:rsidRDefault="009179D9" w:rsidP="009179D9">
      <w:pPr>
        <w:rPr>
          <w:rFonts w:asciiTheme="minorHAnsi" w:eastAsia="Arial" w:hAnsiTheme="minorHAnsi" w:cs="Arial"/>
          <w:sz w:val="22"/>
          <w:szCs w:val="22"/>
        </w:rPr>
      </w:pPr>
    </w:p>
    <w:p w14:paraId="51032FA6" w14:textId="77777777" w:rsidR="009179D9" w:rsidRPr="009179D9" w:rsidRDefault="009179D9" w:rsidP="009179D9">
      <w:pPr>
        <w:rPr>
          <w:rFonts w:asciiTheme="minorHAnsi" w:eastAsia="Arial" w:hAnsiTheme="minorHAnsi" w:cs="Arial"/>
          <w:sz w:val="22"/>
          <w:szCs w:val="22"/>
        </w:rPr>
      </w:pPr>
    </w:p>
    <w:p w14:paraId="1AF9EF0F" w14:textId="77777777" w:rsidR="009179D9" w:rsidRPr="009179D9" w:rsidRDefault="009179D9" w:rsidP="009179D9">
      <w:pPr>
        <w:rPr>
          <w:rFonts w:asciiTheme="minorHAnsi" w:eastAsia="Arial" w:hAnsiTheme="minorHAnsi" w:cs="Arial"/>
          <w:sz w:val="22"/>
          <w:szCs w:val="22"/>
        </w:rPr>
      </w:pPr>
    </w:p>
    <w:p w14:paraId="2F5ED990" w14:textId="77777777" w:rsidR="009179D9" w:rsidRPr="009179D9" w:rsidRDefault="009179D9" w:rsidP="009179D9">
      <w:pPr>
        <w:rPr>
          <w:rFonts w:asciiTheme="minorHAnsi" w:eastAsia="Arial" w:hAnsiTheme="minorHAnsi" w:cs="Arial"/>
          <w:sz w:val="22"/>
          <w:szCs w:val="22"/>
        </w:rPr>
      </w:pPr>
    </w:p>
    <w:p w14:paraId="2FB601F1" w14:textId="77777777" w:rsidR="009179D9" w:rsidRPr="009179D9" w:rsidRDefault="009179D9" w:rsidP="009179D9">
      <w:pPr>
        <w:rPr>
          <w:rFonts w:asciiTheme="minorHAnsi" w:eastAsia="Arial" w:hAnsiTheme="minorHAnsi" w:cs="Arial"/>
          <w:sz w:val="22"/>
          <w:szCs w:val="22"/>
        </w:rPr>
      </w:pPr>
    </w:p>
    <w:p w14:paraId="503C9FA7" w14:textId="77777777" w:rsidR="009179D9" w:rsidRPr="009179D9" w:rsidRDefault="009179D9" w:rsidP="009179D9">
      <w:pPr>
        <w:rPr>
          <w:rFonts w:asciiTheme="minorHAnsi" w:eastAsia="Arial" w:hAnsiTheme="minorHAnsi" w:cs="Arial"/>
          <w:sz w:val="22"/>
          <w:szCs w:val="22"/>
        </w:rPr>
      </w:pPr>
    </w:p>
    <w:p w14:paraId="789A49D8" w14:textId="77777777" w:rsidR="009179D9" w:rsidRPr="009179D9" w:rsidRDefault="009179D9" w:rsidP="009179D9">
      <w:pPr>
        <w:rPr>
          <w:rFonts w:asciiTheme="minorHAnsi" w:eastAsia="Arial" w:hAnsiTheme="minorHAnsi" w:cs="Arial"/>
          <w:sz w:val="22"/>
          <w:szCs w:val="22"/>
        </w:rPr>
      </w:pPr>
    </w:p>
    <w:p w14:paraId="463693E3" w14:textId="77777777" w:rsidR="009179D9" w:rsidRDefault="009179D9" w:rsidP="009179D9">
      <w:pPr>
        <w:rPr>
          <w:rFonts w:asciiTheme="minorHAnsi" w:eastAsia="Arial" w:hAnsiTheme="minorHAnsi" w:cs="Arial"/>
          <w:sz w:val="22"/>
          <w:szCs w:val="22"/>
        </w:rPr>
      </w:pPr>
    </w:p>
    <w:p w14:paraId="4AED6FCC" w14:textId="77777777" w:rsidR="009179D9" w:rsidRDefault="009179D9" w:rsidP="009179D9">
      <w:pPr>
        <w:rPr>
          <w:rFonts w:asciiTheme="minorHAnsi" w:eastAsia="Arial" w:hAnsiTheme="minorHAnsi" w:cs="Arial"/>
          <w:sz w:val="22"/>
          <w:szCs w:val="22"/>
        </w:rPr>
      </w:pPr>
    </w:p>
    <w:p w14:paraId="5D0738A3" w14:textId="77777777" w:rsidR="009179D9" w:rsidRPr="009179D9" w:rsidRDefault="009179D9" w:rsidP="009179D9">
      <w:pPr>
        <w:rPr>
          <w:rFonts w:asciiTheme="minorHAnsi" w:eastAsia="Arial" w:hAnsiTheme="minorHAnsi" w:cs="Arial"/>
          <w:sz w:val="22"/>
          <w:szCs w:val="22"/>
        </w:rPr>
      </w:pPr>
    </w:p>
    <w:p w14:paraId="446B79FA" w14:textId="46B70A04" w:rsidR="00771588" w:rsidRPr="009179D9" w:rsidRDefault="009179D9" w:rsidP="009179D9">
      <w:pPr>
        <w:spacing w:before="10" w:line="280" w:lineRule="exact"/>
        <w:jc w:val="center"/>
        <w:rPr>
          <w:rFonts w:asciiTheme="minorHAnsi" w:hAnsiTheme="minorHAnsi" w:cs="Arial"/>
          <w:b/>
          <w:sz w:val="22"/>
          <w:szCs w:val="22"/>
          <w:u w:val="single"/>
        </w:rPr>
        <w:sectPr w:rsidR="00771588" w:rsidRPr="009179D9" w:rsidSect="002839E5">
          <w:headerReference w:type="even" r:id="rId11"/>
          <w:headerReference w:type="default" r:id="rId12"/>
          <w:pgSz w:w="12240" w:h="15840"/>
          <w:pgMar w:top="225" w:right="1400" w:bottom="280" w:left="980" w:header="450" w:footer="720" w:gutter="0"/>
          <w:cols w:space="720"/>
        </w:sectPr>
      </w:pPr>
      <w:r w:rsidRPr="009179D9">
        <w:rPr>
          <w:rFonts w:asciiTheme="minorHAnsi" w:hAnsiTheme="minorHAnsi" w:cs="Arial"/>
          <w:b/>
          <w:sz w:val="22"/>
          <w:szCs w:val="22"/>
        </w:rPr>
        <w:t>-----------------------------------------------------------------</w:t>
      </w:r>
      <w:r>
        <w:rPr>
          <w:rFonts w:asciiTheme="minorHAnsi" w:hAnsiTheme="minorHAnsi" w:cs="Arial"/>
          <w:b/>
          <w:sz w:val="22"/>
          <w:szCs w:val="22"/>
        </w:rPr>
        <w:t>End of Day 2</w:t>
      </w:r>
      <w:r w:rsidRPr="009179D9">
        <w:rPr>
          <w:rFonts w:asciiTheme="minorHAnsi" w:hAnsiTheme="minorHAnsi" w:cs="Arial"/>
          <w:b/>
          <w:sz w:val="22"/>
          <w:szCs w:val="22"/>
        </w:rPr>
        <w:t>---------------------------------------------------------------</w:t>
      </w:r>
    </w:p>
    <w:p w14:paraId="727EA10B" w14:textId="036C2F7D" w:rsidR="00400849" w:rsidRPr="00A7083F" w:rsidRDefault="007A4BBB" w:rsidP="004C004D">
      <w:pPr>
        <w:spacing w:before="75"/>
        <w:outlineLvl w:val="0"/>
        <w:rPr>
          <w:rFonts w:asciiTheme="minorHAnsi" w:hAnsiTheme="minorHAnsi" w:cs="Arial"/>
          <w:sz w:val="22"/>
          <w:szCs w:val="22"/>
        </w:rPr>
      </w:pPr>
      <w:r w:rsidRPr="00A7083F">
        <w:rPr>
          <w:rFonts w:asciiTheme="minorHAnsi" w:eastAsia="Arial" w:hAnsiTheme="minorHAnsi" w:cs="Arial"/>
          <w:b/>
          <w:spacing w:val="-6"/>
          <w:sz w:val="22"/>
          <w:szCs w:val="22"/>
        </w:rPr>
        <w:lastRenderedPageBreak/>
        <w:t>A</w:t>
      </w:r>
      <w:r w:rsidRPr="00A7083F">
        <w:rPr>
          <w:rFonts w:asciiTheme="minorHAnsi" w:eastAsia="Arial" w:hAnsiTheme="minorHAnsi" w:cs="Arial"/>
          <w:b/>
          <w:spacing w:val="2"/>
          <w:sz w:val="22"/>
          <w:szCs w:val="22"/>
        </w:rPr>
        <w:t>d</w:t>
      </w:r>
      <w:r w:rsidRPr="00A7083F">
        <w:rPr>
          <w:rFonts w:asciiTheme="minorHAnsi" w:eastAsia="Arial" w:hAnsiTheme="minorHAnsi" w:cs="Arial"/>
          <w:b/>
          <w:sz w:val="22"/>
          <w:szCs w:val="22"/>
        </w:rPr>
        <w:t>a</w:t>
      </w:r>
      <w:r w:rsidRPr="00A7083F">
        <w:rPr>
          <w:rFonts w:asciiTheme="minorHAnsi" w:eastAsia="Arial" w:hAnsiTheme="minorHAnsi" w:cs="Arial"/>
          <w:b/>
          <w:spacing w:val="-1"/>
          <w:sz w:val="22"/>
          <w:szCs w:val="22"/>
        </w:rPr>
        <w:t>p</w:t>
      </w:r>
      <w:r w:rsidRPr="00A7083F">
        <w:rPr>
          <w:rFonts w:asciiTheme="minorHAnsi" w:eastAsia="Arial" w:hAnsiTheme="minorHAnsi" w:cs="Arial"/>
          <w:b/>
          <w:spacing w:val="1"/>
          <w:sz w:val="22"/>
          <w:szCs w:val="22"/>
        </w:rPr>
        <w:t>t</w:t>
      </w:r>
      <w:r w:rsidRPr="00A7083F">
        <w:rPr>
          <w:rFonts w:asciiTheme="minorHAnsi" w:eastAsia="Arial" w:hAnsiTheme="minorHAnsi" w:cs="Arial"/>
          <w:b/>
          <w:sz w:val="22"/>
          <w:szCs w:val="22"/>
        </w:rPr>
        <w:t>or</w:t>
      </w:r>
      <w:r w:rsidRPr="00A7083F">
        <w:rPr>
          <w:rFonts w:asciiTheme="minorHAnsi" w:eastAsia="Arial" w:hAnsiTheme="minorHAnsi" w:cs="Arial"/>
          <w:b/>
          <w:spacing w:val="1"/>
          <w:sz w:val="22"/>
          <w:szCs w:val="22"/>
        </w:rPr>
        <w:t xml:space="preserve"> </w:t>
      </w:r>
      <w:r w:rsidRPr="00A7083F">
        <w:rPr>
          <w:rFonts w:asciiTheme="minorHAnsi" w:eastAsia="Arial" w:hAnsiTheme="minorHAnsi" w:cs="Arial"/>
          <w:b/>
          <w:sz w:val="22"/>
          <w:szCs w:val="22"/>
        </w:rPr>
        <w:t>e</w:t>
      </w:r>
      <w:r w:rsidRPr="00A7083F">
        <w:rPr>
          <w:rFonts w:asciiTheme="minorHAnsi" w:eastAsia="Arial" w:hAnsiTheme="minorHAnsi" w:cs="Arial"/>
          <w:b/>
          <w:spacing w:val="-1"/>
          <w:sz w:val="22"/>
          <w:szCs w:val="22"/>
        </w:rPr>
        <w:t>x</w:t>
      </w:r>
      <w:r w:rsidRPr="00A7083F">
        <w:rPr>
          <w:rFonts w:asciiTheme="minorHAnsi" w:eastAsia="Arial" w:hAnsiTheme="minorHAnsi" w:cs="Arial"/>
          <w:b/>
          <w:spacing w:val="1"/>
          <w:sz w:val="22"/>
          <w:szCs w:val="22"/>
        </w:rPr>
        <w:t>t</w:t>
      </w:r>
      <w:r w:rsidRPr="00A7083F">
        <w:rPr>
          <w:rFonts w:asciiTheme="minorHAnsi" w:eastAsia="Arial" w:hAnsiTheme="minorHAnsi" w:cs="Arial"/>
          <w:b/>
          <w:sz w:val="22"/>
          <w:szCs w:val="22"/>
        </w:rPr>
        <w:t>e</w:t>
      </w:r>
      <w:r w:rsidRPr="00A7083F">
        <w:rPr>
          <w:rFonts w:asciiTheme="minorHAnsi" w:eastAsia="Arial" w:hAnsiTheme="minorHAnsi" w:cs="Arial"/>
          <w:b/>
          <w:spacing w:val="-1"/>
          <w:sz w:val="22"/>
          <w:szCs w:val="22"/>
        </w:rPr>
        <w:t>n</w:t>
      </w:r>
      <w:r w:rsidRPr="00A7083F">
        <w:rPr>
          <w:rFonts w:asciiTheme="minorHAnsi" w:eastAsia="Arial" w:hAnsiTheme="minorHAnsi" w:cs="Arial"/>
          <w:b/>
          <w:sz w:val="22"/>
          <w:szCs w:val="22"/>
        </w:rPr>
        <w:t>sion</w:t>
      </w:r>
      <w:r w:rsidRPr="00A7083F">
        <w:rPr>
          <w:rFonts w:asciiTheme="minorHAnsi" w:eastAsia="Arial" w:hAnsiTheme="minorHAnsi" w:cs="Arial"/>
          <w:b/>
          <w:spacing w:val="-1"/>
          <w:sz w:val="22"/>
          <w:szCs w:val="22"/>
        </w:rPr>
        <w:t xml:space="preserve"> </w:t>
      </w:r>
      <w:r w:rsidRPr="00A7083F">
        <w:rPr>
          <w:rFonts w:asciiTheme="minorHAnsi" w:eastAsia="Arial" w:hAnsiTheme="minorHAnsi" w:cs="Arial"/>
          <w:b/>
          <w:sz w:val="22"/>
          <w:szCs w:val="22"/>
        </w:rPr>
        <w:t>a</w:t>
      </w:r>
      <w:r w:rsidRPr="00A7083F">
        <w:rPr>
          <w:rFonts w:asciiTheme="minorHAnsi" w:eastAsia="Arial" w:hAnsiTheme="minorHAnsi" w:cs="Arial"/>
          <w:b/>
          <w:spacing w:val="-1"/>
          <w:sz w:val="22"/>
          <w:szCs w:val="22"/>
        </w:rPr>
        <w:t>n</w:t>
      </w:r>
      <w:r w:rsidRPr="00A7083F">
        <w:rPr>
          <w:rFonts w:asciiTheme="minorHAnsi" w:eastAsia="Arial" w:hAnsiTheme="minorHAnsi" w:cs="Arial"/>
          <w:b/>
          <w:sz w:val="22"/>
          <w:szCs w:val="22"/>
        </w:rPr>
        <w:t>d</w:t>
      </w:r>
      <w:r w:rsidRPr="00A7083F">
        <w:rPr>
          <w:rFonts w:asciiTheme="minorHAnsi" w:eastAsia="Arial" w:hAnsiTheme="minorHAnsi" w:cs="Arial"/>
          <w:b/>
          <w:spacing w:val="-2"/>
          <w:sz w:val="22"/>
          <w:szCs w:val="22"/>
        </w:rPr>
        <w:t xml:space="preserve"> </w:t>
      </w:r>
      <w:r w:rsidRPr="00A7083F">
        <w:rPr>
          <w:rFonts w:asciiTheme="minorHAnsi" w:eastAsia="Arial" w:hAnsiTheme="minorHAnsi" w:cs="Arial"/>
          <w:b/>
          <w:sz w:val="22"/>
          <w:szCs w:val="22"/>
        </w:rPr>
        <w:t>b</w:t>
      </w:r>
      <w:r w:rsidRPr="00A7083F">
        <w:rPr>
          <w:rFonts w:asciiTheme="minorHAnsi" w:eastAsia="Arial" w:hAnsiTheme="minorHAnsi" w:cs="Arial"/>
          <w:b/>
          <w:spacing w:val="-1"/>
          <w:sz w:val="22"/>
          <w:szCs w:val="22"/>
        </w:rPr>
        <w:t>a</w:t>
      </w:r>
      <w:r w:rsidRPr="00A7083F">
        <w:rPr>
          <w:rFonts w:asciiTheme="minorHAnsi" w:eastAsia="Arial" w:hAnsiTheme="minorHAnsi" w:cs="Arial"/>
          <w:b/>
          <w:sz w:val="22"/>
          <w:szCs w:val="22"/>
        </w:rPr>
        <w:t>rco</w:t>
      </w:r>
      <w:r w:rsidRPr="00A7083F">
        <w:rPr>
          <w:rFonts w:asciiTheme="minorHAnsi" w:eastAsia="Arial" w:hAnsiTheme="minorHAnsi" w:cs="Arial"/>
          <w:b/>
          <w:spacing w:val="-1"/>
          <w:sz w:val="22"/>
          <w:szCs w:val="22"/>
        </w:rPr>
        <w:t>d</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ng</w:t>
      </w:r>
      <w:r w:rsidR="00EA3878">
        <w:rPr>
          <w:rFonts w:asciiTheme="minorHAnsi" w:eastAsia="Arial" w:hAnsiTheme="minorHAnsi" w:cs="Arial"/>
          <w:b/>
          <w:sz w:val="22"/>
          <w:szCs w:val="22"/>
        </w:rPr>
        <w:t xml:space="preserve"> (Day 3)</w:t>
      </w:r>
    </w:p>
    <w:p w14:paraId="7EF51AF4" w14:textId="77777777" w:rsidR="00400849" w:rsidRPr="00A7083F" w:rsidRDefault="00400849">
      <w:pPr>
        <w:spacing w:before="9" w:line="100" w:lineRule="exact"/>
        <w:rPr>
          <w:rFonts w:asciiTheme="minorHAnsi" w:hAnsiTheme="minorHAnsi" w:cs="Arial"/>
          <w:sz w:val="22"/>
          <w:szCs w:val="22"/>
        </w:rPr>
      </w:pPr>
    </w:p>
    <w:p w14:paraId="1C17FB81" w14:textId="77777777" w:rsidR="00400849" w:rsidRPr="00A7083F" w:rsidRDefault="00B510C0" w:rsidP="00B510C0">
      <w:pPr>
        <w:pStyle w:val="ListParagraph"/>
        <w:numPr>
          <w:ilvl w:val="0"/>
          <w:numId w:val="7"/>
        </w:numPr>
        <w:ind w:right="227"/>
        <w:rPr>
          <w:rFonts w:asciiTheme="minorHAnsi" w:eastAsia="Arial" w:hAnsiTheme="minorHAnsi" w:cs="Arial"/>
          <w:sz w:val="22"/>
          <w:szCs w:val="22"/>
        </w:rPr>
      </w:pPr>
      <w:r w:rsidRPr="00A7083F">
        <w:rPr>
          <w:rFonts w:asciiTheme="minorHAnsi" w:eastAsia="Arial" w:hAnsiTheme="minorHAnsi" w:cs="Arial"/>
          <w:sz w:val="22"/>
          <w:szCs w:val="22"/>
        </w:rPr>
        <w:t>T</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z w:val="22"/>
          <w:szCs w:val="22"/>
        </w:rPr>
        <w:t>st</w:t>
      </w:r>
      <w:r w:rsidR="007A4BBB" w:rsidRPr="00A7083F">
        <w:rPr>
          <w:rFonts w:asciiTheme="minorHAnsi" w:eastAsia="Arial" w:hAnsiTheme="minorHAnsi" w:cs="Arial"/>
          <w:spacing w:val="1"/>
          <w:sz w:val="22"/>
          <w:szCs w:val="22"/>
        </w:rPr>
        <w:t>-</w:t>
      </w:r>
      <w:r w:rsidR="007A4BBB" w:rsidRPr="00A7083F">
        <w:rPr>
          <w:rFonts w:asciiTheme="minorHAnsi" w:eastAsia="Arial" w:hAnsiTheme="minorHAnsi" w:cs="Arial"/>
          <w:sz w:val="22"/>
          <w:szCs w:val="22"/>
        </w:rPr>
        <w:t>sca</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 P</w:t>
      </w:r>
      <w:r w:rsidR="007A4BBB" w:rsidRPr="00A7083F">
        <w:rPr>
          <w:rFonts w:asciiTheme="minorHAnsi" w:eastAsia="Arial" w:hAnsiTheme="minorHAnsi" w:cs="Arial"/>
          <w:spacing w:val="-1"/>
          <w:sz w:val="22"/>
          <w:szCs w:val="22"/>
        </w:rPr>
        <w:t>CR</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2"/>
          <w:sz w:val="22"/>
          <w:szCs w:val="22"/>
        </w:rPr>
        <w:t>r</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co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d</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pacing w:val="-2"/>
          <w:sz w:val="22"/>
          <w:szCs w:val="22"/>
        </w:rPr>
        <w:t>c</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ed</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 xml:space="preserve">o </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er</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d </w:t>
      </w:r>
      <w:r w:rsidR="007A4BBB" w:rsidRPr="00A7083F">
        <w:rPr>
          <w:rFonts w:asciiTheme="minorHAnsi" w:eastAsia="Arial" w:hAnsiTheme="minorHAnsi" w:cs="Arial"/>
          <w:spacing w:val="2"/>
          <w:sz w:val="22"/>
          <w:szCs w:val="22"/>
        </w:rPr>
        <w:t>a</w:t>
      </w:r>
      <w:r w:rsidR="007A4BBB" w:rsidRPr="00A7083F">
        <w:rPr>
          <w:rFonts w:asciiTheme="minorHAnsi" w:eastAsia="Arial" w:hAnsiTheme="minorHAnsi" w:cs="Arial"/>
          <w:sz w:val="22"/>
          <w:szCs w:val="22"/>
        </w:rPr>
        <w:t>nd</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sp</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f</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z w:val="22"/>
          <w:szCs w:val="22"/>
        </w:rPr>
        <w:t>action,</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3"/>
          <w:sz w:val="22"/>
          <w:szCs w:val="22"/>
        </w:rPr>
        <w:t>u</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 xml:space="preserve">ng a </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ari</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f</w:t>
      </w:r>
      <w:r w:rsidR="007A4BBB" w:rsidRPr="00A7083F">
        <w:rPr>
          <w:rFonts w:asciiTheme="minorHAnsi" w:eastAsia="Arial" w:hAnsiTheme="minorHAnsi" w:cs="Arial"/>
          <w:spacing w:val="5"/>
          <w:sz w:val="22"/>
          <w:szCs w:val="22"/>
        </w:rPr>
        <w:t xml:space="preserve"> </w:t>
      </w:r>
      <w:r w:rsidR="007A4BBB" w:rsidRPr="00A7083F">
        <w:rPr>
          <w:rFonts w:asciiTheme="minorHAnsi" w:eastAsia="Arial" w:hAnsiTheme="minorHAnsi" w:cs="Arial"/>
          <w:spacing w:val="-3"/>
          <w:sz w:val="22"/>
          <w:szCs w:val="22"/>
        </w:rPr>
        <w:t>p</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er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b</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o co</w:t>
      </w:r>
      <w:r w:rsidR="007A4BBB" w:rsidRPr="00A7083F">
        <w:rPr>
          <w:rFonts w:asciiTheme="minorHAnsi" w:eastAsia="Arial" w:hAnsiTheme="minorHAnsi" w:cs="Arial"/>
          <w:spacing w:val="-2"/>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z w:val="22"/>
          <w:szCs w:val="22"/>
        </w:rPr>
        <w:t>ol</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or</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2"/>
          <w:sz w:val="22"/>
          <w:szCs w:val="22"/>
        </w:rPr>
        <w:t>r</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 xml:space="preserve">acts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t</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ay</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arise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fr</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m co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ami</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w:t>
      </w:r>
    </w:p>
    <w:p w14:paraId="5F1836E3" w14:textId="313BD2B0" w:rsidR="00B510C0" w:rsidRPr="00A7083F" w:rsidRDefault="00B510C0" w:rsidP="00B510C0">
      <w:pPr>
        <w:pStyle w:val="ListParagraph"/>
        <w:numPr>
          <w:ilvl w:val="1"/>
          <w:numId w:val="7"/>
        </w:numPr>
        <w:ind w:right="227"/>
        <w:rPr>
          <w:rFonts w:asciiTheme="minorHAnsi" w:eastAsia="Arial" w:hAnsiTheme="minorHAnsi" w:cs="Arial"/>
          <w:sz w:val="22"/>
          <w:szCs w:val="22"/>
        </w:rPr>
      </w:pPr>
      <w:r w:rsidRPr="00A7083F">
        <w:rPr>
          <w:rFonts w:asciiTheme="minorHAnsi" w:eastAsia="Arial" w:hAnsiTheme="minorHAnsi" w:cs="Arial"/>
          <w:sz w:val="22"/>
          <w:szCs w:val="22"/>
        </w:rPr>
        <w:t>6-</w:t>
      </w:r>
      <w:r w:rsidR="00555420">
        <w:rPr>
          <w:rFonts w:asciiTheme="minorHAnsi" w:eastAsia="Arial" w:hAnsiTheme="minorHAnsi" w:cs="Arial"/>
          <w:sz w:val="22"/>
          <w:szCs w:val="22"/>
        </w:rPr>
        <w:t>8</w:t>
      </w:r>
      <w:r w:rsidR="009D388F" w:rsidRPr="00A7083F">
        <w:rPr>
          <w:rFonts w:asciiTheme="minorHAnsi" w:eastAsia="Arial" w:hAnsiTheme="minorHAnsi" w:cs="Arial"/>
          <w:sz w:val="22"/>
          <w:szCs w:val="22"/>
        </w:rPr>
        <w:t xml:space="preserve"> </w:t>
      </w:r>
      <w:r w:rsidRPr="00A7083F">
        <w:rPr>
          <w:rFonts w:asciiTheme="minorHAnsi" w:eastAsia="Arial" w:hAnsiTheme="minorHAnsi" w:cs="Arial"/>
          <w:sz w:val="22"/>
          <w:szCs w:val="22"/>
        </w:rPr>
        <w:t>samples</w:t>
      </w:r>
    </w:p>
    <w:p w14:paraId="3EFE970E" w14:textId="77777777" w:rsidR="00B510C0" w:rsidRPr="00A7083F" w:rsidRDefault="007A4BBB" w:rsidP="00B510C0">
      <w:pPr>
        <w:pStyle w:val="ListParagraph"/>
        <w:numPr>
          <w:ilvl w:val="1"/>
          <w:numId w:val="7"/>
        </w:numPr>
        <w:ind w:right="227"/>
        <w:rPr>
          <w:rFonts w:asciiTheme="minorHAnsi" w:eastAsia="Arial" w:hAnsiTheme="minorHAnsi" w:cs="Arial"/>
          <w:sz w:val="22"/>
          <w:szCs w:val="22"/>
        </w:rPr>
      </w:pPr>
      <w:r w:rsidRPr="00A7083F">
        <w:rPr>
          <w:rFonts w:asciiTheme="minorHAnsi" w:eastAsia="Arial" w:hAnsiTheme="minorHAnsi" w:cs="Arial"/>
          <w:sz w:val="22"/>
          <w:szCs w:val="22"/>
        </w:rPr>
        <w:t>F</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 xml:space="preserve">, </w:t>
      </w:r>
      <w:r w:rsidRPr="00A7083F">
        <w:rPr>
          <w:rFonts w:asciiTheme="minorHAnsi" w:eastAsia="Arial" w:hAnsiTheme="minorHAnsi" w:cs="Arial"/>
          <w:spacing w:val="2"/>
          <w:sz w:val="22"/>
          <w:szCs w:val="22"/>
        </w:rPr>
        <w:t>d</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ute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li</w:t>
      </w:r>
      <w:r w:rsidRPr="00A7083F">
        <w:rPr>
          <w:rFonts w:asciiTheme="minorHAnsi" w:eastAsia="Arial" w:hAnsiTheme="minorHAnsi" w:cs="Arial"/>
          <w:spacing w:val="2"/>
          <w:sz w:val="22"/>
          <w:szCs w:val="22"/>
        </w:rPr>
        <w:t>q</w:t>
      </w:r>
      <w:r w:rsidRPr="00A7083F">
        <w:rPr>
          <w:rFonts w:asciiTheme="minorHAnsi" w:eastAsia="Arial" w:hAnsiTheme="minorHAnsi" w:cs="Arial"/>
          <w:sz w:val="22"/>
          <w:szCs w:val="22"/>
        </w:rPr>
        <w:t>u</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t</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µ</w:t>
      </w:r>
      <w:r w:rsidRPr="00A7083F">
        <w:rPr>
          <w:rFonts w:asciiTheme="minorHAnsi" w:eastAsia="Arial" w:hAnsiTheme="minorHAnsi" w:cs="Arial"/>
          <w:spacing w:val="-1"/>
          <w:sz w:val="22"/>
          <w:szCs w:val="22"/>
        </w:rPr>
        <w:t>l</w:t>
      </w:r>
      <w:r w:rsidRPr="00A7083F">
        <w:rPr>
          <w:rFonts w:asciiTheme="minorHAnsi" w:eastAsia="Arial" w:hAnsiTheme="minorHAnsi" w:cs="Arial"/>
          <w:spacing w:val="-1"/>
          <w:position w:val="8"/>
          <w:sz w:val="22"/>
          <w:szCs w:val="22"/>
        </w:rPr>
        <w:t>-</w:t>
      </w:r>
      <w:r w:rsidRPr="00A7083F">
        <w:rPr>
          <w:rFonts w:asciiTheme="minorHAnsi" w:eastAsia="Arial" w:hAnsiTheme="minorHAnsi" w:cs="Arial"/>
          <w:position w:val="8"/>
          <w:sz w:val="22"/>
          <w:szCs w:val="22"/>
        </w:rPr>
        <w:t>1</w:t>
      </w:r>
      <w:r w:rsidRPr="00A7083F">
        <w:rPr>
          <w:rFonts w:asciiTheme="minorHAnsi" w:eastAsia="Arial" w:hAnsiTheme="minorHAnsi" w:cs="Arial"/>
          <w:spacing w:val="22"/>
          <w:position w:val="8"/>
          <w:sz w:val="22"/>
          <w:szCs w:val="22"/>
        </w:rPr>
        <w:t xml:space="preserve"> </w:t>
      </w:r>
      <w:r w:rsidRPr="00A7083F">
        <w:rPr>
          <w:rFonts w:asciiTheme="minorHAnsi" w:eastAsia="Arial" w:hAnsiTheme="minorHAnsi" w:cs="Arial"/>
          <w:sz w:val="22"/>
          <w:szCs w:val="22"/>
        </w:rPr>
        <w:t>so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t 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l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ce</w:t>
      </w:r>
      <w:r w:rsidRPr="00A7083F">
        <w:rPr>
          <w:rFonts w:asciiTheme="minorHAnsi" w:eastAsia="Arial" w:hAnsiTheme="minorHAnsi" w:cs="Arial"/>
          <w:spacing w:val="-1"/>
          <w:sz w:val="22"/>
          <w:szCs w:val="22"/>
        </w:rPr>
        <w:t>nt</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atio</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w:t>
      </w:r>
    </w:p>
    <w:p w14:paraId="47F5BFD7" w14:textId="77777777" w:rsidR="00B510C0" w:rsidRPr="00A7083F" w:rsidRDefault="007A4BBB" w:rsidP="00B510C0">
      <w:pPr>
        <w:pStyle w:val="ListParagraph"/>
        <w:numPr>
          <w:ilvl w:val="0"/>
          <w:numId w:val="7"/>
        </w:numPr>
        <w:ind w:right="227"/>
        <w:rPr>
          <w:rFonts w:asciiTheme="minorHAnsi" w:eastAsia="Arial" w:hAnsiTheme="minorHAnsi" w:cs="Arial"/>
          <w:sz w:val="22"/>
          <w:szCs w:val="22"/>
        </w:rPr>
      </w:pPr>
      <w:r w:rsidRPr="00A7083F">
        <w:rPr>
          <w:rFonts w:asciiTheme="minorHAnsi" w:eastAsia="Arial" w:hAnsiTheme="minorHAnsi" w:cs="Arial"/>
          <w:spacing w:val="-1"/>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r se</w:t>
      </w:r>
      <w:r w:rsidRPr="00A7083F">
        <w:rPr>
          <w:rFonts w:asciiTheme="minorHAnsi" w:eastAsia="Arial" w:hAnsiTheme="minorHAnsi" w:cs="Arial"/>
          <w:spacing w:val="-1"/>
          <w:sz w:val="22"/>
          <w:szCs w:val="22"/>
        </w:rPr>
        <w:t>p</w:t>
      </w:r>
      <w:r w:rsidRPr="00A7083F">
        <w:rPr>
          <w:rFonts w:asciiTheme="minorHAnsi" w:eastAsia="Arial" w:hAnsiTheme="minorHAnsi" w:cs="Arial"/>
          <w:spacing w:val="-3"/>
          <w:sz w:val="22"/>
          <w:szCs w:val="22"/>
        </w:rPr>
        <w:t>a</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 xml:space="preserve">aster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x</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sca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PCR</w:t>
      </w:r>
      <w:r w:rsidRPr="00A7083F">
        <w:rPr>
          <w:rFonts w:asciiTheme="minorHAnsi" w:eastAsia="Arial" w:hAnsiTheme="minorHAnsi" w:cs="Arial"/>
          <w:sz w:val="22"/>
          <w:szCs w:val="22"/>
        </w:rPr>
        <w:t xml:space="preserve">.  </w:t>
      </w:r>
    </w:p>
    <w:p w14:paraId="39CD6715" w14:textId="77777777" w:rsidR="00771588" w:rsidRPr="00A7083F" w:rsidRDefault="00545A00" w:rsidP="00B510C0">
      <w:pPr>
        <w:pStyle w:val="ListParagraph"/>
        <w:numPr>
          <w:ilvl w:val="1"/>
          <w:numId w:val="3"/>
        </w:numPr>
        <w:ind w:right="76"/>
        <w:rPr>
          <w:rFonts w:asciiTheme="minorHAnsi" w:eastAsia="Arial" w:hAnsiTheme="minorHAnsi" w:cs="Arial"/>
          <w:spacing w:val="1"/>
          <w:sz w:val="22"/>
          <w:szCs w:val="22"/>
        </w:rPr>
      </w:pPr>
      <w:r w:rsidRPr="00A7083F">
        <w:rPr>
          <w:rFonts w:asciiTheme="minorHAnsi" w:eastAsia="Arial" w:hAnsiTheme="minorHAnsi" w:cs="Arial"/>
          <w:sz w:val="22"/>
          <w:szCs w:val="22"/>
        </w:rPr>
        <w:t>Aliquot 8ul of each MM into each well</w:t>
      </w:r>
    </w:p>
    <w:p w14:paraId="17F87184" w14:textId="77777777" w:rsidR="00B510C0" w:rsidRPr="00A7083F" w:rsidRDefault="00B510C0" w:rsidP="00B510C0">
      <w:pPr>
        <w:pStyle w:val="ListParagraph"/>
        <w:numPr>
          <w:ilvl w:val="1"/>
          <w:numId w:val="3"/>
        </w:numPr>
        <w:ind w:right="76"/>
        <w:rPr>
          <w:rFonts w:asciiTheme="minorHAnsi" w:eastAsia="Arial" w:hAnsiTheme="minorHAnsi" w:cs="Arial"/>
          <w:spacing w:val="1"/>
          <w:sz w:val="22"/>
          <w:szCs w:val="22"/>
        </w:rPr>
      </w:pPr>
      <w:r w:rsidRPr="00A7083F">
        <w:rPr>
          <w:rFonts w:asciiTheme="minorHAnsi" w:eastAsia="Arial" w:hAnsiTheme="minorHAnsi" w:cs="Arial"/>
          <w:spacing w:val="1"/>
          <w:sz w:val="22"/>
          <w:szCs w:val="22"/>
        </w:rPr>
        <w:t>Add 2 µl of the cDNA previously quantified and diluted to 10 ng µl-1 (above) to each of these four reactions (B-D) for a total volume in each reaction of 10 µl.</w:t>
      </w:r>
    </w:p>
    <w:p w14:paraId="3127831C" w14:textId="77777777" w:rsidR="00400849" w:rsidRPr="004C004D" w:rsidRDefault="00771588" w:rsidP="00771588">
      <w:pPr>
        <w:ind w:left="460" w:right="76"/>
        <w:rPr>
          <w:rFonts w:asciiTheme="minorHAnsi" w:hAnsiTheme="minorHAnsi" w:cs="Arial"/>
        </w:rPr>
      </w:pPr>
      <w:r w:rsidRPr="00A7083F">
        <w:rPr>
          <w:rFonts w:asciiTheme="minorHAnsi" w:hAnsiTheme="minorHAnsi" w:cs="Arial"/>
          <w:sz w:val="22"/>
          <w:szCs w:val="22"/>
        </w:rPr>
        <w:t xml:space="preserve"> </w:t>
      </w:r>
    </w:p>
    <w:tbl>
      <w:tblPr>
        <w:tblW w:w="0" w:type="auto"/>
        <w:tblInd w:w="1252"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2920"/>
        <w:gridCol w:w="593"/>
        <w:gridCol w:w="949"/>
        <w:gridCol w:w="581"/>
        <w:gridCol w:w="990"/>
        <w:gridCol w:w="630"/>
        <w:gridCol w:w="974"/>
        <w:gridCol w:w="16"/>
      </w:tblGrid>
      <w:tr w:rsidR="00E0789C" w:rsidRPr="00A7083F" w14:paraId="38225D46" w14:textId="77777777" w:rsidTr="00B42A3E">
        <w:trPr>
          <w:trHeight w:val="315"/>
        </w:trPr>
        <w:tc>
          <w:tcPr>
            <w:tcW w:w="7653" w:type="dxa"/>
            <w:gridSpan w:val="8"/>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C3BAB2B" w14:textId="5DBD59F1" w:rsidR="00E0789C" w:rsidRPr="00A7083F" w:rsidRDefault="00E0789C" w:rsidP="00771588">
            <w:pPr>
              <w:rPr>
                <w:rFonts w:asciiTheme="minorHAnsi" w:hAnsiTheme="minorHAnsi"/>
                <w:sz w:val="22"/>
                <w:szCs w:val="22"/>
              </w:rPr>
            </w:pPr>
            <w:r w:rsidRPr="00A7083F">
              <w:rPr>
                <w:rFonts w:asciiTheme="minorHAnsi" w:hAnsiTheme="minorHAnsi"/>
                <w:b/>
                <w:bCs/>
                <w:color w:val="000000"/>
                <w:sz w:val="22"/>
                <w:szCs w:val="22"/>
              </w:rPr>
              <w:t>Barcoding test PCR</w:t>
            </w:r>
          </w:p>
        </w:tc>
      </w:tr>
      <w:tr w:rsidR="009D388F" w:rsidRPr="00A7083F" w14:paraId="52AB4C37" w14:textId="77777777" w:rsidTr="00B42A3E">
        <w:trPr>
          <w:gridAfter w:val="1"/>
          <w:wAfter w:w="16" w:type="dxa"/>
          <w:trHeight w:val="525"/>
        </w:trPr>
        <w:tc>
          <w:tcPr>
            <w:tcW w:w="292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961194E"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Component</w:t>
            </w:r>
          </w:p>
        </w:tc>
        <w:tc>
          <w:tcPr>
            <w:tcW w:w="5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1474C4" w14:textId="77777777" w:rsidR="00771588" w:rsidRPr="00A7083F" w:rsidRDefault="00F6320C"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B</w:t>
            </w:r>
          </w:p>
        </w:tc>
        <w:tc>
          <w:tcPr>
            <w:tcW w:w="9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05C38"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10 </w:t>
            </w:r>
            <w:proofErr w:type="spellStart"/>
            <w:r w:rsidRPr="00A7083F">
              <w:rPr>
                <w:rFonts w:asciiTheme="minorHAnsi" w:hAnsiTheme="minorHAnsi"/>
                <w:b/>
                <w:bCs/>
                <w:color w:val="000000"/>
                <w:sz w:val="22"/>
                <w:szCs w:val="22"/>
              </w:rPr>
              <w:t>rxns</w:t>
            </w:r>
            <w:proofErr w:type="spellEnd"/>
          </w:p>
        </w:tc>
        <w:tc>
          <w:tcPr>
            <w:tcW w:w="58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6EA217" w14:textId="77777777" w:rsidR="00771588" w:rsidRPr="00A7083F" w:rsidRDefault="00F6320C"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C</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4D2CB7"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10 </w:t>
            </w:r>
            <w:proofErr w:type="spellStart"/>
            <w:r w:rsidRPr="00A7083F">
              <w:rPr>
                <w:rFonts w:asciiTheme="minorHAnsi" w:hAnsiTheme="minorHAnsi"/>
                <w:b/>
                <w:bCs/>
                <w:color w:val="000000"/>
                <w:sz w:val="22"/>
                <w:szCs w:val="22"/>
              </w:rPr>
              <w:t>rxns</w:t>
            </w:r>
            <w:proofErr w:type="spellEnd"/>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93295" w14:textId="77777777" w:rsidR="00771588" w:rsidRPr="00A7083F" w:rsidRDefault="00F6320C"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D</w:t>
            </w:r>
          </w:p>
        </w:tc>
        <w:tc>
          <w:tcPr>
            <w:tcW w:w="9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D6709F"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Vol 10 </w:t>
            </w:r>
            <w:proofErr w:type="spellStart"/>
            <w:r w:rsidRPr="00A7083F">
              <w:rPr>
                <w:rFonts w:asciiTheme="minorHAnsi" w:hAnsiTheme="minorHAnsi"/>
                <w:b/>
                <w:bCs/>
                <w:color w:val="000000"/>
                <w:sz w:val="22"/>
                <w:szCs w:val="22"/>
              </w:rPr>
              <w:t>rxns</w:t>
            </w:r>
            <w:proofErr w:type="spellEnd"/>
          </w:p>
        </w:tc>
      </w:tr>
      <w:tr w:rsidR="009D388F" w:rsidRPr="00A7083F" w14:paraId="7BB124F5"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1097CCA0"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Nuclease Free Water</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A91C628"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3.7</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6BB091"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37</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F6181D0"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3.7</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BE1248"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37</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8D0289A"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1.7</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4B26A9E"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17</w:t>
            </w:r>
          </w:p>
        </w:tc>
      </w:tr>
      <w:tr w:rsidR="009D388F" w:rsidRPr="00A7083F" w14:paraId="2DCA9A10"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E3CB0E"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 xml:space="preserve">dNTP (10mM </w:t>
            </w:r>
            <w:proofErr w:type="spellStart"/>
            <w:r w:rsidRPr="00A7083F">
              <w:rPr>
                <w:rFonts w:asciiTheme="minorHAnsi" w:hAnsiTheme="minorHAnsi"/>
                <w:color w:val="000000"/>
                <w:sz w:val="22"/>
                <w:szCs w:val="22"/>
              </w:rPr>
              <w:t>ea</w:t>
            </w:r>
            <w:proofErr w:type="spellEnd"/>
            <w:r w:rsidRPr="00A7083F">
              <w:rPr>
                <w:rFonts w:asciiTheme="minorHAnsi" w:hAnsiTheme="minorHAnsi"/>
                <w:color w:val="000000"/>
                <w:sz w:val="22"/>
                <w:szCs w:val="22"/>
              </w:rPr>
              <w:t>)</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F1C243"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BB64694"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BE651E"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53A296E"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35452A1"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0.2</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4F2B305"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w:t>
            </w:r>
          </w:p>
        </w:tc>
      </w:tr>
      <w:tr w:rsidR="009D388F" w:rsidRPr="00A7083F" w14:paraId="610D63A7" w14:textId="77777777" w:rsidTr="00B42A3E">
        <w:trPr>
          <w:gridAfter w:val="1"/>
          <w:wAfter w:w="16" w:type="dxa"/>
          <w:trHeight w:val="45"/>
        </w:trPr>
        <w:tc>
          <w:tcPr>
            <w:tcW w:w="292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852A15" w14:textId="4B4930FE"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5X Q5 reaction buffer</w:t>
            </w:r>
            <w:r w:rsidR="00B42A3E">
              <w:rPr>
                <w:rFonts w:asciiTheme="minorHAnsi" w:hAnsiTheme="minorHAnsi"/>
                <w:color w:val="000000"/>
                <w:sz w:val="22"/>
                <w:szCs w:val="22"/>
              </w:rPr>
              <w:t xml:space="preserve"> (2 tubes)</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FAC5267"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0E20D0A"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B1B0761"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6F710C6"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F4B2B35"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1C581B3"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r>
      <w:tr w:rsidR="009D388F" w:rsidRPr="00A7083F" w14:paraId="2B00DC19"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B4DD46"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Q5 DNA Polymerase</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A99BDF2"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0.1</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189586"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1</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52D20C1"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0.1</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F4E553D"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1</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B291026"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0.1</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15D7FE8"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1</w:t>
            </w:r>
          </w:p>
        </w:tc>
      </w:tr>
      <w:tr w:rsidR="009D388F" w:rsidRPr="00A7083F" w14:paraId="0723C687"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B086573"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 xml:space="preserve">5' </w:t>
            </w:r>
            <w:proofErr w:type="spellStart"/>
            <w:r w:rsidRPr="00A7083F">
              <w:rPr>
                <w:rFonts w:asciiTheme="minorHAnsi" w:hAnsiTheme="minorHAnsi"/>
                <w:color w:val="000000"/>
                <w:sz w:val="22"/>
                <w:szCs w:val="22"/>
              </w:rPr>
              <w:t>TruSeq</w:t>
            </w:r>
            <w:proofErr w:type="spellEnd"/>
            <w:r w:rsidRPr="00A7083F">
              <w:rPr>
                <w:rFonts w:asciiTheme="minorHAnsi" w:hAnsiTheme="minorHAnsi"/>
                <w:color w:val="000000"/>
                <w:sz w:val="22"/>
                <w:szCs w:val="22"/>
              </w:rPr>
              <w:t xml:space="preserve"> barcode</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C28D9B9"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356C17"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809F1F"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3655057"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0</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0C7D89F"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DCE1C63"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r>
      <w:tr w:rsidR="009D388F" w:rsidRPr="00A7083F" w14:paraId="757F28AD"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283E43E"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 xml:space="preserve">3' BCXX barcode </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8D7BEAC"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0</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7BA7D0B"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0</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85BCE16"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4FDF996"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E5CAFEF"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4D61F65"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20</w:t>
            </w:r>
          </w:p>
        </w:tc>
      </w:tr>
      <w:tr w:rsidR="009D388F" w:rsidRPr="00A7083F" w14:paraId="335B70C6" w14:textId="77777777" w:rsidTr="00B42A3E">
        <w:trPr>
          <w:gridAfter w:val="1"/>
          <w:wAfter w:w="16" w:type="dxa"/>
          <w:trHeight w:val="30"/>
        </w:trPr>
        <w:tc>
          <w:tcPr>
            <w:tcW w:w="292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A485D86"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Total</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538AE14"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w:t>
            </w:r>
          </w:p>
        </w:tc>
        <w:tc>
          <w:tcPr>
            <w:tcW w:w="949"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A7B0B48"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80</w:t>
            </w: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D6CB714"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w:t>
            </w:r>
          </w:p>
        </w:tc>
        <w:tc>
          <w:tcPr>
            <w:tcW w:w="99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0EB83FA7"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80</w:t>
            </w: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D6EA4C9"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w:t>
            </w:r>
          </w:p>
        </w:tc>
        <w:tc>
          <w:tcPr>
            <w:tcW w:w="974"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8B498EC" w14:textId="77777777" w:rsidR="00771588" w:rsidRPr="00A7083F" w:rsidRDefault="00771588" w:rsidP="00771588">
            <w:pPr>
              <w:jc w:val="center"/>
              <w:rPr>
                <w:rFonts w:asciiTheme="minorHAnsi" w:hAnsiTheme="minorHAnsi"/>
                <w:b/>
                <w:bCs/>
                <w:color w:val="000000"/>
                <w:sz w:val="22"/>
                <w:szCs w:val="22"/>
              </w:rPr>
            </w:pPr>
            <w:r w:rsidRPr="00A7083F">
              <w:rPr>
                <w:rFonts w:asciiTheme="minorHAnsi" w:hAnsiTheme="minorHAnsi"/>
                <w:b/>
                <w:bCs/>
                <w:color w:val="000000"/>
                <w:sz w:val="22"/>
                <w:szCs w:val="22"/>
              </w:rPr>
              <w:t>80</w:t>
            </w:r>
          </w:p>
        </w:tc>
      </w:tr>
      <w:tr w:rsidR="00E74839" w:rsidRPr="00A7083F" w14:paraId="7D9954A3" w14:textId="77777777" w:rsidTr="00B42A3E">
        <w:trPr>
          <w:gridAfter w:val="1"/>
          <w:wAfter w:w="16" w:type="dxa"/>
          <w:trHeight w:val="218"/>
        </w:trPr>
        <w:tc>
          <w:tcPr>
            <w:tcW w:w="292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6022A01" w14:textId="77777777" w:rsidR="00771588" w:rsidRPr="00A7083F" w:rsidRDefault="00771588" w:rsidP="00771588">
            <w:pPr>
              <w:rPr>
                <w:rFonts w:asciiTheme="minorHAnsi" w:hAnsiTheme="minorHAnsi"/>
                <w:color w:val="000000"/>
                <w:sz w:val="22"/>
                <w:szCs w:val="22"/>
              </w:rPr>
            </w:pPr>
            <w:r w:rsidRPr="00A7083F">
              <w:rPr>
                <w:rFonts w:asciiTheme="minorHAnsi" w:hAnsiTheme="minorHAnsi"/>
                <w:color w:val="000000"/>
                <w:sz w:val="22"/>
                <w:szCs w:val="22"/>
              </w:rPr>
              <w:t>Diluted PCR template</w:t>
            </w:r>
          </w:p>
        </w:tc>
        <w:tc>
          <w:tcPr>
            <w:tcW w:w="593"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2C124C8B"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4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0F44B7" w14:textId="77777777" w:rsidR="00771588" w:rsidRPr="00A7083F" w:rsidRDefault="00771588" w:rsidP="00771588">
            <w:pPr>
              <w:jc w:val="center"/>
              <w:rPr>
                <w:rFonts w:asciiTheme="minorHAnsi" w:hAnsiTheme="minorHAnsi"/>
                <w:color w:val="000000"/>
                <w:sz w:val="22"/>
                <w:szCs w:val="22"/>
              </w:rPr>
            </w:pPr>
          </w:p>
        </w:tc>
        <w:tc>
          <w:tcPr>
            <w:tcW w:w="58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5CC009D"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406299" w14:textId="77777777" w:rsidR="00771588" w:rsidRPr="00A7083F" w:rsidRDefault="00771588" w:rsidP="00771588">
            <w:pPr>
              <w:jc w:val="center"/>
              <w:rPr>
                <w:rFonts w:asciiTheme="minorHAnsi" w:hAnsiTheme="minorHAnsi"/>
                <w:color w:val="000000"/>
                <w:sz w:val="22"/>
                <w:szCs w:val="22"/>
              </w:rPr>
            </w:pPr>
          </w:p>
        </w:tc>
        <w:tc>
          <w:tcPr>
            <w:tcW w:w="6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7136012" w14:textId="77777777" w:rsidR="00771588" w:rsidRPr="00A7083F" w:rsidRDefault="00771588" w:rsidP="00771588">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59803C" w14:textId="77777777" w:rsidR="00771588" w:rsidRPr="00A7083F" w:rsidRDefault="00771588" w:rsidP="00771588">
            <w:pPr>
              <w:jc w:val="center"/>
              <w:rPr>
                <w:rFonts w:asciiTheme="minorHAnsi" w:hAnsiTheme="minorHAnsi"/>
                <w:color w:val="000000"/>
                <w:sz w:val="22"/>
                <w:szCs w:val="22"/>
              </w:rPr>
            </w:pPr>
          </w:p>
        </w:tc>
      </w:tr>
    </w:tbl>
    <w:p w14:paraId="1D2B2887" w14:textId="77777777" w:rsidR="00400849" w:rsidRPr="00A7083F" w:rsidRDefault="00400849">
      <w:pPr>
        <w:spacing w:before="8" w:line="100" w:lineRule="exact"/>
        <w:rPr>
          <w:rFonts w:asciiTheme="minorHAnsi" w:hAnsiTheme="minorHAnsi" w:cs="Arial"/>
          <w:sz w:val="22"/>
          <w:szCs w:val="22"/>
        </w:rPr>
      </w:pPr>
    </w:p>
    <w:p w14:paraId="7BEDB5E2" w14:textId="77777777" w:rsidR="003D16B7" w:rsidRPr="004C004D" w:rsidRDefault="003D16B7">
      <w:pPr>
        <w:ind w:left="460"/>
        <w:rPr>
          <w:rFonts w:asciiTheme="minorHAnsi" w:eastAsia="Arial" w:hAnsiTheme="minorHAnsi" w:cs="Arial"/>
        </w:rPr>
      </w:pPr>
    </w:p>
    <w:p w14:paraId="1BBE891A" w14:textId="2906A6A8" w:rsidR="00400849" w:rsidRPr="00A7083F" w:rsidRDefault="00D4500F">
      <w:pPr>
        <w:ind w:left="460"/>
        <w:rPr>
          <w:rFonts w:asciiTheme="minorHAnsi" w:eastAsia="Arial" w:hAnsiTheme="minorHAnsi" w:cs="Arial"/>
          <w:sz w:val="22"/>
          <w:szCs w:val="22"/>
        </w:rPr>
      </w:pPr>
      <w:r>
        <w:rPr>
          <w:rFonts w:asciiTheme="minorHAnsi" w:eastAsia="Arial" w:hAnsiTheme="minorHAnsi" w:cs="Arial"/>
          <w:sz w:val="22"/>
          <w:szCs w:val="22"/>
        </w:rPr>
        <w:t>3</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55"/>
          <w:sz w:val="22"/>
          <w:szCs w:val="22"/>
        </w:rPr>
        <w:t xml:space="preserve"> </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li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i</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pacing w:val="1"/>
          <w:sz w:val="22"/>
          <w:szCs w:val="22"/>
        </w:rPr>
        <w:t>rm</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er</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us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g</w:t>
      </w:r>
      <w:r w:rsidR="007A4BBB" w:rsidRPr="00A7083F">
        <w:rPr>
          <w:rFonts w:asciiTheme="minorHAnsi" w:eastAsia="Arial" w:hAnsiTheme="minorHAnsi" w:cs="Arial"/>
          <w:spacing w:val="1"/>
          <w:sz w:val="22"/>
          <w:szCs w:val="22"/>
        </w:rPr>
        <w:t xml:space="preserve"> 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ll</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4"/>
          <w:sz w:val="22"/>
          <w:szCs w:val="22"/>
        </w:rPr>
        <w:t>w</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ng</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z w:val="22"/>
          <w:szCs w:val="22"/>
        </w:rPr>
        <w:t>pr</w:t>
      </w:r>
      <w:r w:rsidR="007A4BBB" w:rsidRPr="00A7083F">
        <w:rPr>
          <w:rFonts w:asciiTheme="minorHAnsi" w:eastAsia="Arial" w:hAnsiTheme="minorHAnsi" w:cs="Arial"/>
          <w:spacing w:val="-2"/>
          <w:sz w:val="22"/>
          <w:szCs w:val="22"/>
        </w:rPr>
        <w:t>o</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w:t>
      </w:r>
      <w:r w:rsidR="002839E5">
        <w:rPr>
          <w:rFonts w:asciiTheme="minorHAnsi" w:eastAsia="Arial" w:hAnsiTheme="minorHAnsi" w:cs="Arial"/>
          <w:sz w:val="22"/>
          <w:szCs w:val="22"/>
        </w:rPr>
        <w:t xml:space="preserve"> ‘Barcoding test PCR’</w:t>
      </w:r>
    </w:p>
    <w:p w14:paraId="779E7DEA" w14:textId="77777777" w:rsidR="00400849" w:rsidRPr="00A7083F" w:rsidRDefault="00400849">
      <w:pPr>
        <w:spacing w:before="1" w:line="120" w:lineRule="exact"/>
        <w:rPr>
          <w:rFonts w:asciiTheme="minorHAnsi" w:hAnsiTheme="minorHAnsi" w:cs="Arial"/>
          <w:sz w:val="22"/>
          <w:szCs w:val="22"/>
        </w:rPr>
      </w:pPr>
    </w:p>
    <w:p w14:paraId="16516130" w14:textId="77777777" w:rsidR="00400849" w:rsidRPr="00A7083F" w:rsidRDefault="007A4BBB">
      <w:pPr>
        <w:ind w:left="1540"/>
        <w:rPr>
          <w:rFonts w:asciiTheme="minorHAnsi" w:eastAsia="Arial" w:hAnsiTheme="minorHAnsi" w:cs="Arial"/>
          <w:sz w:val="22"/>
          <w:szCs w:val="22"/>
        </w:rPr>
      </w:pPr>
      <w:r w:rsidRPr="00A7083F">
        <w:rPr>
          <w:rFonts w:asciiTheme="minorHAnsi" w:eastAsia="Arial" w:hAnsiTheme="minorHAnsi" w:cs="Arial"/>
          <w:sz w:val="22"/>
          <w:szCs w:val="22"/>
        </w:rPr>
        <w:t>98°C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30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c,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9</w:t>
      </w:r>
      <w:r w:rsidRPr="00A7083F">
        <w:rPr>
          <w:rFonts w:asciiTheme="minorHAnsi" w:eastAsia="Arial" w:hAnsiTheme="minorHAnsi" w:cs="Arial"/>
          <w:spacing w:val="-3"/>
          <w:sz w:val="22"/>
          <w:szCs w:val="22"/>
        </w:rPr>
        <w:t>8</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ec,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6</w:t>
      </w:r>
      <w:r w:rsidRPr="00A7083F">
        <w:rPr>
          <w:rFonts w:asciiTheme="minorHAnsi" w:eastAsia="Arial" w:hAnsiTheme="minorHAnsi" w:cs="Arial"/>
          <w:spacing w:val="-3"/>
          <w:sz w:val="22"/>
          <w:szCs w:val="22"/>
        </w:rPr>
        <w:t>0</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30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sec, 7</w:t>
      </w:r>
      <w:r w:rsidRPr="00A7083F">
        <w:rPr>
          <w:rFonts w:asciiTheme="minorHAnsi" w:eastAsia="Arial" w:hAnsiTheme="minorHAnsi" w:cs="Arial"/>
          <w:spacing w:val="-1"/>
          <w:sz w:val="22"/>
          <w:szCs w:val="22"/>
        </w:rPr>
        <w:t>2</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3</w:t>
      </w:r>
      <w:r w:rsidRPr="00A7083F">
        <w:rPr>
          <w:rFonts w:asciiTheme="minorHAnsi" w:eastAsia="Arial" w:hAnsiTheme="minorHAnsi" w:cs="Arial"/>
          <w:sz w:val="22"/>
          <w:szCs w:val="22"/>
        </w:rPr>
        <w:t>0 sec)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X</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4</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w:t>
      </w:r>
    </w:p>
    <w:p w14:paraId="4B0A268F" w14:textId="77777777" w:rsidR="00400849" w:rsidRPr="00A7083F" w:rsidRDefault="00400849">
      <w:pPr>
        <w:spacing w:before="9" w:line="100" w:lineRule="exact"/>
        <w:rPr>
          <w:rFonts w:asciiTheme="minorHAnsi" w:hAnsiTheme="minorHAnsi" w:cs="Arial"/>
          <w:sz w:val="22"/>
          <w:szCs w:val="22"/>
        </w:rPr>
      </w:pPr>
    </w:p>
    <w:p w14:paraId="5F7617A9" w14:textId="75599A96" w:rsidR="00400849" w:rsidRPr="00A7083F" w:rsidRDefault="00D4500F">
      <w:pPr>
        <w:ind w:left="460"/>
        <w:rPr>
          <w:rFonts w:asciiTheme="minorHAnsi" w:eastAsia="Arial" w:hAnsiTheme="minorHAnsi" w:cs="Arial"/>
          <w:sz w:val="22"/>
          <w:szCs w:val="22"/>
        </w:rPr>
      </w:pPr>
      <w:r>
        <w:rPr>
          <w:rFonts w:asciiTheme="minorHAnsi" w:eastAsia="Arial" w:hAnsiTheme="minorHAnsi" w:cs="Arial"/>
          <w:sz w:val="22"/>
          <w:szCs w:val="22"/>
        </w:rPr>
        <w:t>4</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55"/>
          <w:sz w:val="22"/>
          <w:szCs w:val="22"/>
        </w:rPr>
        <w:t xml:space="preserve"> </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pacing w:val="1"/>
          <w:sz w:val="22"/>
          <w:szCs w:val="22"/>
        </w:rPr>
        <w:t>ft</w:t>
      </w:r>
      <w:r w:rsidR="007A4BBB" w:rsidRPr="00A7083F">
        <w:rPr>
          <w:rFonts w:asciiTheme="minorHAnsi" w:eastAsia="Arial" w:hAnsiTheme="minorHAnsi" w:cs="Arial"/>
          <w:sz w:val="22"/>
          <w:szCs w:val="22"/>
        </w:rPr>
        <w:t>er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4</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es che</w:t>
      </w:r>
      <w:r w:rsidR="007A4BBB" w:rsidRPr="00A7083F">
        <w:rPr>
          <w:rFonts w:asciiTheme="minorHAnsi" w:eastAsia="Arial" w:hAnsiTheme="minorHAnsi" w:cs="Arial"/>
          <w:spacing w:val="-2"/>
          <w:sz w:val="22"/>
          <w:szCs w:val="22"/>
        </w:rPr>
        <w:t>c</w:t>
      </w:r>
      <w:r w:rsidR="007A4BBB" w:rsidRPr="00A7083F">
        <w:rPr>
          <w:rFonts w:asciiTheme="minorHAnsi" w:eastAsia="Arial" w:hAnsiTheme="minorHAnsi" w:cs="Arial"/>
          <w:sz w:val="22"/>
          <w:szCs w:val="22"/>
        </w:rPr>
        <w:t>k</w:t>
      </w:r>
      <w:r w:rsidR="007A4BBB" w:rsidRPr="00A7083F">
        <w:rPr>
          <w:rFonts w:asciiTheme="minorHAnsi" w:eastAsia="Arial" w:hAnsiTheme="minorHAnsi" w:cs="Arial"/>
          <w:spacing w:val="5"/>
          <w:sz w:val="22"/>
          <w:szCs w:val="22"/>
        </w:rPr>
        <w:t xml:space="preserve"> </w:t>
      </w:r>
      <w:r w:rsidR="007A4BBB" w:rsidRPr="00A7083F">
        <w:rPr>
          <w:rFonts w:asciiTheme="minorHAnsi" w:eastAsia="Arial" w:hAnsiTheme="minorHAnsi" w:cs="Arial"/>
          <w:sz w:val="22"/>
          <w:szCs w:val="22"/>
        </w:rPr>
        <w:t>5</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µl</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f</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PC</w:t>
      </w:r>
      <w:r w:rsidR="007A4BBB" w:rsidRPr="00A7083F">
        <w:rPr>
          <w:rFonts w:asciiTheme="minorHAnsi" w:eastAsia="Arial" w:hAnsiTheme="minorHAnsi" w:cs="Arial"/>
          <w:sz w:val="22"/>
          <w:szCs w:val="22"/>
        </w:rPr>
        <w:t xml:space="preserve">R </w:t>
      </w:r>
      <w:r w:rsidR="007A4BBB" w:rsidRPr="00A7083F">
        <w:rPr>
          <w:rFonts w:asciiTheme="minorHAnsi" w:eastAsia="Arial" w:hAnsiTheme="minorHAnsi" w:cs="Arial"/>
          <w:spacing w:val="-3"/>
          <w:sz w:val="22"/>
          <w:szCs w:val="22"/>
        </w:rPr>
        <w:t>p</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d</w:t>
      </w:r>
      <w:r w:rsidR="007A4BBB" w:rsidRPr="00A7083F">
        <w:rPr>
          <w:rFonts w:asciiTheme="minorHAnsi" w:eastAsia="Arial" w:hAnsiTheme="minorHAnsi" w:cs="Arial"/>
          <w:sz w:val="22"/>
          <w:szCs w:val="22"/>
        </w:rPr>
        <w:t>uc</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or</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l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n a</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w:t>
      </w:r>
    </w:p>
    <w:p w14:paraId="507694D2" w14:textId="77777777" w:rsidR="00400849" w:rsidRPr="00A7083F" w:rsidRDefault="00400849">
      <w:pPr>
        <w:spacing w:before="1" w:line="140" w:lineRule="exact"/>
        <w:rPr>
          <w:rFonts w:asciiTheme="minorHAnsi" w:hAnsiTheme="minorHAnsi" w:cs="Arial"/>
          <w:sz w:val="22"/>
          <w:szCs w:val="22"/>
        </w:rPr>
      </w:pPr>
    </w:p>
    <w:p w14:paraId="703821BD" w14:textId="77777777" w:rsidR="00400849" w:rsidRPr="00A7083F" w:rsidRDefault="007A4BBB">
      <w:pPr>
        <w:tabs>
          <w:tab w:val="left" w:pos="1180"/>
        </w:tabs>
        <w:spacing w:line="240" w:lineRule="exact"/>
        <w:ind w:left="1180" w:right="568" w:hanging="360"/>
        <w:rPr>
          <w:rFonts w:asciiTheme="minorHAnsi" w:eastAsia="Arial" w:hAnsiTheme="minorHAnsi" w:cs="Arial"/>
          <w:sz w:val="22"/>
          <w:szCs w:val="22"/>
        </w:rPr>
      </w:pPr>
      <w:r w:rsidRPr="00A7083F">
        <w:rPr>
          <w:rFonts w:asciiTheme="minorHAnsi" w:hAnsiTheme="minorHAnsi" w:cs="Arial"/>
          <w:sz w:val="22"/>
          <w:szCs w:val="22"/>
        </w:rPr>
        <w:tab/>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ll</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D 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4"/>
          <w:sz w:val="22"/>
          <w:szCs w:val="22"/>
        </w:rPr>
        <w:t>l</w:t>
      </w:r>
      <w:r w:rsidRPr="00A7083F">
        <w:rPr>
          <w:rFonts w:asciiTheme="minorHAnsi" w:eastAsia="Arial" w:hAnsiTheme="minorHAnsi" w:cs="Arial"/>
          <w:sz w:val="22"/>
          <w:szCs w:val="22"/>
        </w:rPr>
        <w:t>d show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ar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 xml:space="preserve"> fr</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m</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200</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600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bp, 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othing 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d be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v</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in</w:t>
      </w:r>
      <w:r w:rsidRPr="00A7083F">
        <w:rPr>
          <w:rFonts w:asciiTheme="minorHAnsi" w:eastAsia="Arial" w:hAnsiTheme="minorHAnsi" w:cs="Arial"/>
          <w:spacing w:val="1"/>
          <w:sz w:val="22"/>
          <w:szCs w:val="22"/>
        </w:rPr>
        <w:t xml:space="preserve"> re</w:t>
      </w:r>
      <w:r w:rsidRPr="00A7083F">
        <w:rPr>
          <w:rFonts w:asciiTheme="minorHAnsi" w:eastAsia="Arial" w:hAnsiTheme="minorHAnsi" w:cs="Arial"/>
          <w:sz w:val="22"/>
          <w:szCs w:val="22"/>
        </w:rPr>
        <w:t>ac</w:t>
      </w:r>
      <w:r w:rsidRPr="00A7083F">
        <w:rPr>
          <w:rFonts w:asciiTheme="minorHAnsi" w:eastAsia="Arial" w:hAnsiTheme="minorHAnsi" w:cs="Arial"/>
          <w:spacing w:val="-2"/>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00F6320C" w:rsidRPr="00A7083F">
        <w:rPr>
          <w:rFonts w:asciiTheme="minorHAnsi" w:eastAsia="Arial" w:hAnsiTheme="minorHAnsi" w:cs="Arial"/>
          <w:sz w:val="22"/>
          <w:szCs w:val="22"/>
        </w:rPr>
        <w:t>B</w:t>
      </w:r>
      <w:r w:rsidR="00F6320C" w:rsidRPr="00A7083F">
        <w:rPr>
          <w:rFonts w:asciiTheme="minorHAnsi" w:eastAsia="Arial" w:hAnsiTheme="minorHAnsi" w:cs="Arial"/>
          <w:spacing w:val="1"/>
          <w:sz w:val="22"/>
          <w:szCs w:val="22"/>
        </w:rPr>
        <w:t xml:space="preserve"> and </w:t>
      </w:r>
      <w:r w:rsidRPr="00A7083F">
        <w:rPr>
          <w:rFonts w:asciiTheme="minorHAnsi" w:eastAsia="Arial" w:hAnsiTheme="minorHAnsi" w:cs="Arial"/>
          <w:spacing w:val="-1"/>
          <w:sz w:val="22"/>
          <w:szCs w:val="22"/>
        </w:rPr>
        <w:t>C.</w:t>
      </w:r>
    </w:p>
    <w:p w14:paraId="34734D9E" w14:textId="77777777" w:rsidR="00400849" w:rsidRPr="00A7083F" w:rsidRDefault="00400849">
      <w:pPr>
        <w:spacing w:before="7" w:line="120" w:lineRule="exact"/>
        <w:rPr>
          <w:rFonts w:asciiTheme="minorHAnsi" w:hAnsiTheme="minorHAnsi" w:cs="Arial"/>
          <w:sz w:val="22"/>
          <w:szCs w:val="22"/>
        </w:rPr>
      </w:pPr>
    </w:p>
    <w:p w14:paraId="467566E9" w14:textId="77777777" w:rsidR="00400849" w:rsidRPr="00A7083F" w:rsidRDefault="007A4BBB">
      <w:pPr>
        <w:tabs>
          <w:tab w:val="left" w:pos="1180"/>
        </w:tabs>
        <w:spacing w:line="240" w:lineRule="exact"/>
        <w:ind w:left="1180" w:right="702" w:hanging="360"/>
        <w:rPr>
          <w:rFonts w:asciiTheme="minorHAnsi" w:eastAsia="Arial" w:hAnsiTheme="minorHAnsi" w:cs="Arial"/>
          <w:sz w:val="22"/>
          <w:szCs w:val="22"/>
        </w:rPr>
      </w:pPr>
      <w:r w:rsidRPr="00A7083F">
        <w:rPr>
          <w:rFonts w:asciiTheme="minorHAnsi" w:hAnsiTheme="minorHAnsi" w:cs="Arial"/>
          <w:sz w:val="22"/>
          <w:szCs w:val="22"/>
        </w:rPr>
        <w:tab/>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o</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 xml:space="preserve">, </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ou</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can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nt</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or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al 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es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up</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a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o</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al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6</w:t>
      </w:r>
      <w:r w:rsidRPr="00A7083F">
        <w:rPr>
          <w:rFonts w:asciiTheme="minorHAnsi" w:eastAsia="Arial" w:hAnsiTheme="minorHAnsi" w:cs="Arial"/>
          <w:spacing w:val="-2"/>
          <w:sz w:val="22"/>
          <w:szCs w:val="22"/>
        </w:rPr>
        <w:t>)</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r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add</w:t>
      </w:r>
      <w:r w:rsidRPr="00A7083F">
        <w:rPr>
          <w:rFonts w:asciiTheme="minorHAnsi" w:eastAsia="Arial" w:hAnsiTheme="minorHAnsi" w:cs="Arial"/>
          <w:spacing w:val="-2"/>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al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w:t>
      </w:r>
    </w:p>
    <w:p w14:paraId="20F9E18C" w14:textId="77777777" w:rsidR="00400849" w:rsidRPr="00A7083F" w:rsidRDefault="00400849">
      <w:pPr>
        <w:spacing w:before="7" w:line="100" w:lineRule="exact"/>
        <w:rPr>
          <w:rFonts w:asciiTheme="minorHAnsi" w:hAnsiTheme="minorHAnsi" w:cs="Arial"/>
          <w:sz w:val="22"/>
          <w:szCs w:val="22"/>
        </w:rPr>
      </w:pPr>
    </w:p>
    <w:p w14:paraId="25A30EF4" w14:textId="2BE834A1" w:rsidR="0016788D" w:rsidRPr="00A7083F" w:rsidRDefault="007A4BBB" w:rsidP="000A2B60">
      <w:pPr>
        <w:tabs>
          <w:tab w:val="left" w:pos="1180"/>
        </w:tabs>
        <w:ind w:left="1180" w:right="495" w:hanging="360"/>
        <w:rPr>
          <w:rFonts w:asciiTheme="minorHAnsi" w:eastAsia="Arial" w:hAnsiTheme="minorHAnsi" w:cs="Arial"/>
          <w:sz w:val="22"/>
          <w:szCs w:val="22"/>
        </w:rPr>
      </w:pPr>
      <w:r w:rsidRPr="00A7083F">
        <w:rPr>
          <w:rFonts w:asciiTheme="minorHAnsi" w:hAnsiTheme="minorHAnsi" w:cs="Arial"/>
          <w:sz w:val="22"/>
          <w:szCs w:val="22"/>
        </w:rPr>
        <w:tab/>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00F6320C" w:rsidRPr="00A7083F">
        <w:rPr>
          <w:rFonts w:asciiTheme="minorHAnsi" w:eastAsia="Arial" w:hAnsiTheme="minorHAnsi" w:cs="Arial"/>
          <w:sz w:val="22"/>
          <w:szCs w:val="22"/>
        </w:rPr>
        <w:t xml:space="preserve">B and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 xml:space="preserve">n </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ess </w:t>
      </w:r>
      <w:r w:rsidRPr="00A7083F">
        <w:rPr>
          <w:rFonts w:asciiTheme="minorHAnsi" w:eastAsia="Arial" w:hAnsiTheme="minorHAnsi" w:cs="Arial"/>
          <w:spacing w:val="-2"/>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nu</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r</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ou o</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ser</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e 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u</w:t>
      </w:r>
      <w:r w:rsidRPr="00A7083F">
        <w:rPr>
          <w:rFonts w:asciiTheme="minorHAnsi" w:eastAsia="Arial" w:hAnsiTheme="minorHAnsi" w:cs="Arial"/>
          <w:spacing w:val="-3"/>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 xml:space="preserve">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t proba</w:t>
      </w:r>
      <w:r w:rsidRPr="00A7083F">
        <w:rPr>
          <w:rFonts w:asciiTheme="minorHAnsi" w:eastAsia="Arial" w:hAnsiTheme="minorHAnsi" w:cs="Arial"/>
          <w:spacing w:val="-1"/>
          <w:sz w:val="22"/>
          <w:szCs w:val="22"/>
        </w:rPr>
        <w:t>bl</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di</w:t>
      </w:r>
      <w:r w:rsidRPr="00A7083F">
        <w:rPr>
          <w:rFonts w:asciiTheme="minorHAnsi" w:eastAsia="Arial" w:hAnsiTheme="minorHAnsi" w:cs="Arial"/>
          <w:sz w:val="22"/>
          <w:szCs w:val="22"/>
        </w:rPr>
        <w:t>cates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co</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he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a</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or</w:t>
      </w:r>
      <w:r w:rsidRPr="00A7083F">
        <w:rPr>
          <w:rFonts w:asciiTheme="minorHAnsi" w:eastAsia="Arial" w:hAnsiTheme="minorHAnsi" w:cs="Arial"/>
          <w:spacing w:val="-1"/>
          <w:sz w:val="22"/>
          <w:szCs w:val="22"/>
        </w:rPr>
        <w:t xml:space="preserve"> li</w:t>
      </w:r>
      <w:r w:rsidRPr="00A7083F">
        <w:rPr>
          <w:rFonts w:asciiTheme="minorHAnsi" w:eastAsia="Arial" w:hAnsiTheme="minorHAnsi" w:cs="Arial"/>
          <w:sz w:val="22"/>
          <w:szCs w:val="22"/>
        </w:rPr>
        <w:t>bra</w:t>
      </w:r>
      <w:r w:rsidRPr="00A7083F">
        <w:rPr>
          <w:rFonts w:asciiTheme="minorHAnsi" w:eastAsia="Arial" w:hAnsiTheme="minorHAnsi" w:cs="Arial"/>
          <w:spacing w:val="1"/>
          <w:sz w:val="22"/>
          <w:szCs w:val="22"/>
        </w:rPr>
        <w:t>r</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es.</w:t>
      </w:r>
    </w:p>
    <w:p w14:paraId="233FEE70" w14:textId="77777777" w:rsidR="00400849" w:rsidRPr="00A7083F" w:rsidRDefault="00400849">
      <w:pPr>
        <w:spacing w:before="4" w:line="120" w:lineRule="exact"/>
        <w:rPr>
          <w:rFonts w:asciiTheme="minorHAnsi" w:hAnsiTheme="minorHAnsi" w:cs="Arial"/>
          <w:sz w:val="22"/>
          <w:szCs w:val="22"/>
        </w:rPr>
      </w:pPr>
    </w:p>
    <w:tbl>
      <w:tblPr>
        <w:tblStyle w:val="TableGrid"/>
        <w:tblW w:w="6735" w:type="dxa"/>
        <w:jc w:val="center"/>
        <w:tblLook w:val="04A0" w:firstRow="1" w:lastRow="0" w:firstColumn="1" w:lastColumn="0" w:noHBand="0" w:noVBand="1"/>
      </w:tblPr>
      <w:tblGrid>
        <w:gridCol w:w="1695"/>
        <w:gridCol w:w="5040"/>
      </w:tblGrid>
      <w:tr w:rsidR="00CF49C5" w14:paraId="7052FACB" w14:textId="77777777" w:rsidTr="004C004D">
        <w:trPr>
          <w:jc w:val="center"/>
        </w:trPr>
        <w:tc>
          <w:tcPr>
            <w:tcW w:w="6735" w:type="dxa"/>
            <w:gridSpan w:val="2"/>
            <w:tcBorders>
              <w:top w:val="nil"/>
              <w:left w:val="nil"/>
              <w:bottom w:val="single" w:sz="4" w:space="0" w:color="000000"/>
              <w:right w:val="nil"/>
            </w:tcBorders>
            <w:vAlign w:val="center"/>
          </w:tcPr>
          <w:p w14:paraId="3CE23FD2" w14:textId="08006EE1"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b/>
                <w:bCs/>
                <w:sz w:val="22"/>
                <w:szCs w:val="22"/>
              </w:rPr>
              <w:t>Barcoding Test Gels</w:t>
            </w:r>
          </w:p>
        </w:tc>
      </w:tr>
      <w:tr w:rsidR="00CF49C5" w14:paraId="2E478291" w14:textId="77777777" w:rsidTr="004C004D">
        <w:trPr>
          <w:jc w:val="center"/>
        </w:trPr>
        <w:tc>
          <w:tcPr>
            <w:tcW w:w="1695" w:type="dxa"/>
            <w:tcBorders>
              <w:top w:val="single" w:sz="4" w:space="0" w:color="000000"/>
            </w:tcBorders>
            <w:vAlign w:val="center"/>
          </w:tcPr>
          <w:p w14:paraId="628446EE" w14:textId="56D18DEE"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i/>
                <w:iCs/>
                <w:sz w:val="22"/>
                <w:szCs w:val="22"/>
              </w:rPr>
              <w:t>Product used</w:t>
            </w:r>
          </w:p>
        </w:tc>
        <w:tc>
          <w:tcPr>
            <w:tcW w:w="5040" w:type="dxa"/>
            <w:tcBorders>
              <w:top w:val="single" w:sz="4" w:space="0" w:color="000000"/>
            </w:tcBorders>
            <w:vAlign w:val="bottom"/>
          </w:tcPr>
          <w:p w14:paraId="07A203C3" w14:textId="403EC83D"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Take a subset of samples (~6-</w:t>
            </w:r>
            <w:r>
              <w:rPr>
                <w:rFonts w:asciiTheme="minorHAnsi" w:hAnsiTheme="minorHAnsi"/>
                <w:sz w:val="22"/>
                <w:szCs w:val="22"/>
              </w:rPr>
              <w:t>10</w:t>
            </w:r>
            <w:r w:rsidRPr="00A7083F">
              <w:rPr>
                <w:rFonts w:asciiTheme="minorHAnsi" w:hAnsiTheme="minorHAnsi"/>
                <w:sz w:val="22"/>
                <w:szCs w:val="22"/>
              </w:rPr>
              <w:t>) that encompass all the levels of quality from your fragmentation gel</w:t>
            </w:r>
          </w:p>
        </w:tc>
      </w:tr>
      <w:tr w:rsidR="00CF49C5" w14:paraId="7F818158" w14:textId="77777777" w:rsidTr="004C004D">
        <w:trPr>
          <w:jc w:val="center"/>
        </w:trPr>
        <w:tc>
          <w:tcPr>
            <w:tcW w:w="1695" w:type="dxa"/>
            <w:vAlign w:val="bottom"/>
          </w:tcPr>
          <w:p w14:paraId="0A6804DC" w14:textId="4394B1C3"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i/>
                <w:sz w:val="22"/>
                <w:szCs w:val="22"/>
              </w:rPr>
              <w:t>Gel</w:t>
            </w:r>
          </w:p>
        </w:tc>
        <w:tc>
          <w:tcPr>
            <w:tcW w:w="5040" w:type="dxa"/>
            <w:vAlign w:val="bottom"/>
          </w:tcPr>
          <w:p w14:paraId="538F1E7F" w14:textId="3A746B5E"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 xml:space="preserve">2% Agarose Gel </w:t>
            </w:r>
            <w:r>
              <w:rPr>
                <w:rFonts w:asciiTheme="minorHAnsi" w:hAnsiTheme="minorHAnsi"/>
                <w:sz w:val="22"/>
                <w:szCs w:val="22"/>
              </w:rPr>
              <w:t>3</w:t>
            </w:r>
            <w:r w:rsidRPr="00A7083F">
              <w:rPr>
                <w:rFonts w:asciiTheme="minorHAnsi" w:hAnsiTheme="minorHAnsi"/>
                <w:sz w:val="22"/>
                <w:szCs w:val="22"/>
              </w:rPr>
              <w:t>00mL (</w:t>
            </w:r>
            <w:r>
              <w:rPr>
                <w:rFonts w:asciiTheme="minorHAnsi" w:hAnsiTheme="minorHAnsi"/>
                <w:sz w:val="22"/>
                <w:szCs w:val="22"/>
              </w:rPr>
              <w:t>large</w:t>
            </w:r>
            <w:r w:rsidRPr="00A7083F">
              <w:rPr>
                <w:rFonts w:asciiTheme="minorHAnsi" w:hAnsiTheme="minorHAnsi"/>
                <w:sz w:val="22"/>
                <w:szCs w:val="22"/>
              </w:rPr>
              <w:t>)</w:t>
            </w:r>
          </w:p>
        </w:tc>
      </w:tr>
      <w:tr w:rsidR="00CF49C5" w14:paraId="3F242155" w14:textId="77777777" w:rsidTr="004C004D">
        <w:trPr>
          <w:jc w:val="center"/>
        </w:trPr>
        <w:tc>
          <w:tcPr>
            <w:tcW w:w="1695" w:type="dxa"/>
            <w:vAlign w:val="bottom"/>
          </w:tcPr>
          <w:p w14:paraId="5B2F8B45"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49FEC629" w14:textId="1F47D3B6" w:rsidR="00CF49C5" w:rsidRDefault="00CF49C5">
            <w:pPr>
              <w:spacing w:line="240" w:lineRule="exact"/>
              <w:ind w:right="222"/>
              <w:rPr>
                <w:rFonts w:asciiTheme="minorHAnsi" w:eastAsia="Arial" w:hAnsiTheme="minorHAnsi" w:cs="Arial"/>
                <w:sz w:val="22"/>
                <w:szCs w:val="22"/>
              </w:rPr>
            </w:pPr>
            <w:r>
              <w:rPr>
                <w:rFonts w:asciiTheme="minorHAnsi" w:hAnsiTheme="minorHAnsi"/>
                <w:sz w:val="22"/>
                <w:szCs w:val="22"/>
              </w:rPr>
              <w:t>6</w:t>
            </w:r>
            <w:r w:rsidRPr="00A7083F">
              <w:rPr>
                <w:rFonts w:asciiTheme="minorHAnsi" w:hAnsiTheme="minorHAnsi"/>
                <w:sz w:val="22"/>
                <w:szCs w:val="22"/>
              </w:rPr>
              <w:t>g Agarose</w:t>
            </w:r>
          </w:p>
        </w:tc>
      </w:tr>
      <w:tr w:rsidR="00CF49C5" w14:paraId="25049131" w14:textId="77777777" w:rsidTr="004C004D">
        <w:trPr>
          <w:jc w:val="center"/>
        </w:trPr>
        <w:tc>
          <w:tcPr>
            <w:tcW w:w="1695" w:type="dxa"/>
            <w:vAlign w:val="bottom"/>
          </w:tcPr>
          <w:p w14:paraId="2C73CB8F"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7154F75A" w14:textId="2191A970"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285 ml DI</w:t>
            </w:r>
          </w:p>
        </w:tc>
      </w:tr>
      <w:tr w:rsidR="00CF49C5" w14:paraId="6AE17ECE" w14:textId="77777777" w:rsidTr="004C004D">
        <w:trPr>
          <w:jc w:val="center"/>
        </w:trPr>
        <w:tc>
          <w:tcPr>
            <w:tcW w:w="1695" w:type="dxa"/>
            <w:vAlign w:val="bottom"/>
          </w:tcPr>
          <w:p w14:paraId="5DA6CDFF"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6339A3C6" w14:textId="6C1DE9A1"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15 ml 20x SB</w:t>
            </w:r>
          </w:p>
        </w:tc>
      </w:tr>
      <w:tr w:rsidR="00CF49C5" w14:paraId="66885A64" w14:textId="77777777" w:rsidTr="004C004D">
        <w:trPr>
          <w:jc w:val="center"/>
        </w:trPr>
        <w:tc>
          <w:tcPr>
            <w:tcW w:w="1695" w:type="dxa"/>
            <w:vAlign w:val="bottom"/>
          </w:tcPr>
          <w:p w14:paraId="5F11BF49"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46E43227" w14:textId="5298AB51"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6ul EtBr</w:t>
            </w:r>
          </w:p>
        </w:tc>
      </w:tr>
      <w:tr w:rsidR="00CF49C5" w14:paraId="779F12AC" w14:textId="77777777" w:rsidTr="004C004D">
        <w:trPr>
          <w:jc w:val="center"/>
        </w:trPr>
        <w:tc>
          <w:tcPr>
            <w:tcW w:w="1695" w:type="dxa"/>
            <w:vAlign w:val="bottom"/>
          </w:tcPr>
          <w:p w14:paraId="29B78F1D"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01FA0B61" w14:textId="45F11692" w:rsidR="00CF49C5" w:rsidRDefault="00CF49C5">
            <w:pPr>
              <w:spacing w:line="240" w:lineRule="exact"/>
              <w:ind w:right="222"/>
              <w:rPr>
                <w:rFonts w:asciiTheme="minorHAnsi" w:eastAsia="Arial" w:hAnsiTheme="minorHAnsi" w:cs="Arial"/>
                <w:sz w:val="22"/>
                <w:szCs w:val="22"/>
              </w:rPr>
            </w:pPr>
            <w:r>
              <w:rPr>
                <w:rFonts w:asciiTheme="minorHAnsi" w:hAnsiTheme="minorHAnsi"/>
                <w:sz w:val="22"/>
                <w:szCs w:val="22"/>
              </w:rPr>
              <w:t>Single well combs</w:t>
            </w:r>
          </w:p>
        </w:tc>
      </w:tr>
      <w:tr w:rsidR="00CF49C5" w14:paraId="55FC3AE8" w14:textId="77777777" w:rsidTr="004C004D">
        <w:trPr>
          <w:jc w:val="center"/>
        </w:trPr>
        <w:tc>
          <w:tcPr>
            <w:tcW w:w="1695" w:type="dxa"/>
            <w:vAlign w:val="bottom"/>
          </w:tcPr>
          <w:p w14:paraId="5A023D31" w14:textId="4CFBB834"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i/>
                <w:sz w:val="22"/>
                <w:szCs w:val="22"/>
              </w:rPr>
              <w:t>Load</w:t>
            </w:r>
          </w:p>
        </w:tc>
        <w:tc>
          <w:tcPr>
            <w:tcW w:w="5040" w:type="dxa"/>
            <w:vAlign w:val="bottom"/>
          </w:tcPr>
          <w:p w14:paraId="22F25732" w14:textId="6FD68292"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3ul DNA ladder</w:t>
            </w:r>
          </w:p>
        </w:tc>
      </w:tr>
      <w:tr w:rsidR="00CF49C5" w14:paraId="1220580D" w14:textId="77777777" w:rsidTr="004C004D">
        <w:trPr>
          <w:jc w:val="center"/>
        </w:trPr>
        <w:tc>
          <w:tcPr>
            <w:tcW w:w="1695" w:type="dxa"/>
            <w:vAlign w:val="bottom"/>
          </w:tcPr>
          <w:p w14:paraId="36BDC4AB"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292EB77A" w14:textId="7A6524B0" w:rsidR="00CF49C5" w:rsidRDefault="00CF49C5">
            <w:pPr>
              <w:spacing w:line="240" w:lineRule="exact"/>
              <w:ind w:right="222"/>
              <w:rPr>
                <w:rFonts w:asciiTheme="minorHAnsi" w:eastAsia="Arial" w:hAnsiTheme="minorHAnsi" w:cs="Arial"/>
                <w:sz w:val="22"/>
                <w:szCs w:val="22"/>
              </w:rPr>
            </w:pPr>
            <w:r>
              <w:rPr>
                <w:rFonts w:asciiTheme="minorHAnsi" w:hAnsiTheme="minorHAnsi"/>
                <w:sz w:val="22"/>
                <w:szCs w:val="22"/>
              </w:rPr>
              <w:t>2</w:t>
            </w:r>
            <w:r w:rsidR="00F7582A">
              <w:rPr>
                <w:rFonts w:asciiTheme="minorHAnsi" w:hAnsiTheme="minorHAnsi"/>
                <w:sz w:val="22"/>
                <w:szCs w:val="22"/>
              </w:rPr>
              <w:t xml:space="preserve">ul loading dye on </w:t>
            </w:r>
            <w:proofErr w:type="spellStart"/>
            <w:r w:rsidR="00F7582A">
              <w:rPr>
                <w:rFonts w:asciiTheme="minorHAnsi" w:hAnsiTheme="minorHAnsi"/>
                <w:sz w:val="22"/>
                <w:szCs w:val="22"/>
              </w:rPr>
              <w:t>P</w:t>
            </w:r>
            <w:r w:rsidRPr="00A7083F">
              <w:rPr>
                <w:rFonts w:asciiTheme="minorHAnsi" w:hAnsiTheme="minorHAnsi"/>
                <w:sz w:val="22"/>
                <w:szCs w:val="22"/>
              </w:rPr>
              <w:t>arafilm</w:t>
            </w:r>
            <w:proofErr w:type="spellEnd"/>
          </w:p>
        </w:tc>
      </w:tr>
      <w:tr w:rsidR="00CF49C5" w14:paraId="7FCFD751" w14:textId="77777777" w:rsidTr="004C004D">
        <w:trPr>
          <w:jc w:val="center"/>
        </w:trPr>
        <w:tc>
          <w:tcPr>
            <w:tcW w:w="1695" w:type="dxa"/>
            <w:vAlign w:val="bottom"/>
          </w:tcPr>
          <w:p w14:paraId="6F624922" w14:textId="77777777" w:rsidR="00CF49C5" w:rsidRDefault="00CF49C5">
            <w:pPr>
              <w:spacing w:line="240" w:lineRule="exact"/>
              <w:ind w:right="222"/>
              <w:rPr>
                <w:rFonts w:asciiTheme="minorHAnsi" w:eastAsia="Arial" w:hAnsiTheme="minorHAnsi" w:cs="Arial"/>
                <w:sz w:val="22"/>
                <w:szCs w:val="22"/>
              </w:rPr>
            </w:pPr>
          </w:p>
        </w:tc>
        <w:tc>
          <w:tcPr>
            <w:tcW w:w="5040" w:type="dxa"/>
            <w:vAlign w:val="bottom"/>
          </w:tcPr>
          <w:p w14:paraId="289C9B29" w14:textId="4F4BCE2B"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sz w:val="22"/>
                <w:szCs w:val="22"/>
              </w:rPr>
              <w:t>5ul product</w:t>
            </w:r>
          </w:p>
        </w:tc>
      </w:tr>
      <w:tr w:rsidR="00CF49C5" w14:paraId="07F72403" w14:textId="77777777" w:rsidTr="000A2B60">
        <w:trPr>
          <w:trHeight w:val="223"/>
          <w:jc w:val="center"/>
        </w:trPr>
        <w:tc>
          <w:tcPr>
            <w:tcW w:w="1695" w:type="dxa"/>
            <w:vAlign w:val="bottom"/>
          </w:tcPr>
          <w:p w14:paraId="656DA1E7" w14:textId="2A313312" w:rsidR="00CF49C5" w:rsidRDefault="00CF49C5">
            <w:pPr>
              <w:spacing w:line="240" w:lineRule="exact"/>
              <w:ind w:right="222"/>
              <w:rPr>
                <w:rFonts w:asciiTheme="minorHAnsi" w:eastAsia="Arial" w:hAnsiTheme="minorHAnsi" w:cs="Arial"/>
                <w:sz w:val="22"/>
                <w:szCs w:val="22"/>
              </w:rPr>
            </w:pPr>
            <w:r w:rsidRPr="00A7083F">
              <w:rPr>
                <w:rFonts w:asciiTheme="minorHAnsi" w:hAnsiTheme="minorHAnsi"/>
                <w:i/>
                <w:sz w:val="22"/>
                <w:szCs w:val="22"/>
              </w:rPr>
              <w:t>Run</w:t>
            </w:r>
          </w:p>
        </w:tc>
        <w:tc>
          <w:tcPr>
            <w:tcW w:w="5040" w:type="dxa"/>
            <w:vAlign w:val="bottom"/>
          </w:tcPr>
          <w:p w14:paraId="39E90DC9" w14:textId="1D1D710D" w:rsidR="00CF49C5" w:rsidRDefault="00387813">
            <w:pPr>
              <w:spacing w:line="240" w:lineRule="exact"/>
              <w:ind w:right="222"/>
              <w:rPr>
                <w:rFonts w:asciiTheme="minorHAnsi" w:eastAsia="Arial" w:hAnsiTheme="minorHAnsi" w:cs="Arial"/>
                <w:sz w:val="22"/>
                <w:szCs w:val="22"/>
              </w:rPr>
            </w:pPr>
            <w:r>
              <w:rPr>
                <w:rFonts w:asciiTheme="minorHAnsi" w:hAnsiTheme="minorHAnsi"/>
                <w:sz w:val="22"/>
                <w:szCs w:val="22"/>
              </w:rPr>
              <w:t>150 V for 15-20</w:t>
            </w:r>
            <w:r w:rsidR="00CF49C5" w:rsidRPr="00A7083F">
              <w:rPr>
                <w:rFonts w:asciiTheme="minorHAnsi" w:hAnsiTheme="minorHAnsi"/>
                <w:sz w:val="22"/>
                <w:szCs w:val="22"/>
              </w:rPr>
              <w:t xml:space="preserve"> min</w:t>
            </w:r>
          </w:p>
        </w:tc>
      </w:tr>
    </w:tbl>
    <w:p w14:paraId="76D9E239" w14:textId="77777777" w:rsidR="003D16B7" w:rsidRDefault="003D16B7" w:rsidP="004C004D">
      <w:pPr>
        <w:spacing w:line="240" w:lineRule="exact"/>
        <w:ind w:left="820" w:right="222" w:hanging="360"/>
        <w:rPr>
          <w:rFonts w:asciiTheme="minorHAnsi" w:eastAsia="Arial" w:hAnsiTheme="minorHAnsi" w:cs="Arial"/>
          <w:sz w:val="22"/>
          <w:szCs w:val="22"/>
        </w:rPr>
      </w:pPr>
    </w:p>
    <w:p w14:paraId="474FA479" w14:textId="1B202CD8" w:rsidR="00545A00" w:rsidRDefault="007A4BBB" w:rsidP="004C004D">
      <w:pPr>
        <w:spacing w:line="240" w:lineRule="exact"/>
        <w:ind w:left="820" w:right="222" w:hanging="360"/>
        <w:rPr>
          <w:rFonts w:asciiTheme="minorHAnsi" w:eastAsia="Arial" w:hAnsiTheme="minorHAnsi" w:cs="Arial"/>
          <w:sz w:val="22"/>
          <w:szCs w:val="22"/>
        </w:rPr>
      </w:pPr>
      <w:r w:rsidRPr="00A7083F">
        <w:rPr>
          <w:rFonts w:asciiTheme="minorHAnsi" w:eastAsia="Arial" w:hAnsiTheme="minorHAnsi" w:cs="Arial"/>
          <w:sz w:val="22"/>
          <w:szCs w:val="22"/>
        </w:rPr>
        <w:lastRenderedPageBreak/>
        <w:t xml:space="preserve">7.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5"/>
          <w:sz w:val="22"/>
          <w:szCs w:val="22"/>
        </w:rPr>
        <w:t>W</w:t>
      </w:r>
      <w:r w:rsidRPr="00A7083F">
        <w:rPr>
          <w:rFonts w:asciiTheme="minorHAnsi" w:eastAsia="Arial" w:hAnsiTheme="minorHAnsi" w:cs="Arial"/>
          <w:spacing w:val="-3"/>
          <w:sz w:val="22"/>
          <w:szCs w:val="22"/>
        </w:rPr>
        <w:t>he</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p</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m</w:t>
      </w:r>
      <w:r w:rsidRPr="00A7083F">
        <w:rPr>
          <w:rFonts w:asciiTheme="minorHAnsi" w:eastAsia="Arial" w:hAnsiTheme="minorHAnsi" w:cs="Arial"/>
          <w:spacing w:val="-3"/>
          <w:sz w:val="22"/>
          <w:szCs w:val="22"/>
        </w:rPr>
        <w:t>u</w:t>
      </w:r>
      <w:r w:rsidRPr="00A7083F">
        <w:rPr>
          <w:rFonts w:asciiTheme="minorHAnsi" w:eastAsia="Arial" w:hAnsiTheme="minorHAnsi" w:cs="Arial"/>
          <w:sz w:val="22"/>
          <w:szCs w:val="22"/>
        </w:rPr>
        <w:t>m</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n</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es and</w:t>
      </w:r>
      <w:r w:rsidRPr="00A7083F">
        <w:rPr>
          <w:rFonts w:asciiTheme="minorHAnsi" w:eastAsia="Arial" w:hAnsiTheme="minorHAnsi" w:cs="Arial"/>
          <w:spacing w:val="-2"/>
          <w:sz w:val="22"/>
          <w:szCs w:val="22"/>
        </w:rPr>
        <w:t xml:space="preserve"> 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 xml:space="preserve">e been </w:t>
      </w:r>
      <w:r w:rsidRPr="00A7083F">
        <w:rPr>
          <w:rFonts w:asciiTheme="minorHAnsi" w:eastAsia="Arial" w:hAnsiTheme="minorHAnsi" w:cs="Arial"/>
          <w:spacing w:val="-3"/>
          <w:sz w:val="22"/>
          <w:szCs w:val="22"/>
        </w:rPr>
        <w:t>d</w:t>
      </w:r>
      <w:r w:rsidRPr="00A7083F">
        <w:rPr>
          <w:rFonts w:asciiTheme="minorHAnsi" w:eastAsia="Arial" w:hAnsiTheme="minorHAnsi" w:cs="Arial"/>
          <w:sz w:val="22"/>
          <w:szCs w:val="22"/>
        </w:rPr>
        <w:t>ete</w:t>
      </w:r>
      <w:r w:rsidRPr="00A7083F">
        <w:rPr>
          <w:rFonts w:asciiTheme="minorHAnsi" w:eastAsia="Arial" w:hAnsiTheme="minorHAnsi" w:cs="Arial"/>
          <w:spacing w:val="-1"/>
          <w:sz w:val="22"/>
          <w:szCs w:val="22"/>
        </w:rPr>
        <w:t>r</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d, co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 xml:space="preserve">ct a </w:t>
      </w:r>
      <w:r w:rsidR="00B510C0" w:rsidRPr="00A7083F">
        <w:rPr>
          <w:rFonts w:asciiTheme="minorHAnsi" w:eastAsia="Arial" w:hAnsiTheme="minorHAnsi" w:cs="Arial"/>
          <w:spacing w:val="-2"/>
          <w:sz w:val="22"/>
          <w:szCs w:val="22"/>
        </w:rPr>
        <w:t>full</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sca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sed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se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ame</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r</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 us</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50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 xml:space="preserve">g </w:t>
      </w:r>
      <w:r w:rsidRPr="00A7083F">
        <w:rPr>
          <w:rFonts w:asciiTheme="minorHAnsi" w:eastAsia="Arial" w:hAnsiTheme="minorHAnsi" w:cs="Arial"/>
          <w:spacing w:val="2"/>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009E144A">
        <w:rPr>
          <w:rFonts w:asciiTheme="minorHAnsi" w:eastAsia="Arial" w:hAnsiTheme="minorHAnsi" w:cs="Arial"/>
          <w:sz w:val="22"/>
          <w:szCs w:val="22"/>
        </w:rPr>
        <w:t xml:space="preserve"> </w:t>
      </w:r>
      <w:r w:rsidRPr="00A7083F">
        <w:rPr>
          <w:rFonts w:asciiTheme="minorHAnsi" w:eastAsia="Arial" w:hAnsiTheme="minorHAnsi" w:cs="Arial"/>
          <w:sz w:val="22"/>
          <w:szCs w:val="22"/>
        </w:rPr>
        <w:t>50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o</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al </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ll</w:t>
      </w:r>
      <w:r w:rsidRPr="00A7083F">
        <w:rPr>
          <w:rFonts w:asciiTheme="minorHAnsi" w:eastAsia="Arial" w:hAnsiTheme="minorHAnsi" w:cs="Arial"/>
          <w:spacing w:val="2"/>
          <w:sz w:val="22"/>
          <w:szCs w:val="22"/>
        </w:rPr>
        <w:t>o</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x</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as</w:t>
      </w:r>
      <w:r w:rsidRPr="00A7083F">
        <w:rPr>
          <w:rFonts w:asciiTheme="minorHAnsi" w:eastAsia="Arial" w:hAnsiTheme="minorHAnsi" w:cs="Arial"/>
          <w:spacing w:val="-3"/>
          <w:sz w:val="22"/>
          <w:szCs w:val="22"/>
        </w:rPr>
        <w:t>s</w:t>
      </w:r>
      <w:r w:rsidRPr="00A7083F">
        <w:rPr>
          <w:rFonts w:asciiTheme="minorHAnsi" w:eastAsia="Arial" w:hAnsiTheme="minorHAnsi" w:cs="Arial"/>
          <w:sz w:val="22"/>
          <w:szCs w:val="22"/>
        </w:rPr>
        <w:t>umes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u</w:t>
      </w:r>
      <w:r w:rsidRPr="00A7083F">
        <w:rPr>
          <w:rFonts w:asciiTheme="minorHAnsi" w:eastAsia="Arial" w:hAnsiTheme="minorHAnsi" w:cs="Arial"/>
          <w:sz w:val="22"/>
          <w:szCs w:val="22"/>
        </w:rPr>
        <w:t xml:space="preserve">se </w:t>
      </w:r>
      <w:r w:rsidRPr="00A7083F">
        <w:rPr>
          <w:rFonts w:asciiTheme="minorHAnsi" w:eastAsia="Arial" w:hAnsiTheme="minorHAnsi" w:cs="Arial"/>
          <w:spacing w:val="-2"/>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6"/>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emp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r 50</w:t>
      </w:r>
      <w:r w:rsidR="009E144A">
        <w:rPr>
          <w:rFonts w:asciiTheme="minorHAnsi" w:eastAsia="Arial" w:hAnsiTheme="minorHAnsi" w:cs="Arial"/>
          <w:sz w:val="22"/>
          <w:szCs w:val="22"/>
        </w:rPr>
        <w:t xml:space="preserve"> ul reaction.</w:t>
      </w:r>
    </w:p>
    <w:p w14:paraId="55F545D9" w14:textId="6F92325C" w:rsidR="004C004D" w:rsidRPr="00A7083F" w:rsidRDefault="004C004D" w:rsidP="004C004D">
      <w:pPr>
        <w:spacing w:line="240" w:lineRule="exact"/>
        <w:ind w:left="820" w:right="222" w:hanging="360"/>
        <w:rPr>
          <w:rFonts w:asciiTheme="minorHAnsi" w:eastAsia="Arial" w:hAnsiTheme="minorHAnsi" w:cs="Arial"/>
          <w:sz w:val="22"/>
          <w:szCs w:val="22"/>
        </w:rPr>
      </w:pPr>
      <w:r>
        <w:rPr>
          <w:rFonts w:asciiTheme="minorHAnsi" w:eastAsia="Arial" w:hAnsiTheme="minorHAnsi" w:cs="Arial"/>
          <w:sz w:val="22"/>
          <w:szCs w:val="22"/>
        </w:rPr>
        <w:tab/>
        <w:t>*Thaw one full set of 1</w:t>
      </w:r>
      <w:r w:rsidR="00F7582A">
        <w:rPr>
          <w:rFonts w:asciiTheme="minorHAnsi" w:eastAsia="Arial" w:hAnsiTheme="minorHAnsi" w:cs="Arial"/>
          <w:sz w:val="22"/>
          <w:szCs w:val="22"/>
        </w:rPr>
        <w:t xml:space="preserve">4 barcodes and 4 Universal and </w:t>
      </w:r>
      <w:proofErr w:type="spellStart"/>
      <w:r w:rsidR="00F7582A">
        <w:rPr>
          <w:rFonts w:asciiTheme="minorHAnsi" w:eastAsia="Arial" w:hAnsiTheme="minorHAnsi" w:cs="Arial"/>
          <w:sz w:val="22"/>
          <w:szCs w:val="22"/>
        </w:rPr>
        <w:t>N</w:t>
      </w:r>
      <w:r>
        <w:rPr>
          <w:rFonts w:asciiTheme="minorHAnsi" w:eastAsia="Arial" w:hAnsiTheme="minorHAnsi" w:cs="Arial"/>
          <w:sz w:val="22"/>
          <w:szCs w:val="22"/>
        </w:rPr>
        <w:t>anodrop</w:t>
      </w:r>
      <w:proofErr w:type="spellEnd"/>
      <w:r>
        <w:rPr>
          <w:rFonts w:asciiTheme="minorHAnsi" w:eastAsia="Arial" w:hAnsiTheme="minorHAnsi" w:cs="Arial"/>
          <w:sz w:val="22"/>
          <w:szCs w:val="22"/>
        </w:rPr>
        <w:t xml:space="preserve"> before use. Select 10 individual barcodes that are the most accurate (near 1uM) for use.</w:t>
      </w:r>
    </w:p>
    <w:p w14:paraId="55658DC6" w14:textId="77777777" w:rsidR="00400849" w:rsidRPr="00A7083F" w:rsidRDefault="00400849">
      <w:pPr>
        <w:spacing w:before="9" w:line="100" w:lineRule="exact"/>
        <w:rPr>
          <w:rFonts w:asciiTheme="minorHAnsi" w:hAnsiTheme="minorHAnsi" w:cs="Arial"/>
          <w:sz w:val="22"/>
          <w:szCs w:val="22"/>
        </w:rPr>
      </w:pPr>
    </w:p>
    <w:p w14:paraId="33FCBA46" w14:textId="77777777" w:rsidR="00400849" w:rsidRPr="00A7083F" w:rsidRDefault="00400849">
      <w:pPr>
        <w:spacing w:before="7" w:line="100" w:lineRule="exact"/>
        <w:rPr>
          <w:rFonts w:asciiTheme="minorHAnsi" w:hAnsiTheme="minorHAnsi" w:cs="Arial"/>
          <w:sz w:val="22"/>
          <w:szCs w:val="22"/>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970"/>
        <w:gridCol w:w="1202"/>
        <w:gridCol w:w="1150"/>
      </w:tblGrid>
      <w:tr w:rsidR="00944D3D" w:rsidRPr="00A7083F" w14:paraId="67DAE1E4" w14:textId="77777777" w:rsidTr="004C004D">
        <w:trPr>
          <w:trHeight w:val="315"/>
          <w:jc w:val="center"/>
        </w:trPr>
        <w:tc>
          <w:tcPr>
            <w:tcW w:w="5322" w:type="dxa"/>
            <w:gridSpan w:val="3"/>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center"/>
            <w:hideMark/>
          </w:tcPr>
          <w:p w14:paraId="01A3114A" w14:textId="0501CB02" w:rsidR="00944D3D" w:rsidRPr="00A7083F" w:rsidRDefault="00944D3D" w:rsidP="005C176E">
            <w:pPr>
              <w:rPr>
                <w:rFonts w:asciiTheme="minorHAnsi" w:hAnsiTheme="minorHAnsi"/>
                <w:sz w:val="22"/>
                <w:szCs w:val="22"/>
              </w:rPr>
            </w:pPr>
            <w:r w:rsidRPr="00A7083F">
              <w:rPr>
                <w:rFonts w:asciiTheme="minorHAnsi" w:hAnsiTheme="minorHAnsi"/>
                <w:b/>
                <w:bCs/>
                <w:color w:val="000000"/>
                <w:sz w:val="22"/>
                <w:szCs w:val="22"/>
              </w:rPr>
              <w:t>Final Barcoding PCR</w:t>
            </w:r>
          </w:p>
        </w:tc>
      </w:tr>
      <w:tr w:rsidR="00387813" w:rsidRPr="00A7083F" w14:paraId="7155BBE1" w14:textId="77777777" w:rsidTr="002523D7">
        <w:trPr>
          <w:trHeight w:val="21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18CB25" w14:textId="77777777" w:rsidR="00387813" w:rsidRPr="00A7083F" w:rsidRDefault="00387813" w:rsidP="00387813">
            <w:pPr>
              <w:jc w:val="center"/>
              <w:rPr>
                <w:rFonts w:asciiTheme="minorHAnsi" w:hAnsiTheme="minorHAnsi"/>
                <w:b/>
                <w:bCs/>
                <w:color w:val="000000"/>
                <w:sz w:val="22"/>
                <w:szCs w:val="22"/>
              </w:rPr>
            </w:pPr>
            <w:r w:rsidRPr="00A7083F">
              <w:rPr>
                <w:rFonts w:asciiTheme="minorHAnsi" w:hAnsiTheme="minorHAnsi"/>
                <w:b/>
                <w:bCs/>
                <w:color w:val="000000"/>
                <w:sz w:val="22"/>
                <w:szCs w:val="22"/>
              </w:rPr>
              <w:t>Component</w:t>
            </w:r>
          </w:p>
        </w:tc>
        <w:tc>
          <w:tcPr>
            <w:tcW w:w="120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3639EE" w14:textId="3C65253F" w:rsidR="00387813" w:rsidRPr="00674B55" w:rsidRDefault="00387813" w:rsidP="00387813">
            <w:pPr>
              <w:jc w:val="center"/>
              <w:rPr>
                <w:rFonts w:asciiTheme="minorHAnsi" w:hAnsiTheme="minorHAnsi"/>
                <w:b/>
                <w:bCs/>
                <w:color w:val="000000"/>
                <w:sz w:val="22"/>
                <w:szCs w:val="22"/>
              </w:rPr>
            </w:pPr>
            <w:r w:rsidRPr="004C004D">
              <w:rPr>
                <w:rFonts w:ascii="Calibri" w:hAnsi="Calibri"/>
                <w:b/>
                <w:bCs/>
                <w:color w:val="000000"/>
                <w:sz w:val="22"/>
                <w:szCs w:val="22"/>
              </w:rPr>
              <w:t>Reaction Vol (ul)</w:t>
            </w:r>
          </w:p>
        </w:tc>
        <w:tc>
          <w:tcPr>
            <w:tcW w:w="115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hideMark/>
          </w:tcPr>
          <w:p w14:paraId="30596A74" w14:textId="777EA55B"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b/>
                <w:sz w:val="22"/>
              </w:rPr>
              <w:t xml:space="preserve">Total Vol 90 </w:t>
            </w:r>
            <w:proofErr w:type="spellStart"/>
            <w:r w:rsidRPr="00387813">
              <w:rPr>
                <w:rFonts w:asciiTheme="minorHAnsi" w:hAnsiTheme="minorHAnsi"/>
                <w:b/>
                <w:sz w:val="22"/>
              </w:rPr>
              <w:t>rxns</w:t>
            </w:r>
            <w:proofErr w:type="spellEnd"/>
          </w:p>
        </w:tc>
      </w:tr>
      <w:tr w:rsidR="00387813" w:rsidRPr="00A7083F" w14:paraId="0E99B692" w14:textId="77777777" w:rsidTr="002523D7">
        <w:trPr>
          <w:trHeight w:val="30"/>
          <w:jc w:val="center"/>
        </w:trPr>
        <w:tc>
          <w:tcPr>
            <w:tcW w:w="297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1159B7B"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Nuclease Free Water</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34FA7129" w14:textId="4F370063"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26.5</w:t>
            </w:r>
          </w:p>
        </w:tc>
        <w:tc>
          <w:tcPr>
            <w:tcW w:w="11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06D40392" w14:textId="522E8301" w:rsidR="00387813" w:rsidRPr="00387813" w:rsidRDefault="00387813" w:rsidP="00387813">
            <w:pPr>
              <w:jc w:val="center"/>
              <w:rPr>
                <w:rFonts w:asciiTheme="minorHAnsi" w:hAnsiTheme="minorHAnsi"/>
                <w:color w:val="000000"/>
                <w:sz w:val="22"/>
                <w:szCs w:val="22"/>
              </w:rPr>
            </w:pPr>
            <w:r w:rsidRPr="00387813">
              <w:rPr>
                <w:rFonts w:asciiTheme="minorHAnsi" w:hAnsiTheme="minorHAnsi"/>
                <w:sz w:val="22"/>
              </w:rPr>
              <w:t>2385</w:t>
            </w:r>
          </w:p>
        </w:tc>
      </w:tr>
      <w:tr w:rsidR="00387813" w:rsidRPr="00A7083F" w14:paraId="43F8F853" w14:textId="77777777" w:rsidTr="002523D7">
        <w:trPr>
          <w:trHeight w:val="135"/>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9FDB58D"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 xml:space="preserve">dNTP (10mM </w:t>
            </w:r>
            <w:proofErr w:type="spellStart"/>
            <w:r w:rsidRPr="00A7083F">
              <w:rPr>
                <w:rFonts w:asciiTheme="minorHAnsi" w:hAnsiTheme="minorHAnsi"/>
                <w:color w:val="000000"/>
                <w:sz w:val="22"/>
                <w:szCs w:val="22"/>
              </w:rPr>
              <w:t>ea</w:t>
            </w:r>
            <w:proofErr w:type="spellEnd"/>
            <w:r w:rsidRPr="00A7083F">
              <w:rPr>
                <w:rFonts w:asciiTheme="minorHAnsi" w:hAnsiTheme="minorHAnsi"/>
                <w:color w:val="000000"/>
                <w:sz w:val="22"/>
                <w:szCs w:val="22"/>
              </w:rPr>
              <w:t>)</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52AAE63" w14:textId="5DE1BDD1"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1</w:t>
            </w:r>
          </w:p>
        </w:tc>
        <w:tc>
          <w:tcPr>
            <w:tcW w:w="11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6170EB1F" w14:textId="78094C0D" w:rsidR="00387813" w:rsidRPr="00387813" w:rsidRDefault="00387813" w:rsidP="00387813">
            <w:pPr>
              <w:jc w:val="center"/>
              <w:rPr>
                <w:rFonts w:asciiTheme="minorHAnsi" w:hAnsiTheme="minorHAnsi"/>
                <w:color w:val="000000"/>
                <w:sz w:val="22"/>
                <w:szCs w:val="22"/>
              </w:rPr>
            </w:pPr>
            <w:r w:rsidRPr="00387813">
              <w:rPr>
                <w:rFonts w:asciiTheme="minorHAnsi" w:hAnsiTheme="minorHAnsi"/>
                <w:sz w:val="22"/>
              </w:rPr>
              <w:t>90</w:t>
            </w:r>
          </w:p>
        </w:tc>
      </w:tr>
      <w:tr w:rsidR="00387813" w:rsidRPr="00A7083F" w14:paraId="10048B3A" w14:textId="77777777" w:rsidTr="002523D7">
        <w:trPr>
          <w:trHeight w:val="3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5B6FDA"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5X Q5 reaction buffer</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BDEE705" w14:textId="6BDF638B"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10</w:t>
            </w:r>
          </w:p>
        </w:tc>
        <w:tc>
          <w:tcPr>
            <w:tcW w:w="11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61518913" w14:textId="74A8B1CF" w:rsidR="00387813" w:rsidRPr="00387813" w:rsidRDefault="00387813" w:rsidP="00387813">
            <w:pPr>
              <w:jc w:val="center"/>
              <w:rPr>
                <w:rFonts w:asciiTheme="minorHAnsi" w:hAnsiTheme="minorHAnsi"/>
                <w:color w:val="000000"/>
                <w:sz w:val="22"/>
                <w:szCs w:val="22"/>
              </w:rPr>
            </w:pPr>
            <w:r w:rsidRPr="00387813">
              <w:rPr>
                <w:rFonts w:asciiTheme="minorHAnsi" w:hAnsiTheme="minorHAnsi"/>
                <w:sz w:val="22"/>
              </w:rPr>
              <w:t>900</w:t>
            </w:r>
          </w:p>
        </w:tc>
      </w:tr>
      <w:tr w:rsidR="00387813" w:rsidRPr="00A7083F" w14:paraId="62423EC1" w14:textId="77777777" w:rsidTr="002523D7">
        <w:trPr>
          <w:trHeight w:val="3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5DE413" w14:textId="77777777" w:rsidR="00387813" w:rsidRPr="00A7083F" w:rsidRDefault="00387813" w:rsidP="00387813">
            <w:pPr>
              <w:rPr>
                <w:rFonts w:asciiTheme="minorHAnsi" w:hAnsiTheme="minorHAnsi"/>
                <w:color w:val="000000"/>
                <w:sz w:val="22"/>
                <w:szCs w:val="22"/>
              </w:rPr>
            </w:pPr>
            <w:r w:rsidRPr="00A7083F">
              <w:rPr>
                <w:rFonts w:asciiTheme="minorHAnsi" w:hAnsiTheme="minorHAnsi"/>
                <w:color w:val="000000"/>
                <w:sz w:val="22"/>
                <w:szCs w:val="22"/>
              </w:rPr>
              <w:t>Q5 DNA Polymerase</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20362A0" w14:textId="750F7EAC" w:rsidR="00387813" w:rsidRPr="00674B55" w:rsidRDefault="00387813" w:rsidP="00387813">
            <w:pPr>
              <w:jc w:val="center"/>
              <w:rPr>
                <w:rFonts w:asciiTheme="minorHAnsi" w:hAnsiTheme="minorHAnsi"/>
                <w:color w:val="000000"/>
                <w:sz w:val="22"/>
                <w:szCs w:val="22"/>
              </w:rPr>
            </w:pPr>
            <w:r w:rsidRPr="004C004D">
              <w:rPr>
                <w:rFonts w:ascii="Calibri" w:hAnsi="Calibri"/>
                <w:color w:val="000000"/>
                <w:sz w:val="22"/>
                <w:szCs w:val="22"/>
              </w:rPr>
              <w:t>0.5</w:t>
            </w:r>
          </w:p>
        </w:tc>
        <w:tc>
          <w:tcPr>
            <w:tcW w:w="11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16EB7708" w14:textId="33F836C0" w:rsidR="00387813" w:rsidRPr="00387813" w:rsidRDefault="00387813" w:rsidP="00387813">
            <w:pPr>
              <w:jc w:val="center"/>
              <w:rPr>
                <w:rFonts w:asciiTheme="minorHAnsi" w:hAnsiTheme="minorHAnsi"/>
                <w:color w:val="000000"/>
                <w:sz w:val="22"/>
                <w:szCs w:val="22"/>
              </w:rPr>
            </w:pPr>
            <w:r w:rsidRPr="00387813">
              <w:rPr>
                <w:rFonts w:asciiTheme="minorHAnsi" w:hAnsiTheme="minorHAnsi"/>
                <w:sz w:val="22"/>
              </w:rPr>
              <w:t>45</w:t>
            </w:r>
          </w:p>
        </w:tc>
      </w:tr>
      <w:tr w:rsidR="00387813" w:rsidRPr="00A7083F" w14:paraId="2749C65B" w14:textId="77777777" w:rsidTr="002523D7">
        <w:trPr>
          <w:trHeight w:val="3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26E4B94" w14:textId="77777777" w:rsidR="00387813" w:rsidRPr="00A7083F" w:rsidRDefault="00387813" w:rsidP="00387813">
            <w:pPr>
              <w:jc w:val="center"/>
              <w:rPr>
                <w:rFonts w:asciiTheme="minorHAnsi" w:hAnsiTheme="minorHAnsi"/>
                <w:b/>
                <w:bCs/>
                <w:color w:val="000000"/>
                <w:sz w:val="22"/>
                <w:szCs w:val="22"/>
              </w:rPr>
            </w:pPr>
            <w:r w:rsidRPr="00A7083F">
              <w:rPr>
                <w:rFonts w:asciiTheme="minorHAnsi" w:hAnsiTheme="minorHAnsi"/>
                <w:b/>
                <w:bCs/>
                <w:color w:val="000000"/>
                <w:sz w:val="22"/>
                <w:szCs w:val="22"/>
              </w:rPr>
              <w:t>Total</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C5641F5" w14:textId="12082DC3" w:rsidR="00387813" w:rsidRPr="00674B55" w:rsidRDefault="00387813" w:rsidP="00387813">
            <w:pPr>
              <w:jc w:val="center"/>
              <w:rPr>
                <w:rFonts w:asciiTheme="minorHAnsi" w:hAnsiTheme="minorHAnsi"/>
                <w:b/>
                <w:bCs/>
                <w:color w:val="000000"/>
                <w:sz w:val="22"/>
                <w:szCs w:val="22"/>
              </w:rPr>
            </w:pPr>
            <w:r w:rsidRPr="004C004D">
              <w:rPr>
                <w:rFonts w:ascii="Calibri" w:hAnsi="Calibri"/>
                <w:b/>
                <w:bCs/>
                <w:color w:val="000000"/>
                <w:sz w:val="22"/>
                <w:szCs w:val="22"/>
              </w:rPr>
              <w:t>38</w:t>
            </w:r>
          </w:p>
        </w:tc>
        <w:tc>
          <w:tcPr>
            <w:tcW w:w="11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hideMark/>
          </w:tcPr>
          <w:p w14:paraId="142D4200" w14:textId="7E1B4158" w:rsidR="00387813" w:rsidRPr="00387813" w:rsidRDefault="00387813" w:rsidP="00387813">
            <w:pPr>
              <w:jc w:val="center"/>
              <w:rPr>
                <w:rFonts w:asciiTheme="minorHAnsi" w:hAnsiTheme="minorHAnsi"/>
                <w:b/>
                <w:bCs/>
                <w:color w:val="000000"/>
                <w:sz w:val="22"/>
                <w:szCs w:val="22"/>
              </w:rPr>
            </w:pPr>
            <w:r w:rsidRPr="00387813">
              <w:rPr>
                <w:rFonts w:asciiTheme="minorHAnsi" w:hAnsiTheme="minorHAnsi"/>
                <w:sz w:val="22"/>
              </w:rPr>
              <w:t>3420</w:t>
            </w:r>
          </w:p>
        </w:tc>
      </w:tr>
      <w:tr w:rsidR="001258FC" w:rsidRPr="00A7083F" w14:paraId="4D1E53CE" w14:textId="77777777" w:rsidTr="007C5C52">
        <w:trPr>
          <w:trHeight w:val="3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4B480E" w14:textId="77777777" w:rsidR="001258FC" w:rsidRPr="00A7083F" w:rsidRDefault="001258FC" w:rsidP="001258FC">
            <w:pPr>
              <w:rPr>
                <w:rFonts w:asciiTheme="minorHAnsi" w:hAnsiTheme="minorHAnsi"/>
                <w:color w:val="000000"/>
                <w:sz w:val="22"/>
                <w:szCs w:val="22"/>
              </w:rPr>
            </w:pPr>
            <w:r w:rsidRPr="00A7083F">
              <w:rPr>
                <w:rFonts w:asciiTheme="minorHAnsi" w:hAnsiTheme="minorHAnsi"/>
                <w:color w:val="000000"/>
                <w:sz w:val="22"/>
                <w:szCs w:val="22"/>
              </w:rPr>
              <w:t xml:space="preserve">5' </w:t>
            </w:r>
            <w:proofErr w:type="spellStart"/>
            <w:r w:rsidRPr="00A7083F">
              <w:rPr>
                <w:rFonts w:asciiTheme="minorHAnsi" w:hAnsiTheme="minorHAnsi"/>
                <w:color w:val="000000"/>
                <w:sz w:val="22"/>
                <w:szCs w:val="22"/>
              </w:rPr>
              <w:t>TruSeq</w:t>
            </w:r>
            <w:proofErr w:type="spellEnd"/>
            <w:r w:rsidRPr="00A7083F">
              <w:rPr>
                <w:rFonts w:asciiTheme="minorHAnsi" w:hAnsiTheme="minorHAnsi"/>
                <w:color w:val="000000"/>
                <w:sz w:val="22"/>
                <w:szCs w:val="22"/>
              </w:rPr>
              <w:t xml:space="preserve"> barcode (10 </w:t>
            </w:r>
            <w:proofErr w:type="spellStart"/>
            <w:r w:rsidRPr="00A7083F">
              <w:rPr>
                <w:rFonts w:asciiTheme="minorHAnsi" w:hAnsiTheme="minorHAnsi"/>
                <w:color w:val="000000"/>
                <w:sz w:val="22"/>
                <w:szCs w:val="22"/>
              </w:rPr>
              <w:t>uM</w:t>
            </w:r>
            <w:proofErr w:type="spellEnd"/>
            <w:r w:rsidRPr="00A7083F">
              <w:rPr>
                <w:rFonts w:asciiTheme="minorHAnsi" w:hAnsiTheme="minorHAnsi"/>
                <w:color w:val="000000"/>
                <w:sz w:val="22"/>
                <w:szCs w:val="22"/>
              </w:rPr>
              <w:t>)</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718275C" w14:textId="77777777" w:rsidR="001258FC" w:rsidRPr="00A7083F" w:rsidRDefault="001258FC" w:rsidP="001258FC">
            <w:pPr>
              <w:jc w:val="center"/>
              <w:rPr>
                <w:rFonts w:asciiTheme="minorHAnsi" w:hAnsiTheme="minorHAnsi"/>
                <w:color w:val="000000"/>
                <w:sz w:val="22"/>
                <w:szCs w:val="22"/>
              </w:rPr>
            </w:pPr>
            <w:r w:rsidRPr="00A7083F">
              <w:rPr>
                <w:rFonts w:asciiTheme="minorHAnsi" w:hAnsiTheme="minorHAnsi"/>
                <w:color w:val="000000"/>
                <w:sz w:val="22"/>
                <w:szCs w:val="22"/>
              </w:rPr>
              <w:t>1</w:t>
            </w:r>
          </w:p>
        </w:tc>
        <w:tc>
          <w:tcPr>
            <w:tcW w:w="11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AAF24E" w14:textId="77777777" w:rsidR="001258FC" w:rsidRPr="001258FC" w:rsidRDefault="001258FC" w:rsidP="001258FC">
            <w:pPr>
              <w:jc w:val="center"/>
              <w:rPr>
                <w:rFonts w:asciiTheme="minorHAnsi" w:hAnsiTheme="minorHAnsi"/>
                <w:color w:val="000000"/>
                <w:sz w:val="22"/>
                <w:szCs w:val="22"/>
              </w:rPr>
            </w:pPr>
          </w:p>
        </w:tc>
      </w:tr>
      <w:tr w:rsidR="001258FC" w:rsidRPr="00A7083F" w14:paraId="7BA3D307" w14:textId="77777777" w:rsidTr="007C5C52">
        <w:trPr>
          <w:trHeight w:val="30"/>
          <w:jc w:val="center"/>
        </w:trPr>
        <w:tc>
          <w:tcPr>
            <w:tcW w:w="297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81EBE4" w14:textId="77777777" w:rsidR="001258FC" w:rsidRPr="00A7083F" w:rsidRDefault="001258FC" w:rsidP="001258FC">
            <w:pPr>
              <w:rPr>
                <w:rFonts w:asciiTheme="minorHAnsi" w:hAnsiTheme="minorHAnsi"/>
                <w:color w:val="000000"/>
                <w:sz w:val="22"/>
                <w:szCs w:val="22"/>
              </w:rPr>
            </w:pPr>
            <w:r w:rsidRPr="00A7083F">
              <w:rPr>
                <w:rFonts w:asciiTheme="minorHAnsi" w:hAnsiTheme="minorHAnsi"/>
                <w:color w:val="000000"/>
                <w:sz w:val="22"/>
                <w:szCs w:val="22"/>
              </w:rPr>
              <w:t xml:space="preserve">3' BCXX barcode (10 </w:t>
            </w:r>
            <w:proofErr w:type="spellStart"/>
            <w:r w:rsidRPr="00A7083F">
              <w:rPr>
                <w:rFonts w:asciiTheme="minorHAnsi" w:hAnsiTheme="minorHAnsi"/>
                <w:color w:val="000000"/>
                <w:sz w:val="22"/>
                <w:szCs w:val="22"/>
              </w:rPr>
              <w:t>uM</w:t>
            </w:r>
            <w:proofErr w:type="spellEnd"/>
            <w:r w:rsidRPr="00A7083F">
              <w:rPr>
                <w:rFonts w:asciiTheme="minorHAnsi" w:hAnsiTheme="minorHAnsi"/>
                <w:color w:val="000000"/>
                <w:sz w:val="22"/>
                <w:szCs w:val="22"/>
              </w:rPr>
              <w:t>)</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56434C70" w14:textId="77777777" w:rsidR="001258FC" w:rsidRPr="00A7083F" w:rsidRDefault="001258FC" w:rsidP="001258FC">
            <w:pPr>
              <w:jc w:val="center"/>
              <w:rPr>
                <w:rFonts w:asciiTheme="minorHAnsi" w:hAnsiTheme="minorHAnsi"/>
                <w:color w:val="000000"/>
                <w:sz w:val="22"/>
                <w:szCs w:val="22"/>
              </w:rPr>
            </w:pPr>
            <w:r w:rsidRPr="00A7083F">
              <w:rPr>
                <w:rFonts w:asciiTheme="minorHAnsi" w:hAnsiTheme="minorHAnsi"/>
                <w:color w:val="000000"/>
                <w:sz w:val="22"/>
                <w:szCs w:val="22"/>
              </w:rPr>
              <w:t>1</w:t>
            </w:r>
          </w:p>
        </w:tc>
        <w:tc>
          <w:tcPr>
            <w:tcW w:w="11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D850E2" w14:textId="77777777" w:rsidR="001258FC" w:rsidRPr="001258FC" w:rsidRDefault="001258FC" w:rsidP="001258FC">
            <w:pPr>
              <w:jc w:val="center"/>
              <w:rPr>
                <w:rFonts w:asciiTheme="minorHAnsi" w:hAnsiTheme="minorHAnsi"/>
                <w:color w:val="000000"/>
                <w:sz w:val="22"/>
                <w:szCs w:val="22"/>
              </w:rPr>
            </w:pPr>
          </w:p>
        </w:tc>
      </w:tr>
      <w:tr w:rsidR="00674B55" w:rsidRPr="00A7083F" w14:paraId="4BABBE4E" w14:textId="77777777" w:rsidTr="004C004D">
        <w:trPr>
          <w:trHeight w:val="30"/>
          <w:jc w:val="center"/>
        </w:trPr>
        <w:tc>
          <w:tcPr>
            <w:tcW w:w="297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56E3A728" w14:textId="77777777" w:rsidR="005C176E" w:rsidRPr="00A7083F" w:rsidRDefault="005C176E" w:rsidP="005C176E">
            <w:pPr>
              <w:rPr>
                <w:rFonts w:asciiTheme="minorHAnsi" w:hAnsiTheme="minorHAnsi"/>
                <w:color w:val="000000"/>
                <w:sz w:val="22"/>
                <w:szCs w:val="22"/>
              </w:rPr>
            </w:pPr>
            <w:r w:rsidRPr="00A7083F">
              <w:rPr>
                <w:rFonts w:asciiTheme="minorHAnsi" w:hAnsiTheme="minorHAnsi"/>
                <w:color w:val="000000"/>
                <w:sz w:val="22"/>
                <w:szCs w:val="22"/>
              </w:rPr>
              <w:t>purified cDNA diluted to 5ng/ul</w:t>
            </w:r>
          </w:p>
        </w:tc>
        <w:tc>
          <w:tcPr>
            <w:tcW w:w="1202"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6908DDB" w14:textId="77777777" w:rsidR="005C176E" w:rsidRPr="00A7083F" w:rsidRDefault="005C176E" w:rsidP="005C176E">
            <w:pPr>
              <w:jc w:val="center"/>
              <w:rPr>
                <w:rFonts w:asciiTheme="minorHAnsi" w:hAnsiTheme="minorHAnsi"/>
                <w:color w:val="000000"/>
                <w:sz w:val="22"/>
                <w:szCs w:val="22"/>
              </w:rPr>
            </w:pPr>
            <w:r w:rsidRPr="00A7083F">
              <w:rPr>
                <w:rFonts w:asciiTheme="minorHAnsi" w:hAnsiTheme="minorHAnsi"/>
                <w:color w:val="000000"/>
                <w:sz w:val="22"/>
                <w:szCs w:val="22"/>
              </w:rPr>
              <w:t>10</w:t>
            </w:r>
          </w:p>
        </w:tc>
        <w:tc>
          <w:tcPr>
            <w:tcW w:w="11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9F1314" w14:textId="77777777" w:rsidR="005C176E" w:rsidRPr="00A7083F" w:rsidRDefault="005C176E" w:rsidP="005C176E">
            <w:pPr>
              <w:jc w:val="center"/>
              <w:rPr>
                <w:rFonts w:asciiTheme="minorHAnsi" w:hAnsiTheme="minorHAnsi"/>
                <w:color w:val="000000"/>
                <w:sz w:val="22"/>
                <w:szCs w:val="22"/>
              </w:rPr>
            </w:pPr>
          </w:p>
        </w:tc>
      </w:tr>
    </w:tbl>
    <w:p w14:paraId="30345C3F" w14:textId="77777777" w:rsidR="00400849" w:rsidRPr="00A7083F" w:rsidRDefault="00400849">
      <w:pPr>
        <w:spacing w:line="200" w:lineRule="exact"/>
        <w:rPr>
          <w:rFonts w:asciiTheme="minorHAnsi" w:hAnsiTheme="minorHAnsi" w:cs="Arial"/>
          <w:sz w:val="22"/>
          <w:szCs w:val="22"/>
        </w:rPr>
      </w:pPr>
    </w:p>
    <w:p w14:paraId="63C3B753" w14:textId="77777777" w:rsidR="00B510C0" w:rsidRPr="00A7083F" w:rsidRDefault="007A4BBB" w:rsidP="00B510C0">
      <w:pPr>
        <w:spacing w:before="37" w:line="240" w:lineRule="exact"/>
        <w:ind w:left="820" w:right="261" w:hanging="360"/>
        <w:rPr>
          <w:rFonts w:asciiTheme="minorHAnsi" w:eastAsia="Arial" w:hAnsiTheme="minorHAnsi" w:cs="Arial"/>
          <w:sz w:val="22"/>
          <w:szCs w:val="22"/>
        </w:rPr>
      </w:pPr>
      <w:r w:rsidRPr="00A7083F">
        <w:rPr>
          <w:rFonts w:asciiTheme="minorHAnsi" w:eastAsia="Arial" w:hAnsiTheme="minorHAnsi" w:cs="Arial"/>
          <w:sz w:val="22"/>
          <w:szCs w:val="22"/>
        </w:rPr>
        <w:t xml:space="preserve">8.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Ali</w:t>
      </w:r>
      <w:r w:rsidRPr="00A7083F">
        <w:rPr>
          <w:rFonts w:asciiTheme="minorHAnsi" w:eastAsia="Arial" w:hAnsiTheme="minorHAnsi" w:cs="Arial"/>
          <w:spacing w:val="2"/>
          <w:sz w:val="22"/>
          <w:szCs w:val="22"/>
        </w:rPr>
        <w:t>q</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t</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38</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er</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x</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o each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ll</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 xml:space="preserve">n </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dd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1 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6"/>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u w:val="single" w:color="000000"/>
        </w:rPr>
        <w:t>s</w:t>
      </w:r>
      <w:r w:rsidRPr="00A7083F">
        <w:rPr>
          <w:rFonts w:asciiTheme="minorHAnsi" w:eastAsia="Arial" w:hAnsiTheme="minorHAnsi" w:cs="Arial"/>
          <w:spacing w:val="-3"/>
          <w:sz w:val="22"/>
          <w:szCs w:val="22"/>
          <w:u w:val="single" w:color="000000"/>
        </w:rPr>
        <w:t>a</w:t>
      </w:r>
      <w:r w:rsidRPr="00A7083F">
        <w:rPr>
          <w:rFonts w:asciiTheme="minorHAnsi" w:eastAsia="Arial" w:hAnsiTheme="minorHAnsi" w:cs="Arial"/>
          <w:spacing w:val="1"/>
          <w:sz w:val="22"/>
          <w:szCs w:val="22"/>
          <w:u w:val="single" w:color="000000"/>
        </w:rPr>
        <w:t>m</w:t>
      </w:r>
      <w:r w:rsidRPr="00A7083F">
        <w:rPr>
          <w:rFonts w:asciiTheme="minorHAnsi" w:eastAsia="Arial" w:hAnsiTheme="minorHAnsi" w:cs="Arial"/>
          <w:sz w:val="22"/>
          <w:szCs w:val="22"/>
          <w:u w:val="single" w:color="000000"/>
        </w:rPr>
        <w:t>p</w:t>
      </w:r>
      <w:r w:rsidRPr="00A7083F">
        <w:rPr>
          <w:rFonts w:asciiTheme="minorHAnsi" w:eastAsia="Arial" w:hAnsiTheme="minorHAnsi" w:cs="Arial"/>
          <w:spacing w:val="-1"/>
          <w:sz w:val="22"/>
          <w:szCs w:val="22"/>
          <w:u w:val="single" w:color="000000"/>
        </w:rPr>
        <w:t>l</w:t>
      </w:r>
      <w:r w:rsidRPr="00A7083F">
        <w:rPr>
          <w:rFonts w:asciiTheme="minorHAnsi" w:eastAsia="Arial" w:hAnsiTheme="minorHAnsi" w:cs="Arial"/>
          <w:sz w:val="22"/>
          <w:szCs w:val="22"/>
          <w:u w:val="single" w:color="000000"/>
        </w:rPr>
        <w:t>e</w:t>
      </w:r>
      <w:r w:rsidRPr="00A7083F">
        <w:rPr>
          <w:rFonts w:asciiTheme="minorHAnsi" w:eastAsia="Arial" w:hAnsiTheme="minorHAnsi" w:cs="Arial"/>
          <w:spacing w:val="1"/>
          <w:sz w:val="22"/>
          <w:szCs w:val="22"/>
          <w:u w:val="single" w:color="000000"/>
        </w:rPr>
        <w:t>-</w:t>
      </w:r>
      <w:r w:rsidRPr="00A7083F">
        <w:rPr>
          <w:rFonts w:asciiTheme="minorHAnsi" w:eastAsia="Arial" w:hAnsiTheme="minorHAnsi" w:cs="Arial"/>
          <w:sz w:val="22"/>
          <w:szCs w:val="22"/>
          <w:u w:val="single" w:color="000000"/>
        </w:rPr>
        <w:t>sp</w:t>
      </w:r>
      <w:r w:rsidRPr="00A7083F">
        <w:rPr>
          <w:rFonts w:asciiTheme="minorHAnsi" w:eastAsia="Arial" w:hAnsiTheme="minorHAnsi" w:cs="Arial"/>
          <w:spacing w:val="-1"/>
          <w:sz w:val="22"/>
          <w:szCs w:val="22"/>
          <w:u w:val="single" w:color="000000"/>
        </w:rPr>
        <w:t>e</w:t>
      </w:r>
      <w:r w:rsidRPr="00A7083F">
        <w:rPr>
          <w:rFonts w:asciiTheme="minorHAnsi" w:eastAsia="Arial" w:hAnsiTheme="minorHAnsi" w:cs="Arial"/>
          <w:spacing w:val="-2"/>
          <w:sz w:val="22"/>
          <w:szCs w:val="22"/>
          <w:u w:val="single" w:color="000000"/>
        </w:rPr>
        <w:t>c</w:t>
      </w:r>
      <w:r w:rsidRPr="00A7083F">
        <w:rPr>
          <w:rFonts w:asciiTheme="minorHAnsi" w:eastAsia="Arial" w:hAnsiTheme="minorHAnsi" w:cs="Arial"/>
          <w:spacing w:val="-1"/>
          <w:sz w:val="22"/>
          <w:szCs w:val="22"/>
          <w:u w:val="single" w:color="000000"/>
        </w:rPr>
        <w:t>i</w:t>
      </w:r>
      <w:r w:rsidRPr="00A7083F">
        <w:rPr>
          <w:rFonts w:asciiTheme="minorHAnsi" w:eastAsia="Arial" w:hAnsiTheme="minorHAnsi" w:cs="Arial"/>
          <w:spacing w:val="3"/>
          <w:sz w:val="22"/>
          <w:szCs w:val="22"/>
          <w:u w:val="single" w:color="000000"/>
        </w:rPr>
        <w:t>f</w:t>
      </w:r>
      <w:r w:rsidRPr="00A7083F">
        <w:rPr>
          <w:rFonts w:asciiTheme="minorHAnsi" w:eastAsia="Arial" w:hAnsiTheme="minorHAnsi" w:cs="Arial"/>
          <w:spacing w:val="-1"/>
          <w:sz w:val="22"/>
          <w:szCs w:val="22"/>
          <w:u w:val="single" w:color="000000"/>
        </w:rPr>
        <w:t>i</w:t>
      </w:r>
      <w:r w:rsidRPr="00A7083F">
        <w:rPr>
          <w:rFonts w:asciiTheme="minorHAnsi" w:eastAsia="Arial" w:hAnsiTheme="minorHAnsi" w:cs="Arial"/>
          <w:sz w:val="22"/>
          <w:szCs w:val="22"/>
          <w:u w:val="single" w:color="000000"/>
        </w:rPr>
        <w:t>c</w:t>
      </w:r>
      <w:r w:rsidRPr="00A7083F">
        <w:rPr>
          <w:rFonts w:asciiTheme="minorHAnsi" w:eastAsia="Arial" w:hAnsiTheme="minorHAnsi" w:cs="Arial"/>
          <w:sz w:val="22"/>
          <w:szCs w:val="22"/>
        </w:rPr>
        <w:t xml:space="preserve"> b</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co</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e o</w:t>
      </w:r>
      <w:r w:rsidRPr="00A7083F">
        <w:rPr>
          <w:rFonts w:asciiTheme="minorHAnsi" w:eastAsia="Arial" w:hAnsiTheme="minorHAnsi" w:cs="Arial"/>
          <w:spacing w:val="-1"/>
          <w:sz w:val="22"/>
          <w:szCs w:val="22"/>
        </w:rPr>
        <w:t>li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o </w:t>
      </w:r>
      <w:r w:rsidRPr="00A7083F">
        <w:rPr>
          <w:rFonts w:asciiTheme="minorHAnsi" w:eastAsia="Arial" w:hAnsiTheme="minorHAnsi" w:cs="Arial"/>
          <w:spacing w:val="2"/>
          <w:sz w:val="22"/>
          <w:szCs w:val="22"/>
        </w:rPr>
        <w:t>(</w:t>
      </w:r>
      <w:r w:rsidRPr="00A7083F">
        <w:rPr>
          <w:rFonts w:asciiTheme="minorHAnsi" w:eastAsia="Arial" w:hAnsiTheme="minorHAnsi" w:cs="Arial"/>
          <w:spacing w:val="-3"/>
          <w:sz w:val="22"/>
          <w:szCs w:val="22"/>
          <w:u w:val="single" w:color="000000"/>
        </w:rPr>
        <w:t>a</w:t>
      </w:r>
      <w:r w:rsidRPr="00A7083F">
        <w:rPr>
          <w:rFonts w:asciiTheme="minorHAnsi" w:eastAsia="Arial" w:hAnsiTheme="minorHAnsi" w:cs="Arial"/>
          <w:sz w:val="22"/>
          <w:szCs w:val="22"/>
          <w:u w:val="single" w:color="000000"/>
        </w:rPr>
        <w:t>t</w:t>
      </w:r>
      <w:r w:rsidRPr="00A7083F">
        <w:rPr>
          <w:rFonts w:asciiTheme="minorHAnsi" w:eastAsia="Arial" w:hAnsiTheme="minorHAnsi" w:cs="Arial"/>
          <w:spacing w:val="2"/>
          <w:sz w:val="22"/>
          <w:szCs w:val="22"/>
          <w:u w:val="single" w:color="000000"/>
        </w:rPr>
        <w:t xml:space="preserve"> </w:t>
      </w:r>
      <w:r w:rsidRPr="00A7083F">
        <w:rPr>
          <w:rFonts w:asciiTheme="minorHAnsi" w:eastAsia="Arial" w:hAnsiTheme="minorHAnsi" w:cs="Arial"/>
          <w:sz w:val="22"/>
          <w:szCs w:val="22"/>
          <w:u w:val="single" w:color="000000"/>
        </w:rPr>
        <w:t>10</w:t>
      </w:r>
      <w:r w:rsidRPr="00A7083F">
        <w:rPr>
          <w:rFonts w:asciiTheme="minorHAnsi" w:eastAsia="Arial" w:hAnsiTheme="minorHAnsi" w:cs="Arial"/>
          <w:spacing w:val="-2"/>
          <w:sz w:val="22"/>
          <w:szCs w:val="22"/>
          <w:u w:val="single" w:color="000000"/>
        </w:rPr>
        <w:t xml:space="preserve"> </w:t>
      </w:r>
      <w:r w:rsidRPr="00A7083F">
        <w:rPr>
          <w:rFonts w:asciiTheme="minorHAnsi" w:eastAsia="Arial" w:hAnsiTheme="minorHAnsi" w:cs="Arial"/>
          <w:sz w:val="22"/>
          <w:szCs w:val="22"/>
          <w:u w:val="single" w:color="000000"/>
        </w:rPr>
        <w:t>µ</w:t>
      </w:r>
      <w:r w:rsidRPr="00A7083F">
        <w:rPr>
          <w:rFonts w:asciiTheme="minorHAnsi" w:eastAsia="Arial" w:hAnsiTheme="minorHAnsi" w:cs="Arial"/>
          <w:spacing w:val="-3"/>
          <w:sz w:val="22"/>
          <w:szCs w:val="22"/>
          <w:u w:val="single" w:color="000000"/>
        </w:rPr>
        <w:t>M</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z w:val="22"/>
          <w:szCs w:val="22"/>
        </w:rPr>
        <w:t>p</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DN</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u</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5 </w:t>
      </w:r>
      <w:r w:rsidRPr="00A7083F">
        <w:rPr>
          <w:rFonts w:asciiTheme="minorHAnsi" w:eastAsia="Arial" w:hAnsiTheme="minorHAnsi" w:cs="Arial"/>
          <w:spacing w:val="-2"/>
          <w:sz w:val="22"/>
          <w:szCs w:val="22"/>
        </w:rPr>
        <w:t>n</w:t>
      </w:r>
      <w:r w:rsidRPr="00A7083F">
        <w:rPr>
          <w:rFonts w:asciiTheme="minorHAnsi" w:eastAsia="Arial" w:hAnsiTheme="minorHAnsi" w:cs="Arial"/>
          <w:sz w:val="22"/>
          <w:szCs w:val="22"/>
        </w:rPr>
        <w:t>g µl</w:t>
      </w:r>
      <w:r w:rsidRPr="00A7083F">
        <w:rPr>
          <w:rFonts w:asciiTheme="minorHAnsi" w:eastAsia="Arial" w:hAnsiTheme="minorHAnsi" w:cs="Arial"/>
          <w:spacing w:val="-1"/>
          <w:position w:val="8"/>
          <w:sz w:val="22"/>
          <w:szCs w:val="22"/>
        </w:rPr>
        <w:t>-1</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w:t>
      </w:r>
    </w:p>
    <w:p w14:paraId="665CCE35" w14:textId="77777777" w:rsidR="00400849" w:rsidRPr="00A7083F" w:rsidRDefault="00B510C0" w:rsidP="00B510C0">
      <w:pPr>
        <w:spacing w:before="37" w:line="240" w:lineRule="exact"/>
        <w:ind w:left="820" w:right="261" w:hanging="100"/>
        <w:rPr>
          <w:rFonts w:asciiTheme="minorHAnsi" w:eastAsia="Arial" w:hAnsiTheme="minorHAnsi" w:cs="Arial"/>
          <w:sz w:val="22"/>
          <w:szCs w:val="22"/>
        </w:rPr>
      </w:pPr>
      <w:r w:rsidRPr="00A7083F">
        <w:rPr>
          <w:rFonts w:asciiTheme="minorHAnsi" w:eastAsia="Arial" w:hAnsiTheme="minorHAnsi" w:cs="Arial"/>
          <w:sz w:val="22"/>
          <w:szCs w:val="22"/>
        </w:rPr>
        <w:t>*</w:t>
      </w:r>
      <w:r w:rsidR="007A4BBB" w:rsidRPr="00A7083F">
        <w:rPr>
          <w:rFonts w:asciiTheme="minorHAnsi" w:eastAsia="Arial" w:hAnsiTheme="minorHAnsi" w:cs="Arial"/>
          <w:spacing w:val="-1"/>
          <w:sz w:val="22"/>
          <w:szCs w:val="22"/>
        </w:rPr>
        <w:t>B</w:t>
      </w:r>
      <w:r w:rsidR="007A4BBB" w:rsidRPr="00A7083F">
        <w:rPr>
          <w:rFonts w:asciiTheme="minorHAnsi" w:eastAsia="Arial" w:hAnsiTheme="minorHAnsi" w:cs="Arial"/>
          <w:sz w:val="22"/>
          <w:szCs w:val="22"/>
        </w:rPr>
        <w:t>e su</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ec</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 xml:space="preserve">d </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z w:val="22"/>
          <w:szCs w:val="22"/>
        </w:rPr>
        <w:t>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b</w:t>
      </w:r>
      <w:r w:rsidR="007A4BBB" w:rsidRPr="00A7083F">
        <w:rPr>
          <w:rFonts w:asciiTheme="minorHAnsi" w:eastAsia="Arial" w:hAnsiTheme="minorHAnsi" w:cs="Arial"/>
          <w:sz w:val="22"/>
          <w:szCs w:val="22"/>
        </w:rPr>
        <w:t>arcode a</w:t>
      </w:r>
      <w:r w:rsidR="007A4BBB" w:rsidRPr="00A7083F">
        <w:rPr>
          <w:rFonts w:asciiTheme="minorHAnsi" w:eastAsia="Arial" w:hAnsiTheme="minorHAnsi" w:cs="Arial"/>
          <w:spacing w:val="-2"/>
          <w:sz w:val="22"/>
          <w:szCs w:val="22"/>
        </w:rPr>
        <w:t>s</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z w:val="22"/>
          <w:szCs w:val="22"/>
        </w:rPr>
        <w:t xml:space="preserve">t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3"/>
          <w:sz w:val="22"/>
          <w:szCs w:val="22"/>
        </w:rPr>
        <w:t>p</w:t>
      </w:r>
      <w:r w:rsidR="007A4BBB" w:rsidRPr="00A7083F">
        <w:rPr>
          <w:rFonts w:asciiTheme="minorHAnsi" w:eastAsia="Arial" w:hAnsiTheme="minorHAnsi" w:cs="Arial"/>
          <w:sz w:val="22"/>
          <w:szCs w:val="22"/>
        </w:rPr>
        <w:t>!</w:t>
      </w:r>
    </w:p>
    <w:p w14:paraId="115FA60B" w14:textId="77777777" w:rsidR="00400849" w:rsidRPr="00A7083F" w:rsidRDefault="00400849">
      <w:pPr>
        <w:spacing w:before="9" w:line="100" w:lineRule="exact"/>
        <w:rPr>
          <w:rFonts w:asciiTheme="minorHAnsi" w:hAnsiTheme="minorHAnsi" w:cs="Arial"/>
          <w:sz w:val="22"/>
          <w:szCs w:val="22"/>
        </w:rPr>
      </w:pPr>
    </w:p>
    <w:p w14:paraId="1D719EDC" w14:textId="77777777" w:rsidR="00400849" w:rsidRPr="00A7083F" w:rsidRDefault="007A4BBB" w:rsidP="00545A00">
      <w:pPr>
        <w:ind w:left="900" w:right="242" w:hanging="476"/>
        <w:jc w:val="center"/>
        <w:rPr>
          <w:rFonts w:asciiTheme="minorHAnsi" w:eastAsia="Arial" w:hAnsiTheme="minorHAnsi" w:cs="Arial"/>
          <w:sz w:val="22"/>
          <w:szCs w:val="22"/>
        </w:rPr>
      </w:pPr>
      <w:r w:rsidRPr="00A7083F">
        <w:rPr>
          <w:rFonts w:asciiTheme="minorHAnsi" w:eastAsia="Arial" w:hAnsiTheme="minorHAnsi" w:cs="Arial"/>
          <w:sz w:val="22"/>
          <w:szCs w:val="22"/>
        </w:rPr>
        <w:t>10.</w:t>
      </w:r>
      <w:r w:rsidRPr="00A7083F">
        <w:rPr>
          <w:rFonts w:asciiTheme="minorHAnsi" w:eastAsia="Arial" w:hAnsiTheme="minorHAnsi" w:cs="Arial"/>
          <w:spacing w:val="-7"/>
          <w:sz w:val="22"/>
          <w:szCs w:val="22"/>
        </w:rPr>
        <w:t xml:space="preserve"> </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li</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y</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se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pacing w:val="-2"/>
          <w:sz w:val="22"/>
          <w:szCs w:val="22"/>
        </w:rPr>
        <w:t>c</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us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1"/>
          <w:sz w:val="22"/>
          <w:szCs w:val="22"/>
        </w:rPr>
        <w:t xml:space="preserve"> 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same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pr</w:t>
      </w:r>
      <w:r w:rsidRPr="00A7083F">
        <w:rPr>
          <w:rFonts w:asciiTheme="minorHAnsi" w:eastAsia="Arial" w:hAnsiTheme="minorHAnsi" w:cs="Arial"/>
          <w:spacing w:val="-2"/>
          <w:sz w:val="22"/>
          <w:szCs w:val="22"/>
        </w:rPr>
        <w:t>o</w:t>
      </w:r>
      <w:r w:rsidRPr="00A7083F">
        <w:rPr>
          <w:rFonts w:asciiTheme="minorHAnsi" w:eastAsia="Arial" w:hAnsiTheme="minorHAnsi" w:cs="Arial"/>
          <w:spacing w:val="1"/>
          <w:sz w:val="22"/>
          <w:szCs w:val="22"/>
        </w:rPr>
        <w:t>f</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nd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 nu</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r as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e</w:t>
      </w:r>
      <w:r w:rsidRPr="00A7083F">
        <w:rPr>
          <w:rFonts w:asciiTheme="minorHAnsi" w:eastAsia="Arial" w:hAnsiTheme="minorHAnsi" w:cs="Arial"/>
          <w:spacing w:val="1"/>
          <w:sz w:val="22"/>
          <w:szCs w:val="22"/>
        </w:rPr>
        <w:t>t</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rm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d abo</w:t>
      </w:r>
      <w:r w:rsidRPr="00A7083F">
        <w:rPr>
          <w:rFonts w:asciiTheme="minorHAnsi" w:eastAsia="Arial" w:hAnsiTheme="minorHAnsi" w:cs="Arial"/>
          <w:spacing w:val="-3"/>
          <w:sz w:val="22"/>
          <w:szCs w:val="22"/>
        </w:rPr>
        <w:t>v</w:t>
      </w:r>
      <w:r w:rsidR="00545A00" w:rsidRPr="00A7083F">
        <w:rPr>
          <w:rFonts w:asciiTheme="minorHAnsi" w:eastAsia="Arial" w:hAnsiTheme="minorHAnsi" w:cs="Arial"/>
          <w:sz w:val="22"/>
          <w:szCs w:val="22"/>
        </w:rPr>
        <w:t xml:space="preserve">e </w:t>
      </w:r>
    </w:p>
    <w:p w14:paraId="2AE80D81" w14:textId="77777777" w:rsidR="00B510C0" w:rsidRPr="00A7083F" w:rsidRDefault="00545A00" w:rsidP="00B510C0">
      <w:pPr>
        <w:ind w:left="900" w:right="242" w:hanging="476"/>
        <w:rPr>
          <w:rFonts w:asciiTheme="minorHAnsi" w:eastAsia="Arial" w:hAnsiTheme="minorHAnsi" w:cs="Arial"/>
          <w:sz w:val="22"/>
          <w:szCs w:val="22"/>
        </w:rPr>
      </w:pPr>
      <w:r w:rsidRPr="00A7083F">
        <w:rPr>
          <w:rFonts w:asciiTheme="minorHAnsi" w:eastAsia="Arial" w:hAnsiTheme="minorHAnsi" w:cs="Arial"/>
          <w:sz w:val="22"/>
          <w:szCs w:val="22"/>
        </w:rPr>
        <w:tab/>
      </w:r>
      <w:r w:rsidRPr="00A7083F">
        <w:rPr>
          <w:rFonts w:asciiTheme="minorHAnsi" w:eastAsia="Arial" w:hAnsiTheme="minorHAnsi" w:cs="Arial"/>
          <w:sz w:val="22"/>
          <w:szCs w:val="22"/>
        </w:rPr>
        <w:tab/>
      </w:r>
      <w:r w:rsidR="00B510C0" w:rsidRPr="00A7083F">
        <w:rPr>
          <w:rFonts w:asciiTheme="minorHAnsi" w:eastAsia="Arial" w:hAnsiTheme="minorHAnsi" w:cs="Arial"/>
          <w:sz w:val="22"/>
          <w:szCs w:val="22"/>
        </w:rPr>
        <w:t>- Check 5ul product on gel</w:t>
      </w:r>
    </w:p>
    <w:tbl>
      <w:tblPr>
        <w:tblpPr w:leftFromText="180" w:rightFromText="180" w:vertAnchor="text" w:horzAnchor="margin" w:tblpXSpec="center" w:tblpY="155"/>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896"/>
        <w:gridCol w:w="2880"/>
      </w:tblGrid>
      <w:tr w:rsidR="00944D3D" w:rsidRPr="00A7083F" w14:paraId="1DDECDC9" w14:textId="77777777" w:rsidTr="004C004D">
        <w:trPr>
          <w:trHeight w:val="300"/>
        </w:trPr>
        <w:tc>
          <w:tcPr>
            <w:tcW w:w="3776" w:type="dxa"/>
            <w:gridSpan w:val="2"/>
            <w:tcBorders>
              <w:top w:val="nil"/>
              <w:left w:val="nil"/>
              <w:bottom w:val="single" w:sz="4" w:space="0" w:color="000000"/>
              <w:right w:val="nil"/>
            </w:tcBorders>
            <w:tcMar>
              <w:top w:w="0" w:type="dxa"/>
              <w:left w:w="45" w:type="dxa"/>
              <w:bottom w:w="0" w:type="dxa"/>
              <w:right w:w="45" w:type="dxa"/>
            </w:tcMar>
            <w:vAlign w:val="bottom"/>
            <w:hideMark/>
          </w:tcPr>
          <w:p w14:paraId="6DDEF80C" w14:textId="78D1251C" w:rsidR="00944D3D" w:rsidRPr="00A7083F" w:rsidRDefault="00944D3D" w:rsidP="00B510C0">
            <w:pPr>
              <w:rPr>
                <w:rFonts w:asciiTheme="minorHAnsi" w:hAnsiTheme="minorHAnsi"/>
                <w:sz w:val="22"/>
                <w:szCs w:val="22"/>
              </w:rPr>
            </w:pPr>
            <w:r w:rsidRPr="00A7083F">
              <w:rPr>
                <w:rFonts w:asciiTheme="minorHAnsi" w:hAnsiTheme="minorHAnsi"/>
                <w:b/>
                <w:bCs/>
                <w:sz w:val="22"/>
                <w:szCs w:val="22"/>
              </w:rPr>
              <w:t>Barcoding Final Gel</w:t>
            </w:r>
          </w:p>
        </w:tc>
      </w:tr>
      <w:tr w:rsidR="00944D3D" w:rsidRPr="00A7083F" w14:paraId="2F8F684A"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C69730C" w14:textId="77777777" w:rsidR="00944D3D" w:rsidRPr="004C004D" w:rsidRDefault="00944D3D" w:rsidP="00B510C0">
            <w:pPr>
              <w:rPr>
                <w:rFonts w:asciiTheme="minorHAnsi" w:hAnsiTheme="minorHAnsi"/>
                <w:i/>
                <w:sz w:val="22"/>
                <w:szCs w:val="22"/>
              </w:rPr>
            </w:pPr>
            <w:r w:rsidRPr="004C004D">
              <w:rPr>
                <w:rFonts w:asciiTheme="minorHAnsi" w:hAnsiTheme="minorHAnsi"/>
                <w:i/>
                <w:sz w:val="22"/>
                <w:szCs w:val="22"/>
              </w:rPr>
              <w:t>Gel</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46F5EAA"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2% Agarose Gel 300mL (large)</w:t>
            </w:r>
          </w:p>
        </w:tc>
      </w:tr>
      <w:tr w:rsidR="00944D3D" w:rsidRPr="00A7083F" w14:paraId="0AE0CD60"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EDE6E42"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638C4C0"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6g Agarose</w:t>
            </w:r>
          </w:p>
        </w:tc>
      </w:tr>
      <w:tr w:rsidR="00944D3D" w:rsidRPr="00A7083F" w14:paraId="3742BA2A"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6C65D481"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99654DF"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285 ml DI</w:t>
            </w:r>
          </w:p>
        </w:tc>
      </w:tr>
      <w:tr w:rsidR="00944D3D" w:rsidRPr="00A7083F" w14:paraId="01C51A5B"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64A1F78"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4A6101D"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15 ml 20X SB</w:t>
            </w:r>
          </w:p>
        </w:tc>
      </w:tr>
      <w:tr w:rsidR="00944D3D" w:rsidRPr="00A7083F" w14:paraId="1E9F53F1"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29E8A744"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D659F5B"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6ul EtBr</w:t>
            </w:r>
          </w:p>
        </w:tc>
      </w:tr>
      <w:tr w:rsidR="00944D3D" w:rsidRPr="00A7083F" w14:paraId="17524502"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3B3D1B16"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3244E001" w14:textId="148020B8" w:rsidR="00944D3D" w:rsidRPr="00A7083F" w:rsidRDefault="00944D3D" w:rsidP="00B510C0">
            <w:pPr>
              <w:rPr>
                <w:rFonts w:asciiTheme="minorHAnsi" w:hAnsiTheme="minorHAnsi"/>
                <w:sz w:val="22"/>
                <w:szCs w:val="22"/>
              </w:rPr>
            </w:pPr>
            <w:r>
              <w:rPr>
                <w:rFonts w:asciiTheme="minorHAnsi" w:hAnsiTheme="minorHAnsi"/>
                <w:sz w:val="22"/>
                <w:szCs w:val="22"/>
              </w:rPr>
              <w:t>Single well combs</w:t>
            </w:r>
          </w:p>
        </w:tc>
      </w:tr>
      <w:tr w:rsidR="00944D3D" w:rsidRPr="00A7083F" w14:paraId="618436C7"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8399C25" w14:textId="77777777" w:rsidR="00944D3D" w:rsidRPr="004C004D" w:rsidRDefault="00944D3D" w:rsidP="00B510C0">
            <w:pPr>
              <w:rPr>
                <w:rFonts w:asciiTheme="minorHAnsi" w:hAnsiTheme="minorHAnsi"/>
                <w:i/>
                <w:sz w:val="22"/>
                <w:szCs w:val="22"/>
              </w:rPr>
            </w:pPr>
            <w:r w:rsidRPr="004C004D">
              <w:rPr>
                <w:rFonts w:asciiTheme="minorHAnsi" w:hAnsiTheme="minorHAnsi"/>
                <w:i/>
                <w:sz w:val="22"/>
                <w:szCs w:val="22"/>
              </w:rPr>
              <w:t>Load</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5282E47"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3ul DNA ladder</w:t>
            </w:r>
          </w:p>
        </w:tc>
      </w:tr>
      <w:tr w:rsidR="00944D3D" w:rsidRPr="00A7083F" w14:paraId="79ABF973"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82B107A"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723F648" w14:textId="42CE054A" w:rsidR="00944D3D" w:rsidRPr="00A7083F" w:rsidRDefault="00944D3D" w:rsidP="00B510C0">
            <w:pPr>
              <w:rPr>
                <w:rFonts w:asciiTheme="minorHAnsi" w:hAnsiTheme="minorHAnsi"/>
                <w:sz w:val="22"/>
                <w:szCs w:val="22"/>
              </w:rPr>
            </w:pPr>
            <w:r>
              <w:rPr>
                <w:rFonts w:asciiTheme="minorHAnsi" w:hAnsiTheme="minorHAnsi"/>
                <w:sz w:val="22"/>
                <w:szCs w:val="22"/>
              </w:rPr>
              <w:t>2</w:t>
            </w:r>
            <w:r w:rsidR="00F7582A">
              <w:rPr>
                <w:rFonts w:asciiTheme="minorHAnsi" w:hAnsiTheme="minorHAnsi"/>
                <w:sz w:val="22"/>
                <w:szCs w:val="22"/>
              </w:rPr>
              <w:t xml:space="preserve">ul loading dye on </w:t>
            </w:r>
            <w:proofErr w:type="spellStart"/>
            <w:r w:rsidR="00F7582A">
              <w:rPr>
                <w:rFonts w:asciiTheme="minorHAnsi" w:hAnsiTheme="minorHAnsi"/>
                <w:sz w:val="22"/>
                <w:szCs w:val="22"/>
              </w:rPr>
              <w:t>P</w:t>
            </w:r>
            <w:r w:rsidRPr="00A7083F">
              <w:rPr>
                <w:rFonts w:asciiTheme="minorHAnsi" w:hAnsiTheme="minorHAnsi"/>
                <w:sz w:val="22"/>
                <w:szCs w:val="22"/>
              </w:rPr>
              <w:t>arafilm</w:t>
            </w:r>
            <w:proofErr w:type="spellEnd"/>
          </w:p>
        </w:tc>
      </w:tr>
      <w:tr w:rsidR="00944D3D" w:rsidRPr="00A7083F" w14:paraId="5E4FA0D0"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841398E" w14:textId="77777777" w:rsidR="00944D3D" w:rsidRPr="004C004D" w:rsidRDefault="00944D3D" w:rsidP="00B510C0">
            <w:pPr>
              <w:rPr>
                <w:rFonts w:asciiTheme="minorHAnsi" w:hAnsiTheme="minorHAnsi"/>
                <w:i/>
                <w:sz w:val="22"/>
                <w:szCs w:val="22"/>
              </w:rPr>
            </w:pP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949C677" w14:textId="77777777" w:rsidR="00944D3D" w:rsidRPr="00A7083F" w:rsidRDefault="00944D3D" w:rsidP="00B510C0">
            <w:pPr>
              <w:rPr>
                <w:rFonts w:asciiTheme="minorHAnsi" w:hAnsiTheme="minorHAnsi"/>
                <w:sz w:val="22"/>
                <w:szCs w:val="22"/>
              </w:rPr>
            </w:pPr>
            <w:r w:rsidRPr="00A7083F">
              <w:rPr>
                <w:rFonts w:asciiTheme="minorHAnsi" w:hAnsiTheme="minorHAnsi"/>
                <w:sz w:val="22"/>
                <w:szCs w:val="22"/>
              </w:rPr>
              <w:t>5ul product</w:t>
            </w:r>
          </w:p>
        </w:tc>
      </w:tr>
      <w:tr w:rsidR="00944D3D" w:rsidRPr="00A7083F" w14:paraId="4E2FD8D8" w14:textId="77777777" w:rsidTr="004C004D">
        <w:trPr>
          <w:trHeight w:val="300"/>
        </w:trPr>
        <w:tc>
          <w:tcPr>
            <w:tcW w:w="89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D7BD88A" w14:textId="77777777" w:rsidR="00944D3D" w:rsidRPr="004C004D" w:rsidRDefault="00944D3D" w:rsidP="00B510C0">
            <w:pPr>
              <w:rPr>
                <w:rFonts w:asciiTheme="minorHAnsi" w:hAnsiTheme="minorHAnsi"/>
                <w:i/>
                <w:sz w:val="22"/>
                <w:szCs w:val="22"/>
              </w:rPr>
            </w:pPr>
            <w:r w:rsidRPr="004C004D">
              <w:rPr>
                <w:rFonts w:asciiTheme="minorHAnsi" w:hAnsiTheme="minorHAnsi"/>
                <w:i/>
                <w:sz w:val="22"/>
                <w:szCs w:val="22"/>
              </w:rPr>
              <w:t>Run</w:t>
            </w:r>
          </w:p>
        </w:tc>
        <w:tc>
          <w:tcPr>
            <w:tcW w:w="288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32F0717" w14:textId="5D20A080" w:rsidR="00944D3D" w:rsidRPr="00A7083F" w:rsidRDefault="00387813" w:rsidP="00B510C0">
            <w:pPr>
              <w:rPr>
                <w:rFonts w:asciiTheme="minorHAnsi" w:hAnsiTheme="minorHAnsi"/>
                <w:sz w:val="22"/>
                <w:szCs w:val="22"/>
              </w:rPr>
            </w:pPr>
            <w:r>
              <w:rPr>
                <w:rFonts w:asciiTheme="minorHAnsi" w:hAnsiTheme="minorHAnsi"/>
                <w:sz w:val="22"/>
                <w:szCs w:val="22"/>
              </w:rPr>
              <w:t>150 V for 15-20</w:t>
            </w:r>
            <w:r w:rsidR="00944D3D" w:rsidRPr="00A7083F">
              <w:rPr>
                <w:rFonts w:asciiTheme="minorHAnsi" w:hAnsiTheme="minorHAnsi"/>
                <w:sz w:val="22"/>
                <w:szCs w:val="22"/>
              </w:rPr>
              <w:t xml:space="preserve"> min</w:t>
            </w:r>
          </w:p>
        </w:tc>
      </w:tr>
    </w:tbl>
    <w:p w14:paraId="5C6D23CB" w14:textId="77777777" w:rsidR="00E74839" w:rsidRDefault="00E74839" w:rsidP="004C004D">
      <w:pPr>
        <w:ind w:right="242"/>
        <w:rPr>
          <w:rFonts w:asciiTheme="minorHAnsi" w:eastAsia="Arial" w:hAnsiTheme="minorHAnsi" w:cs="Arial"/>
          <w:sz w:val="22"/>
          <w:szCs w:val="22"/>
        </w:rPr>
      </w:pPr>
    </w:p>
    <w:p w14:paraId="62030E0B" w14:textId="77777777" w:rsidR="00E74839" w:rsidRDefault="00E74839" w:rsidP="004C004D">
      <w:pPr>
        <w:ind w:right="242"/>
        <w:rPr>
          <w:rFonts w:asciiTheme="minorHAnsi" w:eastAsia="Arial" w:hAnsiTheme="minorHAnsi" w:cs="Arial"/>
          <w:sz w:val="22"/>
          <w:szCs w:val="22"/>
        </w:rPr>
      </w:pPr>
    </w:p>
    <w:p w14:paraId="2A3E9A08" w14:textId="77777777" w:rsidR="00E74839" w:rsidRDefault="00E74839" w:rsidP="004C004D">
      <w:pPr>
        <w:ind w:right="242"/>
        <w:rPr>
          <w:rFonts w:asciiTheme="minorHAnsi" w:eastAsia="Arial" w:hAnsiTheme="minorHAnsi" w:cs="Arial"/>
          <w:sz w:val="22"/>
          <w:szCs w:val="22"/>
        </w:rPr>
      </w:pPr>
    </w:p>
    <w:p w14:paraId="3EA7FD2C" w14:textId="77777777" w:rsidR="00E74839" w:rsidRDefault="00E74839" w:rsidP="004C004D">
      <w:pPr>
        <w:ind w:right="242"/>
        <w:rPr>
          <w:rFonts w:asciiTheme="minorHAnsi" w:eastAsia="Arial" w:hAnsiTheme="minorHAnsi" w:cs="Arial"/>
          <w:sz w:val="22"/>
          <w:szCs w:val="22"/>
        </w:rPr>
      </w:pPr>
    </w:p>
    <w:p w14:paraId="4DA859C6" w14:textId="77777777" w:rsidR="00E74839" w:rsidRDefault="00E74839" w:rsidP="004C004D">
      <w:pPr>
        <w:ind w:right="242"/>
        <w:rPr>
          <w:rFonts w:asciiTheme="minorHAnsi" w:eastAsia="Arial" w:hAnsiTheme="minorHAnsi" w:cs="Arial"/>
          <w:sz w:val="22"/>
          <w:szCs w:val="22"/>
        </w:rPr>
      </w:pPr>
    </w:p>
    <w:p w14:paraId="4E88E422" w14:textId="77777777" w:rsidR="00E74839" w:rsidRDefault="00E74839" w:rsidP="004C004D">
      <w:pPr>
        <w:ind w:right="242"/>
        <w:rPr>
          <w:rFonts w:asciiTheme="minorHAnsi" w:eastAsia="Arial" w:hAnsiTheme="minorHAnsi" w:cs="Arial"/>
          <w:sz w:val="22"/>
          <w:szCs w:val="22"/>
        </w:rPr>
      </w:pPr>
    </w:p>
    <w:p w14:paraId="74A4D912" w14:textId="77777777" w:rsidR="00E74839" w:rsidRDefault="00E74839" w:rsidP="004C004D">
      <w:pPr>
        <w:ind w:right="242"/>
        <w:rPr>
          <w:rFonts w:asciiTheme="minorHAnsi" w:eastAsia="Arial" w:hAnsiTheme="minorHAnsi" w:cs="Arial"/>
          <w:sz w:val="22"/>
          <w:szCs w:val="22"/>
        </w:rPr>
      </w:pPr>
    </w:p>
    <w:p w14:paraId="732876E1" w14:textId="77777777" w:rsidR="00E74839" w:rsidRDefault="00E74839" w:rsidP="004C004D">
      <w:pPr>
        <w:ind w:right="242"/>
        <w:rPr>
          <w:rFonts w:asciiTheme="minorHAnsi" w:eastAsia="Arial" w:hAnsiTheme="minorHAnsi" w:cs="Arial"/>
          <w:sz w:val="22"/>
          <w:szCs w:val="22"/>
        </w:rPr>
      </w:pPr>
    </w:p>
    <w:p w14:paraId="726592F1" w14:textId="77777777" w:rsidR="00E74839" w:rsidRDefault="00E74839" w:rsidP="004C004D">
      <w:pPr>
        <w:ind w:right="242"/>
        <w:rPr>
          <w:rFonts w:asciiTheme="minorHAnsi" w:eastAsia="Arial" w:hAnsiTheme="minorHAnsi" w:cs="Arial"/>
          <w:sz w:val="22"/>
          <w:szCs w:val="22"/>
        </w:rPr>
      </w:pPr>
    </w:p>
    <w:p w14:paraId="3DC31579" w14:textId="77777777" w:rsidR="00E74839" w:rsidRDefault="00E74839" w:rsidP="004C004D">
      <w:pPr>
        <w:ind w:right="242"/>
        <w:rPr>
          <w:rFonts w:asciiTheme="minorHAnsi" w:eastAsia="Arial" w:hAnsiTheme="minorHAnsi" w:cs="Arial"/>
          <w:sz w:val="22"/>
          <w:szCs w:val="22"/>
        </w:rPr>
      </w:pPr>
    </w:p>
    <w:p w14:paraId="001B886B" w14:textId="77777777" w:rsidR="00E74839" w:rsidRDefault="00E74839" w:rsidP="004C004D">
      <w:pPr>
        <w:ind w:right="242"/>
        <w:rPr>
          <w:rFonts w:asciiTheme="minorHAnsi" w:eastAsia="Arial" w:hAnsiTheme="minorHAnsi" w:cs="Arial"/>
          <w:sz w:val="22"/>
          <w:szCs w:val="22"/>
        </w:rPr>
      </w:pPr>
    </w:p>
    <w:p w14:paraId="3B4D32F5" w14:textId="77777777" w:rsidR="00E74839" w:rsidRDefault="00E74839" w:rsidP="004C004D">
      <w:pPr>
        <w:ind w:right="242"/>
        <w:rPr>
          <w:rFonts w:asciiTheme="minorHAnsi" w:eastAsia="Arial" w:hAnsiTheme="minorHAnsi" w:cs="Arial"/>
          <w:sz w:val="22"/>
          <w:szCs w:val="22"/>
        </w:rPr>
      </w:pPr>
    </w:p>
    <w:p w14:paraId="1BA8C2CA" w14:textId="77777777" w:rsidR="00E74839" w:rsidRPr="00A7083F" w:rsidRDefault="00E74839" w:rsidP="004C004D">
      <w:pPr>
        <w:ind w:right="242"/>
        <w:rPr>
          <w:rFonts w:asciiTheme="minorHAnsi" w:eastAsia="Arial" w:hAnsiTheme="minorHAnsi" w:cs="Arial"/>
          <w:sz w:val="22"/>
          <w:szCs w:val="22"/>
        </w:rPr>
      </w:pPr>
    </w:p>
    <w:p w14:paraId="1273E99F" w14:textId="77777777" w:rsidR="003D16B7" w:rsidRPr="00A7083F" w:rsidRDefault="003D16B7" w:rsidP="00545A00">
      <w:pPr>
        <w:ind w:left="424" w:right="242"/>
        <w:rPr>
          <w:rFonts w:asciiTheme="minorHAnsi" w:eastAsia="Arial" w:hAnsiTheme="minorHAnsi" w:cs="Arial"/>
          <w:sz w:val="22"/>
          <w:szCs w:val="22"/>
        </w:rPr>
      </w:pPr>
    </w:p>
    <w:p w14:paraId="6C47BAA0" w14:textId="68668A6D" w:rsidR="00545A00" w:rsidRPr="00A7083F" w:rsidRDefault="00545A00" w:rsidP="004C004D">
      <w:pPr>
        <w:spacing w:before="77"/>
        <w:outlineLvl w:val="0"/>
        <w:rPr>
          <w:rFonts w:asciiTheme="minorHAnsi" w:eastAsia="Arial" w:hAnsiTheme="minorHAnsi" w:cs="Arial"/>
          <w:sz w:val="22"/>
          <w:szCs w:val="22"/>
        </w:rPr>
      </w:pPr>
      <w:r w:rsidRPr="00A7083F">
        <w:rPr>
          <w:rFonts w:asciiTheme="minorHAnsi" w:eastAsia="Arial" w:hAnsiTheme="minorHAnsi" w:cs="Arial"/>
          <w:b/>
          <w:sz w:val="22"/>
          <w:szCs w:val="22"/>
        </w:rPr>
        <w:t>Gel purification</w:t>
      </w:r>
      <w:r w:rsidR="00EA3878">
        <w:rPr>
          <w:rFonts w:asciiTheme="minorHAnsi" w:eastAsia="Arial" w:hAnsiTheme="minorHAnsi" w:cs="Arial"/>
          <w:b/>
          <w:sz w:val="22"/>
          <w:szCs w:val="22"/>
        </w:rPr>
        <w:t xml:space="preserve"> (Day 3)</w:t>
      </w:r>
    </w:p>
    <w:p w14:paraId="16CF7541" w14:textId="4A09285E" w:rsidR="00545A00" w:rsidRPr="00A7083F" w:rsidRDefault="00545A00" w:rsidP="00A76742">
      <w:pPr>
        <w:spacing w:before="77"/>
        <w:ind w:left="180"/>
        <w:rPr>
          <w:rFonts w:asciiTheme="minorHAnsi" w:eastAsia="Arial" w:hAnsiTheme="minorHAnsi" w:cs="Arial"/>
          <w:sz w:val="22"/>
          <w:szCs w:val="22"/>
        </w:rPr>
      </w:pPr>
      <w:r w:rsidRPr="00A7083F">
        <w:rPr>
          <w:rFonts w:asciiTheme="minorHAnsi" w:eastAsia="Arial" w:hAnsiTheme="minorHAnsi" w:cs="Arial"/>
          <w:sz w:val="22"/>
          <w:szCs w:val="22"/>
        </w:rPr>
        <w:t>In this step sequencing constructs are gel-purified to eliminate residual genomic DNA and primer dimers.</w:t>
      </w:r>
      <w:r w:rsidR="005F7355">
        <w:rPr>
          <w:rFonts w:asciiTheme="minorHAnsi" w:eastAsia="Arial" w:hAnsiTheme="minorHAnsi" w:cs="Arial"/>
          <w:sz w:val="22"/>
          <w:szCs w:val="22"/>
        </w:rPr>
        <w:t xml:space="preserve"> You will need to prep a 1.5 </w:t>
      </w:r>
      <w:r w:rsidR="004C004D">
        <w:rPr>
          <w:rFonts w:asciiTheme="minorHAnsi" w:eastAsia="Arial" w:hAnsiTheme="minorHAnsi" w:cs="Arial"/>
          <w:sz w:val="22"/>
          <w:szCs w:val="22"/>
        </w:rPr>
        <w:t>ml tube for each sample’s gel slice.</w:t>
      </w:r>
    </w:p>
    <w:p w14:paraId="2FD1EC19" w14:textId="74ADCF22" w:rsidR="00545A00" w:rsidRPr="00A7083F" w:rsidRDefault="00545A00" w:rsidP="00A76742">
      <w:pPr>
        <w:spacing w:before="77"/>
        <w:ind w:left="450" w:hanging="270"/>
        <w:rPr>
          <w:rFonts w:asciiTheme="minorHAnsi" w:eastAsia="Arial" w:hAnsiTheme="minorHAnsi" w:cs="Arial"/>
          <w:sz w:val="22"/>
          <w:szCs w:val="22"/>
        </w:rPr>
      </w:pPr>
      <w:r w:rsidRPr="00A7083F">
        <w:rPr>
          <w:rFonts w:asciiTheme="minorHAnsi" w:eastAsia="Arial" w:hAnsiTheme="minorHAnsi" w:cs="Arial"/>
          <w:sz w:val="22"/>
          <w:szCs w:val="22"/>
        </w:rPr>
        <w:t xml:space="preserve">1.  </w:t>
      </w:r>
      <w:r w:rsidR="00F7582A">
        <w:rPr>
          <w:rFonts w:asciiTheme="minorHAnsi" w:eastAsia="Arial" w:hAnsiTheme="minorHAnsi" w:cs="Arial"/>
          <w:sz w:val="22"/>
          <w:szCs w:val="22"/>
        </w:rPr>
        <w:t xml:space="preserve"> </w:t>
      </w:r>
      <w:r w:rsidR="00E74839">
        <w:rPr>
          <w:rFonts w:asciiTheme="minorHAnsi" w:eastAsia="Arial" w:hAnsiTheme="minorHAnsi" w:cs="Arial"/>
          <w:sz w:val="22"/>
          <w:szCs w:val="22"/>
        </w:rPr>
        <w:t>Use the prepared aliquots of loading dye diluted 1:10 with 50% glycerol to minimize dye carryover</w:t>
      </w:r>
      <w:r w:rsidRPr="00A7083F">
        <w:rPr>
          <w:rFonts w:asciiTheme="minorHAnsi" w:eastAsia="Arial" w:hAnsiTheme="minorHAnsi" w:cs="Arial"/>
          <w:sz w:val="22"/>
          <w:szCs w:val="22"/>
        </w:rPr>
        <w:t>.</w:t>
      </w:r>
    </w:p>
    <w:p w14:paraId="440741BB" w14:textId="77777777" w:rsidR="00F7582A" w:rsidRDefault="00A76742" w:rsidP="00F7582A">
      <w:pPr>
        <w:spacing w:before="77"/>
        <w:ind w:left="450" w:hanging="270"/>
        <w:rPr>
          <w:rFonts w:asciiTheme="minorHAnsi" w:eastAsia="Arial" w:hAnsiTheme="minorHAnsi" w:cs="Arial"/>
          <w:sz w:val="22"/>
          <w:szCs w:val="22"/>
        </w:rPr>
      </w:pPr>
      <w:r w:rsidRPr="00A7083F">
        <w:rPr>
          <w:rFonts w:asciiTheme="minorHAnsi" w:eastAsia="Arial" w:hAnsiTheme="minorHAnsi" w:cs="Arial"/>
          <w:sz w:val="22"/>
          <w:szCs w:val="22"/>
        </w:rPr>
        <w:t xml:space="preserve">2.  </w:t>
      </w:r>
      <w:r w:rsidR="00F7582A">
        <w:rPr>
          <w:rFonts w:asciiTheme="minorHAnsi" w:eastAsia="Arial" w:hAnsiTheme="minorHAnsi" w:cs="Arial"/>
          <w:sz w:val="22"/>
          <w:szCs w:val="22"/>
        </w:rPr>
        <w:t xml:space="preserve"> </w:t>
      </w:r>
      <w:r w:rsidRPr="00A7083F">
        <w:rPr>
          <w:rFonts w:asciiTheme="minorHAnsi" w:eastAsia="Arial" w:hAnsiTheme="minorHAnsi" w:cs="Arial"/>
          <w:sz w:val="22"/>
          <w:szCs w:val="22"/>
        </w:rPr>
        <w:t>Prepare a 2% agarose gel</w:t>
      </w:r>
      <w:r w:rsidR="00545A00" w:rsidRPr="00A7083F">
        <w:rPr>
          <w:rFonts w:asciiTheme="minorHAnsi" w:eastAsia="Arial" w:hAnsiTheme="minorHAnsi" w:cs="Arial"/>
          <w:sz w:val="22"/>
          <w:szCs w:val="22"/>
        </w:rPr>
        <w:t xml:space="preserve">. Use a thick comb that can accommodate </w:t>
      </w:r>
      <w:r w:rsidR="009E144A" w:rsidRPr="00A7083F">
        <w:rPr>
          <w:rFonts w:asciiTheme="minorHAnsi" w:eastAsia="Arial" w:hAnsiTheme="minorHAnsi" w:cs="Arial"/>
          <w:sz w:val="22"/>
          <w:szCs w:val="22"/>
        </w:rPr>
        <w:t>1</w:t>
      </w:r>
      <w:r w:rsidR="009E144A">
        <w:rPr>
          <w:rFonts w:asciiTheme="minorHAnsi" w:eastAsia="Arial" w:hAnsiTheme="minorHAnsi" w:cs="Arial"/>
          <w:sz w:val="22"/>
          <w:szCs w:val="22"/>
        </w:rPr>
        <w:t>0</w:t>
      </w:r>
      <w:r w:rsidR="009E144A" w:rsidRPr="00A7083F">
        <w:rPr>
          <w:rFonts w:asciiTheme="minorHAnsi" w:eastAsia="Arial" w:hAnsiTheme="minorHAnsi" w:cs="Arial"/>
          <w:sz w:val="22"/>
          <w:szCs w:val="22"/>
        </w:rPr>
        <w:t xml:space="preserve">0 </w:t>
      </w:r>
      <w:r w:rsidR="00545A00" w:rsidRPr="00A7083F">
        <w:rPr>
          <w:rFonts w:asciiTheme="minorHAnsi" w:eastAsia="Arial" w:hAnsiTheme="minorHAnsi" w:cs="Arial"/>
          <w:sz w:val="22"/>
          <w:szCs w:val="22"/>
        </w:rPr>
        <w:t xml:space="preserve">µl volumes, </w:t>
      </w:r>
      <w:r w:rsidRPr="00A7083F">
        <w:rPr>
          <w:rFonts w:asciiTheme="minorHAnsi" w:eastAsia="Arial" w:hAnsiTheme="minorHAnsi" w:cs="Arial"/>
          <w:sz w:val="22"/>
          <w:szCs w:val="22"/>
        </w:rPr>
        <w:t xml:space="preserve">this can be the </w:t>
      </w:r>
      <w:r w:rsidR="00F7582A">
        <w:rPr>
          <w:rFonts w:asciiTheme="minorHAnsi" w:eastAsia="Arial" w:hAnsiTheme="minorHAnsi" w:cs="Arial"/>
          <w:sz w:val="22"/>
          <w:szCs w:val="22"/>
        </w:rPr>
        <w:t xml:space="preserve">   </w:t>
      </w:r>
    </w:p>
    <w:p w14:paraId="235B3860" w14:textId="45691FED" w:rsidR="00545A00" w:rsidRPr="00A7083F" w:rsidRDefault="00F7582A" w:rsidP="00F7582A">
      <w:pPr>
        <w:spacing w:before="77"/>
        <w:ind w:left="450" w:hanging="270"/>
        <w:rPr>
          <w:rFonts w:asciiTheme="minorHAnsi" w:eastAsia="Arial" w:hAnsiTheme="minorHAnsi" w:cs="Arial"/>
          <w:sz w:val="22"/>
          <w:szCs w:val="22"/>
        </w:rPr>
      </w:pPr>
      <w:r>
        <w:rPr>
          <w:rFonts w:asciiTheme="minorHAnsi" w:eastAsia="Arial" w:hAnsiTheme="minorHAnsi" w:cs="Arial"/>
          <w:sz w:val="22"/>
          <w:szCs w:val="22"/>
        </w:rPr>
        <w:t xml:space="preserve">       </w:t>
      </w:r>
      <w:r w:rsidR="00A76742" w:rsidRPr="00A7083F">
        <w:rPr>
          <w:rFonts w:asciiTheme="minorHAnsi" w:eastAsia="Arial" w:hAnsiTheme="minorHAnsi" w:cs="Arial"/>
          <w:sz w:val="22"/>
          <w:szCs w:val="22"/>
        </w:rPr>
        <w:t>double wide combs on the large 300ml gel box.</w:t>
      </w:r>
    </w:p>
    <w:p w14:paraId="7D8E84AD" w14:textId="77777777" w:rsidR="00400849" w:rsidRPr="00A7083F" w:rsidRDefault="00400849">
      <w:pPr>
        <w:spacing w:before="9" w:line="100" w:lineRule="exact"/>
        <w:rPr>
          <w:rFonts w:asciiTheme="minorHAnsi" w:hAnsiTheme="minorHAnsi" w:cs="Arial"/>
          <w:sz w:val="22"/>
          <w:szCs w:val="22"/>
        </w:rPr>
      </w:pPr>
    </w:p>
    <w:p w14:paraId="5F84DDD4" w14:textId="77777777" w:rsidR="00400849" w:rsidRPr="00A7083F" w:rsidRDefault="007A4BBB" w:rsidP="00A76742">
      <w:pPr>
        <w:ind w:left="540" w:right="82" w:hanging="360"/>
        <w:rPr>
          <w:rFonts w:asciiTheme="minorHAnsi" w:eastAsia="Arial" w:hAnsiTheme="minorHAnsi" w:cs="Arial"/>
          <w:sz w:val="22"/>
          <w:szCs w:val="22"/>
        </w:rPr>
      </w:pPr>
      <w:r w:rsidRPr="00A7083F">
        <w:rPr>
          <w:rFonts w:asciiTheme="minorHAnsi" w:eastAsia="Arial" w:hAnsiTheme="minorHAnsi" w:cs="Arial"/>
          <w:sz w:val="22"/>
          <w:szCs w:val="22"/>
        </w:rPr>
        <w:t xml:space="preserve">3.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omb</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 50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1"/>
          <w:sz w:val="22"/>
          <w:szCs w:val="22"/>
        </w:rPr>
        <w:t>P</w:t>
      </w:r>
      <w:r w:rsidRPr="00A7083F">
        <w:rPr>
          <w:rFonts w:asciiTheme="minorHAnsi" w:eastAsia="Arial" w:hAnsiTheme="minorHAnsi" w:cs="Arial"/>
          <w:spacing w:val="-3"/>
          <w:sz w:val="22"/>
          <w:szCs w:val="22"/>
        </w:rPr>
        <w:t>C</w:t>
      </w:r>
      <w:r w:rsidRPr="00A7083F">
        <w:rPr>
          <w:rFonts w:asciiTheme="minorHAnsi" w:eastAsia="Arial" w:hAnsiTheme="minorHAnsi" w:cs="Arial"/>
          <w:sz w:val="22"/>
          <w:szCs w:val="22"/>
        </w:rPr>
        <w:t>R produ</w:t>
      </w:r>
      <w:r w:rsidRPr="00A7083F">
        <w:rPr>
          <w:rFonts w:asciiTheme="minorHAnsi" w:eastAsia="Arial" w:hAnsiTheme="minorHAnsi" w:cs="Arial"/>
          <w:spacing w:val="-3"/>
          <w:sz w:val="22"/>
          <w:szCs w:val="22"/>
        </w:rPr>
        <w:t>c</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µl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uted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ff</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 xml:space="preserve">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x</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ure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el, 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un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el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 eno</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h </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 xml:space="preserve">or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o</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ol</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 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5</w:t>
      </w:r>
      <w:r w:rsidRPr="00A7083F">
        <w:rPr>
          <w:rFonts w:asciiTheme="minorHAnsi" w:eastAsia="Arial" w:hAnsiTheme="minorHAnsi" w:cs="Arial"/>
          <w:spacing w:val="-1"/>
          <w:sz w:val="22"/>
          <w:szCs w:val="22"/>
        </w:rPr>
        <w:t>0</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5</w:t>
      </w:r>
      <w:r w:rsidRPr="00A7083F">
        <w:rPr>
          <w:rFonts w:asciiTheme="minorHAnsi" w:eastAsia="Arial" w:hAnsiTheme="minorHAnsi" w:cs="Arial"/>
          <w:spacing w:val="-1"/>
          <w:sz w:val="22"/>
          <w:szCs w:val="22"/>
        </w:rPr>
        <w:t>0</w:t>
      </w:r>
      <w:r w:rsidRPr="00A7083F">
        <w:rPr>
          <w:rFonts w:asciiTheme="minorHAnsi" w:eastAsia="Arial" w:hAnsiTheme="minorHAnsi" w:cs="Arial"/>
          <w:sz w:val="22"/>
          <w:szCs w:val="22"/>
        </w:rPr>
        <w:t xml:space="preserve">0 bp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p>
    <w:p w14:paraId="073EE6F6" w14:textId="77777777" w:rsidR="00400849" w:rsidRPr="00A7083F" w:rsidRDefault="00400849">
      <w:pPr>
        <w:spacing w:before="1" w:line="120" w:lineRule="exact"/>
        <w:rPr>
          <w:rFonts w:asciiTheme="minorHAnsi" w:hAnsiTheme="minorHAnsi" w:cs="Arial"/>
          <w:sz w:val="22"/>
          <w:szCs w:val="22"/>
        </w:rPr>
      </w:pPr>
    </w:p>
    <w:p w14:paraId="132F0FC9" w14:textId="2CEB393C" w:rsidR="00400849" w:rsidRPr="00A7083F" w:rsidRDefault="007A4BBB" w:rsidP="00A76742">
      <w:pPr>
        <w:ind w:left="540" w:right="222" w:hanging="370"/>
        <w:rPr>
          <w:rFonts w:asciiTheme="minorHAnsi" w:eastAsia="Arial" w:hAnsiTheme="minorHAnsi" w:cs="Arial"/>
          <w:sz w:val="22"/>
          <w:szCs w:val="22"/>
        </w:rPr>
      </w:pPr>
      <w:r w:rsidRPr="00A7083F">
        <w:rPr>
          <w:rFonts w:asciiTheme="minorHAnsi" w:eastAsia="Arial" w:hAnsiTheme="minorHAnsi" w:cs="Arial"/>
          <w:sz w:val="22"/>
          <w:szCs w:val="22"/>
        </w:rPr>
        <w:t xml:space="preserve">4.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Vi</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el</w:t>
      </w:r>
      <w:r w:rsidRPr="00A7083F">
        <w:rPr>
          <w:rFonts w:asciiTheme="minorHAnsi" w:eastAsia="Arial" w:hAnsiTheme="minorHAnsi" w:cs="Arial"/>
          <w:spacing w:val="1"/>
          <w:sz w:val="22"/>
          <w:szCs w:val="22"/>
        </w:rPr>
        <w:t xml:space="preserve"> </w:t>
      </w:r>
      <w:r w:rsidR="009E144A">
        <w:rPr>
          <w:rFonts w:asciiTheme="minorHAnsi" w:eastAsia="Arial" w:hAnsiTheme="minorHAnsi" w:cs="Arial"/>
          <w:spacing w:val="-3"/>
          <w:sz w:val="22"/>
          <w:szCs w:val="22"/>
          <w:u w:val="single" w:color="000000"/>
        </w:rPr>
        <w:t>on a blue LED</w:t>
      </w:r>
      <w:r w:rsidRPr="00A7083F">
        <w:rPr>
          <w:rFonts w:asciiTheme="minorHAnsi" w:eastAsia="Arial" w:hAnsiTheme="minorHAnsi" w:cs="Arial"/>
          <w:spacing w:val="1"/>
          <w:sz w:val="22"/>
          <w:szCs w:val="22"/>
        </w:rPr>
        <w:t xml:space="preserve"> </w:t>
      </w:r>
      <w:proofErr w:type="spellStart"/>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ill</w:t>
      </w:r>
      <w:r w:rsidRPr="00A7083F">
        <w:rPr>
          <w:rFonts w:asciiTheme="minorHAnsi" w:eastAsia="Arial" w:hAnsiTheme="minorHAnsi" w:cs="Arial"/>
          <w:sz w:val="22"/>
          <w:szCs w:val="22"/>
        </w:rPr>
        <w:t>umi</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ator</w:t>
      </w:r>
      <w:proofErr w:type="spellEnd"/>
      <w:r w:rsidRPr="00A7083F">
        <w:rPr>
          <w:rFonts w:asciiTheme="minorHAnsi" w:eastAsia="Arial" w:hAnsiTheme="minorHAnsi" w:cs="Arial"/>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o </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eri</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prese</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 xml:space="preserve">ce </w:t>
      </w:r>
      <w:r w:rsidRPr="00A7083F">
        <w:rPr>
          <w:rFonts w:asciiTheme="minorHAnsi" w:eastAsia="Arial" w:hAnsiTheme="minorHAnsi" w:cs="Arial"/>
          <w:spacing w:val="-2"/>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r</w:t>
      </w:r>
      <w:r w:rsidRPr="00A7083F">
        <w:rPr>
          <w:rFonts w:asciiTheme="minorHAnsi" w:eastAsia="Arial" w:hAnsiTheme="minorHAnsi" w:cs="Arial"/>
          <w:spacing w:val="2"/>
          <w:sz w:val="22"/>
          <w:szCs w:val="22"/>
        </w:rPr>
        <w:t>g</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d</w:t>
      </w:r>
      <w:r w:rsidRPr="00A7083F">
        <w:rPr>
          <w:rFonts w:asciiTheme="minorHAnsi" w:eastAsia="Arial" w:hAnsiTheme="minorHAnsi" w:cs="Arial"/>
          <w:spacing w:val="-3"/>
          <w:sz w:val="22"/>
          <w:szCs w:val="22"/>
        </w:rPr>
        <w:t>e</w:t>
      </w:r>
      <w:r w:rsidRPr="00A7083F">
        <w:rPr>
          <w:rFonts w:asciiTheme="minorHAnsi" w:eastAsia="Arial" w:hAnsiTheme="minorHAnsi" w:cs="Arial"/>
          <w:spacing w:val="2"/>
          <w:sz w:val="22"/>
          <w:szCs w:val="22"/>
        </w:rPr>
        <w:t>q</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z w:val="22"/>
          <w:szCs w:val="22"/>
        </w:rPr>
        <w:t>se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ara</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ec</w:t>
      </w:r>
      <w:r w:rsidRPr="00A7083F">
        <w:rPr>
          <w:rFonts w:asciiTheme="minorHAnsi" w:eastAsia="Arial" w:hAnsiTheme="minorHAnsi" w:cs="Arial"/>
          <w:spacing w:val="-1"/>
          <w:sz w:val="22"/>
          <w:szCs w:val="22"/>
        </w:rPr>
        <w:t>ul</w:t>
      </w:r>
      <w:r w:rsidRPr="00A7083F">
        <w:rPr>
          <w:rFonts w:asciiTheme="minorHAnsi" w:eastAsia="Arial" w:hAnsiTheme="minorHAnsi" w:cs="Arial"/>
          <w:sz w:val="22"/>
          <w:szCs w:val="22"/>
        </w:rPr>
        <w:t>ar</w:t>
      </w:r>
      <w:r w:rsidRPr="00A7083F">
        <w:rPr>
          <w:rFonts w:asciiTheme="minorHAnsi" w:eastAsia="Arial" w:hAnsiTheme="minorHAnsi" w:cs="Arial"/>
          <w:spacing w:val="-3"/>
          <w:sz w:val="22"/>
          <w:szCs w:val="22"/>
        </w:rPr>
        <w:t xml:space="preserve"> w</w:t>
      </w:r>
      <w:r w:rsidRPr="00A7083F">
        <w:rPr>
          <w:rFonts w:asciiTheme="minorHAnsi" w:eastAsia="Arial" w:hAnsiTheme="minorHAnsi" w:cs="Arial"/>
          <w:spacing w:val="2"/>
          <w:sz w:val="22"/>
          <w:szCs w:val="22"/>
        </w:rPr>
        <w:t>e</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ht 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ds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es</w:t>
      </w:r>
      <w:r w:rsidRPr="00A7083F">
        <w:rPr>
          <w:rFonts w:asciiTheme="minorHAnsi" w:eastAsia="Arial" w:hAnsiTheme="minorHAnsi" w:cs="Arial"/>
          <w:spacing w:val="-1"/>
          <w:sz w:val="22"/>
          <w:szCs w:val="22"/>
        </w:rPr>
        <w:t>ol</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e ban</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50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500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bp</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w:t>
      </w:r>
      <w:r w:rsidR="00A76742" w:rsidRPr="00A7083F">
        <w:rPr>
          <w:rFonts w:asciiTheme="minorHAnsi" w:eastAsia="Arial" w:hAnsiTheme="minorHAnsi" w:cs="Arial"/>
          <w:spacing w:val="60"/>
          <w:sz w:val="22"/>
          <w:szCs w:val="22"/>
        </w:rPr>
        <w:t xml:space="preserve"> </w:t>
      </w:r>
      <w:r w:rsidRPr="00A7083F">
        <w:rPr>
          <w:rFonts w:asciiTheme="minorHAnsi" w:eastAsia="Arial" w:hAnsiTheme="minorHAnsi" w:cs="Arial"/>
          <w:spacing w:val="2"/>
          <w:sz w:val="22"/>
          <w:szCs w:val="22"/>
        </w:rPr>
        <w:t>T</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ca</w:t>
      </w:r>
      <w:r w:rsidRPr="00A7083F">
        <w:rPr>
          <w:rFonts w:asciiTheme="minorHAnsi" w:eastAsia="Arial" w:hAnsiTheme="minorHAnsi" w:cs="Arial"/>
          <w:spacing w:val="-1"/>
          <w:sz w:val="22"/>
          <w:szCs w:val="22"/>
        </w:rPr>
        <w:t>l</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~5</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cm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un</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ce </w:t>
      </w:r>
      <w:r w:rsidRPr="00A7083F">
        <w:rPr>
          <w:rFonts w:asciiTheme="minorHAnsi" w:eastAsia="Arial" w:hAnsiTheme="minorHAnsi" w:cs="Arial"/>
          <w:spacing w:val="1"/>
          <w:sz w:val="22"/>
          <w:szCs w:val="22"/>
        </w:rPr>
        <w:t>(</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 xml:space="preserve">l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d</w:t>
      </w:r>
      <w:r w:rsidRPr="00A7083F">
        <w:rPr>
          <w:rFonts w:asciiTheme="minorHAnsi" w:eastAsia="Arial" w:hAnsiTheme="minorHAnsi" w:cs="Arial"/>
          <w:spacing w:val="-2"/>
          <w:sz w:val="22"/>
          <w:szCs w:val="22"/>
        </w:rPr>
        <w:t>y</w:t>
      </w:r>
      <w:r w:rsidRPr="00A7083F">
        <w:rPr>
          <w:rFonts w:asciiTheme="minorHAnsi" w:eastAsia="Arial" w:hAnsiTheme="minorHAnsi" w:cs="Arial"/>
          <w:sz w:val="22"/>
          <w:szCs w:val="22"/>
        </w:rPr>
        <w:t xml:space="preserve">e </w:t>
      </w:r>
      <w:r w:rsidRPr="00A7083F">
        <w:rPr>
          <w:rFonts w:asciiTheme="minorHAnsi" w:eastAsia="Arial" w:hAnsiTheme="minorHAnsi" w:cs="Arial"/>
          <w:spacing w:val="2"/>
          <w:sz w:val="22"/>
          <w:szCs w:val="22"/>
        </w:rPr>
        <w:t>f</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nt</w:t>
      </w:r>
      <w:r w:rsidRPr="00A7083F">
        <w:rPr>
          <w:rFonts w:asciiTheme="minorHAnsi" w:eastAsia="Arial" w:hAnsiTheme="minorHAnsi" w:cs="Arial"/>
          <w:sz w:val="22"/>
          <w:szCs w:val="22"/>
        </w:rPr>
        <w:t>)</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ff</w:t>
      </w:r>
      <w:r w:rsidRPr="00A7083F">
        <w:rPr>
          <w:rFonts w:asciiTheme="minorHAnsi" w:eastAsia="Arial" w:hAnsiTheme="minorHAnsi" w:cs="Arial"/>
          <w:spacing w:val="-3"/>
          <w:sz w:val="22"/>
          <w:szCs w:val="22"/>
        </w:rPr>
        <w:t>i</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w:t>
      </w:r>
    </w:p>
    <w:p w14:paraId="0F7D5023" w14:textId="77777777" w:rsidR="00400849" w:rsidRPr="00A7083F" w:rsidRDefault="00400849">
      <w:pPr>
        <w:spacing w:before="9" w:line="100" w:lineRule="exact"/>
        <w:rPr>
          <w:rFonts w:asciiTheme="minorHAnsi" w:hAnsiTheme="minorHAnsi" w:cs="Arial"/>
          <w:sz w:val="22"/>
          <w:szCs w:val="22"/>
        </w:rPr>
      </w:pPr>
    </w:p>
    <w:p w14:paraId="7B4E9D0F" w14:textId="7F344B93" w:rsidR="00545A00" w:rsidRPr="00A7083F" w:rsidRDefault="007A4BBB" w:rsidP="002839E5">
      <w:pPr>
        <w:ind w:left="540" w:right="635" w:hanging="360"/>
        <w:rPr>
          <w:rFonts w:asciiTheme="minorHAnsi" w:eastAsia="Arial" w:hAnsiTheme="minorHAnsi" w:cs="Arial"/>
          <w:sz w:val="22"/>
          <w:szCs w:val="22"/>
        </w:rPr>
      </w:pPr>
      <w:r w:rsidRPr="00A7083F">
        <w:rPr>
          <w:rFonts w:asciiTheme="minorHAnsi" w:eastAsia="Arial" w:hAnsiTheme="minorHAnsi" w:cs="Arial"/>
          <w:sz w:val="22"/>
          <w:szCs w:val="22"/>
        </w:rPr>
        <w:lastRenderedPageBreak/>
        <w:t xml:space="preserve">5.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ut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r</w:t>
      </w:r>
      <w:r w:rsidRPr="00A7083F">
        <w:rPr>
          <w:rFonts w:asciiTheme="minorHAnsi" w:eastAsia="Arial" w:hAnsiTheme="minorHAnsi" w:cs="Arial"/>
          <w:spacing w:val="2"/>
          <w:sz w:val="22"/>
          <w:szCs w:val="22"/>
        </w:rPr>
        <w:t>g</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pacing w:val="1"/>
          <w:sz w:val="22"/>
          <w:szCs w:val="22"/>
        </w:rPr>
        <w:t>e</w:t>
      </w:r>
      <w:r w:rsidRPr="00A7083F">
        <w:rPr>
          <w:rFonts w:asciiTheme="minorHAnsi" w:eastAsia="Arial" w:hAnsiTheme="minorHAnsi" w:cs="Arial"/>
          <w:spacing w:val="-2"/>
          <w:sz w:val="22"/>
          <w:szCs w:val="22"/>
        </w:rPr>
        <w:t>c</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ht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2</w:t>
      </w:r>
      <w:r w:rsidRPr="00A7083F">
        <w:rPr>
          <w:rFonts w:asciiTheme="minorHAnsi" w:eastAsia="Arial" w:hAnsiTheme="minorHAnsi" w:cs="Arial"/>
          <w:spacing w:val="-1"/>
          <w:sz w:val="22"/>
          <w:szCs w:val="22"/>
        </w:rPr>
        <w:t>0</w:t>
      </w:r>
      <w:r w:rsidRPr="00A7083F">
        <w:rPr>
          <w:rFonts w:asciiTheme="minorHAnsi" w:eastAsia="Arial" w:hAnsiTheme="minorHAnsi" w:cs="Arial"/>
          <w:spacing w:val="1"/>
          <w:sz w:val="22"/>
          <w:szCs w:val="22"/>
        </w:rPr>
        <w:t>0-</w:t>
      </w:r>
      <w:r w:rsidRPr="00A7083F">
        <w:rPr>
          <w:rFonts w:asciiTheme="minorHAnsi" w:eastAsia="Arial" w:hAnsiTheme="minorHAnsi" w:cs="Arial"/>
          <w:spacing w:val="-3"/>
          <w:sz w:val="22"/>
          <w:szCs w:val="22"/>
        </w:rPr>
        <w:t>3</w:t>
      </w:r>
      <w:r w:rsidRPr="00A7083F">
        <w:rPr>
          <w:rFonts w:asciiTheme="minorHAnsi" w:eastAsia="Arial" w:hAnsiTheme="minorHAnsi" w:cs="Arial"/>
          <w:sz w:val="22"/>
          <w:szCs w:val="22"/>
        </w:rPr>
        <w:t>00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p</w:t>
      </w:r>
      <w:r w:rsidRPr="00A7083F">
        <w:rPr>
          <w:rFonts w:asciiTheme="minorHAnsi" w:eastAsia="Arial" w:hAnsiTheme="minorHAnsi" w:cs="Arial"/>
          <w:spacing w:val="-2"/>
          <w:sz w:val="22"/>
          <w:szCs w:val="22"/>
        </w:rPr>
        <w:t>)</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ei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car</w:t>
      </w:r>
      <w:r w:rsidRPr="00A7083F">
        <w:rPr>
          <w:rFonts w:asciiTheme="minorHAnsi" w:eastAsia="Arial" w:hAnsiTheme="minorHAnsi" w:cs="Arial"/>
          <w:spacing w:val="-2"/>
          <w:sz w:val="22"/>
          <w:szCs w:val="22"/>
        </w:rPr>
        <w:t>e</w:t>
      </w:r>
      <w:r w:rsidRPr="00A7083F">
        <w:rPr>
          <w:rFonts w:asciiTheme="minorHAnsi" w:eastAsia="Arial" w:hAnsiTheme="minorHAnsi" w:cs="Arial"/>
          <w:spacing w:val="1"/>
          <w:sz w:val="22"/>
          <w:szCs w:val="22"/>
        </w:rPr>
        <w:t>f</w:t>
      </w:r>
      <w:r w:rsidRPr="00A7083F">
        <w:rPr>
          <w:rFonts w:asciiTheme="minorHAnsi" w:eastAsia="Arial" w:hAnsiTheme="minorHAnsi" w:cs="Arial"/>
          <w:sz w:val="22"/>
          <w:szCs w:val="22"/>
        </w:rPr>
        <w:t xml:space="preserve">ul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c</w:t>
      </w:r>
      <w:r w:rsidRPr="00A7083F">
        <w:rPr>
          <w:rFonts w:asciiTheme="minorHAnsi" w:eastAsia="Arial" w:hAnsiTheme="minorHAnsi" w:cs="Arial"/>
          <w:sz w:val="22"/>
          <w:szCs w:val="22"/>
        </w:rPr>
        <w:t xml:space="preserve">ut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 same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n</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92"/>
        <w:gridCol w:w="8652"/>
      </w:tblGrid>
      <w:tr w:rsidR="00CD4B33" w:rsidRPr="00A7083F" w14:paraId="68906B5C" w14:textId="77777777" w:rsidTr="004C004D">
        <w:trPr>
          <w:trHeight w:val="300"/>
        </w:trPr>
        <w:tc>
          <w:tcPr>
            <w:tcW w:w="0" w:type="auto"/>
            <w:gridSpan w:val="2"/>
            <w:tcBorders>
              <w:top w:val="nil"/>
              <w:left w:val="nil"/>
              <w:bottom w:val="single" w:sz="4" w:space="0" w:color="000000"/>
              <w:right w:val="nil"/>
            </w:tcBorders>
            <w:tcMar>
              <w:top w:w="0" w:type="dxa"/>
              <w:left w:w="45" w:type="dxa"/>
              <w:bottom w:w="0" w:type="dxa"/>
              <w:right w:w="45" w:type="dxa"/>
            </w:tcMar>
            <w:vAlign w:val="bottom"/>
            <w:hideMark/>
          </w:tcPr>
          <w:p w14:paraId="576F6C09" w14:textId="4291984C" w:rsidR="00CD4B33" w:rsidRPr="00A7083F" w:rsidRDefault="00CD4B33" w:rsidP="00545A00">
            <w:pPr>
              <w:rPr>
                <w:rFonts w:asciiTheme="minorHAnsi" w:hAnsiTheme="minorHAnsi"/>
                <w:sz w:val="22"/>
                <w:szCs w:val="22"/>
              </w:rPr>
            </w:pPr>
            <w:r w:rsidRPr="00A7083F">
              <w:rPr>
                <w:rFonts w:asciiTheme="minorHAnsi" w:hAnsiTheme="minorHAnsi"/>
                <w:b/>
                <w:bCs/>
                <w:sz w:val="22"/>
                <w:szCs w:val="22"/>
              </w:rPr>
              <w:t>Gel Purification and Size Selection</w:t>
            </w:r>
          </w:p>
        </w:tc>
      </w:tr>
      <w:tr w:rsidR="00CD4B33" w:rsidRPr="00A7083F" w14:paraId="61093841"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7966C752" w14:textId="77777777" w:rsidR="00CD4B33" w:rsidRPr="00A7083F" w:rsidRDefault="00CD4B33" w:rsidP="00545A00">
            <w:pPr>
              <w:rPr>
                <w:rFonts w:asciiTheme="minorHAnsi" w:hAnsiTheme="minorHAnsi"/>
                <w:i/>
                <w:iCs/>
                <w:sz w:val="22"/>
                <w:szCs w:val="22"/>
              </w:rPr>
            </w:pPr>
            <w:r w:rsidRPr="00A7083F">
              <w:rPr>
                <w:rFonts w:asciiTheme="minorHAnsi" w:hAnsiTheme="minorHAnsi"/>
                <w:i/>
                <w:iCs/>
                <w:sz w:val="22"/>
                <w:szCs w:val="22"/>
              </w:rPr>
              <w:t>Gel</w:t>
            </w: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6F99D01" w14:textId="56FF6FF0" w:rsidR="00CD4B33" w:rsidRPr="00A7083F" w:rsidRDefault="00CD4B33" w:rsidP="00545A00">
            <w:pPr>
              <w:rPr>
                <w:rFonts w:asciiTheme="minorHAnsi" w:hAnsiTheme="minorHAnsi"/>
                <w:sz w:val="22"/>
                <w:szCs w:val="22"/>
              </w:rPr>
            </w:pPr>
            <w:r w:rsidRPr="00A7083F">
              <w:rPr>
                <w:rFonts w:asciiTheme="minorHAnsi" w:hAnsiTheme="minorHAnsi"/>
                <w:sz w:val="22"/>
                <w:szCs w:val="22"/>
              </w:rPr>
              <w:t>2% Agarose Gel 300mL (large)</w:t>
            </w:r>
          </w:p>
        </w:tc>
      </w:tr>
      <w:tr w:rsidR="00CD4B33" w:rsidRPr="00A7083F" w14:paraId="61C56215"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842CDE9"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55E232D8" w14:textId="20762C6C" w:rsidR="00CD4B33" w:rsidRPr="00A7083F" w:rsidRDefault="00CD4B33" w:rsidP="00545A00">
            <w:pPr>
              <w:rPr>
                <w:rFonts w:asciiTheme="minorHAnsi" w:hAnsiTheme="minorHAnsi"/>
                <w:sz w:val="22"/>
                <w:szCs w:val="22"/>
              </w:rPr>
            </w:pPr>
            <w:r w:rsidRPr="00A7083F">
              <w:rPr>
                <w:rFonts w:asciiTheme="minorHAnsi" w:hAnsiTheme="minorHAnsi"/>
                <w:sz w:val="22"/>
                <w:szCs w:val="22"/>
              </w:rPr>
              <w:t>6g Agarose</w:t>
            </w:r>
          </w:p>
        </w:tc>
      </w:tr>
      <w:tr w:rsidR="00CD4B33" w:rsidRPr="00A7083F" w14:paraId="228A93E8"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6C80D23A"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50DEEB0" w14:textId="7092E3BA" w:rsidR="00CD4B33" w:rsidRPr="00A7083F" w:rsidRDefault="00CD4B33" w:rsidP="00545A00">
            <w:pPr>
              <w:rPr>
                <w:rFonts w:asciiTheme="minorHAnsi" w:hAnsiTheme="minorHAnsi"/>
                <w:sz w:val="22"/>
                <w:szCs w:val="22"/>
              </w:rPr>
            </w:pPr>
            <w:r w:rsidRPr="00A7083F">
              <w:rPr>
                <w:rFonts w:asciiTheme="minorHAnsi" w:hAnsiTheme="minorHAnsi"/>
                <w:sz w:val="22"/>
                <w:szCs w:val="22"/>
              </w:rPr>
              <w:t>285 ml DI</w:t>
            </w:r>
          </w:p>
        </w:tc>
      </w:tr>
      <w:tr w:rsidR="00CD4B33" w:rsidRPr="00A7083F" w14:paraId="02EDEBE6"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22A59BCC"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4656970F" w14:textId="4E375520" w:rsidR="00CD4B33" w:rsidRPr="00A7083F" w:rsidRDefault="00CD4B33" w:rsidP="00545A00">
            <w:pPr>
              <w:rPr>
                <w:rFonts w:asciiTheme="minorHAnsi" w:hAnsiTheme="minorHAnsi"/>
                <w:sz w:val="22"/>
                <w:szCs w:val="22"/>
              </w:rPr>
            </w:pPr>
            <w:r w:rsidRPr="00A7083F">
              <w:rPr>
                <w:rFonts w:asciiTheme="minorHAnsi" w:hAnsiTheme="minorHAnsi"/>
                <w:sz w:val="22"/>
                <w:szCs w:val="22"/>
              </w:rPr>
              <w:t>15 ml 20X SB</w:t>
            </w:r>
          </w:p>
        </w:tc>
      </w:tr>
      <w:tr w:rsidR="00CD4B33" w:rsidRPr="00A7083F" w14:paraId="7D36C414"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66BA939"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B47D157" w14:textId="3BC97E86" w:rsidR="00CD4B33" w:rsidRPr="00A7083F" w:rsidRDefault="00CD4B33" w:rsidP="00545A00">
            <w:pPr>
              <w:rPr>
                <w:rFonts w:asciiTheme="minorHAnsi" w:hAnsiTheme="minorHAnsi"/>
                <w:sz w:val="22"/>
                <w:szCs w:val="22"/>
              </w:rPr>
            </w:pPr>
            <w:r w:rsidRPr="00A7083F">
              <w:rPr>
                <w:rFonts w:asciiTheme="minorHAnsi" w:hAnsiTheme="minorHAnsi"/>
                <w:sz w:val="22"/>
                <w:szCs w:val="22"/>
              </w:rPr>
              <w:t>30ul SYBR</w:t>
            </w:r>
          </w:p>
        </w:tc>
      </w:tr>
      <w:tr w:rsidR="00CD4B33" w:rsidRPr="00A7083F" w14:paraId="61D2724F"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42485AC6"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6CCF252F" w14:textId="77A7C579" w:rsidR="00CD4B33" w:rsidRPr="00A7083F" w:rsidRDefault="00CD4B33" w:rsidP="00545A00">
            <w:pPr>
              <w:rPr>
                <w:rFonts w:asciiTheme="minorHAnsi" w:hAnsiTheme="minorHAnsi"/>
                <w:sz w:val="22"/>
                <w:szCs w:val="22"/>
              </w:rPr>
            </w:pPr>
            <w:r>
              <w:rPr>
                <w:rFonts w:asciiTheme="minorHAnsi" w:hAnsiTheme="minorHAnsi"/>
                <w:sz w:val="22"/>
                <w:szCs w:val="22"/>
              </w:rPr>
              <w:t>Double well combs</w:t>
            </w:r>
          </w:p>
        </w:tc>
      </w:tr>
      <w:tr w:rsidR="00CD4B33" w:rsidRPr="00A7083F" w14:paraId="7A3AC6A2"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45050143" w14:textId="77777777" w:rsidR="00CD4B33" w:rsidRPr="00A7083F" w:rsidRDefault="00CD4B33" w:rsidP="00545A00">
            <w:pPr>
              <w:rPr>
                <w:rFonts w:asciiTheme="minorHAnsi" w:hAnsiTheme="minorHAnsi"/>
                <w:i/>
                <w:iCs/>
                <w:sz w:val="22"/>
                <w:szCs w:val="22"/>
              </w:rPr>
            </w:pPr>
            <w:r w:rsidRPr="00A7083F">
              <w:rPr>
                <w:rFonts w:asciiTheme="minorHAnsi" w:hAnsiTheme="minorHAnsi"/>
                <w:i/>
                <w:iCs/>
                <w:sz w:val="22"/>
                <w:szCs w:val="22"/>
              </w:rPr>
              <w:t>Load</w:t>
            </w: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6C0E435A" w14:textId="163F904F" w:rsidR="00CD4B33" w:rsidRPr="00A7083F" w:rsidRDefault="00CD4B33" w:rsidP="00545A00">
            <w:pPr>
              <w:rPr>
                <w:rFonts w:asciiTheme="minorHAnsi" w:hAnsiTheme="minorHAnsi"/>
                <w:i/>
                <w:iCs/>
                <w:sz w:val="22"/>
                <w:szCs w:val="22"/>
              </w:rPr>
            </w:pPr>
            <w:r>
              <w:rPr>
                <w:rFonts w:asciiTheme="minorHAnsi" w:hAnsiTheme="minorHAnsi"/>
                <w:sz w:val="22"/>
                <w:szCs w:val="22"/>
              </w:rPr>
              <w:t>6</w:t>
            </w:r>
            <w:r w:rsidRPr="00A7083F">
              <w:rPr>
                <w:rFonts w:asciiTheme="minorHAnsi" w:hAnsiTheme="minorHAnsi"/>
                <w:sz w:val="22"/>
                <w:szCs w:val="22"/>
              </w:rPr>
              <w:t>ul DNA ladder</w:t>
            </w:r>
          </w:p>
        </w:tc>
      </w:tr>
      <w:tr w:rsidR="00CD4B33" w:rsidRPr="00A7083F" w14:paraId="7506F974"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46643A2"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323D4EDB" w14:textId="3C07A29D" w:rsidR="00CD4B33" w:rsidRPr="00A7083F" w:rsidRDefault="00CD4B33" w:rsidP="00545A00">
            <w:pPr>
              <w:rPr>
                <w:rFonts w:asciiTheme="minorHAnsi" w:hAnsiTheme="minorHAnsi"/>
                <w:sz w:val="22"/>
                <w:szCs w:val="22"/>
              </w:rPr>
            </w:pPr>
            <w:r w:rsidRPr="00A7083F">
              <w:rPr>
                <w:rFonts w:asciiTheme="minorHAnsi" w:hAnsiTheme="minorHAnsi"/>
                <w:sz w:val="22"/>
                <w:szCs w:val="22"/>
              </w:rPr>
              <w:t>10ul DNA loading buffer diluted to 1:10 using a 50% glycerol solution with NFW</w:t>
            </w:r>
          </w:p>
        </w:tc>
      </w:tr>
      <w:tr w:rsidR="00CD4B33" w:rsidRPr="00A7083F" w14:paraId="2DC34FDC"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444F1B8D"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9E0BD1A" w14:textId="7CA59E6E" w:rsidR="00CD4B33" w:rsidRPr="00A7083F" w:rsidRDefault="00CD4B33" w:rsidP="00545A00">
            <w:pPr>
              <w:rPr>
                <w:rFonts w:asciiTheme="minorHAnsi" w:hAnsiTheme="minorHAnsi"/>
                <w:sz w:val="22"/>
                <w:szCs w:val="22"/>
              </w:rPr>
            </w:pPr>
            <w:r w:rsidRPr="00A7083F">
              <w:rPr>
                <w:rFonts w:asciiTheme="minorHAnsi" w:hAnsiTheme="minorHAnsi"/>
                <w:sz w:val="22"/>
                <w:szCs w:val="22"/>
              </w:rPr>
              <w:t>50ul product</w:t>
            </w:r>
          </w:p>
        </w:tc>
      </w:tr>
      <w:tr w:rsidR="00CD4B33" w:rsidRPr="00A7083F" w14:paraId="2804301D"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0623D506" w14:textId="77777777" w:rsidR="00CD4B33" w:rsidRPr="00A7083F" w:rsidRDefault="00CD4B33" w:rsidP="00545A00">
            <w:pPr>
              <w:rPr>
                <w:rFonts w:asciiTheme="minorHAnsi" w:hAnsiTheme="minorHAnsi"/>
                <w:i/>
                <w:iCs/>
                <w:sz w:val="22"/>
                <w:szCs w:val="22"/>
              </w:rPr>
            </w:pPr>
            <w:r w:rsidRPr="00A7083F">
              <w:rPr>
                <w:rFonts w:asciiTheme="minorHAnsi" w:hAnsiTheme="minorHAnsi"/>
                <w:i/>
                <w:iCs/>
                <w:sz w:val="22"/>
                <w:szCs w:val="22"/>
              </w:rPr>
              <w:t>Run</w:t>
            </w: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27B00D8A" w14:textId="6948A609" w:rsidR="00CD4B33" w:rsidRPr="00A7083F" w:rsidRDefault="00387813" w:rsidP="00545A00">
            <w:pPr>
              <w:rPr>
                <w:rFonts w:asciiTheme="minorHAnsi" w:hAnsiTheme="minorHAnsi"/>
                <w:i/>
                <w:iCs/>
                <w:sz w:val="22"/>
                <w:szCs w:val="22"/>
              </w:rPr>
            </w:pPr>
            <w:r>
              <w:rPr>
                <w:rFonts w:asciiTheme="minorHAnsi" w:hAnsiTheme="minorHAnsi"/>
                <w:sz w:val="22"/>
                <w:szCs w:val="22"/>
              </w:rPr>
              <w:t>150 V for 15-20</w:t>
            </w:r>
            <w:r w:rsidR="00CD4B33" w:rsidRPr="00A7083F">
              <w:rPr>
                <w:rFonts w:asciiTheme="minorHAnsi" w:hAnsiTheme="minorHAnsi"/>
                <w:sz w:val="22"/>
                <w:szCs w:val="22"/>
              </w:rPr>
              <w:t xml:space="preserve"> min</w:t>
            </w:r>
          </w:p>
        </w:tc>
      </w:tr>
      <w:tr w:rsidR="00CD4B33" w:rsidRPr="00A7083F" w14:paraId="22343EF6"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00753FA"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442D8AD7" w14:textId="78BBC9BC" w:rsidR="00CD4B33" w:rsidRPr="00A7083F" w:rsidRDefault="00CD4B33" w:rsidP="00545A00">
            <w:pPr>
              <w:rPr>
                <w:rFonts w:asciiTheme="minorHAnsi" w:hAnsiTheme="minorHAnsi"/>
                <w:sz w:val="22"/>
                <w:szCs w:val="22"/>
              </w:rPr>
            </w:pPr>
            <w:r w:rsidRPr="00A7083F">
              <w:rPr>
                <w:rFonts w:asciiTheme="minorHAnsi" w:hAnsiTheme="minorHAnsi"/>
                <w:sz w:val="22"/>
                <w:szCs w:val="22"/>
              </w:rPr>
              <w:t>Typically ~5cm run distance from well to dye front is sufficient</w:t>
            </w:r>
          </w:p>
        </w:tc>
      </w:tr>
      <w:tr w:rsidR="00CD4B33" w:rsidRPr="00A7083F" w14:paraId="572D93F9"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6EC51195" w14:textId="77777777" w:rsidR="00CD4B33" w:rsidRPr="00A7083F" w:rsidRDefault="00CD4B33" w:rsidP="00545A00">
            <w:pPr>
              <w:rPr>
                <w:rFonts w:asciiTheme="minorHAnsi" w:hAnsiTheme="minorHAnsi"/>
                <w:i/>
                <w:iCs/>
                <w:sz w:val="22"/>
                <w:szCs w:val="22"/>
              </w:rPr>
            </w:pPr>
            <w:r w:rsidRPr="00A7083F">
              <w:rPr>
                <w:rFonts w:asciiTheme="minorHAnsi" w:hAnsiTheme="minorHAnsi"/>
                <w:i/>
                <w:iCs/>
                <w:sz w:val="22"/>
                <w:szCs w:val="22"/>
              </w:rPr>
              <w:t>Cut</w:t>
            </w: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94069F5" w14:textId="3F0CD6F6" w:rsidR="00CD4B33" w:rsidRPr="00A7083F" w:rsidRDefault="00CD4B33" w:rsidP="00545A00">
            <w:pPr>
              <w:rPr>
                <w:rFonts w:asciiTheme="minorHAnsi" w:hAnsiTheme="minorHAnsi"/>
                <w:i/>
                <w:iCs/>
                <w:sz w:val="22"/>
                <w:szCs w:val="22"/>
              </w:rPr>
            </w:pPr>
            <w:r w:rsidRPr="00A7083F">
              <w:rPr>
                <w:rFonts w:asciiTheme="minorHAnsi" w:hAnsiTheme="minorHAnsi"/>
                <w:sz w:val="22"/>
                <w:szCs w:val="22"/>
              </w:rPr>
              <w:t xml:space="preserve">Cut out 200-300 </w:t>
            </w:r>
            <w:r>
              <w:rPr>
                <w:rFonts w:asciiTheme="minorHAnsi" w:hAnsiTheme="minorHAnsi"/>
                <w:sz w:val="22"/>
                <w:szCs w:val="22"/>
              </w:rPr>
              <w:t>bp</w:t>
            </w:r>
            <w:r w:rsidRPr="00A7083F">
              <w:rPr>
                <w:rFonts w:asciiTheme="minorHAnsi" w:hAnsiTheme="minorHAnsi"/>
                <w:sz w:val="22"/>
                <w:szCs w:val="22"/>
              </w:rPr>
              <w:t xml:space="preserve"> range</w:t>
            </w:r>
          </w:p>
        </w:tc>
      </w:tr>
      <w:tr w:rsidR="00CD4B33" w:rsidRPr="00A7083F" w14:paraId="63D36941"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7CDD4E3"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6E6CED2A" w14:textId="16429E15" w:rsidR="00CD4B33" w:rsidRPr="00A7083F" w:rsidRDefault="00CD4B33" w:rsidP="009E144A">
            <w:pPr>
              <w:rPr>
                <w:rFonts w:asciiTheme="minorHAnsi" w:hAnsiTheme="minorHAnsi"/>
                <w:sz w:val="22"/>
                <w:szCs w:val="22"/>
              </w:rPr>
            </w:pPr>
            <w:r w:rsidRPr="00A7083F">
              <w:rPr>
                <w:rFonts w:asciiTheme="minorHAnsi" w:hAnsiTheme="minorHAnsi"/>
                <w:sz w:val="22"/>
                <w:szCs w:val="22"/>
              </w:rPr>
              <w:t>Use razor blade to cut an entire row out</w:t>
            </w:r>
          </w:p>
        </w:tc>
      </w:tr>
      <w:tr w:rsidR="00CD4B33" w:rsidRPr="00A7083F" w14:paraId="3296F4DA"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1BA0E466"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0666D8C7" w14:textId="14B750CA" w:rsidR="00CD4B33" w:rsidRPr="00A7083F" w:rsidRDefault="00CD4B33" w:rsidP="00545A00">
            <w:pPr>
              <w:rPr>
                <w:rFonts w:asciiTheme="minorHAnsi" w:hAnsiTheme="minorHAnsi"/>
                <w:sz w:val="22"/>
                <w:szCs w:val="22"/>
              </w:rPr>
            </w:pPr>
            <w:r w:rsidRPr="00A7083F">
              <w:rPr>
                <w:rFonts w:asciiTheme="minorHAnsi" w:hAnsiTheme="minorHAnsi"/>
                <w:sz w:val="22"/>
                <w:szCs w:val="22"/>
              </w:rPr>
              <w:t>View and image using Blue Light box and glasses</w:t>
            </w:r>
          </w:p>
        </w:tc>
      </w:tr>
      <w:tr w:rsidR="00CD4B33" w:rsidRPr="00A7083F" w14:paraId="2C0FA2B2"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73FC048F"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647D052" w14:textId="57A321F5" w:rsidR="00CD4B33" w:rsidRPr="00A7083F" w:rsidRDefault="00CD4B33" w:rsidP="00545A00">
            <w:pPr>
              <w:rPr>
                <w:rFonts w:asciiTheme="minorHAnsi" w:hAnsiTheme="minorHAnsi"/>
                <w:sz w:val="22"/>
                <w:szCs w:val="22"/>
              </w:rPr>
            </w:pPr>
            <w:r w:rsidRPr="00A7083F">
              <w:rPr>
                <w:rFonts w:asciiTheme="minorHAnsi" w:hAnsiTheme="minorHAnsi"/>
                <w:sz w:val="22"/>
                <w:szCs w:val="22"/>
              </w:rPr>
              <w:t>Use razor blade to cut line just above desired size range straight across and same for just below</w:t>
            </w:r>
          </w:p>
        </w:tc>
      </w:tr>
      <w:tr w:rsidR="00CD4B33" w:rsidRPr="00A7083F" w14:paraId="6D107A9D"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55BBF7FE"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725B7FF" w14:textId="285AA645" w:rsidR="00CD4B33" w:rsidRPr="00A7083F" w:rsidRDefault="00CD4B33" w:rsidP="00545A00">
            <w:pPr>
              <w:rPr>
                <w:rFonts w:asciiTheme="minorHAnsi" w:hAnsiTheme="minorHAnsi"/>
                <w:sz w:val="22"/>
                <w:szCs w:val="22"/>
              </w:rPr>
            </w:pPr>
            <w:r w:rsidRPr="00A7083F">
              <w:rPr>
                <w:rFonts w:asciiTheme="minorHAnsi" w:hAnsiTheme="minorHAnsi"/>
                <w:sz w:val="22"/>
                <w:szCs w:val="22"/>
              </w:rPr>
              <w:t>Make single cut between each sample lane</w:t>
            </w:r>
          </w:p>
        </w:tc>
      </w:tr>
      <w:tr w:rsidR="00CD4B33" w:rsidRPr="00A7083F" w14:paraId="0A1D632B" w14:textId="77777777" w:rsidTr="004C004D">
        <w:trPr>
          <w:trHeight w:val="300"/>
        </w:trPr>
        <w:tc>
          <w:tcPr>
            <w:tcW w:w="89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hideMark/>
          </w:tcPr>
          <w:p w14:paraId="34EE1057" w14:textId="77777777" w:rsidR="00CD4B33" w:rsidRPr="00A7083F" w:rsidRDefault="00CD4B33" w:rsidP="00545A00">
            <w:pPr>
              <w:rPr>
                <w:rFonts w:asciiTheme="minorHAnsi" w:hAnsiTheme="minorHAnsi"/>
                <w:sz w:val="22"/>
                <w:szCs w:val="22"/>
              </w:rPr>
            </w:pPr>
          </w:p>
        </w:tc>
        <w:tc>
          <w:tcPr>
            <w:tcW w:w="8652"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bottom"/>
          </w:tcPr>
          <w:p w14:paraId="2BF5A73C" w14:textId="38A97EFB" w:rsidR="00CD4B33" w:rsidRPr="00A7083F" w:rsidRDefault="00CD4B33" w:rsidP="00545A00">
            <w:pPr>
              <w:rPr>
                <w:rFonts w:asciiTheme="minorHAnsi" w:hAnsiTheme="minorHAnsi"/>
                <w:sz w:val="22"/>
                <w:szCs w:val="22"/>
              </w:rPr>
            </w:pPr>
            <w:r w:rsidRPr="00A7083F">
              <w:rPr>
                <w:rFonts w:asciiTheme="minorHAnsi" w:hAnsiTheme="minorHAnsi"/>
                <w:sz w:val="22"/>
                <w:szCs w:val="22"/>
              </w:rPr>
              <w:t>Turn off light and place each slice in 2ml tube</w:t>
            </w:r>
          </w:p>
        </w:tc>
      </w:tr>
    </w:tbl>
    <w:p w14:paraId="26C1AEE8" w14:textId="77777777" w:rsidR="00545A00" w:rsidRPr="00A7083F" w:rsidRDefault="00545A00">
      <w:pPr>
        <w:spacing w:before="1" w:line="120" w:lineRule="exact"/>
        <w:rPr>
          <w:rFonts w:asciiTheme="minorHAnsi" w:hAnsiTheme="minorHAnsi" w:cs="Arial"/>
          <w:sz w:val="22"/>
          <w:szCs w:val="22"/>
        </w:rPr>
      </w:pPr>
    </w:p>
    <w:p w14:paraId="6F5FC25D" w14:textId="77777777" w:rsidR="00956C6F" w:rsidRPr="00A7083F" w:rsidRDefault="00956C6F">
      <w:pPr>
        <w:ind w:left="820"/>
        <w:rPr>
          <w:rFonts w:asciiTheme="minorHAnsi" w:eastAsia="Arial" w:hAnsiTheme="minorHAnsi" w:cs="Arial"/>
          <w:sz w:val="22"/>
          <w:szCs w:val="22"/>
        </w:rPr>
      </w:pPr>
    </w:p>
    <w:p w14:paraId="47B05096" w14:textId="1AF8E2EC" w:rsidR="00400849" w:rsidRPr="00A7083F" w:rsidRDefault="007A4BBB" w:rsidP="004C004D">
      <w:pPr>
        <w:rPr>
          <w:rFonts w:asciiTheme="minorHAnsi" w:eastAsia="Arial" w:hAnsiTheme="minorHAnsi" w:cs="Arial"/>
          <w:sz w:val="22"/>
          <w:szCs w:val="22"/>
        </w:rPr>
      </w:pPr>
      <w:r w:rsidRPr="00A7083F">
        <w:rPr>
          <w:rFonts w:asciiTheme="minorHAnsi" w:eastAsia="Arial" w:hAnsiTheme="minorHAnsi" w:cs="Arial"/>
          <w:sz w:val="22"/>
          <w:szCs w:val="22"/>
        </w:rPr>
        <w:t xml:space="preserve">6.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2"/>
          <w:sz w:val="22"/>
          <w:szCs w:val="22"/>
        </w:rPr>
        <w:t>T</w:t>
      </w:r>
      <w:r w:rsidRPr="00A7083F">
        <w:rPr>
          <w:rFonts w:asciiTheme="minorHAnsi" w:eastAsia="Arial" w:hAnsiTheme="minorHAnsi" w:cs="Arial"/>
          <w:spacing w:val="1"/>
          <w:sz w:val="22"/>
          <w:szCs w:val="22"/>
        </w:rPr>
        <w:t>r</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n</w:t>
      </w:r>
      <w:r w:rsidRPr="00A7083F">
        <w:rPr>
          <w:rFonts w:asciiTheme="minorHAnsi" w:eastAsia="Arial" w:hAnsiTheme="minorHAnsi" w:cs="Arial"/>
          <w:spacing w:val="-3"/>
          <w:sz w:val="22"/>
          <w:szCs w:val="22"/>
        </w:rPr>
        <w:t>s</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el s</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ce i</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 a</w:t>
      </w:r>
      <w:r w:rsidRPr="00A7083F">
        <w:rPr>
          <w:rFonts w:asciiTheme="minorHAnsi" w:eastAsia="Arial" w:hAnsiTheme="minorHAnsi" w:cs="Arial"/>
          <w:spacing w:val="2"/>
          <w:sz w:val="22"/>
          <w:szCs w:val="22"/>
        </w:rPr>
        <w:t xml:space="preserve"> </w:t>
      </w:r>
      <w:r w:rsidR="00C4710F">
        <w:rPr>
          <w:rFonts w:asciiTheme="minorHAnsi" w:eastAsia="Arial" w:hAnsiTheme="minorHAnsi" w:cs="Arial"/>
          <w:sz w:val="22"/>
          <w:szCs w:val="22"/>
        </w:rPr>
        <w:t>1.5</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l</w:t>
      </w:r>
      <w:r w:rsidRPr="00A7083F">
        <w:rPr>
          <w:rFonts w:asciiTheme="minorHAnsi" w:eastAsia="Arial" w:hAnsiTheme="minorHAnsi" w:cs="Arial"/>
          <w:spacing w:val="-2"/>
          <w:sz w:val="22"/>
          <w:szCs w:val="22"/>
        </w:rPr>
        <w:t xml:space="preserve"> </w:t>
      </w:r>
      <w:proofErr w:type="spellStart"/>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oc</w:t>
      </w:r>
      <w:r w:rsidRPr="00A7083F">
        <w:rPr>
          <w:rFonts w:asciiTheme="minorHAnsi" w:eastAsia="Arial" w:hAnsiTheme="minorHAnsi" w:cs="Arial"/>
          <w:spacing w:val="-1"/>
          <w:sz w:val="22"/>
          <w:szCs w:val="22"/>
        </w:rPr>
        <w:t>e</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tr</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proofErr w:type="spellEnd"/>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 add</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40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1"/>
          <w:sz w:val="22"/>
          <w:szCs w:val="22"/>
        </w:rPr>
        <w:t>N</w:t>
      </w:r>
      <w:r w:rsidRPr="00A7083F">
        <w:rPr>
          <w:rFonts w:asciiTheme="minorHAnsi" w:eastAsia="Arial" w:hAnsiTheme="minorHAnsi" w:cs="Arial"/>
          <w:spacing w:val="-5"/>
          <w:sz w:val="22"/>
          <w:szCs w:val="22"/>
        </w:rPr>
        <w:t>F</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w:t>
      </w:r>
    </w:p>
    <w:p w14:paraId="52106C6C" w14:textId="77777777" w:rsidR="00400849" w:rsidRPr="00A7083F" w:rsidRDefault="00400849" w:rsidP="00A15C89">
      <w:pPr>
        <w:spacing w:before="10" w:line="100" w:lineRule="exact"/>
        <w:rPr>
          <w:rFonts w:asciiTheme="minorHAnsi" w:hAnsiTheme="minorHAnsi" w:cs="Arial"/>
          <w:sz w:val="22"/>
          <w:szCs w:val="22"/>
        </w:rPr>
      </w:pPr>
    </w:p>
    <w:p w14:paraId="6A99519E" w14:textId="77777777" w:rsidR="00866643" w:rsidRDefault="007A4BBB" w:rsidP="00866643">
      <w:pPr>
        <w:rPr>
          <w:rFonts w:asciiTheme="minorHAnsi" w:eastAsia="Arial" w:hAnsiTheme="minorHAnsi" w:cs="Arial"/>
          <w:sz w:val="22"/>
          <w:szCs w:val="22"/>
        </w:rPr>
      </w:pPr>
      <w:r w:rsidRPr="00A7083F">
        <w:rPr>
          <w:rFonts w:asciiTheme="minorHAnsi" w:eastAsia="Arial" w:hAnsiTheme="minorHAnsi" w:cs="Arial"/>
          <w:sz w:val="22"/>
          <w:szCs w:val="22"/>
        </w:rPr>
        <w:t xml:space="preserve">7.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tr</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es 1</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 xml:space="preserve">n </w:t>
      </w:r>
      <w:r w:rsidRPr="00A7083F">
        <w:rPr>
          <w:rFonts w:asciiTheme="minorHAnsi" w:eastAsia="Arial" w:hAnsiTheme="minorHAnsi" w:cs="Arial"/>
          <w:spacing w:val="-2"/>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h</w:t>
      </w:r>
      <w:r w:rsidRPr="00A7083F">
        <w:rPr>
          <w:rFonts w:asciiTheme="minorHAnsi" w:eastAsia="Arial" w:hAnsiTheme="minorHAnsi" w:cs="Arial"/>
          <w:spacing w:val="-4"/>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h s</w:t>
      </w:r>
      <w:r w:rsidRPr="00A7083F">
        <w:rPr>
          <w:rFonts w:asciiTheme="minorHAnsi" w:eastAsia="Arial" w:hAnsiTheme="minorHAnsi" w:cs="Arial"/>
          <w:spacing w:val="-2"/>
          <w:sz w:val="22"/>
          <w:szCs w:val="22"/>
        </w:rPr>
        <w:t>p</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o </w:t>
      </w:r>
      <w:r w:rsidRPr="00A7083F">
        <w:rPr>
          <w:rFonts w:asciiTheme="minorHAnsi" w:eastAsia="Arial" w:hAnsiTheme="minorHAnsi" w:cs="Arial"/>
          <w:spacing w:val="-2"/>
          <w:sz w:val="22"/>
          <w:szCs w:val="22"/>
        </w:rPr>
        <w:t>b</w:t>
      </w:r>
      <w:r w:rsidRPr="00A7083F">
        <w:rPr>
          <w:rFonts w:asciiTheme="minorHAnsi" w:eastAsia="Arial" w:hAnsiTheme="minorHAnsi" w:cs="Arial"/>
          <w:spacing w:val="1"/>
          <w:sz w:val="22"/>
          <w:szCs w:val="22"/>
        </w:rPr>
        <w:t>r</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co</w:t>
      </w:r>
      <w:r w:rsidRPr="00A7083F">
        <w:rPr>
          <w:rFonts w:asciiTheme="minorHAnsi" w:eastAsia="Arial" w:hAnsiTheme="minorHAnsi" w:cs="Arial"/>
          <w:spacing w:val="-1"/>
          <w:sz w:val="22"/>
          <w:szCs w:val="22"/>
        </w:rPr>
        <w:t>nt</w:t>
      </w:r>
      <w:r w:rsidRPr="00A7083F">
        <w:rPr>
          <w:rFonts w:asciiTheme="minorHAnsi" w:eastAsia="Arial" w:hAnsiTheme="minorHAnsi" w:cs="Arial"/>
          <w:sz w:val="22"/>
          <w:szCs w:val="22"/>
        </w:rPr>
        <w:t xml:space="preserve">act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 xml:space="preserve">h </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z w:val="22"/>
          <w:szCs w:val="22"/>
        </w:rPr>
        <w:t>a</w:t>
      </w: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er.</w:t>
      </w:r>
      <w:r w:rsidR="00866643">
        <w:rPr>
          <w:rFonts w:asciiTheme="minorHAnsi" w:eastAsia="Arial" w:hAnsiTheme="minorHAnsi" w:cs="Arial"/>
          <w:sz w:val="22"/>
          <w:szCs w:val="22"/>
        </w:rPr>
        <w:t xml:space="preserve"> I</w:t>
      </w:r>
      <w:r w:rsidRPr="00A7083F">
        <w:rPr>
          <w:rFonts w:asciiTheme="minorHAnsi" w:eastAsia="Arial" w:hAnsiTheme="minorHAnsi" w:cs="Arial"/>
          <w:sz w:val="22"/>
          <w:szCs w:val="22"/>
        </w:rPr>
        <w:t>nc</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at 4°C</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v</w:t>
      </w:r>
      <w:r w:rsidRPr="00A7083F">
        <w:rPr>
          <w:rFonts w:asciiTheme="minorHAnsi" w:eastAsia="Arial" w:hAnsiTheme="minorHAnsi" w:cs="Arial"/>
          <w:sz w:val="22"/>
          <w:szCs w:val="22"/>
        </w:rPr>
        <w:t>ern</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 xml:space="preserve">ht </w:t>
      </w:r>
      <w:r w:rsidR="00866643">
        <w:rPr>
          <w:rFonts w:asciiTheme="minorHAnsi" w:eastAsia="Arial" w:hAnsiTheme="minorHAnsi" w:cs="Arial"/>
          <w:sz w:val="22"/>
          <w:szCs w:val="22"/>
        </w:rPr>
        <w:t xml:space="preserve"> </w:t>
      </w:r>
    </w:p>
    <w:p w14:paraId="03418616" w14:textId="03C1B365" w:rsidR="00866643" w:rsidRDefault="00866643" w:rsidP="00866643">
      <w:pPr>
        <w:rPr>
          <w:rFonts w:asciiTheme="minorHAnsi" w:eastAsia="Arial" w:hAnsiTheme="minorHAnsi" w:cs="Arial"/>
          <w:spacing w:val="6"/>
          <w:sz w:val="22"/>
          <w:szCs w:val="22"/>
        </w:rPr>
      </w:pPr>
      <w:r>
        <w:rPr>
          <w:rFonts w:asciiTheme="minorHAnsi" w:eastAsia="Arial" w:hAnsiTheme="minorHAnsi" w:cs="Arial"/>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3"/>
          <w:sz w:val="22"/>
          <w:szCs w:val="22"/>
        </w:rPr>
        <w:t>x</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2"/>
          <w:sz w:val="22"/>
          <w:szCs w:val="22"/>
        </w:rPr>
        <w:t>z</w:t>
      </w:r>
      <w:r w:rsidR="007A4BBB" w:rsidRPr="00A7083F">
        <w:rPr>
          <w:rFonts w:asciiTheme="minorHAnsi" w:eastAsia="Arial" w:hAnsiTheme="minorHAnsi" w:cs="Arial"/>
          <w:sz w:val="22"/>
          <w:szCs w:val="22"/>
        </w:rPr>
        <w:t>e y</w:t>
      </w:r>
      <w:r w:rsidR="007A4BBB" w:rsidRPr="00A7083F">
        <w:rPr>
          <w:rFonts w:asciiTheme="minorHAnsi" w:eastAsia="Arial" w:hAnsiTheme="minorHAnsi" w:cs="Arial"/>
          <w:spacing w:val="2"/>
          <w:sz w:val="22"/>
          <w:szCs w:val="22"/>
        </w:rPr>
        <w:t>i</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d.</w:t>
      </w:r>
      <w:r w:rsidR="007A4BBB" w:rsidRPr="00A7083F">
        <w:rPr>
          <w:rFonts w:asciiTheme="minorHAnsi" w:eastAsia="Arial" w:hAnsiTheme="minorHAnsi" w:cs="Arial"/>
          <w:spacing w:val="6"/>
          <w:sz w:val="22"/>
          <w:szCs w:val="22"/>
        </w:rPr>
        <w:t xml:space="preserve"> </w:t>
      </w:r>
    </w:p>
    <w:p w14:paraId="2A2D57E2" w14:textId="77777777" w:rsidR="00FD4166" w:rsidRDefault="00FD4166" w:rsidP="00866643">
      <w:pPr>
        <w:rPr>
          <w:rFonts w:asciiTheme="minorHAnsi" w:eastAsia="Arial" w:hAnsiTheme="minorHAnsi" w:cs="Arial"/>
          <w:spacing w:val="6"/>
          <w:sz w:val="22"/>
          <w:szCs w:val="22"/>
        </w:rPr>
      </w:pPr>
    </w:p>
    <w:p w14:paraId="28914741" w14:textId="77777777" w:rsidR="00FD4166" w:rsidRDefault="00FD4166" w:rsidP="00866643">
      <w:pPr>
        <w:rPr>
          <w:rFonts w:asciiTheme="minorHAnsi" w:eastAsia="Arial" w:hAnsiTheme="minorHAnsi" w:cs="Arial"/>
          <w:spacing w:val="6"/>
          <w:sz w:val="22"/>
          <w:szCs w:val="22"/>
        </w:rPr>
      </w:pPr>
    </w:p>
    <w:p w14:paraId="68674D65" w14:textId="77777777" w:rsidR="00FD4166" w:rsidRDefault="00FD4166" w:rsidP="00866643">
      <w:pPr>
        <w:rPr>
          <w:rFonts w:asciiTheme="minorHAnsi" w:eastAsia="Arial" w:hAnsiTheme="minorHAnsi" w:cs="Arial"/>
          <w:spacing w:val="6"/>
          <w:sz w:val="22"/>
          <w:szCs w:val="22"/>
        </w:rPr>
      </w:pPr>
    </w:p>
    <w:p w14:paraId="5E111227" w14:textId="77777777" w:rsidR="00FD4166" w:rsidRDefault="00FD4166" w:rsidP="00866643">
      <w:pPr>
        <w:rPr>
          <w:rFonts w:asciiTheme="minorHAnsi" w:eastAsia="Arial" w:hAnsiTheme="minorHAnsi" w:cs="Arial"/>
          <w:spacing w:val="6"/>
          <w:sz w:val="22"/>
          <w:szCs w:val="22"/>
        </w:rPr>
      </w:pPr>
    </w:p>
    <w:p w14:paraId="4FF242AD" w14:textId="77777777" w:rsidR="00FD4166" w:rsidRDefault="00FD4166" w:rsidP="00866643">
      <w:pPr>
        <w:rPr>
          <w:rFonts w:asciiTheme="minorHAnsi" w:eastAsia="Arial" w:hAnsiTheme="minorHAnsi" w:cs="Arial"/>
          <w:spacing w:val="6"/>
          <w:sz w:val="22"/>
          <w:szCs w:val="22"/>
        </w:rPr>
      </w:pPr>
    </w:p>
    <w:p w14:paraId="1BF4BEE4" w14:textId="77777777" w:rsidR="00FD4166" w:rsidRDefault="00FD4166" w:rsidP="00866643">
      <w:pPr>
        <w:rPr>
          <w:rFonts w:asciiTheme="minorHAnsi" w:eastAsia="Arial" w:hAnsiTheme="minorHAnsi" w:cs="Arial"/>
          <w:spacing w:val="6"/>
          <w:sz w:val="22"/>
          <w:szCs w:val="22"/>
        </w:rPr>
      </w:pPr>
    </w:p>
    <w:p w14:paraId="174BF4B7" w14:textId="77777777" w:rsidR="00FD4166" w:rsidRDefault="00FD4166" w:rsidP="00866643">
      <w:pPr>
        <w:rPr>
          <w:rFonts w:asciiTheme="minorHAnsi" w:eastAsia="Arial" w:hAnsiTheme="minorHAnsi" w:cs="Arial"/>
          <w:spacing w:val="6"/>
          <w:sz w:val="22"/>
          <w:szCs w:val="22"/>
        </w:rPr>
      </w:pPr>
    </w:p>
    <w:p w14:paraId="57F7D9AF" w14:textId="77777777" w:rsidR="00FD4166" w:rsidRDefault="00FD4166" w:rsidP="00866643">
      <w:pPr>
        <w:rPr>
          <w:rFonts w:asciiTheme="minorHAnsi" w:eastAsia="Arial" w:hAnsiTheme="minorHAnsi" w:cs="Arial"/>
          <w:spacing w:val="6"/>
          <w:sz w:val="22"/>
          <w:szCs w:val="22"/>
        </w:rPr>
      </w:pPr>
    </w:p>
    <w:p w14:paraId="5A66FA2C" w14:textId="77777777" w:rsidR="00FD4166" w:rsidRDefault="00FD4166" w:rsidP="00866643">
      <w:pPr>
        <w:rPr>
          <w:rFonts w:asciiTheme="minorHAnsi" w:eastAsia="Arial" w:hAnsiTheme="minorHAnsi" w:cs="Arial"/>
          <w:spacing w:val="6"/>
          <w:sz w:val="22"/>
          <w:szCs w:val="22"/>
        </w:rPr>
      </w:pPr>
    </w:p>
    <w:p w14:paraId="3B983D88" w14:textId="77777777" w:rsidR="00FD4166" w:rsidRDefault="00FD4166" w:rsidP="00866643">
      <w:pPr>
        <w:rPr>
          <w:rFonts w:asciiTheme="minorHAnsi" w:eastAsia="Arial" w:hAnsiTheme="minorHAnsi" w:cs="Arial"/>
          <w:spacing w:val="6"/>
          <w:sz w:val="22"/>
          <w:szCs w:val="22"/>
        </w:rPr>
      </w:pPr>
    </w:p>
    <w:p w14:paraId="5A7D5230" w14:textId="77777777" w:rsidR="00FD4166" w:rsidRDefault="00FD4166" w:rsidP="00866643">
      <w:pPr>
        <w:rPr>
          <w:rFonts w:asciiTheme="minorHAnsi" w:eastAsia="Arial" w:hAnsiTheme="minorHAnsi" w:cs="Arial"/>
          <w:spacing w:val="6"/>
          <w:sz w:val="22"/>
          <w:szCs w:val="22"/>
        </w:rPr>
      </w:pPr>
    </w:p>
    <w:p w14:paraId="14C6D5BB" w14:textId="77777777" w:rsidR="00FD4166" w:rsidRDefault="00FD4166" w:rsidP="00866643">
      <w:pPr>
        <w:rPr>
          <w:rFonts w:asciiTheme="minorHAnsi" w:eastAsia="Arial" w:hAnsiTheme="minorHAnsi" w:cs="Arial"/>
          <w:spacing w:val="6"/>
          <w:sz w:val="22"/>
          <w:szCs w:val="22"/>
        </w:rPr>
      </w:pPr>
    </w:p>
    <w:p w14:paraId="2B0215B1" w14:textId="77777777" w:rsidR="00FD4166" w:rsidRDefault="00FD4166" w:rsidP="00866643">
      <w:pPr>
        <w:rPr>
          <w:rFonts w:asciiTheme="minorHAnsi" w:eastAsia="Arial" w:hAnsiTheme="minorHAnsi" w:cs="Arial"/>
          <w:spacing w:val="6"/>
          <w:sz w:val="22"/>
          <w:szCs w:val="22"/>
        </w:rPr>
      </w:pPr>
    </w:p>
    <w:p w14:paraId="0A06E7F8" w14:textId="77777777" w:rsidR="00FD4166" w:rsidRDefault="00FD4166" w:rsidP="00866643">
      <w:pPr>
        <w:rPr>
          <w:rFonts w:asciiTheme="minorHAnsi" w:eastAsia="Arial" w:hAnsiTheme="minorHAnsi" w:cs="Arial"/>
          <w:spacing w:val="6"/>
          <w:sz w:val="22"/>
          <w:szCs w:val="22"/>
        </w:rPr>
      </w:pPr>
    </w:p>
    <w:p w14:paraId="45FDBF34" w14:textId="77777777" w:rsidR="00FD4166" w:rsidRDefault="00FD4166" w:rsidP="00866643">
      <w:pPr>
        <w:rPr>
          <w:rFonts w:asciiTheme="minorHAnsi" w:eastAsia="Arial" w:hAnsiTheme="minorHAnsi" w:cs="Arial"/>
          <w:spacing w:val="6"/>
          <w:sz w:val="22"/>
          <w:szCs w:val="22"/>
        </w:rPr>
      </w:pPr>
    </w:p>
    <w:p w14:paraId="329D0AE1" w14:textId="77777777" w:rsidR="00FD4166" w:rsidRDefault="00FD4166" w:rsidP="00866643">
      <w:pPr>
        <w:rPr>
          <w:rFonts w:asciiTheme="minorHAnsi" w:eastAsia="Arial" w:hAnsiTheme="minorHAnsi" w:cs="Arial"/>
          <w:spacing w:val="6"/>
          <w:sz w:val="22"/>
          <w:szCs w:val="22"/>
        </w:rPr>
      </w:pPr>
    </w:p>
    <w:p w14:paraId="4DB71D2C" w14:textId="77777777" w:rsidR="00FD4166" w:rsidRDefault="00FD4166" w:rsidP="00866643">
      <w:pPr>
        <w:rPr>
          <w:rFonts w:asciiTheme="minorHAnsi" w:eastAsia="Arial" w:hAnsiTheme="minorHAnsi" w:cs="Arial"/>
          <w:spacing w:val="6"/>
          <w:sz w:val="22"/>
          <w:szCs w:val="22"/>
        </w:rPr>
      </w:pPr>
    </w:p>
    <w:p w14:paraId="04E70D1C" w14:textId="77777777" w:rsidR="00FD4166" w:rsidRDefault="00FD4166" w:rsidP="00866643">
      <w:pPr>
        <w:rPr>
          <w:rFonts w:asciiTheme="minorHAnsi" w:eastAsia="Arial" w:hAnsiTheme="minorHAnsi" w:cs="Arial"/>
          <w:spacing w:val="6"/>
          <w:sz w:val="22"/>
          <w:szCs w:val="22"/>
        </w:rPr>
      </w:pPr>
    </w:p>
    <w:p w14:paraId="2EEEA2C5" w14:textId="77777777" w:rsidR="00FD4166" w:rsidRDefault="00FD4166" w:rsidP="00866643">
      <w:pPr>
        <w:rPr>
          <w:rFonts w:asciiTheme="minorHAnsi" w:eastAsia="Arial" w:hAnsiTheme="minorHAnsi" w:cs="Arial"/>
          <w:spacing w:val="6"/>
          <w:sz w:val="22"/>
          <w:szCs w:val="22"/>
        </w:rPr>
      </w:pPr>
    </w:p>
    <w:p w14:paraId="13E730DE" w14:textId="77777777" w:rsidR="00FD4166" w:rsidRDefault="00FD4166" w:rsidP="00866643">
      <w:pPr>
        <w:rPr>
          <w:rFonts w:asciiTheme="minorHAnsi" w:eastAsia="Arial" w:hAnsiTheme="minorHAnsi" w:cs="Arial"/>
          <w:spacing w:val="6"/>
          <w:sz w:val="22"/>
          <w:szCs w:val="22"/>
        </w:rPr>
      </w:pPr>
    </w:p>
    <w:p w14:paraId="274A6B33" w14:textId="77777777" w:rsidR="00FD4166" w:rsidRDefault="00FD4166" w:rsidP="00866643">
      <w:pPr>
        <w:rPr>
          <w:rFonts w:asciiTheme="minorHAnsi" w:eastAsia="Arial" w:hAnsiTheme="minorHAnsi" w:cs="Arial"/>
          <w:spacing w:val="6"/>
          <w:sz w:val="22"/>
          <w:szCs w:val="22"/>
        </w:rPr>
      </w:pPr>
    </w:p>
    <w:p w14:paraId="6CFF3FFE" w14:textId="77777777" w:rsidR="00FD4166" w:rsidRDefault="00FD4166" w:rsidP="00866643">
      <w:pPr>
        <w:rPr>
          <w:rFonts w:asciiTheme="minorHAnsi" w:eastAsia="Arial" w:hAnsiTheme="minorHAnsi" w:cs="Arial"/>
          <w:spacing w:val="6"/>
          <w:sz w:val="22"/>
          <w:szCs w:val="22"/>
        </w:rPr>
      </w:pPr>
    </w:p>
    <w:p w14:paraId="1746E385" w14:textId="77777777" w:rsidR="00FD4166" w:rsidRDefault="00FD4166" w:rsidP="00866643">
      <w:pPr>
        <w:rPr>
          <w:rFonts w:asciiTheme="minorHAnsi" w:eastAsia="Arial" w:hAnsiTheme="minorHAnsi" w:cs="Arial"/>
          <w:sz w:val="22"/>
          <w:szCs w:val="22"/>
        </w:rPr>
      </w:pPr>
      <w:bookmarkStart w:id="0" w:name="_GoBack"/>
      <w:bookmarkEnd w:id="0"/>
    </w:p>
    <w:p w14:paraId="1476B6D5" w14:textId="69148A5B" w:rsidR="00866643" w:rsidRPr="00A7083F" w:rsidRDefault="00866643" w:rsidP="004C004D">
      <w:pPr>
        <w:spacing w:before="2" w:line="240" w:lineRule="exact"/>
        <w:ind w:right="143"/>
        <w:rPr>
          <w:rFonts w:asciiTheme="minorHAnsi" w:eastAsia="Arial" w:hAnsiTheme="minorHAnsi" w:cs="Arial"/>
          <w:sz w:val="22"/>
          <w:szCs w:val="22"/>
        </w:rPr>
      </w:pPr>
      <w:r w:rsidRPr="009179D9">
        <w:rPr>
          <w:rFonts w:asciiTheme="minorHAnsi" w:hAnsiTheme="minorHAnsi" w:cs="Arial"/>
          <w:b/>
          <w:sz w:val="22"/>
          <w:szCs w:val="22"/>
        </w:rPr>
        <w:t>-----------------------------------------------</w:t>
      </w:r>
      <w:r>
        <w:rPr>
          <w:rFonts w:asciiTheme="minorHAnsi" w:hAnsiTheme="minorHAnsi" w:cs="Arial"/>
          <w:b/>
          <w:sz w:val="22"/>
          <w:szCs w:val="22"/>
        </w:rPr>
        <w:t>---------------</w:t>
      </w:r>
      <w:r w:rsidRPr="009179D9">
        <w:rPr>
          <w:rFonts w:asciiTheme="minorHAnsi" w:hAnsiTheme="minorHAnsi" w:cs="Arial"/>
          <w:b/>
          <w:sz w:val="22"/>
          <w:szCs w:val="22"/>
        </w:rPr>
        <w:t>-</w:t>
      </w:r>
      <w:r>
        <w:rPr>
          <w:rFonts w:asciiTheme="minorHAnsi" w:hAnsiTheme="minorHAnsi" w:cs="Arial"/>
          <w:b/>
          <w:sz w:val="22"/>
          <w:szCs w:val="22"/>
        </w:rPr>
        <w:t>End of Day 3--</w:t>
      </w:r>
      <w:r w:rsidRPr="009179D9">
        <w:rPr>
          <w:rFonts w:asciiTheme="minorHAnsi" w:hAnsiTheme="minorHAnsi" w:cs="Arial"/>
          <w:b/>
          <w:sz w:val="22"/>
          <w:szCs w:val="22"/>
        </w:rPr>
        <w:t>-----------------------------------------------</w:t>
      </w:r>
      <w:r>
        <w:rPr>
          <w:rFonts w:asciiTheme="minorHAnsi" w:hAnsiTheme="minorHAnsi" w:cs="Arial"/>
          <w:b/>
          <w:sz w:val="22"/>
          <w:szCs w:val="22"/>
        </w:rPr>
        <w:t>----------</w:t>
      </w:r>
    </w:p>
    <w:p w14:paraId="51226F29" w14:textId="77777777" w:rsidR="00400849" w:rsidRPr="00A7083F" w:rsidRDefault="00400849" w:rsidP="00A15C89">
      <w:pPr>
        <w:spacing w:before="5" w:line="100" w:lineRule="exact"/>
        <w:rPr>
          <w:rFonts w:asciiTheme="minorHAnsi" w:hAnsiTheme="minorHAnsi" w:cs="Arial"/>
          <w:sz w:val="22"/>
          <w:szCs w:val="22"/>
        </w:rPr>
      </w:pPr>
    </w:p>
    <w:p w14:paraId="310F46F2" w14:textId="7A2F5B5C" w:rsidR="00400849" w:rsidRPr="00A7083F" w:rsidRDefault="007A4BBB" w:rsidP="004C004D">
      <w:pPr>
        <w:rPr>
          <w:rFonts w:asciiTheme="minorHAnsi" w:eastAsia="Arial" w:hAnsiTheme="minorHAnsi" w:cs="Arial"/>
          <w:sz w:val="22"/>
          <w:szCs w:val="22"/>
        </w:rPr>
      </w:pPr>
      <w:r w:rsidRPr="00A7083F">
        <w:rPr>
          <w:rFonts w:asciiTheme="minorHAnsi" w:eastAsia="Arial" w:hAnsiTheme="minorHAnsi" w:cs="Arial"/>
          <w:sz w:val="22"/>
          <w:szCs w:val="22"/>
        </w:rPr>
        <w:lastRenderedPageBreak/>
        <w:t xml:space="preserve">8.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z w:val="22"/>
          <w:szCs w:val="22"/>
        </w:rPr>
        <w:t>Free</w:t>
      </w:r>
      <w:r w:rsidRPr="00A7083F">
        <w:rPr>
          <w:rFonts w:asciiTheme="minorHAnsi" w:eastAsia="Arial" w:hAnsiTheme="minorHAnsi" w:cs="Arial"/>
          <w:spacing w:val="-3"/>
          <w:sz w:val="22"/>
          <w:szCs w:val="22"/>
        </w:rPr>
        <w:t>z</w:t>
      </w:r>
      <w:r w:rsidRPr="00A7083F">
        <w:rPr>
          <w:rFonts w:asciiTheme="minorHAnsi" w:eastAsia="Arial" w:hAnsiTheme="minorHAnsi" w:cs="Arial"/>
          <w:sz w:val="22"/>
          <w:szCs w:val="22"/>
        </w:rPr>
        <w:t>e at</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8</w:t>
      </w:r>
      <w:r w:rsidRPr="00A7083F">
        <w:rPr>
          <w:rFonts w:asciiTheme="minorHAnsi" w:eastAsia="Arial" w:hAnsiTheme="minorHAnsi" w:cs="Arial"/>
          <w:spacing w:val="-1"/>
          <w:sz w:val="22"/>
          <w:szCs w:val="22"/>
        </w:rPr>
        <w:t>0</w:t>
      </w:r>
      <w:r w:rsidRPr="00A7083F">
        <w:rPr>
          <w:rFonts w:asciiTheme="minorHAnsi" w:eastAsia="Arial" w:hAnsiTheme="minorHAnsi" w:cs="Arial"/>
          <w:sz w:val="22"/>
          <w:szCs w:val="22"/>
        </w:rPr>
        <w:t>°C</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ast</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30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s</w:t>
      </w:r>
      <w:r w:rsidRPr="00A7083F">
        <w:rPr>
          <w:rFonts w:asciiTheme="minorHAnsi" w:eastAsia="Arial" w:hAnsiTheme="minorHAnsi" w:cs="Arial"/>
          <w:sz w:val="22"/>
          <w:szCs w:val="22"/>
        </w:rPr>
        <w:t>.</w:t>
      </w:r>
    </w:p>
    <w:p w14:paraId="32217D98" w14:textId="77777777" w:rsidR="00400849" w:rsidRPr="00A7083F" w:rsidRDefault="00400849" w:rsidP="00A15C89">
      <w:pPr>
        <w:spacing w:before="1" w:line="120" w:lineRule="exact"/>
        <w:rPr>
          <w:rFonts w:asciiTheme="minorHAnsi" w:hAnsiTheme="minorHAnsi" w:cs="Arial"/>
          <w:sz w:val="22"/>
          <w:szCs w:val="22"/>
        </w:rPr>
      </w:pPr>
    </w:p>
    <w:p w14:paraId="49DBF53A" w14:textId="2C651979" w:rsidR="00400849" w:rsidRPr="00A7083F" w:rsidRDefault="007A4BBB" w:rsidP="004C004D">
      <w:pPr>
        <w:rPr>
          <w:rFonts w:asciiTheme="minorHAnsi" w:eastAsia="Arial" w:hAnsiTheme="minorHAnsi" w:cs="Arial"/>
          <w:sz w:val="22"/>
          <w:szCs w:val="22"/>
        </w:rPr>
      </w:pPr>
      <w:r w:rsidRPr="00A7083F">
        <w:rPr>
          <w:rFonts w:asciiTheme="minorHAnsi" w:eastAsia="Arial" w:hAnsiTheme="minorHAnsi" w:cs="Arial"/>
          <w:sz w:val="22"/>
          <w:szCs w:val="22"/>
        </w:rPr>
        <w:t xml:space="preserve">9.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tr</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at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x</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um</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s</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ed</w:t>
      </w:r>
      <w:r w:rsidRPr="00A7083F">
        <w:rPr>
          <w:rFonts w:asciiTheme="minorHAnsi" w:eastAsia="Arial" w:hAnsiTheme="minorHAnsi" w:cs="Arial"/>
          <w:spacing w:val="-2"/>
          <w:sz w:val="22"/>
          <w:szCs w:val="22"/>
        </w:rPr>
        <w:t xml:space="preserve"> </w:t>
      </w:r>
      <w:r w:rsidR="00A7083F" w:rsidRPr="00A7083F">
        <w:rPr>
          <w:rFonts w:asciiTheme="minorHAnsi" w:eastAsia="Arial" w:hAnsiTheme="minorHAnsi" w:cs="Arial"/>
          <w:spacing w:val="-2"/>
          <w:sz w:val="22"/>
          <w:szCs w:val="22"/>
        </w:rPr>
        <w:t xml:space="preserve">(~20,000 X </w:t>
      </w:r>
      <w:r w:rsidR="00C4710F">
        <w:rPr>
          <w:rFonts w:asciiTheme="minorHAnsi" w:eastAsia="Arial" w:hAnsiTheme="minorHAnsi" w:cs="Arial"/>
          <w:spacing w:val="-2"/>
          <w:sz w:val="22"/>
          <w:szCs w:val="22"/>
        </w:rPr>
        <w:t>g</w:t>
      </w:r>
      <w:r w:rsidR="00A7083F"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r</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z w:val="22"/>
          <w:szCs w:val="22"/>
        </w:rPr>
        <w:t>10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es.</w:t>
      </w:r>
    </w:p>
    <w:p w14:paraId="165B9714" w14:textId="77777777" w:rsidR="00400849" w:rsidRPr="00A7083F" w:rsidRDefault="00400849" w:rsidP="00A15C89">
      <w:pPr>
        <w:spacing w:before="9" w:line="100" w:lineRule="exact"/>
        <w:rPr>
          <w:rFonts w:asciiTheme="minorHAnsi" w:hAnsiTheme="minorHAnsi" w:cs="Arial"/>
          <w:sz w:val="22"/>
          <w:szCs w:val="22"/>
        </w:rPr>
      </w:pPr>
    </w:p>
    <w:p w14:paraId="18DE3D51" w14:textId="77777777" w:rsidR="00A15C89" w:rsidRDefault="007A4BBB" w:rsidP="004C004D">
      <w:pPr>
        <w:ind w:right="392"/>
        <w:rPr>
          <w:rFonts w:asciiTheme="minorHAnsi" w:eastAsia="Arial" w:hAnsiTheme="minorHAnsi" w:cs="Arial"/>
          <w:sz w:val="22"/>
          <w:szCs w:val="22"/>
        </w:rPr>
      </w:pPr>
      <w:r w:rsidRPr="00A7083F">
        <w:rPr>
          <w:rFonts w:asciiTheme="minorHAnsi" w:eastAsia="Arial" w:hAnsiTheme="minorHAnsi" w:cs="Arial"/>
          <w:sz w:val="22"/>
          <w:szCs w:val="22"/>
        </w:rPr>
        <w:t>10.</w:t>
      </w:r>
      <w:r w:rsidRPr="00A7083F">
        <w:rPr>
          <w:rFonts w:asciiTheme="minorHAnsi" w:eastAsia="Arial" w:hAnsiTheme="minorHAnsi" w:cs="Arial"/>
          <w:spacing w:val="-7"/>
          <w:sz w:val="22"/>
          <w:szCs w:val="22"/>
        </w:rPr>
        <w:t xml:space="preserve"> </w:t>
      </w:r>
      <w:r w:rsidRPr="00A7083F">
        <w:rPr>
          <w:rFonts w:asciiTheme="minorHAnsi" w:eastAsia="Arial" w:hAnsiTheme="minorHAnsi" w:cs="Arial"/>
          <w:spacing w:val="-1"/>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ess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el</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 xml:space="preserve">ce </w:t>
      </w:r>
      <w:r w:rsidRPr="00A7083F">
        <w:rPr>
          <w:rFonts w:asciiTheme="minorHAnsi" w:eastAsia="Arial" w:hAnsiTheme="minorHAnsi" w:cs="Arial"/>
          <w:spacing w:val="-2"/>
          <w:sz w:val="22"/>
          <w:szCs w:val="22"/>
        </w:rPr>
        <w:t>a</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nst 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de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us</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z w:val="22"/>
          <w:szCs w:val="22"/>
        </w:rPr>
        <w:t>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et</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ti</w:t>
      </w:r>
      <w:r w:rsidRPr="00A7083F">
        <w:rPr>
          <w:rFonts w:asciiTheme="minorHAnsi" w:eastAsia="Arial" w:hAnsiTheme="minorHAnsi" w:cs="Arial"/>
          <w:sz w:val="22"/>
          <w:szCs w:val="22"/>
        </w:rPr>
        <w:t>p,</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d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d</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aw</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su</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ern</w:t>
      </w:r>
      <w:r w:rsidRPr="00A7083F">
        <w:rPr>
          <w:rFonts w:asciiTheme="minorHAnsi" w:eastAsia="Arial" w:hAnsiTheme="minorHAnsi" w:cs="Arial"/>
          <w:spacing w:val="-3"/>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 xml:space="preserve">t </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st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60</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 xml:space="preserve">µl </w:t>
      </w:r>
      <w:r w:rsidR="00A15C89">
        <w:rPr>
          <w:rFonts w:asciiTheme="minorHAnsi" w:eastAsia="Arial" w:hAnsiTheme="minorHAnsi" w:cs="Arial"/>
          <w:sz w:val="22"/>
          <w:szCs w:val="22"/>
        </w:rPr>
        <w:t xml:space="preserve"> </w:t>
      </w:r>
    </w:p>
    <w:p w14:paraId="66D52737" w14:textId="77777777" w:rsidR="00A15C89" w:rsidRDefault="00A15C89" w:rsidP="004C004D">
      <w:pPr>
        <w:ind w:right="392"/>
        <w:rPr>
          <w:rFonts w:asciiTheme="minorHAnsi" w:eastAsia="Arial" w:hAnsiTheme="minorHAnsi" w:cs="Arial"/>
          <w:spacing w:val="1"/>
          <w:sz w:val="22"/>
          <w:szCs w:val="22"/>
        </w:rPr>
      </w:pPr>
      <w:r>
        <w:rPr>
          <w:rFonts w:asciiTheme="minorHAnsi" w:eastAsia="Arial" w:hAnsiTheme="minorHAnsi" w:cs="Arial"/>
          <w:sz w:val="22"/>
          <w:szCs w:val="22"/>
        </w:rPr>
        <w:t xml:space="preserve">      </w:t>
      </w:r>
      <w:r w:rsidR="007A4BBB" w:rsidRPr="00A7083F">
        <w:rPr>
          <w:rFonts w:asciiTheme="minorHAnsi" w:eastAsia="Arial" w:hAnsiTheme="minorHAnsi" w:cs="Arial"/>
          <w:sz w:val="22"/>
          <w:szCs w:val="22"/>
        </w:rPr>
        <w:t>sh</w:t>
      </w:r>
      <w:r w:rsidR="007A4BBB" w:rsidRPr="00A7083F">
        <w:rPr>
          <w:rFonts w:asciiTheme="minorHAnsi" w:eastAsia="Arial" w:hAnsiTheme="minorHAnsi" w:cs="Arial"/>
          <w:spacing w:val="-1"/>
          <w:sz w:val="22"/>
          <w:szCs w:val="22"/>
        </w:rPr>
        <w:t>o</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d be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pacing w:val="-2"/>
          <w:sz w:val="22"/>
          <w:szCs w:val="22"/>
        </w:rPr>
        <w:t>c</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3"/>
          <w:sz w:val="22"/>
          <w:szCs w:val="22"/>
        </w:rPr>
        <w:t>v</w:t>
      </w:r>
      <w:r w:rsidR="007A4BBB" w:rsidRPr="00A7083F">
        <w:rPr>
          <w:rFonts w:asciiTheme="minorHAnsi" w:eastAsia="Arial" w:hAnsiTheme="minorHAnsi" w:cs="Arial"/>
          <w:sz w:val="22"/>
          <w:szCs w:val="22"/>
        </w:rPr>
        <w:t>ered).</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f</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ess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 xml:space="preserve">n </w:t>
      </w:r>
      <w:r w:rsidR="007A4BBB" w:rsidRPr="00A7083F">
        <w:rPr>
          <w:rFonts w:asciiTheme="minorHAnsi" w:eastAsia="Arial" w:hAnsiTheme="minorHAnsi" w:cs="Arial"/>
          <w:spacing w:val="-2"/>
          <w:sz w:val="22"/>
          <w:szCs w:val="22"/>
        </w:rPr>
        <w:t>6</w:t>
      </w:r>
      <w:r w:rsidR="007A4BBB" w:rsidRPr="00A7083F">
        <w:rPr>
          <w:rFonts w:asciiTheme="minorHAnsi" w:eastAsia="Arial" w:hAnsiTheme="minorHAnsi" w:cs="Arial"/>
          <w:sz w:val="22"/>
          <w:szCs w:val="22"/>
        </w:rPr>
        <w:t xml:space="preserve">0 </w:t>
      </w:r>
      <w:r w:rsidR="007A4BBB" w:rsidRPr="00A7083F">
        <w:rPr>
          <w:rFonts w:asciiTheme="minorHAnsi" w:eastAsia="Arial" w:hAnsiTheme="minorHAnsi" w:cs="Arial"/>
          <w:spacing w:val="-2"/>
          <w:sz w:val="22"/>
          <w:szCs w:val="22"/>
        </w:rPr>
        <w:t>µ</w:t>
      </w:r>
      <w:r w:rsidR="007A4BBB" w:rsidRPr="00A7083F">
        <w:rPr>
          <w:rFonts w:asciiTheme="minorHAnsi" w:eastAsia="Arial" w:hAnsiTheme="minorHAnsi" w:cs="Arial"/>
          <w:sz w:val="22"/>
          <w:szCs w:val="22"/>
        </w:rPr>
        <w:t xml:space="preserve">l </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acc</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ss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b</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e,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p</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z w:val="22"/>
          <w:szCs w:val="22"/>
        </w:rPr>
        <w:t>t ce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pacing w:val="-3"/>
          <w:sz w:val="22"/>
          <w:szCs w:val="22"/>
        </w:rPr>
        <w:t>u</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2"/>
          <w:sz w:val="22"/>
          <w:szCs w:val="22"/>
        </w:rPr>
        <w:t>s</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er</w:t>
      </w:r>
      <w:r w:rsidR="007A4BBB" w:rsidRPr="00A7083F">
        <w:rPr>
          <w:rFonts w:asciiTheme="minorHAnsi" w:eastAsia="Arial" w:hAnsiTheme="minorHAnsi" w:cs="Arial"/>
          <w:spacing w:val="-1"/>
          <w:sz w:val="22"/>
          <w:szCs w:val="22"/>
        </w:rPr>
        <w:t xml:space="preserve"> 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1"/>
          <w:sz w:val="22"/>
          <w:szCs w:val="22"/>
        </w:rPr>
        <w:t xml:space="preserve"> </w:t>
      </w:r>
      <w:r>
        <w:rPr>
          <w:rFonts w:asciiTheme="minorHAnsi" w:eastAsia="Arial" w:hAnsiTheme="minorHAnsi" w:cs="Arial"/>
          <w:spacing w:val="1"/>
          <w:sz w:val="22"/>
          <w:szCs w:val="22"/>
        </w:rPr>
        <w:t xml:space="preserve">  </w:t>
      </w:r>
    </w:p>
    <w:p w14:paraId="52BF880C" w14:textId="6513AD5B" w:rsidR="00400849" w:rsidRPr="00A7083F" w:rsidRDefault="00A15C89" w:rsidP="004C004D">
      <w:pPr>
        <w:ind w:right="392"/>
        <w:rPr>
          <w:rFonts w:asciiTheme="minorHAnsi" w:eastAsia="Arial" w:hAnsiTheme="minorHAnsi" w:cs="Arial"/>
          <w:sz w:val="22"/>
          <w:szCs w:val="22"/>
        </w:rPr>
      </w:pPr>
      <w:r>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su</w:t>
      </w:r>
      <w:r w:rsidR="007A4BBB" w:rsidRPr="00A7083F">
        <w:rPr>
          <w:rFonts w:asciiTheme="minorHAnsi" w:eastAsia="Arial" w:hAnsiTheme="minorHAnsi" w:cs="Arial"/>
          <w:spacing w:val="-1"/>
          <w:sz w:val="22"/>
          <w:szCs w:val="22"/>
        </w:rPr>
        <w:t>p</w:t>
      </w:r>
      <w:r w:rsidR="007A4BBB" w:rsidRPr="00A7083F">
        <w:rPr>
          <w:rFonts w:asciiTheme="minorHAnsi" w:eastAsia="Arial" w:hAnsiTheme="minorHAnsi" w:cs="Arial"/>
          <w:sz w:val="22"/>
          <w:szCs w:val="22"/>
        </w:rPr>
        <w:t>ern</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 xml:space="preserve">t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o a</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w</w:t>
      </w:r>
      <w:r w:rsidR="007A4BBB" w:rsidRPr="00A7083F">
        <w:rPr>
          <w:rFonts w:asciiTheme="minorHAnsi" w:eastAsia="Arial" w:hAnsiTheme="minorHAnsi" w:cs="Arial"/>
          <w:spacing w:val="-1"/>
          <w:sz w:val="22"/>
          <w:szCs w:val="22"/>
        </w:rPr>
        <w:t xml:space="preserve"> PC</w:t>
      </w:r>
      <w:r w:rsidR="007A4BBB" w:rsidRPr="00A7083F">
        <w:rPr>
          <w:rFonts w:asciiTheme="minorHAnsi" w:eastAsia="Arial" w:hAnsiTheme="minorHAnsi" w:cs="Arial"/>
          <w:sz w:val="22"/>
          <w:szCs w:val="22"/>
        </w:rPr>
        <w:t xml:space="preserve">R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b</w:t>
      </w:r>
      <w:r w:rsidR="007A4BBB" w:rsidRPr="00A7083F">
        <w:rPr>
          <w:rFonts w:asciiTheme="minorHAnsi" w:eastAsia="Arial" w:hAnsiTheme="minorHAnsi" w:cs="Arial"/>
          <w:sz w:val="22"/>
          <w:szCs w:val="22"/>
        </w:rPr>
        <w:t>e p</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at</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w:t>
      </w:r>
    </w:p>
    <w:p w14:paraId="73BAAD5C" w14:textId="77777777" w:rsidR="00400849" w:rsidRPr="00A7083F" w:rsidRDefault="00400849">
      <w:pPr>
        <w:spacing w:before="11" w:line="280" w:lineRule="exact"/>
        <w:rPr>
          <w:rFonts w:asciiTheme="minorHAnsi" w:hAnsiTheme="minorHAnsi" w:cs="Arial"/>
          <w:sz w:val="22"/>
          <w:szCs w:val="22"/>
        </w:rPr>
      </w:pPr>
    </w:p>
    <w:p w14:paraId="5B99A0E6" w14:textId="40D96465" w:rsidR="00400849" w:rsidRPr="00A7083F" w:rsidRDefault="007A4BBB" w:rsidP="00C11D9C">
      <w:pPr>
        <w:ind w:left="100"/>
        <w:outlineLvl w:val="0"/>
        <w:rPr>
          <w:rFonts w:asciiTheme="minorHAnsi" w:eastAsia="Arial" w:hAnsiTheme="minorHAnsi" w:cs="Arial"/>
          <w:sz w:val="22"/>
          <w:szCs w:val="22"/>
        </w:rPr>
      </w:pPr>
      <w:r w:rsidRPr="00A7083F">
        <w:rPr>
          <w:rFonts w:asciiTheme="minorHAnsi" w:eastAsia="Arial" w:hAnsiTheme="minorHAnsi" w:cs="Arial"/>
          <w:b/>
          <w:spacing w:val="-1"/>
          <w:sz w:val="22"/>
          <w:szCs w:val="22"/>
        </w:rPr>
        <w:t>C</w:t>
      </w:r>
      <w:r w:rsidRPr="00A7083F">
        <w:rPr>
          <w:rFonts w:asciiTheme="minorHAnsi" w:eastAsia="Arial" w:hAnsiTheme="minorHAnsi" w:cs="Arial"/>
          <w:b/>
          <w:sz w:val="22"/>
          <w:szCs w:val="22"/>
        </w:rPr>
        <w:t>ombin</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ng</w:t>
      </w:r>
      <w:r w:rsidRPr="00A7083F">
        <w:rPr>
          <w:rFonts w:asciiTheme="minorHAnsi" w:eastAsia="Arial" w:hAnsiTheme="minorHAnsi" w:cs="Arial"/>
          <w:b/>
          <w:spacing w:val="-2"/>
          <w:sz w:val="22"/>
          <w:szCs w:val="22"/>
        </w:rPr>
        <w:t xml:space="preserve"> </w:t>
      </w:r>
      <w:r w:rsidRPr="00A7083F">
        <w:rPr>
          <w:rFonts w:asciiTheme="minorHAnsi" w:eastAsia="Arial" w:hAnsiTheme="minorHAnsi" w:cs="Arial"/>
          <w:b/>
          <w:spacing w:val="-1"/>
          <w:sz w:val="22"/>
          <w:szCs w:val="22"/>
        </w:rPr>
        <w:t>l</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br</w:t>
      </w:r>
      <w:r w:rsidRPr="00A7083F">
        <w:rPr>
          <w:rFonts w:asciiTheme="minorHAnsi" w:eastAsia="Arial" w:hAnsiTheme="minorHAnsi" w:cs="Arial"/>
          <w:b/>
          <w:spacing w:val="-3"/>
          <w:sz w:val="22"/>
          <w:szCs w:val="22"/>
        </w:rPr>
        <w:t>a</w:t>
      </w:r>
      <w:r w:rsidRPr="00A7083F">
        <w:rPr>
          <w:rFonts w:asciiTheme="minorHAnsi" w:eastAsia="Arial" w:hAnsiTheme="minorHAnsi" w:cs="Arial"/>
          <w:b/>
          <w:sz w:val="22"/>
          <w:szCs w:val="22"/>
        </w:rPr>
        <w:t>r</w:t>
      </w:r>
      <w:r w:rsidRPr="00A7083F">
        <w:rPr>
          <w:rFonts w:asciiTheme="minorHAnsi" w:eastAsia="Arial" w:hAnsiTheme="minorHAnsi" w:cs="Arial"/>
          <w:b/>
          <w:spacing w:val="1"/>
          <w:sz w:val="22"/>
          <w:szCs w:val="22"/>
        </w:rPr>
        <w:t>i</w:t>
      </w:r>
      <w:r w:rsidRPr="00A7083F">
        <w:rPr>
          <w:rFonts w:asciiTheme="minorHAnsi" w:eastAsia="Arial" w:hAnsiTheme="minorHAnsi" w:cs="Arial"/>
          <w:b/>
          <w:sz w:val="22"/>
          <w:szCs w:val="22"/>
        </w:rPr>
        <w:t>es</w:t>
      </w:r>
      <w:r w:rsidRPr="00A7083F">
        <w:rPr>
          <w:rFonts w:asciiTheme="minorHAnsi" w:eastAsia="Arial" w:hAnsiTheme="minorHAnsi" w:cs="Arial"/>
          <w:b/>
          <w:spacing w:val="-1"/>
          <w:sz w:val="22"/>
          <w:szCs w:val="22"/>
        </w:rPr>
        <w:t xml:space="preserve"> </w:t>
      </w:r>
      <w:r w:rsidRPr="00A7083F">
        <w:rPr>
          <w:rFonts w:asciiTheme="minorHAnsi" w:eastAsia="Arial" w:hAnsiTheme="minorHAnsi" w:cs="Arial"/>
          <w:b/>
          <w:spacing w:val="1"/>
          <w:sz w:val="22"/>
          <w:szCs w:val="22"/>
        </w:rPr>
        <w:t>f</w:t>
      </w:r>
      <w:r w:rsidRPr="00A7083F">
        <w:rPr>
          <w:rFonts w:asciiTheme="minorHAnsi" w:eastAsia="Arial" w:hAnsiTheme="minorHAnsi" w:cs="Arial"/>
          <w:b/>
          <w:sz w:val="22"/>
          <w:szCs w:val="22"/>
        </w:rPr>
        <w:t>or</w:t>
      </w:r>
      <w:r w:rsidRPr="00A7083F">
        <w:rPr>
          <w:rFonts w:asciiTheme="minorHAnsi" w:eastAsia="Arial" w:hAnsiTheme="minorHAnsi" w:cs="Arial"/>
          <w:b/>
          <w:spacing w:val="-1"/>
          <w:sz w:val="22"/>
          <w:szCs w:val="22"/>
        </w:rPr>
        <w:t xml:space="preserve"> </w:t>
      </w:r>
      <w:r w:rsidRPr="00A7083F">
        <w:rPr>
          <w:rFonts w:asciiTheme="minorHAnsi" w:eastAsia="Arial" w:hAnsiTheme="minorHAnsi" w:cs="Arial"/>
          <w:b/>
          <w:sz w:val="22"/>
          <w:szCs w:val="22"/>
        </w:rPr>
        <w:t>s</w:t>
      </w:r>
      <w:r w:rsidRPr="00A7083F">
        <w:rPr>
          <w:rFonts w:asciiTheme="minorHAnsi" w:eastAsia="Arial" w:hAnsiTheme="minorHAnsi" w:cs="Arial"/>
          <w:b/>
          <w:spacing w:val="-1"/>
          <w:sz w:val="22"/>
          <w:szCs w:val="22"/>
        </w:rPr>
        <w:t>e</w:t>
      </w:r>
      <w:r w:rsidRPr="00A7083F">
        <w:rPr>
          <w:rFonts w:asciiTheme="minorHAnsi" w:eastAsia="Arial" w:hAnsiTheme="minorHAnsi" w:cs="Arial"/>
          <w:b/>
          <w:sz w:val="22"/>
          <w:szCs w:val="22"/>
        </w:rPr>
        <w:t>q</w:t>
      </w:r>
      <w:r w:rsidRPr="00A7083F">
        <w:rPr>
          <w:rFonts w:asciiTheme="minorHAnsi" w:eastAsia="Arial" w:hAnsiTheme="minorHAnsi" w:cs="Arial"/>
          <w:b/>
          <w:spacing w:val="-1"/>
          <w:sz w:val="22"/>
          <w:szCs w:val="22"/>
        </w:rPr>
        <w:t>u</w:t>
      </w:r>
      <w:r w:rsidRPr="00A7083F">
        <w:rPr>
          <w:rFonts w:asciiTheme="minorHAnsi" w:eastAsia="Arial" w:hAnsiTheme="minorHAnsi" w:cs="Arial"/>
          <w:b/>
          <w:sz w:val="22"/>
          <w:szCs w:val="22"/>
        </w:rPr>
        <w:t>e</w:t>
      </w:r>
      <w:r w:rsidRPr="00A7083F">
        <w:rPr>
          <w:rFonts w:asciiTheme="minorHAnsi" w:eastAsia="Arial" w:hAnsiTheme="minorHAnsi" w:cs="Arial"/>
          <w:b/>
          <w:spacing w:val="-1"/>
          <w:sz w:val="22"/>
          <w:szCs w:val="22"/>
        </w:rPr>
        <w:t>n</w:t>
      </w:r>
      <w:r w:rsidRPr="00A7083F">
        <w:rPr>
          <w:rFonts w:asciiTheme="minorHAnsi" w:eastAsia="Arial" w:hAnsiTheme="minorHAnsi" w:cs="Arial"/>
          <w:b/>
          <w:sz w:val="22"/>
          <w:szCs w:val="22"/>
        </w:rPr>
        <w:t>cing</w:t>
      </w:r>
      <w:r w:rsidR="00EA3878">
        <w:rPr>
          <w:rFonts w:asciiTheme="minorHAnsi" w:eastAsia="Arial" w:hAnsiTheme="minorHAnsi" w:cs="Arial"/>
          <w:b/>
          <w:sz w:val="22"/>
          <w:szCs w:val="22"/>
        </w:rPr>
        <w:t xml:space="preserve"> (Day 4)</w:t>
      </w:r>
    </w:p>
    <w:p w14:paraId="2FBE88C6" w14:textId="77777777" w:rsidR="00400849" w:rsidRPr="00A7083F" w:rsidRDefault="00400849">
      <w:pPr>
        <w:spacing w:before="2" w:line="120" w:lineRule="exact"/>
        <w:rPr>
          <w:rFonts w:asciiTheme="minorHAnsi" w:hAnsiTheme="minorHAnsi" w:cs="Arial"/>
          <w:sz w:val="22"/>
          <w:szCs w:val="22"/>
        </w:rPr>
      </w:pPr>
    </w:p>
    <w:p w14:paraId="3B91D904" w14:textId="77777777" w:rsidR="00400849" w:rsidRPr="00A7083F" w:rsidRDefault="007A4BBB">
      <w:pPr>
        <w:ind w:left="100" w:right="627"/>
        <w:rPr>
          <w:rFonts w:asciiTheme="minorHAnsi" w:eastAsia="Arial" w:hAnsiTheme="minorHAnsi" w:cs="Arial"/>
          <w:sz w:val="22"/>
          <w:szCs w:val="22"/>
        </w:rPr>
      </w:pPr>
      <w:r w:rsidRPr="00A7083F">
        <w:rPr>
          <w:rFonts w:asciiTheme="minorHAnsi" w:eastAsia="Arial" w:hAnsiTheme="minorHAnsi" w:cs="Arial"/>
          <w:i/>
          <w:sz w:val="22"/>
          <w:szCs w:val="22"/>
        </w:rPr>
        <w:t>F</w:t>
      </w:r>
      <w:r w:rsidRPr="00A7083F">
        <w:rPr>
          <w:rFonts w:asciiTheme="minorHAnsi" w:eastAsia="Arial" w:hAnsiTheme="minorHAnsi" w:cs="Arial"/>
          <w:i/>
          <w:spacing w:val="-2"/>
          <w:sz w:val="22"/>
          <w:szCs w:val="22"/>
        </w:rPr>
        <w:t>i</w:t>
      </w:r>
      <w:r w:rsidRPr="00A7083F">
        <w:rPr>
          <w:rFonts w:asciiTheme="minorHAnsi" w:eastAsia="Arial" w:hAnsiTheme="minorHAnsi" w:cs="Arial"/>
          <w:i/>
          <w:sz w:val="22"/>
          <w:szCs w:val="22"/>
        </w:rPr>
        <w:t>n</w:t>
      </w:r>
      <w:r w:rsidRPr="00A7083F">
        <w:rPr>
          <w:rFonts w:asciiTheme="minorHAnsi" w:eastAsia="Arial" w:hAnsiTheme="minorHAnsi" w:cs="Arial"/>
          <w:i/>
          <w:spacing w:val="-1"/>
          <w:sz w:val="22"/>
          <w:szCs w:val="22"/>
        </w:rPr>
        <w:t>all</w:t>
      </w:r>
      <w:r w:rsidRPr="00A7083F">
        <w:rPr>
          <w:rFonts w:asciiTheme="minorHAnsi" w:eastAsia="Arial" w:hAnsiTheme="minorHAnsi" w:cs="Arial"/>
          <w:i/>
          <w:sz w:val="22"/>
          <w:szCs w:val="22"/>
        </w:rPr>
        <w:t>y,</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li</w:t>
      </w:r>
      <w:r w:rsidRPr="00A7083F">
        <w:rPr>
          <w:rFonts w:asciiTheme="minorHAnsi" w:eastAsia="Arial" w:hAnsiTheme="minorHAnsi" w:cs="Arial"/>
          <w:i/>
          <w:sz w:val="22"/>
          <w:szCs w:val="22"/>
        </w:rPr>
        <w:t>br</w:t>
      </w:r>
      <w:r w:rsidRPr="00A7083F">
        <w:rPr>
          <w:rFonts w:asciiTheme="minorHAnsi" w:eastAsia="Arial" w:hAnsiTheme="minorHAnsi" w:cs="Arial"/>
          <w:i/>
          <w:spacing w:val="-2"/>
          <w:sz w:val="22"/>
          <w:szCs w:val="22"/>
        </w:rPr>
        <w:t>a</w:t>
      </w:r>
      <w:r w:rsidRPr="00A7083F">
        <w:rPr>
          <w:rFonts w:asciiTheme="minorHAnsi" w:eastAsia="Arial" w:hAnsiTheme="minorHAnsi" w:cs="Arial"/>
          <w:i/>
          <w:spacing w:val="1"/>
          <w:sz w:val="22"/>
          <w:szCs w:val="22"/>
        </w:rPr>
        <w:t>r</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es a</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4"/>
          <w:sz w:val="22"/>
          <w:szCs w:val="22"/>
        </w:rPr>
        <w:t xml:space="preserve"> </w:t>
      </w:r>
      <w:r w:rsidRPr="00A7083F">
        <w:rPr>
          <w:rFonts w:asciiTheme="minorHAnsi" w:eastAsia="Arial" w:hAnsiTheme="minorHAnsi" w:cs="Arial"/>
          <w:i/>
          <w:sz w:val="22"/>
          <w:szCs w:val="22"/>
        </w:rPr>
        <w:t>p</w:t>
      </w:r>
      <w:r w:rsidRPr="00A7083F">
        <w:rPr>
          <w:rFonts w:asciiTheme="minorHAnsi" w:eastAsia="Arial" w:hAnsiTheme="minorHAnsi" w:cs="Arial"/>
          <w:i/>
          <w:spacing w:val="-1"/>
          <w:sz w:val="22"/>
          <w:szCs w:val="22"/>
        </w:rPr>
        <w:t>o</w:t>
      </w:r>
      <w:r w:rsidRPr="00A7083F">
        <w:rPr>
          <w:rFonts w:asciiTheme="minorHAnsi" w:eastAsia="Arial" w:hAnsiTheme="minorHAnsi" w:cs="Arial"/>
          <w:i/>
          <w:sz w:val="22"/>
          <w:szCs w:val="22"/>
        </w:rPr>
        <w:t>o</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ed</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 equ</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 xml:space="preserve">l </w:t>
      </w:r>
      <w:r w:rsidRPr="00A7083F">
        <w:rPr>
          <w:rFonts w:asciiTheme="minorHAnsi" w:eastAsia="Arial" w:hAnsiTheme="minorHAnsi" w:cs="Arial"/>
          <w:i/>
          <w:spacing w:val="1"/>
          <w:sz w:val="22"/>
          <w:szCs w:val="22"/>
        </w:rPr>
        <w:t>r</w:t>
      </w:r>
      <w:r w:rsidRPr="00A7083F">
        <w:rPr>
          <w:rFonts w:asciiTheme="minorHAnsi" w:eastAsia="Arial" w:hAnsiTheme="minorHAnsi" w:cs="Arial"/>
          <w:i/>
          <w:spacing w:val="-3"/>
          <w:sz w:val="22"/>
          <w:szCs w:val="22"/>
        </w:rPr>
        <w:t>a</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os in</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an</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e</w:t>
      </w:r>
      <w:r w:rsidRPr="00A7083F">
        <w:rPr>
          <w:rFonts w:asciiTheme="minorHAnsi" w:eastAsia="Arial" w:hAnsiTheme="minorHAnsi" w:cs="Arial"/>
          <w:i/>
          <w:spacing w:val="-2"/>
          <w:sz w:val="22"/>
          <w:szCs w:val="22"/>
        </w:rPr>
        <w:t>f</w:t>
      </w:r>
      <w:r w:rsidRPr="00A7083F">
        <w:rPr>
          <w:rFonts w:asciiTheme="minorHAnsi" w:eastAsia="Arial" w:hAnsiTheme="minorHAnsi" w:cs="Arial"/>
          <w:i/>
          <w:spacing w:val="1"/>
          <w:sz w:val="22"/>
          <w:szCs w:val="22"/>
        </w:rPr>
        <w:t>f</w:t>
      </w:r>
      <w:r w:rsidRPr="00A7083F">
        <w:rPr>
          <w:rFonts w:asciiTheme="minorHAnsi" w:eastAsia="Arial" w:hAnsiTheme="minorHAnsi" w:cs="Arial"/>
          <w:i/>
          <w:sz w:val="22"/>
          <w:szCs w:val="22"/>
        </w:rPr>
        <w:t>o</w:t>
      </w:r>
      <w:r w:rsidRPr="00A7083F">
        <w:rPr>
          <w:rFonts w:asciiTheme="minorHAnsi" w:eastAsia="Arial" w:hAnsiTheme="minorHAnsi" w:cs="Arial"/>
          <w:i/>
          <w:spacing w:val="-2"/>
          <w:sz w:val="22"/>
          <w:szCs w:val="22"/>
        </w:rPr>
        <w:t>r</w:t>
      </w:r>
      <w:r w:rsidRPr="00A7083F">
        <w:rPr>
          <w:rFonts w:asciiTheme="minorHAnsi" w:eastAsia="Arial" w:hAnsiTheme="minorHAnsi" w:cs="Arial"/>
          <w:i/>
          <w:sz w:val="22"/>
          <w:szCs w:val="22"/>
        </w:rPr>
        <w:t xml:space="preserve">t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o seq</w:t>
      </w:r>
      <w:r w:rsidRPr="00A7083F">
        <w:rPr>
          <w:rFonts w:asciiTheme="minorHAnsi" w:eastAsia="Arial" w:hAnsiTheme="minorHAnsi" w:cs="Arial"/>
          <w:i/>
          <w:spacing w:val="-3"/>
          <w:sz w:val="22"/>
          <w:szCs w:val="22"/>
        </w:rPr>
        <w:t>u</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ce a</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l</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samp</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 xml:space="preserve">es </w:t>
      </w:r>
      <w:r w:rsidRPr="00A7083F">
        <w:rPr>
          <w:rFonts w:asciiTheme="minorHAnsi" w:eastAsia="Arial" w:hAnsiTheme="minorHAnsi" w:cs="Arial"/>
          <w:i/>
          <w:spacing w:val="-2"/>
          <w:sz w:val="22"/>
          <w:szCs w:val="22"/>
        </w:rPr>
        <w:t>a</w:t>
      </w:r>
      <w:r w:rsidRPr="00A7083F">
        <w:rPr>
          <w:rFonts w:asciiTheme="minorHAnsi" w:eastAsia="Arial" w:hAnsiTheme="minorHAnsi" w:cs="Arial"/>
          <w:i/>
          <w:sz w:val="22"/>
          <w:szCs w:val="22"/>
        </w:rPr>
        <w:t>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q</w:t>
      </w:r>
      <w:r w:rsidRPr="00A7083F">
        <w:rPr>
          <w:rFonts w:asciiTheme="minorHAnsi" w:eastAsia="Arial" w:hAnsiTheme="minorHAnsi" w:cs="Arial"/>
          <w:i/>
          <w:sz w:val="22"/>
          <w:szCs w:val="22"/>
        </w:rPr>
        <w:t>u</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l cov</w:t>
      </w:r>
      <w:r w:rsidRPr="00A7083F">
        <w:rPr>
          <w:rFonts w:asciiTheme="minorHAnsi" w:eastAsia="Arial" w:hAnsiTheme="minorHAnsi" w:cs="Arial"/>
          <w:i/>
          <w:spacing w:val="-1"/>
          <w:sz w:val="22"/>
          <w:szCs w:val="22"/>
        </w:rPr>
        <w:t>e</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g</w:t>
      </w:r>
      <w:r w:rsidRPr="00A7083F">
        <w:rPr>
          <w:rFonts w:asciiTheme="minorHAnsi" w:eastAsia="Arial" w:hAnsiTheme="minorHAnsi" w:cs="Arial"/>
          <w:i/>
          <w:sz w:val="22"/>
          <w:szCs w:val="22"/>
        </w:rPr>
        <w:t>e.</w:t>
      </w:r>
    </w:p>
    <w:p w14:paraId="653F340F" w14:textId="77777777" w:rsidR="00400849" w:rsidRPr="00A7083F" w:rsidRDefault="00400849">
      <w:pPr>
        <w:spacing w:before="8" w:line="100" w:lineRule="exact"/>
        <w:rPr>
          <w:rFonts w:asciiTheme="minorHAnsi" w:hAnsiTheme="minorHAnsi" w:cs="Arial"/>
          <w:sz w:val="22"/>
          <w:szCs w:val="22"/>
        </w:rPr>
      </w:pPr>
    </w:p>
    <w:p w14:paraId="44BD19D6" w14:textId="77777777" w:rsidR="00400849" w:rsidRPr="00A7083F" w:rsidRDefault="007A4BBB" w:rsidP="004C004D">
      <w:pPr>
        <w:ind w:left="360" w:right="546" w:hanging="360"/>
        <w:rPr>
          <w:rFonts w:asciiTheme="minorHAnsi" w:eastAsia="Arial" w:hAnsiTheme="minorHAnsi" w:cs="Arial"/>
          <w:sz w:val="22"/>
          <w:szCs w:val="22"/>
        </w:rPr>
      </w:pPr>
      <w:r w:rsidRPr="00A7083F">
        <w:rPr>
          <w:rFonts w:asciiTheme="minorHAnsi" w:eastAsia="Arial" w:hAnsiTheme="minorHAnsi" w:cs="Arial"/>
          <w:sz w:val="22"/>
          <w:szCs w:val="22"/>
        </w:rPr>
        <w:t xml:space="preserve">1.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are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1</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1</w:t>
      </w:r>
      <w:r w:rsidRPr="00A7083F">
        <w:rPr>
          <w:rFonts w:asciiTheme="minorHAnsi" w:eastAsia="Arial" w:hAnsiTheme="minorHAnsi" w:cs="Arial"/>
          <w:spacing w:val="-1"/>
          <w:sz w:val="22"/>
          <w:szCs w:val="22"/>
        </w:rPr>
        <w:t>0</w:t>
      </w:r>
      <w:r w:rsidRPr="00A7083F">
        <w:rPr>
          <w:rFonts w:asciiTheme="minorHAnsi" w:eastAsia="Arial" w:hAnsiTheme="minorHAnsi" w:cs="Arial"/>
          <w:sz w:val="22"/>
          <w:szCs w:val="22"/>
        </w:rPr>
        <w:t>0 d</w:t>
      </w:r>
      <w:r w:rsidRPr="00A7083F">
        <w:rPr>
          <w:rFonts w:asciiTheme="minorHAnsi" w:eastAsia="Arial" w:hAnsiTheme="minorHAnsi" w:cs="Arial"/>
          <w:spacing w:val="-1"/>
          <w:sz w:val="22"/>
          <w:szCs w:val="22"/>
        </w:rPr>
        <w:t>il</w:t>
      </w:r>
      <w:r w:rsidRPr="00A7083F">
        <w:rPr>
          <w:rFonts w:asciiTheme="minorHAnsi" w:eastAsia="Arial" w:hAnsiTheme="minorHAnsi" w:cs="Arial"/>
          <w:sz w:val="22"/>
          <w:szCs w:val="22"/>
        </w:rPr>
        <w:t>ution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5"/>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bra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by</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comb</w:t>
      </w:r>
      <w:r w:rsidRPr="00A7083F">
        <w:rPr>
          <w:rFonts w:asciiTheme="minorHAnsi" w:eastAsia="Arial" w:hAnsiTheme="minorHAnsi" w:cs="Arial"/>
          <w:spacing w:val="-1"/>
          <w:sz w:val="22"/>
          <w:szCs w:val="22"/>
        </w:rPr>
        <w:t>i</w:t>
      </w:r>
      <w:r w:rsidRPr="00A7083F">
        <w:rPr>
          <w:rFonts w:asciiTheme="minorHAnsi" w:eastAsia="Arial" w:hAnsiTheme="minorHAnsi" w:cs="Arial"/>
          <w:spacing w:val="-3"/>
          <w:sz w:val="22"/>
          <w:szCs w:val="22"/>
        </w:rPr>
        <w:t>n</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2</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µl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 xml:space="preserve">f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l</w:t>
      </w:r>
      <w:r w:rsidRPr="00A7083F">
        <w:rPr>
          <w:rFonts w:asciiTheme="minorHAnsi" w:eastAsia="Arial" w:hAnsiTheme="minorHAnsi" w:cs="Arial"/>
          <w:spacing w:val="-3"/>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ed</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b</w:t>
      </w:r>
      <w:r w:rsidRPr="00A7083F">
        <w:rPr>
          <w:rFonts w:asciiTheme="minorHAnsi" w:eastAsia="Arial" w:hAnsiTheme="minorHAnsi" w:cs="Arial"/>
          <w:spacing w:val="-2"/>
          <w:sz w:val="22"/>
          <w:szCs w:val="22"/>
        </w:rPr>
        <w:t>r</w:t>
      </w:r>
      <w:r w:rsidRPr="00A7083F">
        <w:rPr>
          <w:rFonts w:asciiTheme="minorHAnsi" w:eastAsia="Arial" w:hAnsiTheme="minorHAnsi" w:cs="Arial"/>
          <w:sz w:val="22"/>
          <w:szCs w:val="22"/>
        </w:rPr>
        <w:t xml:space="preserve">ary </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b</w:t>
      </w:r>
      <w:r w:rsidRPr="00A7083F">
        <w:rPr>
          <w:rFonts w:asciiTheme="minorHAnsi" w:eastAsia="Arial" w:hAnsiTheme="minorHAnsi" w:cs="Arial"/>
          <w:sz w:val="22"/>
          <w:szCs w:val="22"/>
        </w:rPr>
        <w:t>o</w:t>
      </w:r>
      <w:r w:rsidRPr="00A7083F">
        <w:rPr>
          <w:rFonts w:asciiTheme="minorHAnsi" w:eastAsia="Arial" w:hAnsiTheme="minorHAnsi" w:cs="Arial"/>
          <w:spacing w:val="-3"/>
          <w:sz w:val="22"/>
          <w:szCs w:val="22"/>
        </w:rPr>
        <w:t>v</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198 µl N</w:t>
      </w:r>
      <w:r w:rsidRPr="00A7083F">
        <w:rPr>
          <w:rFonts w:asciiTheme="minorHAnsi" w:eastAsia="Arial" w:hAnsiTheme="minorHAnsi" w:cs="Arial"/>
          <w:spacing w:val="-6"/>
          <w:sz w:val="22"/>
          <w:szCs w:val="22"/>
        </w:rPr>
        <w:t>F</w:t>
      </w:r>
      <w:r w:rsidRPr="00A7083F">
        <w:rPr>
          <w:rFonts w:asciiTheme="minorHAnsi" w:eastAsia="Arial" w:hAnsiTheme="minorHAnsi" w:cs="Arial"/>
          <w:spacing w:val="3"/>
          <w:sz w:val="22"/>
          <w:szCs w:val="22"/>
        </w:rPr>
        <w:t>W</w:t>
      </w:r>
      <w:r w:rsidR="00A7083F" w:rsidRPr="00A7083F">
        <w:rPr>
          <w:rFonts w:asciiTheme="minorHAnsi" w:eastAsia="Arial" w:hAnsiTheme="minorHAnsi" w:cs="Arial"/>
          <w:sz w:val="22"/>
          <w:szCs w:val="22"/>
        </w:rPr>
        <w:t xml:space="preserve"> using the multichannel pipette </w:t>
      </w:r>
    </w:p>
    <w:p w14:paraId="25950049" w14:textId="77777777" w:rsidR="00400849" w:rsidRPr="00A7083F" w:rsidRDefault="00400849" w:rsidP="004C004D">
      <w:pPr>
        <w:spacing w:before="9" w:line="100" w:lineRule="exact"/>
        <w:ind w:left="360" w:hanging="360"/>
        <w:rPr>
          <w:rFonts w:asciiTheme="minorHAnsi" w:hAnsiTheme="minorHAnsi" w:cs="Arial"/>
          <w:sz w:val="22"/>
          <w:szCs w:val="22"/>
        </w:rPr>
      </w:pPr>
    </w:p>
    <w:p w14:paraId="78515B4C" w14:textId="5F2B79E3" w:rsidR="00A7083F" w:rsidRPr="00446D7F" w:rsidRDefault="007A4BBB" w:rsidP="004C004D">
      <w:pPr>
        <w:pStyle w:val="ListParagraph"/>
        <w:numPr>
          <w:ilvl w:val="0"/>
          <w:numId w:val="3"/>
        </w:numPr>
        <w:ind w:left="360" w:right="322"/>
        <w:rPr>
          <w:rFonts w:asciiTheme="minorHAnsi" w:eastAsia="Arial" w:hAnsiTheme="minorHAnsi" w:cs="Arial"/>
          <w:sz w:val="22"/>
          <w:szCs w:val="22"/>
        </w:rPr>
      </w:pPr>
      <w:r w:rsidRPr="00A7083F">
        <w:rPr>
          <w:rFonts w:asciiTheme="minorHAnsi" w:eastAsia="Arial" w:hAnsiTheme="minorHAnsi" w:cs="Arial"/>
          <w:spacing w:val="2"/>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4"/>
          <w:sz w:val="22"/>
          <w:szCs w:val="22"/>
        </w:rPr>
        <w:t xml:space="preserve"> </w:t>
      </w:r>
      <w:r w:rsidRPr="00A7083F">
        <w:rPr>
          <w:rFonts w:asciiTheme="minorHAnsi" w:eastAsia="Arial" w:hAnsiTheme="minorHAnsi" w:cs="Arial"/>
          <w:spacing w:val="2"/>
          <w:sz w:val="22"/>
          <w:szCs w:val="22"/>
        </w:rPr>
        <w:t>q</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nt</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bra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y</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us</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ng</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q</w:t>
      </w:r>
      <w:r w:rsidRPr="00A7083F">
        <w:rPr>
          <w:rFonts w:asciiTheme="minorHAnsi" w:eastAsia="Arial" w:hAnsiTheme="minorHAnsi" w:cs="Arial"/>
          <w:spacing w:val="-1"/>
          <w:sz w:val="22"/>
          <w:szCs w:val="22"/>
        </w:rPr>
        <w:t>PCR</w:t>
      </w:r>
      <w:r w:rsidRPr="00A7083F">
        <w:rPr>
          <w:rFonts w:asciiTheme="minorHAnsi" w:eastAsia="Arial" w:hAnsiTheme="minorHAnsi" w:cs="Arial"/>
          <w:sz w:val="22"/>
          <w:szCs w:val="22"/>
        </w:rPr>
        <w:t>, pr</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p</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e</w:t>
      </w:r>
      <w:r w:rsidR="002B6DDC">
        <w:rPr>
          <w:rFonts w:asciiTheme="minorHAnsi" w:eastAsia="Arial" w:hAnsiTheme="minorHAnsi" w:cs="Arial"/>
          <w:spacing w:val="-2"/>
          <w:sz w:val="22"/>
          <w:szCs w:val="22"/>
        </w:rPr>
        <w:t xml:space="preserve"> </w:t>
      </w:r>
      <w:r w:rsidR="0066080F">
        <w:rPr>
          <w:rFonts w:asciiTheme="minorHAnsi" w:eastAsia="Arial" w:hAnsiTheme="minorHAnsi" w:cs="Arial"/>
          <w:spacing w:val="-2"/>
          <w:sz w:val="22"/>
          <w:szCs w:val="22"/>
        </w:rPr>
        <w:t>a</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ast</w:t>
      </w:r>
      <w:r w:rsidRPr="00A7083F">
        <w:rPr>
          <w:rFonts w:asciiTheme="minorHAnsi" w:eastAsia="Arial" w:hAnsiTheme="minorHAnsi" w:cs="Arial"/>
          <w:spacing w:val="-2"/>
          <w:sz w:val="22"/>
          <w:szCs w:val="22"/>
        </w:rPr>
        <w:t>e</w:t>
      </w:r>
      <w:r w:rsidRPr="00A7083F">
        <w:rPr>
          <w:rFonts w:asciiTheme="minorHAnsi" w:eastAsia="Arial" w:hAnsiTheme="minorHAnsi" w:cs="Arial"/>
          <w:sz w:val="22"/>
          <w:szCs w:val="22"/>
        </w:rPr>
        <w:t xml:space="preserve">r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x</w:t>
      </w:r>
      <w:r w:rsidRPr="00A7083F">
        <w:rPr>
          <w:rFonts w:asciiTheme="minorHAnsi" w:eastAsia="Arial" w:hAnsiTheme="minorHAnsi" w:cs="Arial"/>
          <w:sz w:val="22"/>
          <w:szCs w:val="22"/>
        </w:rPr>
        <w:t xml:space="preserve">. </w:t>
      </w:r>
      <w:r w:rsidR="00A7083F" w:rsidRPr="00A7083F">
        <w:rPr>
          <w:rFonts w:asciiTheme="minorHAnsi" w:eastAsia="Arial" w:hAnsiTheme="minorHAnsi" w:cs="Arial"/>
          <w:spacing w:val="2"/>
          <w:sz w:val="22"/>
          <w:szCs w:val="22"/>
        </w:rPr>
        <w:t>Complete a repli</w:t>
      </w:r>
      <w:r w:rsidR="00446D7F">
        <w:rPr>
          <w:rFonts w:asciiTheme="minorHAnsi" w:eastAsia="Arial" w:hAnsiTheme="minorHAnsi" w:cs="Arial"/>
          <w:spacing w:val="2"/>
          <w:sz w:val="22"/>
          <w:szCs w:val="22"/>
        </w:rPr>
        <w:t>cate of 2 rounds per sample</w:t>
      </w:r>
      <w:r w:rsidR="002B6DDC">
        <w:rPr>
          <w:rFonts w:asciiTheme="minorHAnsi" w:eastAsia="Arial" w:hAnsiTheme="minorHAnsi" w:cs="Arial"/>
          <w:spacing w:val="2"/>
          <w:sz w:val="22"/>
          <w:szCs w:val="22"/>
        </w:rPr>
        <w:t>.</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82"/>
        <w:gridCol w:w="900"/>
        <w:gridCol w:w="990"/>
      </w:tblGrid>
      <w:tr w:rsidR="00A3160D" w:rsidRPr="00A7083F" w14:paraId="04EF2655" w14:textId="77777777" w:rsidTr="00234A52">
        <w:trPr>
          <w:trHeight w:val="30"/>
          <w:jc w:val="center"/>
        </w:trPr>
        <w:tc>
          <w:tcPr>
            <w:tcW w:w="4672" w:type="dxa"/>
            <w:gridSpan w:val="3"/>
            <w:tcBorders>
              <w:top w:val="single" w:sz="6" w:space="0" w:color="CCCCCC"/>
              <w:left w:val="single" w:sz="6" w:space="0" w:color="CCCCCC"/>
              <w:bottom w:val="single" w:sz="6" w:space="0" w:color="000000"/>
              <w:right w:val="single" w:sz="6" w:space="0" w:color="CCCCCC"/>
            </w:tcBorders>
            <w:noWrap/>
            <w:tcMar>
              <w:top w:w="0" w:type="dxa"/>
              <w:left w:w="45" w:type="dxa"/>
              <w:bottom w:w="0" w:type="dxa"/>
              <w:right w:w="45" w:type="dxa"/>
            </w:tcMar>
            <w:vAlign w:val="bottom"/>
            <w:hideMark/>
          </w:tcPr>
          <w:p w14:paraId="2D67DF52" w14:textId="0DA0C730" w:rsidR="00A3160D" w:rsidRPr="00A7083F" w:rsidRDefault="00A3160D" w:rsidP="00545A00">
            <w:pPr>
              <w:rPr>
                <w:rFonts w:asciiTheme="minorHAnsi" w:hAnsiTheme="minorHAnsi"/>
                <w:sz w:val="22"/>
                <w:szCs w:val="22"/>
              </w:rPr>
            </w:pPr>
            <w:r w:rsidRPr="00A7083F">
              <w:rPr>
                <w:rFonts w:asciiTheme="minorHAnsi" w:hAnsiTheme="minorHAnsi"/>
                <w:b/>
                <w:bCs/>
                <w:color w:val="000000"/>
                <w:sz w:val="22"/>
                <w:szCs w:val="22"/>
              </w:rPr>
              <w:t>qPCR for Combining libraries</w:t>
            </w:r>
          </w:p>
        </w:tc>
      </w:tr>
      <w:tr w:rsidR="00446D7F" w:rsidRPr="00A7083F" w14:paraId="023A41AB" w14:textId="77777777" w:rsidTr="00697104">
        <w:trPr>
          <w:trHeight w:val="30"/>
          <w:jc w:val="center"/>
        </w:trPr>
        <w:tc>
          <w:tcPr>
            <w:tcW w:w="278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59E40AD" w14:textId="77777777" w:rsidR="00446D7F" w:rsidRPr="00A7083F" w:rsidRDefault="00446D7F" w:rsidP="00446D7F">
            <w:pPr>
              <w:jc w:val="center"/>
              <w:rPr>
                <w:rFonts w:asciiTheme="minorHAnsi" w:hAnsiTheme="minorHAnsi"/>
                <w:b/>
                <w:bCs/>
                <w:color w:val="000000"/>
                <w:sz w:val="22"/>
                <w:szCs w:val="22"/>
              </w:rPr>
            </w:pPr>
            <w:r w:rsidRPr="00A7083F">
              <w:rPr>
                <w:rFonts w:asciiTheme="minorHAnsi" w:hAnsiTheme="minorHAnsi"/>
                <w:b/>
                <w:bCs/>
                <w:color w:val="000000"/>
                <w:sz w:val="22"/>
                <w:szCs w:val="22"/>
              </w:rPr>
              <w:t>Component</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2416BA" w14:textId="77777777" w:rsidR="00446D7F" w:rsidRPr="00A7083F" w:rsidRDefault="00446D7F" w:rsidP="00446D7F">
            <w:pPr>
              <w:jc w:val="center"/>
              <w:rPr>
                <w:rFonts w:asciiTheme="minorHAnsi" w:hAnsiTheme="minorHAnsi"/>
                <w:b/>
                <w:bCs/>
                <w:color w:val="000000"/>
                <w:sz w:val="22"/>
                <w:szCs w:val="22"/>
              </w:rPr>
            </w:pPr>
            <w:r w:rsidRPr="00A7083F">
              <w:rPr>
                <w:rFonts w:asciiTheme="minorHAnsi" w:hAnsiTheme="minorHAnsi"/>
                <w:b/>
                <w:bCs/>
                <w:color w:val="000000"/>
                <w:sz w:val="22"/>
                <w:szCs w:val="22"/>
              </w:rPr>
              <w:t>Reaction Vol (ul)</w:t>
            </w:r>
          </w:p>
        </w:tc>
        <w:tc>
          <w:tcPr>
            <w:tcW w:w="99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A8883F0" w14:textId="299D06AE" w:rsidR="00446D7F" w:rsidRPr="00446D7F" w:rsidRDefault="00446D7F" w:rsidP="00446D7F">
            <w:pPr>
              <w:jc w:val="center"/>
              <w:rPr>
                <w:rFonts w:asciiTheme="minorHAnsi" w:hAnsiTheme="minorHAnsi"/>
                <w:b/>
                <w:bCs/>
                <w:color w:val="000000"/>
                <w:sz w:val="22"/>
                <w:szCs w:val="22"/>
              </w:rPr>
            </w:pPr>
            <w:r w:rsidRPr="00446D7F">
              <w:rPr>
                <w:rFonts w:ascii="Calibri" w:hAnsi="Calibri"/>
                <w:b/>
                <w:bCs/>
                <w:color w:val="000000"/>
                <w:sz w:val="22"/>
              </w:rPr>
              <w:t xml:space="preserve">Total Vol 90 </w:t>
            </w:r>
            <w:proofErr w:type="spellStart"/>
            <w:r w:rsidRPr="00446D7F">
              <w:rPr>
                <w:rFonts w:ascii="Calibri" w:hAnsi="Calibri"/>
                <w:b/>
                <w:bCs/>
                <w:color w:val="000000"/>
                <w:sz w:val="22"/>
              </w:rPr>
              <w:t>rxns</w:t>
            </w:r>
            <w:proofErr w:type="spellEnd"/>
          </w:p>
        </w:tc>
      </w:tr>
      <w:tr w:rsidR="00446D7F" w:rsidRPr="00A7083F" w14:paraId="5485F72F" w14:textId="77777777" w:rsidTr="00697104">
        <w:trPr>
          <w:trHeight w:val="45"/>
          <w:jc w:val="center"/>
        </w:trPr>
        <w:tc>
          <w:tcPr>
            <w:tcW w:w="2782"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0FF5FF70" w14:textId="77777777" w:rsidR="00446D7F" w:rsidRPr="00A7083F" w:rsidRDefault="00446D7F" w:rsidP="00446D7F">
            <w:pPr>
              <w:rPr>
                <w:rFonts w:asciiTheme="minorHAnsi" w:hAnsiTheme="minorHAnsi"/>
                <w:color w:val="000000"/>
                <w:sz w:val="22"/>
                <w:szCs w:val="22"/>
              </w:rPr>
            </w:pPr>
            <w:r w:rsidRPr="00A7083F">
              <w:rPr>
                <w:rFonts w:asciiTheme="minorHAnsi" w:hAnsiTheme="minorHAnsi"/>
                <w:color w:val="000000"/>
                <w:sz w:val="22"/>
                <w:szCs w:val="22"/>
              </w:rPr>
              <w:t>Nuclease Free Water</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6B5515A6" w14:textId="77777777" w:rsidR="00446D7F" w:rsidRPr="00A7083F" w:rsidRDefault="00446D7F" w:rsidP="00446D7F">
            <w:pPr>
              <w:jc w:val="center"/>
              <w:rPr>
                <w:rFonts w:asciiTheme="minorHAnsi" w:hAnsiTheme="minorHAnsi"/>
                <w:color w:val="000000"/>
                <w:sz w:val="22"/>
                <w:szCs w:val="22"/>
              </w:rPr>
            </w:pPr>
            <w:r w:rsidRPr="00A7083F">
              <w:rPr>
                <w:rFonts w:asciiTheme="minorHAnsi" w:hAnsiTheme="minorHAnsi"/>
                <w:color w:val="000000"/>
                <w:sz w:val="22"/>
                <w:szCs w:val="22"/>
              </w:rPr>
              <w:t>4.3</w:t>
            </w:r>
          </w:p>
        </w:tc>
        <w:tc>
          <w:tcPr>
            <w:tcW w:w="99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A2C675C" w14:textId="52385D7B" w:rsidR="00446D7F" w:rsidRPr="00446D7F" w:rsidRDefault="00446D7F" w:rsidP="00446D7F">
            <w:pPr>
              <w:jc w:val="center"/>
              <w:rPr>
                <w:rFonts w:asciiTheme="minorHAnsi" w:hAnsiTheme="minorHAnsi"/>
                <w:color w:val="000000"/>
                <w:sz w:val="22"/>
                <w:szCs w:val="22"/>
              </w:rPr>
            </w:pPr>
            <w:r w:rsidRPr="00446D7F">
              <w:rPr>
                <w:rFonts w:ascii="Calibri" w:hAnsi="Calibri"/>
                <w:color w:val="000000"/>
                <w:sz w:val="22"/>
              </w:rPr>
              <w:t>387</w:t>
            </w:r>
          </w:p>
        </w:tc>
      </w:tr>
      <w:tr w:rsidR="00446D7F" w:rsidRPr="00A7083F" w14:paraId="49DFCABF" w14:textId="77777777" w:rsidTr="00697104">
        <w:trPr>
          <w:trHeight w:val="30"/>
          <w:jc w:val="center"/>
        </w:trPr>
        <w:tc>
          <w:tcPr>
            <w:tcW w:w="278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26899D8" w14:textId="77777777" w:rsidR="00446D7F" w:rsidRPr="00A7083F" w:rsidRDefault="00446D7F" w:rsidP="00446D7F">
            <w:pPr>
              <w:rPr>
                <w:rFonts w:asciiTheme="minorHAnsi" w:hAnsiTheme="minorHAnsi"/>
                <w:color w:val="000000"/>
                <w:sz w:val="22"/>
                <w:szCs w:val="22"/>
              </w:rPr>
            </w:pPr>
            <w:r w:rsidRPr="00A7083F">
              <w:rPr>
                <w:rFonts w:asciiTheme="minorHAnsi" w:hAnsiTheme="minorHAnsi"/>
                <w:color w:val="000000"/>
                <w:sz w:val="22"/>
                <w:szCs w:val="22"/>
              </w:rPr>
              <w:t>SYBR qPCR master mix</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1E2D027" w14:textId="77777777" w:rsidR="00446D7F" w:rsidRPr="00A7083F" w:rsidRDefault="00446D7F" w:rsidP="00446D7F">
            <w:pPr>
              <w:jc w:val="center"/>
              <w:rPr>
                <w:rFonts w:asciiTheme="minorHAnsi" w:hAnsiTheme="minorHAnsi"/>
                <w:color w:val="000000"/>
                <w:sz w:val="22"/>
                <w:szCs w:val="22"/>
              </w:rPr>
            </w:pPr>
            <w:r w:rsidRPr="00A7083F">
              <w:rPr>
                <w:rFonts w:asciiTheme="minorHAnsi" w:hAnsiTheme="minorHAnsi"/>
                <w:color w:val="000000"/>
                <w:sz w:val="22"/>
                <w:szCs w:val="22"/>
              </w:rPr>
              <w:t>7.5</w:t>
            </w:r>
          </w:p>
        </w:tc>
        <w:tc>
          <w:tcPr>
            <w:tcW w:w="99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5585C75" w14:textId="2A347B0A" w:rsidR="00446D7F" w:rsidRPr="00446D7F" w:rsidRDefault="00446D7F" w:rsidP="00446D7F">
            <w:pPr>
              <w:jc w:val="center"/>
              <w:rPr>
                <w:rFonts w:asciiTheme="minorHAnsi" w:hAnsiTheme="minorHAnsi"/>
                <w:color w:val="000000"/>
                <w:sz w:val="22"/>
                <w:szCs w:val="22"/>
              </w:rPr>
            </w:pPr>
            <w:r w:rsidRPr="00446D7F">
              <w:rPr>
                <w:rFonts w:ascii="Calibri" w:hAnsi="Calibri"/>
                <w:color w:val="000000"/>
                <w:sz w:val="22"/>
              </w:rPr>
              <w:t>675</w:t>
            </w:r>
          </w:p>
        </w:tc>
      </w:tr>
      <w:tr w:rsidR="00446D7F" w:rsidRPr="00A7083F" w14:paraId="74E8CAD4" w14:textId="77777777" w:rsidTr="00697104">
        <w:trPr>
          <w:trHeight w:val="30"/>
          <w:jc w:val="center"/>
        </w:trPr>
        <w:tc>
          <w:tcPr>
            <w:tcW w:w="278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971DDDA" w14:textId="77777777" w:rsidR="00446D7F" w:rsidRPr="00A7083F" w:rsidRDefault="00446D7F" w:rsidP="00446D7F">
            <w:pPr>
              <w:rPr>
                <w:rFonts w:asciiTheme="minorHAnsi" w:hAnsiTheme="minorHAnsi"/>
                <w:color w:val="000000"/>
                <w:sz w:val="22"/>
                <w:szCs w:val="22"/>
              </w:rPr>
            </w:pPr>
            <w:r w:rsidRPr="00A7083F">
              <w:rPr>
                <w:rFonts w:asciiTheme="minorHAnsi" w:hAnsiTheme="minorHAnsi"/>
                <w:color w:val="000000"/>
                <w:sz w:val="22"/>
                <w:szCs w:val="22"/>
              </w:rPr>
              <w:t>ILL-Lib1 10uM</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058AD38" w14:textId="77777777" w:rsidR="00446D7F" w:rsidRPr="00A7083F" w:rsidRDefault="00446D7F" w:rsidP="00446D7F">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9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34F9F996" w14:textId="365E2957" w:rsidR="00446D7F" w:rsidRPr="00446D7F" w:rsidRDefault="00446D7F" w:rsidP="00446D7F">
            <w:pPr>
              <w:jc w:val="center"/>
              <w:rPr>
                <w:rFonts w:asciiTheme="minorHAnsi" w:hAnsiTheme="minorHAnsi"/>
                <w:color w:val="000000"/>
                <w:sz w:val="22"/>
                <w:szCs w:val="22"/>
              </w:rPr>
            </w:pPr>
            <w:r w:rsidRPr="00446D7F">
              <w:rPr>
                <w:rFonts w:ascii="Calibri" w:hAnsi="Calibri"/>
                <w:color w:val="000000"/>
                <w:sz w:val="22"/>
              </w:rPr>
              <w:t>54</w:t>
            </w:r>
          </w:p>
        </w:tc>
      </w:tr>
      <w:tr w:rsidR="00446D7F" w:rsidRPr="00A7083F" w14:paraId="699F8767" w14:textId="77777777" w:rsidTr="00697104">
        <w:trPr>
          <w:trHeight w:val="30"/>
          <w:jc w:val="center"/>
        </w:trPr>
        <w:tc>
          <w:tcPr>
            <w:tcW w:w="278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BA10F7" w14:textId="77777777" w:rsidR="00446D7F" w:rsidRPr="00A7083F" w:rsidRDefault="00446D7F" w:rsidP="00446D7F">
            <w:pPr>
              <w:rPr>
                <w:rFonts w:asciiTheme="minorHAnsi" w:hAnsiTheme="minorHAnsi"/>
                <w:color w:val="000000"/>
                <w:sz w:val="22"/>
                <w:szCs w:val="22"/>
              </w:rPr>
            </w:pPr>
            <w:r w:rsidRPr="00A7083F">
              <w:rPr>
                <w:rFonts w:asciiTheme="minorHAnsi" w:hAnsiTheme="minorHAnsi"/>
                <w:color w:val="000000"/>
                <w:sz w:val="22"/>
                <w:szCs w:val="22"/>
              </w:rPr>
              <w:t>ILL-Lib2 10uM</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7A29A792" w14:textId="77777777" w:rsidR="00446D7F" w:rsidRPr="00A7083F" w:rsidRDefault="00446D7F" w:rsidP="00446D7F">
            <w:pPr>
              <w:jc w:val="center"/>
              <w:rPr>
                <w:rFonts w:asciiTheme="minorHAnsi" w:hAnsiTheme="minorHAnsi"/>
                <w:color w:val="000000"/>
                <w:sz w:val="22"/>
                <w:szCs w:val="22"/>
              </w:rPr>
            </w:pPr>
            <w:r w:rsidRPr="00A7083F">
              <w:rPr>
                <w:rFonts w:asciiTheme="minorHAnsi" w:hAnsiTheme="minorHAnsi"/>
                <w:color w:val="000000"/>
                <w:sz w:val="22"/>
                <w:szCs w:val="22"/>
              </w:rPr>
              <w:t>0.6</w:t>
            </w:r>
          </w:p>
        </w:tc>
        <w:tc>
          <w:tcPr>
            <w:tcW w:w="99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B0E960F" w14:textId="12D2B879" w:rsidR="00446D7F" w:rsidRPr="00446D7F" w:rsidRDefault="00446D7F" w:rsidP="00446D7F">
            <w:pPr>
              <w:jc w:val="center"/>
              <w:rPr>
                <w:rFonts w:asciiTheme="minorHAnsi" w:hAnsiTheme="minorHAnsi"/>
                <w:color w:val="000000"/>
                <w:sz w:val="22"/>
                <w:szCs w:val="22"/>
              </w:rPr>
            </w:pPr>
            <w:r w:rsidRPr="00446D7F">
              <w:rPr>
                <w:rFonts w:ascii="Calibri" w:hAnsi="Calibri"/>
                <w:color w:val="000000"/>
                <w:sz w:val="22"/>
              </w:rPr>
              <w:t>54</w:t>
            </w:r>
          </w:p>
        </w:tc>
      </w:tr>
      <w:tr w:rsidR="00446D7F" w:rsidRPr="00A7083F" w14:paraId="128B3DE3" w14:textId="77777777" w:rsidTr="001240E8">
        <w:trPr>
          <w:trHeight w:val="30"/>
          <w:jc w:val="center"/>
        </w:trPr>
        <w:tc>
          <w:tcPr>
            <w:tcW w:w="2782"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center"/>
            <w:hideMark/>
          </w:tcPr>
          <w:p w14:paraId="281A5EF9" w14:textId="77777777" w:rsidR="00446D7F" w:rsidRPr="00A7083F" w:rsidRDefault="00446D7F" w:rsidP="00446D7F">
            <w:pPr>
              <w:jc w:val="center"/>
              <w:rPr>
                <w:rFonts w:asciiTheme="minorHAnsi" w:hAnsiTheme="minorHAnsi"/>
                <w:b/>
                <w:bCs/>
                <w:color w:val="000000"/>
                <w:sz w:val="22"/>
                <w:szCs w:val="22"/>
              </w:rPr>
            </w:pPr>
            <w:r w:rsidRPr="00A7083F">
              <w:rPr>
                <w:rFonts w:asciiTheme="minorHAnsi" w:hAnsiTheme="minorHAnsi"/>
                <w:b/>
                <w:bCs/>
                <w:color w:val="000000"/>
                <w:sz w:val="22"/>
                <w:szCs w:val="22"/>
              </w:rPr>
              <w:t xml:space="preserve">Total </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6BA4728" w14:textId="77777777" w:rsidR="00446D7F" w:rsidRPr="00866643" w:rsidRDefault="00446D7F" w:rsidP="00446D7F">
            <w:pPr>
              <w:jc w:val="center"/>
              <w:rPr>
                <w:rFonts w:asciiTheme="minorHAnsi" w:hAnsiTheme="minorHAnsi"/>
                <w:b/>
                <w:color w:val="000000"/>
                <w:sz w:val="22"/>
                <w:szCs w:val="22"/>
              </w:rPr>
            </w:pPr>
            <w:r w:rsidRPr="00866643">
              <w:rPr>
                <w:rFonts w:asciiTheme="minorHAnsi" w:hAnsiTheme="minorHAnsi"/>
                <w:b/>
                <w:color w:val="000000"/>
                <w:sz w:val="22"/>
                <w:szCs w:val="22"/>
              </w:rPr>
              <w:t>13</w:t>
            </w:r>
          </w:p>
        </w:tc>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3489510" w14:textId="38FBBB5F" w:rsidR="00446D7F" w:rsidRPr="00446D7F" w:rsidRDefault="00446D7F" w:rsidP="00446D7F">
            <w:pPr>
              <w:jc w:val="center"/>
              <w:rPr>
                <w:rFonts w:asciiTheme="minorHAnsi" w:hAnsiTheme="minorHAnsi"/>
                <w:b/>
                <w:color w:val="000000"/>
                <w:sz w:val="22"/>
                <w:szCs w:val="22"/>
              </w:rPr>
            </w:pPr>
          </w:p>
        </w:tc>
      </w:tr>
      <w:tr w:rsidR="001258FC" w:rsidRPr="00A7083F" w14:paraId="234C2043" w14:textId="77777777" w:rsidTr="00697104">
        <w:trPr>
          <w:trHeight w:val="72"/>
          <w:jc w:val="center"/>
        </w:trPr>
        <w:tc>
          <w:tcPr>
            <w:tcW w:w="2782"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2D1F45A" w14:textId="77777777" w:rsidR="001258FC" w:rsidRPr="00A7083F" w:rsidRDefault="001258FC" w:rsidP="001258FC">
            <w:pPr>
              <w:rPr>
                <w:rFonts w:asciiTheme="minorHAnsi" w:hAnsiTheme="minorHAnsi"/>
                <w:sz w:val="22"/>
                <w:szCs w:val="22"/>
              </w:rPr>
            </w:pPr>
            <w:r w:rsidRPr="00A7083F">
              <w:rPr>
                <w:rFonts w:asciiTheme="minorHAnsi" w:hAnsiTheme="minorHAnsi"/>
                <w:sz w:val="22"/>
                <w:szCs w:val="22"/>
              </w:rPr>
              <w:t>library diluted 1:100</w:t>
            </w:r>
          </w:p>
        </w:tc>
        <w:tc>
          <w:tcPr>
            <w:tcW w:w="90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B97E4BB" w14:textId="77777777" w:rsidR="001258FC" w:rsidRPr="00A7083F" w:rsidRDefault="001258FC" w:rsidP="001258FC">
            <w:pPr>
              <w:jc w:val="center"/>
              <w:rPr>
                <w:rFonts w:asciiTheme="minorHAnsi" w:hAnsiTheme="minorHAnsi"/>
                <w:color w:val="000000"/>
                <w:sz w:val="22"/>
                <w:szCs w:val="22"/>
              </w:rPr>
            </w:pPr>
            <w:r w:rsidRPr="00A7083F">
              <w:rPr>
                <w:rFonts w:asciiTheme="minorHAnsi" w:hAnsiTheme="minorHAnsi"/>
                <w:color w:val="000000"/>
                <w:sz w:val="22"/>
                <w:szCs w:val="22"/>
              </w:rPr>
              <w:t>2</w:t>
            </w:r>
          </w:p>
        </w:tc>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2EB114" w14:textId="77777777" w:rsidR="001258FC" w:rsidRPr="001258FC" w:rsidRDefault="001258FC" w:rsidP="001258FC">
            <w:pPr>
              <w:jc w:val="center"/>
              <w:rPr>
                <w:rFonts w:asciiTheme="minorHAnsi" w:hAnsiTheme="minorHAnsi"/>
                <w:color w:val="000000"/>
                <w:sz w:val="22"/>
                <w:szCs w:val="22"/>
              </w:rPr>
            </w:pPr>
          </w:p>
        </w:tc>
      </w:tr>
    </w:tbl>
    <w:p w14:paraId="19CA2695" w14:textId="77777777" w:rsidR="00A3160D" w:rsidRPr="004C004D" w:rsidRDefault="00A3160D" w:rsidP="00545A00">
      <w:pPr>
        <w:ind w:left="460" w:right="322"/>
        <w:rPr>
          <w:rFonts w:asciiTheme="minorHAnsi" w:eastAsia="Arial" w:hAnsiTheme="minorHAnsi" w:cs="Arial"/>
        </w:rPr>
      </w:pPr>
    </w:p>
    <w:p w14:paraId="792A7F2C" w14:textId="77777777" w:rsidR="00400849" w:rsidRPr="00A7083F" w:rsidRDefault="00400849">
      <w:pPr>
        <w:spacing w:before="5" w:line="100" w:lineRule="exact"/>
        <w:rPr>
          <w:rFonts w:asciiTheme="minorHAnsi" w:hAnsiTheme="minorHAnsi" w:cs="Arial"/>
          <w:sz w:val="22"/>
          <w:szCs w:val="22"/>
        </w:rPr>
      </w:pPr>
    </w:p>
    <w:p w14:paraId="6E5DAAC6" w14:textId="42271DF8" w:rsidR="00400849" w:rsidRPr="00446D7F" w:rsidRDefault="002B6DDC" w:rsidP="00446D7F">
      <w:pPr>
        <w:ind w:left="360" w:right="254" w:hanging="360"/>
        <w:rPr>
          <w:rFonts w:asciiTheme="minorHAnsi" w:eastAsia="Arial" w:hAnsiTheme="minorHAnsi" w:cs="Arial"/>
          <w:spacing w:val="-1"/>
          <w:sz w:val="22"/>
          <w:szCs w:val="22"/>
        </w:rPr>
      </w:pPr>
      <w:r w:rsidRPr="002B6DDC">
        <w:rPr>
          <w:rFonts w:asciiTheme="minorHAnsi" w:eastAsia="Arial" w:hAnsiTheme="minorHAnsi" w:cs="Arial"/>
          <w:sz w:val="22"/>
          <w:szCs w:val="22"/>
        </w:rPr>
        <w:t>3.</w:t>
      </w:r>
      <w:r>
        <w:rPr>
          <w:rFonts w:asciiTheme="minorHAnsi" w:eastAsia="Arial" w:hAnsiTheme="minorHAnsi" w:cs="Arial"/>
          <w:sz w:val="22"/>
          <w:szCs w:val="22"/>
        </w:rPr>
        <w:t xml:space="preserve">  </w:t>
      </w:r>
      <w:r w:rsidR="007A4BBB" w:rsidRPr="004C004D">
        <w:rPr>
          <w:rFonts w:asciiTheme="minorHAnsi" w:eastAsia="Arial" w:hAnsiTheme="minorHAnsi" w:cs="Arial"/>
          <w:spacing w:val="-1"/>
          <w:sz w:val="22"/>
          <w:szCs w:val="22"/>
        </w:rPr>
        <w:t>Pi</w:t>
      </w:r>
      <w:r w:rsidR="007A4BBB" w:rsidRPr="004C004D">
        <w:rPr>
          <w:rFonts w:asciiTheme="minorHAnsi" w:eastAsia="Arial" w:hAnsiTheme="minorHAnsi" w:cs="Arial"/>
          <w:sz w:val="22"/>
          <w:szCs w:val="22"/>
        </w:rPr>
        <w:t>p</w:t>
      </w:r>
      <w:r w:rsidR="007A4BBB" w:rsidRPr="004C004D">
        <w:rPr>
          <w:rFonts w:asciiTheme="minorHAnsi" w:eastAsia="Arial" w:hAnsiTheme="minorHAnsi" w:cs="Arial"/>
          <w:spacing w:val="-1"/>
          <w:sz w:val="22"/>
          <w:szCs w:val="22"/>
        </w:rPr>
        <w:t>e</w:t>
      </w:r>
      <w:r w:rsidR="007A4BBB" w:rsidRPr="004C004D">
        <w:rPr>
          <w:rFonts w:asciiTheme="minorHAnsi" w:eastAsia="Arial" w:hAnsiTheme="minorHAnsi" w:cs="Arial"/>
          <w:spacing w:val="1"/>
          <w:sz w:val="22"/>
          <w:szCs w:val="22"/>
        </w:rPr>
        <w:t>tt</w:t>
      </w:r>
      <w:r w:rsidR="007A4BBB" w:rsidRPr="004C004D">
        <w:rPr>
          <w:rFonts w:asciiTheme="minorHAnsi" w:eastAsia="Arial" w:hAnsiTheme="minorHAnsi" w:cs="Arial"/>
          <w:sz w:val="22"/>
          <w:szCs w:val="22"/>
        </w:rPr>
        <w:t>e 13</w:t>
      </w:r>
      <w:r w:rsidR="007A4BBB" w:rsidRPr="004C004D">
        <w:rPr>
          <w:rFonts w:asciiTheme="minorHAnsi" w:eastAsia="Arial" w:hAnsiTheme="minorHAnsi" w:cs="Arial"/>
          <w:spacing w:val="-1"/>
          <w:sz w:val="22"/>
          <w:szCs w:val="22"/>
        </w:rPr>
        <w:t xml:space="preserve"> </w:t>
      </w:r>
      <w:r w:rsidR="007A4BBB" w:rsidRPr="004C004D">
        <w:rPr>
          <w:rFonts w:asciiTheme="minorHAnsi" w:eastAsia="Arial" w:hAnsiTheme="minorHAnsi" w:cs="Arial"/>
          <w:sz w:val="22"/>
          <w:szCs w:val="22"/>
        </w:rPr>
        <w:t>µl</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pacing w:val="2"/>
          <w:sz w:val="22"/>
          <w:szCs w:val="22"/>
        </w:rPr>
        <w:t>q</w:t>
      </w:r>
      <w:r w:rsidR="007A4BBB" w:rsidRPr="004C004D">
        <w:rPr>
          <w:rFonts w:asciiTheme="minorHAnsi" w:eastAsia="Arial" w:hAnsiTheme="minorHAnsi" w:cs="Arial"/>
          <w:spacing w:val="-1"/>
          <w:sz w:val="22"/>
          <w:szCs w:val="22"/>
        </w:rPr>
        <w:t>PC</w:t>
      </w:r>
      <w:r w:rsidR="007A4BBB" w:rsidRPr="004C004D">
        <w:rPr>
          <w:rFonts w:asciiTheme="minorHAnsi" w:eastAsia="Arial" w:hAnsiTheme="minorHAnsi" w:cs="Arial"/>
          <w:sz w:val="22"/>
          <w:szCs w:val="22"/>
        </w:rPr>
        <w:t>R</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pacing w:val="1"/>
          <w:sz w:val="22"/>
          <w:szCs w:val="22"/>
        </w:rPr>
        <w:t>m</w:t>
      </w:r>
      <w:r w:rsidR="007A4BBB" w:rsidRPr="004C004D">
        <w:rPr>
          <w:rFonts w:asciiTheme="minorHAnsi" w:eastAsia="Arial" w:hAnsiTheme="minorHAnsi" w:cs="Arial"/>
          <w:sz w:val="22"/>
          <w:szCs w:val="22"/>
        </w:rPr>
        <w:t>as</w:t>
      </w:r>
      <w:r w:rsidR="007A4BBB" w:rsidRPr="004C004D">
        <w:rPr>
          <w:rFonts w:asciiTheme="minorHAnsi" w:eastAsia="Arial" w:hAnsiTheme="minorHAnsi" w:cs="Arial"/>
          <w:spacing w:val="-2"/>
          <w:sz w:val="22"/>
          <w:szCs w:val="22"/>
        </w:rPr>
        <w:t>t</w:t>
      </w:r>
      <w:r w:rsidR="007A4BBB" w:rsidRPr="004C004D">
        <w:rPr>
          <w:rFonts w:asciiTheme="minorHAnsi" w:eastAsia="Arial" w:hAnsiTheme="minorHAnsi" w:cs="Arial"/>
          <w:sz w:val="22"/>
          <w:szCs w:val="22"/>
        </w:rPr>
        <w:t xml:space="preserve">er </w:t>
      </w:r>
      <w:r w:rsidR="007A4BBB" w:rsidRPr="004C004D">
        <w:rPr>
          <w:rFonts w:asciiTheme="minorHAnsi" w:eastAsia="Arial" w:hAnsiTheme="minorHAnsi" w:cs="Arial"/>
          <w:spacing w:val="1"/>
          <w:sz w:val="22"/>
          <w:szCs w:val="22"/>
        </w:rPr>
        <w:t>m</w:t>
      </w:r>
      <w:r w:rsidR="007A4BBB" w:rsidRPr="004C004D">
        <w:rPr>
          <w:rFonts w:asciiTheme="minorHAnsi" w:eastAsia="Arial" w:hAnsiTheme="minorHAnsi" w:cs="Arial"/>
          <w:spacing w:val="-1"/>
          <w:sz w:val="22"/>
          <w:szCs w:val="22"/>
        </w:rPr>
        <w:t>i</w:t>
      </w:r>
      <w:r w:rsidR="007A4BBB" w:rsidRPr="004C004D">
        <w:rPr>
          <w:rFonts w:asciiTheme="minorHAnsi" w:eastAsia="Arial" w:hAnsiTheme="minorHAnsi" w:cs="Arial"/>
          <w:sz w:val="22"/>
          <w:szCs w:val="22"/>
        </w:rPr>
        <w:t>x</w:t>
      </w:r>
      <w:r w:rsidR="007A4BBB" w:rsidRPr="004C004D">
        <w:rPr>
          <w:rFonts w:asciiTheme="minorHAnsi" w:eastAsia="Arial" w:hAnsiTheme="minorHAnsi" w:cs="Arial"/>
          <w:spacing w:val="-1"/>
          <w:sz w:val="22"/>
          <w:szCs w:val="22"/>
        </w:rPr>
        <w:t xml:space="preserve"> i</w:t>
      </w:r>
      <w:r w:rsidR="007A4BBB" w:rsidRPr="004C004D">
        <w:rPr>
          <w:rFonts w:asciiTheme="minorHAnsi" w:eastAsia="Arial" w:hAnsiTheme="minorHAnsi" w:cs="Arial"/>
          <w:spacing w:val="2"/>
          <w:sz w:val="22"/>
          <w:szCs w:val="22"/>
        </w:rPr>
        <w:t>n</w:t>
      </w:r>
      <w:r w:rsidR="007A4BBB" w:rsidRPr="004C004D">
        <w:rPr>
          <w:rFonts w:asciiTheme="minorHAnsi" w:eastAsia="Arial" w:hAnsiTheme="minorHAnsi" w:cs="Arial"/>
          <w:spacing w:val="1"/>
          <w:sz w:val="22"/>
          <w:szCs w:val="22"/>
        </w:rPr>
        <w:t>t</w:t>
      </w:r>
      <w:r w:rsidR="007A4BBB" w:rsidRPr="004C004D">
        <w:rPr>
          <w:rFonts w:asciiTheme="minorHAnsi" w:eastAsia="Arial" w:hAnsiTheme="minorHAnsi" w:cs="Arial"/>
          <w:sz w:val="22"/>
          <w:szCs w:val="22"/>
        </w:rPr>
        <w:t xml:space="preserve">o each </w:t>
      </w:r>
      <w:r w:rsidR="007A4BBB" w:rsidRPr="004C004D">
        <w:rPr>
          <w:rFonts w:asciiTheme="minorHAnsi" w:eastAsia="Arial" w:hAnsiTheme="minorHAnsi" w:cs="Arial"/>
          <w:spacing w:val="-3"/>
          <w:sz w:val="22"/>
          <w:szCs w:val="22"/>
        </w:rPr>
        <w:t>w</w:t>
      </w:r>
      <w:r w:rsidR="007A4BBB" w:rsidRPr="004C004D">
        <w:rPr>
          <w:rFonts w:asciiTheme="minorHAnsi" w:eastAsia="Arial" w:hAnsiTheme="minorHAnsi" w:cs="Arial"/>
          <w:sz w:val="22"/>
          <w:szCs w:val="22"/>
        </w:rPr>
        <w:t>e</w:t>
      </w:r>
      <w:r w:rsidR="007A4BBB" w:rsidRPr="004C004D">
        <w:rPr>
          <w:rFonts w:asciiTheme="minorHAnsi" w:eastAsia="Arial" w:hAnsiTheme="minorHAnsi" w:cs="Arial"/>
          <w:spacing w:val="-1"/>
          <w:sz w:val="22"/>
          <w:szCs w:val="22"/>
        </w:rPr>
        <w:t>l</w:t>
      </w:r>
      <w:r w:rsidR="007A4BBB" w:rsidRPr="004C004D">
        <w:rPr>
          <w:rFonts w:asciiTheme="minorHAnsi" w:eastAsia="Arial" w:hAnsiTheme="minorHAnsi" w:cs="Arial"/>
          <w:sz w:val="22"/>
          <w:szCs w:val="22"/>
        </w:rPr>
        <w:t xml:space="preserve">l </w:t>
      </w:r>
      <w:r w:rsidR="007A4BBB" w:rsidRPr="004C004D">
        <w:rPr>
          <w:rFonts w:asciiTheme="minorHAnsi" w:eastAsia="Arial" w:hAnsiTheme="minorHAnsi" w:cs="Arial"/>
          <w:spacing w:val="-3"/>
          <w:sz w:val="22"/>
          <w:szCs w:val="22"/>
        </w:rPr>
        <w:t>o</w:t>
      </w:r>
      <w:r w:rsidR="007A4BBB" w:rsidRPr="004C004D">
        <w:rPr>
          <w:rFonts w:asciiTheme="minorHAnsi" w:eastAsia="Arial" w:hAnsiTheme="minorHAnsi" w:cs="Arial"/>
          <w:sz w:val="22"/>
          <w:szCs w:val="22"/>
        </w:rPr>
        <w:t>f</w:t>
      </w:r>
      <w:r w:rsidR="007A4BBB" w:rsidRPr="004C004D">
        <w:rPr>
          <w:rFonts w:asciiTheme="minorHAnsi" w:eastAsia="Arial" w:hAnsiTheme="minorHAnsi" w:cs="Arial"/>
          <w:spacing w:val="5"/>
          <w:sz w:val="22"/>
          <w:szCs w:val="22"/>
        </w:rPr>
        <w:t xml:space="preserve"> </w:t>
      </w:r>
      <w:r w:rsidR="007A4BBB" w:rsidRPr="004C004D">
        <w:rPr>
          <w:rFonts w:asciiTheme="minorHAnsi" w:eastAsia="Arial" w:hAnsiTheme="minorHAnsi" w:cs="Arial"/>
          <w:sz w:val="22"/>
          <w:szCs w:val="22"/>
        </w:rPr>
        <w:t>a</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pacing w:val="-1"/>
          <w:sz w:val="22"/>
          <w:szCs w:val="22"/>
        </w:rPr>
        <w:t>PC</w:t>
      </w:r>
      <w:r w:rsidR="007A4BBB" w:rsidRPr="004C004D">
        <w:rPr>
          <w:rFonts w:asciiTheme="minorHAnsi" w:eastAsia="Arial" w:hAnsiTheme="minorHAnsi" w:cs="Arial"/>
          <w:sz w:val="22"/>
          <w:szCs w:val="22"/>
        </w:rPr>
        <w:t>R p</w:t>
      </w:r>
      <w:r w:rsidR="007A4BBB" w:rsidRPr="004C004D">
        <w:rPr>
          <w:rFonts w:asciiTheme="minorHAnsi" w:eastAsia="Arial" w:hAnsiTheme="minorHAnsi" w:cs="Arial"/>
          <w:spacing w:val="-1"/>
          <w:sz w:val="22"/>
          <w:szCs w:val="22"/>
        </w:rPr>
        <w:t>l</w:t>
      </w:r>
      <w:r w:rsidR="007A4BBB" w:rsidRPr="004C004D">
        <w:rPr>
          <w:rFonts w:asciiTheme="minorHAnsi" w:eastAsia="Arial" w:hAnsiTheme="minorHAnsi" w:cs="Arial"/>
          <w:sz w:val="22"/>
          <w:szCs w:val="22"/>
        </w:rPr>
        <w:t>ate</w:t>
      </w:r>
      <w:r w:rsidR="00446D7F">
        <w:rPr>
          <w:rFonts w:asciiTheme="minorHAnsi" w:eastAsia="Arial" w:hAnsiTheme="minorHAnsi" w:cs="Arial"/>
          <w:sz w:val="22"/>
          <w:szCs w:val="22"/>
        </w:rPr>
        <w:t xml:space="preserve"> </w:t>
      </w:r>
      <w:r w:rsidR="00446D7F" w:rsidRPr="00446D7F">
        <w:rPr>
          <w:rFonts w:asciiTheme="minorHAnsi" w:eastAsia="Arial" w:hAnsiTheme="minorHAnsi" w:cs="Arial"/>
          <w:sz w:val="22"/>
          <w:szCs w:val="22"/>
        </w:rPr>
        <w:t>(Use Real-Time qPCR Plates and Optical Tape)</w:t>
      </w:r>
      <w:r w:rsidR="007A4BBB" w:rsidRPr="004C004D">
        <w:rPr>
          <w:rFonts w:asciiTheme="minorHAnsi" w:eastAsia="Arial" w:hAnsiTheme="minorHAnsi" w:cs="Arial"/>
          <w:sz w:val="22"/>
          <w:szCs w:val="22"/>
        </w:rPr>
        <w:t>,</w:t>
      </w:r>
      <w:r w:rsidR="007A4BBB" w:rsidRPr="004C004D">
        <w:rPr>
          <w:rFonts w:asciiTheme="minorHAnsi" w:eastAsia="Arial" w:hAnsiTheme="minorHAnsi" w:cs="Arial"/>
          <w:spacing w:val="1"/>
          <w:sz w:val="22"/>
          <w:szCs w:val="22"/>
        </w:rPr>
        <w:t xml:space="preserve"> t</w:t>
      </w:r>
      <w:r w:rsidR="007A4BBB" w:rsidRPr="004C004D">
        <w:rPr>
          <w:rFonts w:asciiTheme="minorHAnsi" w:eastAsia="Arial" w:hAnsiTheme="minorHAnsi" w:cs="Arial"/>
          <w:sz w:val="22"/>
          <w:szCs w:val="22"/>
        </w:rPr>
        <w:t>h</w:t>
      </w:r>
      <w:r w:rsidR="007A4BBB" w:rsidRPr="004C004D">
        <w:rPr>
          <w:rFonts w:asciiTheme="minorHAnsi" w:eastAsia="Arial" w:hAnsiTheme="minorHAnsi" w:cs="Arial"/>
          <w:spacing w:val="-1"/>
          <w:sz w:val="22"/>
          <w:szCs w:val="22"/>
        </w:rPr>
        <w:t>e</w:t>
      </w:r>
      <w:r w:rsidR="007A4BBB" w:rsidRPr="004C004D">
        <w:rPr>
          <w:rFonts w:asciiTheme="minorHAnsi" w:eastAsia="Arial" w:hAnsiTheme="minorHAnsi" w:cs="Arial"/>
          <w:sz w:val="22"/>
          <w:szCs w:val="22"/>
        </w:rPr>
        <w:t>n</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z w:val="22"/>
          <w:szCs w:val="22"/>
        </w:rPr>
        <w:t>a</w:t>
      </w:r>
      <w:r w:rsidR="007A4BBB" w:rsidRPr="004C004D">
        <w:rPr>
          <w:rFonts w:asciiTheme="minorHAnsi" w:eastAsia="Arial" w:hAnsiTheme="minorHAnsi" w:cs="Arial"/>
          <w:spacing w:val="-1"/>
          <w:sz w:val="22"/>
          <w:szCs w:val="22"/>
        </w:rPr>
        <w:t>d</w:t>
      </w:r>
      <w:r w:rsidR="007A4BBB" w:rsidRPr="004C004D">
        <w:rPr>
          <w:rFonts w:asciiTheme="minorHAnsi" w:eastAsia="Arial" w:hAnsiTheme="minorHAnsi" w:cs="Arial"/>
          <w:sz w:val="22"/>
          <w:szCs w:val="22"/>
        </w:rPr>
        <w:t>d</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z w:val="22"/>
          <w:szCs w:val="22"/>
        </w:rPr>
        <w:t xml:space="preserve">2 </w:t>
      </w:r>
      <w:r w:rsidR="007A4BBB" w:rsidRPr="004C004D">
        <w:rPr>
          <w:rFonts w:asciiTheme="minorHAnsi" w:eastAsia="Arial" w:hAnsiTheme="minorHAnsi" w:cs="Arial"/>
          <w:spacing w:val="-2"/>
          <w:sz w:val="22"/>
          <w:szCs w:val="22"/>
        </w:rPr>
        <w:t>µ</w:t>
      </w:r>
      <w:r w:rsidR="007A4BBB" w:rsidRPr="004C004D">
        <w:rPr>
          <w:rFonts w:asciiTheme="minorHAnsi" w:eastAsia="Arial" w:hAnsiTheme="minorHAnsi" w:cs="Arial"/>
          <w:sz w:val="22"/>
          <w:szCs w:val="22"/>
        </w:rPr>
        <w:t xml:space="preserve">l </w:t>
      </w:r>
      <w:r w:rsidR="007A4BBB" w:rsidRPr="004C004D">
        <w:rPr>
          <w:rFonts w:asciiTheme="minorHAnsi" w:eastAsia="Arial" w:hAnsiTheme="minorHAnsi" w:cs="Arial"/>
          <w:spacing w:val="-3"/>
          <w:sz w:val="22"/>
          <w:szCs w:val="22"/>
        </w:rPr>
        <w:t>o</w:t>
      </w:r>
      <w:r w:rsidR="007A4BBB" w:rsidRPr="004C004D">
        <w:rPr>
          <w:rFonts w:asciiTheme="minorHAnsi" w:eastAsia="Arial" w:hAnsiTheme="minorHAnsi" w:cs="Arial"/>
          <w:sz w:val="22"/>
          <w:szCs w:val="22"/>
        </w:rPr>
        <w:t>f</w:t>
      </w:r>
      <w:r w:rsidR="007A4BBB" w:rsidRPr="004C004D">
        <w:rPr>
          <w:rFonts w:asciiTheme="minorHAnsi" w:eastAsia="Arial" w:hAnsiTheme="minorHAnsi" w:cs="Arial"/>
          <w:spacing w:val="8"/>
          <w:sz w:val="22"/>
          <w:szCs w:val="22"/>
        </w:rPr>
        <w:t xml:space="preserve"> </w:t>
      </w:r>
      <w:r w:rsidR="007A4BBB" w:rsidRPr="004C004D">
        <w:rPr>
          <w:rFonts w:asciiTheme="minorHAnsi" w:eastAsia="Arial" w:hAnsiTheme="minorHAnsi" w:cs="Arial"/>
          <w:sz w:val="22"/>
          <w:szCs w:val="22"/>
        </w:rPr>
        <w:t>e</w:t>
      </w:r>
      <w:r w:rsidR="007A4BBB" w:rsidRPr="004C004D">
        <w:rPr>
          <w:rFonts w:asciiTheme="minorHAnsi" w:eastAsia="Arial" w:hAnsiTheme="minorHAnsi" w:cs="Arial"/>
          <w:spacing w:val="-1"/>
          <w:sz w:val="22"/>
          <w:szCs w:val="22"/>
        </w:rPr>
        <w:t>a</w:t>
      </w:r>
      <w:r w:rsidR="007A4BBB" w:rsidRPr="004C004D">
        <w:rPr>
          <w:rFonts w:asciiTheme="minorHAnsi" w:eastAsia="Arial" w:hAnsiTheme="minorHAnsi" w:cs="Arial"/>
          <w:sz w:val="22"/>
          <w:szCs w:val="22"/>
        </w:rPr>
        <w:t>ch d</w:t>
      </w:r>
      <w:r w:rsidR="007A4BBB" w:rsidRPr="004C004D">
        <w:rPr>
          <w:rFonts w:asciiTheme="minorHAnsi" w:eastAsia="Arial" w:hAnsiTheme="minorHAnsi" w:cs="Arial"/>
          <w:spacing w:val="-1"/>
          <w:sz w:val="22"/>
          <w:szCs w:val="22"/>
        </w:rPr>
        <w:t>il</w:t>
      </w:r>
      <w:r w:rsidR="007A4BBB" w:rsidRPr="004C004D">
        <w:rPr>
          <w:rFonts w:asciiTheme="minorHAnsi" w:eastAsia="Arial" w:hAnsiTheme="minorHAnsi" w:cs="Arial"/>
          <w:sz w:val="22"/>
          <w:szCs w:val="22"/>
        </w:rPr>
        <w:t>uted</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pacing w:val="-1"/>
          <w:sz w:val="22"/>
          <w:szCs w:val="22"/>
        </w:rPr>
        <w:t>li</w:t>
      </w:r>
      <w:r w:rsidR="007A4BBB" w:rsidRPr="004C004D">
        <w:rPr>
          <w:rFonts w:asciiTheme="minorHAnsi" w:eastAsia="Arial" w:hAnsiTheme="minorHAnsi" w:cs="Arial"/>
          <w:sz w:val="22"/>
          <w:szCs w:val="22"/>
        </w:rPr>
        <w:t>bra</w:t>
      </w:r>
      <w:r w:rsidR="007A4BBB" w:rsidRPr="004C004D">
        <w:rPr>
          <w:rFonts w:asciiTheme="minorHAnsi" w:eastAsia="Arial" w:hAnsiTheme="minorHAnsi" w:cs="Arial"/>
          <w:spacing w:val="1"/>
          <w:sz w:val="22"/>
          <w:szCs w:val="22"/>
        </w:rPr>
        <w:t>r</w:t>
      </w:r>
      <w:r w:rsidR="007A4BBB" w:rsidRPr="004C004D">
        <w:rPr>
          <w:rFonts w:asciiTheme="minorHAnsi" w:eastAsia="Arial" w:hAnsiTheme="minorHAnsi" w:cs="Arial"/>
          <w:sz w:val="22"/>
          <w:szCs w:val="22"/>
        </w:rPr>
        <w:t>y</w:t>
      </w:r>
      <w:r w:rsidR="007A4BBB" w:rsidRPr="004C004D">
        <w:rPr>
          <w:rFonts w:asciiTheme="minorHAnsi" w:eastAsia="Arial" w:hAnsiTheme="minorHAnsi" w:cs="Arial"/>
          <w:spacing w:val="-1"/>
          <w:sz w:val="22"/>
          <w:szCs w:val="22"/>
        </w:rPr>
        <w:t xml:space="preserve"> </w:t>
      </w:r>
      <w:r w:rsidR="007A4BBB" w:rsidRPr="004C004D">
        <w:rPr>
          <w:rFonts w:asciiTheme="minorHAnsi" w:eastAsia="Arial" w:hAnsiTheme="minorHAnsi" w:cs="Arial"/>
          <w:spacing w:val="1"/>
          <w:sz w:val="22"/>
          <w:szCs w:val="22"/>
        </w:rPr>
        <w:t>t</w:t>
      </w:r>
      <w:r w:rsidR="007A4BBB" w:rsidRPr="004C004D">
        <w:rPr>
          <w:rFonts w:asciiTheme="minorHAnsi" w:eastAsia="Arial" w:hAnsiTheme="minorHAnsi" w:cs="Arial"/>
          <w:sz w:val="22"/>
          <w:szCs w:val="22"/>
        </w:rPr>
        <w:t>o</w:t>
      </w:r>
      <w:r w:rsidR="00446D7F">
        <w:rPr>
          <w:rFonts w:asciiTheme="minorHAnsi" w:eastAsia="Arial" w:hAnsiTheme="minorHAnsi" w:cs="Arial"/>
          <w:spacing w:val="-1"/>
          <w:sz w:val="22"/>
          <w:szCs w:val="22"/>
        </w:rPr>
        <w:t xml:space="preserve"> </w:t>
      </w:r>
      <w:r w:rsidR="007A4BBB" w:rsidRPr="004C004D">
        <w:rPr>
          <w:rFonts w:asciiTheme="minorHAnsi" w:eastAsia="Arial" w:hAnsiTheme="minorHAnsi" w:cs="Arial"/>
          <w:spacing w:val="1"/>
          <w:sz w:val="22"/>
          <w:szCs w:val="22"/>
        </w:rPr>
        <w:t>t</w:t>
      </w:r>
      <w:r w:rsidR="007A4BBB" w:rsidRPr="004C004D">
        <w:rPr>
          <w:rFonts w:asciiTheme="minorHAnsi" w:eastAsia="Arial" w:hAnsiTheme="minorHAnsi" w:cs="Arial"/>
          <w:sz w:val="22"/>
          <w:szCs w:val="22"/>
        </w:rPr>
        <w:t>he</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z w:val="22"/>
          <w:szCs w:val="22"/>
        </w:rPr>
        <w:t>a</w:t>
      </w:r>
      <w:r w:rsidR="007A4BBB" w:rsidRPr="004C004D">
        <w:rPr>
          <w:rFonts w:asciiTheme="minorHAnsi" w:eastAsia="Arial" w:hAnsiTheme="minorHAnsi" w:cs="Arial"/>
          <w:spacing w:val="-1"/>
          <w:sz w:val="22"/>
          <w:szCs w:val="22"/>
        </w:rPr>
        <w:t>p</w:t>
      </w:r>
      <w:r w:rsidR="007A4BBB" w:rsidRPr="004C004D">
        <w:rPr>
          <w:rFonts w:asciiTheme="minorHAnsi" w:eastAsia="Arial" w:hAnsiTheme="minorHAnsi" w:cs="Arial"/>
          <w:sz w:val="22"/>
          <w:szCs w:val="22"/>
        </w:rPr>
        <w:t>p</w:t>
      </w:r>
      <w:r w:rsidR="007A4BBB" w:rsidRPr="004C004D">
        <w:rPr>
          <w:rFonts w:asciiTheme="minorHAnsi" w:eastAsia="Arial" w:hAnsiTheme="minorHAnsi" w:cs="Arial"/>
          <w:spacing w:val="-2"/>
          <w:sz w:val="22"/>
          <w:szCs w:val="22"/>
        </w:rPr>
        <w:t>r</w:t>
      </w:r>
      <w:r w:rsidR="007A4BBB" w:rsidRPr="004C004D">
        <w:rPr>
          <w:rFonts w:asciiTheme="minorHAnsi" w:eastAsia="Arial" w:hAnsiTheme="minorHAnsi" w:cs="Arial"/>
          <w:sz w:val="22"/>
          <w:szCs w:val="22"/>
        </w:rPr>
        <w:t>o</w:t>
      </w:r>
      <w:r w:rsidR="007A4BBB" w:rsidRPr="004C004D">
        <w:rPr>
          <w:rFonts w:asciiTheme="minorHAnsi" w:eastAsia="Arial" w:hAnsiTheme="minorHAnsi" w:cs="Arial"/>
          <w:spacing w:val="-1"/>
          <w:sz w:val="22"/>
          <w:szCs w:val="22"/>
        </w:rPr>
        <w:t>p</w:t>
      </w:r>
      <w:r w:rsidR="007A4BBB" w:rsidRPr="004C004D">
        <w:rPr>
          <w:rFonts w:asciiTheme="minorHAnsi" w:eastAsia="Arial" w:hAnsiTheme="minorHAnsi" w:cs="Arial"/>
          <w:spacing w:val="1"/>
          <w:sz w:val="22"/>
          <w:szCs w:val="22"/>
        </w:rPr>
        <w:t>r</w:t>
      </w:r>
      <w:r w:rsidR="007A4BBB" w:rsidRPr="004C004D">
        <w:rPr>
          <w:rFonts w:asciiTheme="minorHAnsi" w:eastAsia="Arial" w:hAnsiTheme="minorHAnsi" w:cs="Arial"/>
          <w:spacing w:val="-1"/>
          <w:sz w:val="22"/>
          <w:szCs w:val="22"/>
        </w:rPr>
        <w:t>i</w:t>
      </w:r>
      <w:r w:rsidR="007A4BBB" w:rsidRPr="004C004D">
        <w:rPr>
          <w:rFonts w:asciiTheme="minorHAnsi" w:eastAsia="Arial" w:hAnsiTheme="minorHAnsi" w:cs="Arial"/>
          <w:sz w:val="22"/>
          <w:szCs w:val="22"/>
        </w:rPr>
        <w:t>ate</w:t>
      </w:r>
      <w:r w:rsidR="007A4BBB" w:rsidRPr="004C004D">
        <w:rPr>
          <w:rFonts w:asciiTheme="minorHAnsi" w:eastAsia="Arial" w:hAnsiTheme="minorHAnsi" w:cs="Arial"/>
          <w:spacing w:val="2"/>
          <w:sz w:val="22"/>
          <w:szCs w:val="22"/>
        </w:rPr>
        <w:t xml:space="preserve"> </w:t>
      </w:r>
      <w:r w:rsidR="007A4BBB" w:rsidRPr="004C004D">
        <w:rPr>
          <w:rFonts w:asciiTheme="minorHAnsi" w:eastAsia="Arial" w:hAnsiTheme="minorHAnsi" w:cs="Arial"/>
          <w:spacing w:val="-3"/>
          <w:sz w:val="22"/>
          <w:szCs w:val="22"/>
        </w:rPr>
        <w:t>w</w:t>
      </w:r>
      <w:r w:rsidR="007A4BBB" w:rsidRPr="004C004D">
        <w:rPr>
          <w:rFonts w:asciiTheme="minorHAnsi" w:eastAsia="Arial" w:hAnsiTheme="minorHAnsi" w:cs="Arial"/>
          <w:sz w:val="22"/>
          <w:szCs w:val="22"/>
        </w:rPr>
        <w:t>e</w:t>
      </w:r>
      <w:r w:rsidR="007A4BBB" w:rsidRPr="004C004D">
        <w:rPr>
          <w:rFonts w:asciiTheme="minorHAnsi" w:eastAsia="Arial" w:hAnsiTheme="minorHAnsi" w:cs="Arial"/>
          <w:spacing w:val="-1"/>
          <w:sz w:val="22"/>
          <w:szCs w:val="22"/>
        </w:rPr>
        <w:t>ll</w:t>
      </w:r>
      <w:r w:rsidR="007A4BBB" w:rsidRPr="004C004D">
        <w:rPr>
          <w:rFonts w:asciiTheme="minorHAnsi" w:eastAsia="Arial" w:hAnsiTheme="minorHAnsi" w:cs="Arial"/>
          <w:sz w:val="22"/>
          <w:szCs w:val="22"/>
        </w:rPr>
        <w:t>.</w:t>
      </w:r>
    </w:p>
    <w:p w14:paraId="31969995" w14:textId="77777777" w:rsidR="0066080F" w:rsidRPr="004C004D" w:rsidRDefault="0066080F" w:rsidP="004C004D">
      <w:pPr>
        <w:ind w:left="360" w:right="254" w:hanging="360"/>
        <w:rPr>
          <w:rFonts w:asciiTheme="minorHAnsi" w:eastAsia="Arial" w:hAnsiTheme="minorHAnsi" w:cs="Arial"/>
          <w:sz w:val="22"/>
          <w:szCs w:val="22"/>
        </w:rPr>
      </w:pPr>
    </w:p>
    <w:p w14:paraId="21E77592" w14:textId="09345B88" w:rsidR="002B6DDC" w:rsidRPr="004C004D" w:rsidRDefault="0066080F" w:rsidP="004C004D">
      <w:pPr>
        <w:ind w:left="360" w:hanging="360"/>
        <w:rPr>
          <w:rFonts w:ascii="Calibri" w:eastAsia="Arial" w:hAnsi="Calibri"/>
          <w:sz w:val="22"/>
          <w:szCs w:val="22"/>
        </w:rPr>
      </w:pPr>
      <w:r w:rsidRPr="0066080F">
        <w:rPr>
          <w:rFonts w:ascii="Calibri" w:eastAsia="Arial" w:hAnsi="Calibri"/>
          <w:sz w:val="22"/>
          <w:szCs w:val="22"/>
        </w:rPr>
        <w:t>4.</w:t>
      </w:r>
      <w:r>
        <w:rPr>
          <w:rFonts w:ascii="Calibri" w:eastAsia="Arial" w:hAnsi="Calibri"/>
          <w:sz w:val="22"/>
          <w:szCs w:val="22"/>
        </w:rPr>
        <w:t xml:space="preserve">  </w:t>
      </w:r>
      <w:r w:rsidRPr="00B54ACC">
        <w:rPr>
          <w:rFonts w:asciiTheme="minorHAnsi" w:eastAsia="Arial" w:hAnsiTheme="minorHAnsi" w:cs="Arial"/>
          <w:spacing w:val="-1"/>
          <w:position w:val="2"/>
          <w:sz w:val="22"/>
          <w:szCs w:val="22"/>
        </w:rPr>
        <w:t>C</w:t>
      </w:r>
      <w:r w:rsidRPr="00B54ACC">
        <w:rPr>
          <w:rFonts w:asciiTheme="minorHAnsi" w:eastAsia="Arial" w:hAnsiTheme="minorHAnsi" w:cs="Arial"/>
          <w:position w:val="2"/>
          <w:sz w:val="22"/>
          <w:szCs w:val="22"/>
        </w:rPr>
        <w:t>o</w:t>
      </w:r>
      <w:r w:rsidRPr="00B54ACC">
        <w:rPr>
          <w:rFonts w:asciiTheme="minorHAnsi" w:eastAsia="Arial" w:hAnsiTheme="minorHAnsi" w:cs="Arial"/>
          <w:spacing w:val="-1"/>
          <w:position w:val="2"/>
          <w:sz w:val="22"/>
          <w:szCs w:val="22"/>
        </w:rPr>
        <w:t>n</w:t>
      </w:r>
      <w:r w:rsidRPr="00B54ACC">
        <w:rPr>
          <w:rFonts w:asciiTheme="minorHAnsi" w:eastAsia="Arial" w:hAnsiTheme="minorHAnsi" w:cs="Arial"/>
          <w:position w:val="2"/>
          <w:sz w:val="22"/>
          <w:szCs w:val="22"/>
        </w:rPr>
        <w:t>d</w:t>
      </w:r>
      <w:r w:rsidRPr="00B54ACC">
        <w:rPr>
          <w:rFonts w:asciiTheme="minorHAnsi" w:eastAsia="Arial" w:hAnsiTheme="minorHAnsi" w:cs="Arial"/>
          <w:spacing w:val="-1"/>
          <w:position w:val="2"/>
          <w:sz w:val="22"/>
          <w:szCs w:val="22"/>
        </w:rPr>
        <w:t>u</w:t>
      </w:r>
      <w:r w:rsidRPr="00B54ACC">
        <w:rPr>
          <w:rFonts w:asciiTheme="minorHAnsi" w:eastAsia="Arial" w:hAnsiTheme="minorHAnsi" w:cs="Arial"/>
          <w:position w:val="2"/>
          <w:sz w:val="22"/>
          <w:szCs w:val="22"/>
        </w:rPr>
        <w:t xml:space="preserve">ct </w:t>
      </w:r>
      <w:r w:rsidRPr="00B54ACC">
        <w:rPr>
          <w:rFonts w:asciiTheme="minorHAnsi" w:eastAsia="Arial" w:hAnsiTheme="minorHAnsi" w:cs="Arial"/>
          <w:spacing w:val="2"/>
          <w:position w:val="2"/>
          <w:sz w:val="22"/>
          <w:szCs w:val="22"/>
        </w:rPr>
        <w:t>q</w:t>
      </w:r>
      <w:r w:rsidRPr="00B54ACC">
        <w:rPr>
          <w:rFonts w:asciiTheme="minorHAnsi" w:eastAsia="Arial" w:hAnsiTheme="minorHAnsi" w:cs="Arial"/>
          <w:spacing w:val="-1"/>
          <w:position w:val="2"/>
          <w:sz w:val="22"/>
          <w:szCs w:val="22"/>
        </w:rPr>
        <w:t>PC</w:t>
      </w:r>
      <w:r w:rsidRPr="00B54ACC">
        <w:rPr>
          <w:rFonts w:asciiTheme="minorHAnsi" w:eastAsia="Arial" w:hAnsiTheme="minorHAnsi" w:cs="Arial"/>
          <w:position w:val="2"/>
          <w:sz w:val="22"/>
          <w:szCs w:val="22"/>
        </w:rPr>
        <w:t>R</w:t>
      </w:r>
      <w:r w:rsidR="007C10A1">
        <w:rPr>
          <w:rFonts w:asciiTheme="minorHAnsi" w:eastAsia="Arial" w:hAnsiTheme="minorHAnsi" w:cs="Arial"/>
          <w:position w:val="2"/>
          <w:sz w:val="22"/>
          <w:szCs w:val="22"/>
        </w:rPr>
        <w:t xml:space="preserve"> using program ‘qPCR Quantification’</w:t>
      </w:r>
      <w:r w:rsidRPr="00B54ACC">
        <w:rPr>
          <w:rFonts w:asciiTheme="minorHAnsi" w:eastAsia="Arial" w:hAnsiTheme="minorHAnsi" w:cs="Arial"/>
          <w:position w:val="2"/>
          <w:sz w:val="22"/>
          <w:szCs w:val="22"/>
        </w:rPr>
        <w:t xml:space="preserve"> a</w:t>
      </w:r>
      <w:r w:rsidRPr="00B54ACC">
        <w:rPr>
          <w:rFonts w:asciiTheme="minorHAnsi" w:eastAsia="Arial" w:hAnsiTheme="minorHAnsi" w:cs="Arial"/>
          <w:spacing w:val="-1"/>
          <w:position w:val="2"/>
          <w:sz w:val="22"/>
          <w:szCs w:val="22"/>
        </w:rPr>
        <w:t>n</w:t>
      </w:r>
      <w:r w:rsidRPr="00B54ACC">
        <w:rPr>
          <w:rFonts w:asciiTheme="minorHAnsi" w:eastAsia="Arial" w:hAnsiTheme="minorHAnsi" w:cs="Arial"/>
          <w:position w:val="2"/>
          <w:sz w:val="22"/>
          <w:szCs w:val="22"/>
        </w:rPr>
        <w:t>d</w:t>
      </w:r>
      <w:r w:rsidRPr="00B54ACC">
        <w:rPr>
          <w:rFonts w:asciiTheme="minorHAnsi" w:eastAsia="Arial" w:hAnsiTheme="minorHAnsi" w:cs="Arial"/>
          <w:spacing w:val="-2"/>
          <w:position w:val="2"/>
          <w:sz w:val="22"/>
          <w:szCs w:val="22"/>
        </w:rPr>
        <w:t xml:space="preserve"> </w:t>
      </w:r>
      <w:r w:rsidRPr="00B54ACC">
        <w:rPr>
          <w:rFonts w:asciiTheme="minorHAnsi" w:eastAsia="Arial" w:hAnsiTheme="minorHAnsi" w:cs="Arial"/>
          <w:position w:val="2"/>
          <w:sz w:val="22"/>
          <w:szCs w:val="22"/>
        </w:rPr>
        <w:t>ca</w:t>
      </w:r>
      <w:r w:rsidRPr="00B54ACC">
        <w:rPr>
          <w:rFonts w:asciiTheme="minorHAnsi" w:eastAsia="Arial" w:hAnsiTheme="minorHAnsi" w:cs="Arial"/>
          <w:spacing w:val="-1"/>
          <w:position w:val="2"/>
          <w:sz w:val="22"/>
          <w:szCs w:val="22"/>
        </w:rPr>
        <w:t>l</w:t>
      </w:r>
      <w:r w:rsidRPr="00B54ACC">
        <w:rPr>
          <w:rFonts w:asciiTheme="minorHAnsi" w:eastAsia="Arial" w:hAnsiTheme="minorHAnsi" w:cs="Arial"/>
          <w:spacing w:val="-2"/>
          <w:position w:val="2"/>
          <w:sz w:val="22"/>
          <w:szCs w:val="22"/>
        </w:rPr>
        <w:t>c</w:t>
      </w:r>
      <w:r w:rsidRPr="00B54ACC">
        <w:rPr>
          <w:rFonts w:asciiTheme="minorHAnsi" w:eastAsia="Arial" w:hAnsiTheme="minorHAnsi" w:cs="Arial"/>
          <w:position w:val="2"/>
          <w:sz w:val="22"/>
          <w:szCs w:val="22"/>
        </w:rPr>
        <w:t>u</w:t>
      </w:r>
      <w:r w:rsidRPr="00B54ACC">
        <w:rPr>
          <w:rFonts w:asciiTheme="minorHAnsi" w:eastAsia="Arial" w:hAnsiTheme="minorHAnsi" w:cs="Arial"/>
          <w:spacing w:val="-1"/>
          <w:position w:val="2"/>
          <w:sz w:val="22"/>
          <w:szCs w:val="22"/>
        </w:rPr>
        <w:t>l</w:t>
      </w:r>
      <w:r w:rsidRPr="00B54ACC">
        <w:rPr>
          <w:rFonts w:asciiTheme="minorHAnsi" w:eastAsia="Arial" w:hAnsiTheme="minorHAnsi" w:cs="Arial"/>
          <w:position w:val="2"/>
          <w:sz w:val="22"/>
          <w:szCs w:val="22"/>
        </w:rPr>
        <w:t>ate</w:t>
      </w:r>
      <w:r w:rsidRPr="00B54ACC">
        <w:rPr>
          <w:rFonts w:asciiTheme="minorHAnsi" w:eastAsia="Arial" w:hAnsiTheme="minorHAnsi" w:cs="Arial"/>
          <w:spacing w:val="2"/>
          <w:position w:val="2"/>
          <w:sz w:val="22"/>
          <w:szCs w:val="22"/>
        </w:rPr>
        <w:t xml:space="preserve"> </w:t>
      </w:r>
      <w:r w:rsidRPr="00B54ACC">
        <w:rPr>
          <w:rFonts w:asciiTheme="minorHAnsi" w:eastAsia="Arial" w:hAnsiTheme="minorHAnsi" w:cs="Arial"/>
          <w:position w:val="2"/>
          <w:sz w:val="22"/>
          <w:szCs w:val="22"/>
        </w:rPr>
        <w:t>C</w:t>
      </w:r>
      <w:r w:rsidRPr="00B54ACC">
        <w:rPr>
          <w:rFonts w:asciiTheme="minorHAnsi" w:eastAsia="Arial" w:hAnsiTheme="minorHAnsi" w:cs="Arial"/>
          <w:sz w:val="22"/>
          <w:szCs w:val="22"/>
        </w:rPr>
        <w:t>T</w:t>
      </w:r>
      <w:r w:rsidRPr="00B54ACC">
        <w:rPr>
          <w:rFonts w:asciiTheme="minorHAnsi" w:eastAsia="Arial" w:hAnsiTheme="minorHAnsi" w:cs="Arial"/>
          <w:spacing w:val="22"/>
          <w:sz w:val="22"/>
          <w:szCs w:val="22"/>
        </w:rPr>
        <w:t xml:space="preserve"> </w:t>
      </w:r>
      <w:r w:rsidRPr="00B54ACC">
        <w:rPr>
          <w:rFonts w:asciiTheme="minorHAnsi" w:eastAsia="Arial" w:hAnsiTheme="minorHAnsi" w:cs="Arial"/>
          <w:spacing w:val="1"/>
          <w:position w:val="2"/>
          <w:sz w:val="22"/>
          <w:szCs w:val="22"/>
        </w:rPr>
        <w:t>f</w:t>
      </w:r>
      <w:r w:rsidRPr="00B54ACC">
        <w:rPr>
          <w:rFonts w:asciiTheme="minorHAnsi" w:eastAsia="Arial" w:hAnsiTheme="minorHAnsi" w:cs="Arial"/>
          <w:position w:val="2"/>
          <w:sz w:val="22"/>
          <w:szCs w:val="22"/>
        </w:rPr>
        <w:t>or</w:t>
      </w:r>
      <w:r w:rsidRPr="00B54ACC">
        <w:rPr>
          <w:rFonts w:asciiTheme="minorHAnsi" w:eastAsia="Arial" w:hAnsiTheme="minorHAnsi" w:cs="Arial"/>
          <w:spacing w:val="-1"/>
          <w:position w:val="2"/>
          <w:sz w:val="22"/>
          <w:szCs w:val="22"/>
        </w:rPr>
        <w:t xml:space="preserve"> </w:t>
      </w:r>
      <w:r w:rsidRPr="00B54ACC">
        <w:rPr>
          <w:rFonts w:asciiTheme="minorHAnsi" w:eastAsia="Arial" w:hAnsiTheme="minorHAnsi" w:cs="Arial"/>
          <w:position w:val="2"/>
          <w:sz w:val="22"/>
          <w:szCs w:val="22"/>
        </w:rPr>
        <w:t>e</w:t>
      </w:r>
      <w:r w:rsidRPr="00B54ACC">
        <w:rPr>
          <w:rFonts w:asciiTheme="minorHAnsi" w:eastAsia="Arial" w:hAnsiTheme="minorHAnsi" w:cs="Arial"/>
          <w:spacing w:val="-1"/>
          <w:position w:val="2"/>
          <w:sz w:val="22"/>
          <w:szCs w:val="22"/>
        </w:rPr>
        <w:t>a</w:t>
      </w:r>
      <w:r w:rsidRPr="00B54ACC">
        <w:rPr>
          <w:rFonts w:asciiTheme="minorHAnsi" w:eastAsia="Arial" w:hAnsiTheme="minorHAnsi" w:cs="Arial"/>
          <w:position w:val="2"/>
          <w:sz w:val="22"/>
          <w:szCs w:val="22"/>
        </w:rPr>
        <w:t>ch</w:t>
      </w:r>
      <w:r w:rsidRPr="00B54ACC">
        <w:rPr>
          <w:rFonts w:asciiTheme="minorHAnsi" w:eastAsia="Arial" w:hAnsiTheme="minorHAnsi" w:cs="Arial"/>
          <w:spacing w:val="-2"/>
          <w:position w:val="2"/>
          <w:sz w:val="22"/>
          <w:szCs w:val="22"/>
        </w:rPr>
        <w:t xml:space="preserve"> </w:t>
      </w:r>
      <w:r w:rsidRPr="00B54ACC">
        <w:rPr>
          <w:rFonts w:asciiTheme="minorHAnsi" w:eastAsia="Arial" w:hAnsiTheme="minorHAnsi" w:cs="Arial"/>
          <w:position w:val="2"/>
          <w:sz w:val="22"/>
          <w:szCs w:val="22"/>
        </w:rPr>
        <w:t>s</w:t>
      </w:r>
      <w:r w:rsidRPr="00B54ACC">
        <w:rPr>
          <w:rFonts w:asciiTheme="minorHAnsi" w:eastAsia="Arial" w:hAnsiTheme="minorHAnsi" w:cs="Arial"/>
          <w:spacing w:val="-3"/>
          <w:position w:val="2"/>
          <w:sz w:val="22"/>
          <w:szCs w:val="22"/>
        </w:rPr>
        <w:t>a</w:t>
      </w:r>
      <w:r w:rsidRPr="00B54ACC">
        <w:rPr>
          <w:rFonts w:asciiTheme="minorHAnsi" w:eastAsia="Arial" w:hAnsiTheme="minorHAnsi" w:cs="Arial"/>
          <w:spacing w:val="1"/>
          <w:position w:val="2"/>
          <w:sz w:val="22"/>
          <w:szCs w:val="22"/>
        </w:rPr>
        <w:t>m</w:t>
      </w:r>
      <w:r w:rsidRPr="00B54ACC">
        <w:rPr>
          <w:rFonts w:asciiTheme="minorHAnsi" w:eastAsia="Arial" w:hAnsiTheme="minorHAnsi" w:cs="Arial"/>
          <w:position w:val="2"/>
          <w:sz w:val="22"/>
          <w:szCs w:val="22"/>
        </w:rPr>
        <w:t>p</w:t>
      </w:r>
      <w:r w:rsidRPr="00B54ACC">
        <w:rPr>
          <w:rFonts w:asciiTheme="minorHAnsi" w:eastAsia="Arial" w:hAnsiTheme="minorHAnsi" w:cs="Arial"/>
          <w:spacing w:val="-1"/>
          <w:position w:val="2"/>
          <w:sz w:val="22"/>
          <w:szCs w:val="22"/>
        </w:rPr>
        <w:t>l</w:t>
      </w:r>
      <w:r w:rsidRPr="00B54ACC">
        <w:rPr>
          <w:rFonts w:asciiTheme="minorHAnsi" w:eastAsia="Arial" w:hAnsiTheme="minorHAnsi" w:cs="Arial"/>
          <w:position w:val="2"/>
          <w:sz w:val="22"/>
          <w:szCs w:val="22"/>
        </w:rPr>
        <w:t>e.</w:t>
      </w:r>
    </w:p>
    <w:p w14:paraId="660B4331" w14:textId="77777777" w:rsidR="0066080F" w:rsidRPr="0066080F" w:rsidRDefault="0066080F" w:rsidP="004C004D">
      <w:pPr>
        <w:rPr>
          <w:rFonts w:eastAsia="Arial"/>
        </w:rPr>
      </w:pPr>
    </w:p>
    <w:p w14:paraId="1A6D6E6F" w14:textId="77777777" w:rsidR="00400849" w:rsidRPr="00A7083F" w:rsidRDefault="00400849">
      <w:pPr>
        <w:spacing w:before="7" w:line="100" w:lineRule="exact"/>
        <w:rPr>
          <w:rFonts w:asciiTheme="minorHAnsi" w:hAnsiTheme="minorHAnsi" w:cs="Arial"/>
          <w:sz w:val="22"/>
          <w:szCs w:val="22"/>
        </w:rPr>
      </w:pPr>
    </w:p>
    <w:p w14:paraId="0699F751" w14:textId="0B3DAA58" w:rsidR="00DF2D53" w:rsidRPr="004C004D" w:rsidRDefault="0066080F" w:rsidP="004C004D">
      <w:pPr>
        <w:rPr>
          <w:rFonts w:asciiTheme="minorHAnsi" w:eastAsia="Arial" w:hAnsiTheme="minorHAnsi" w:cs="Arial"/>
          <w:position w:val="2"/>
          <w:sz w:val="22"/>
          <w:szCs w:val="22"/>
        </w:rPr>
      </w:pPr>
      <w:r>
        <w:rPr>
          <w:rFonts w:asciiTheme="minorHAnsi" w:eastAsia="Arial" w:hAnsiTheme="minorHAnsi" w:cs="Arial"/>
          <w:position w:val="2"/>
          <w:sz w:val="22"/>
          <w:szCs w:val="22"/>
        </w:rPr>
        <w:t>5</w:t>
      </w:r>
      <w:r w:rsidR="00DF2D53" w:rsidRPr="00DF2D53">
        <w:rPr>
          <w:rFonts w:asciiTheme="minorHAnsi" w:eastAsia="Arial" w:hAnsiTheme="minorHAnsi" w:cs="Arial"/>
          <w:position w:val="2"/>
          <w:sz w:val="22"/>
          <w:szCs w:val="22"/>
        </w:rPr>
        <w:t>.</w:t>
      </w:r>
      <w:r w:rsidR="00DF2D53">
        <w:rPr>
          <w:rFonts w:asciiTheme="minorHAnsi" w:eastAsia="Arial" w:hAnsiTheme="minorHAnsi" w:cs="Arial"/>
          <w:position w:val="2"/>
          <w:sz w:val="22"/>
          <w:szCs w:val="22"/>
        </w:rPr>
        <w:t xml:space="preserve">  </w:t>
      </w:r>
      <w:r w:rsidR="00A3160D">
        <w:rPr>
          <w:rFonts w:asciiTheme="minorHAnsi" w:eastAsia="Arial" w:hAnsiTheme="minorHAnsi" w:cs="Arial"/>
          <w:position w:val="2"/>
          <w:sz w:val="22"/>
          <w:szCs w:val="22"/>
        </w:rPr>
        <w:t xml:space="preserve"> </w:t>
      </w:r>
      <w:r w:rsidRPr="00B54ACC">
        <w:rPr>
          <w:rFonts w:ascii="Calibri" w:eastAsia="Arial" w:hAnsi="Calibri"/>
          <w:sz w:val="22"/>
          <w:szCs w:val="22"/>
        </w:rPr>
        <w:t xml:space="preserve">Repeat </w:t>
      </w:r>
      <w:r>
        <w:rPr>
          <w:rFonts w:ascii="Calibri" w:eastAsia="Arial" w:hAnsi="Calibri"/>
          <w:sz w:val="22"/>
          <w:szCs w:val="22"/>
        </w:rPr>
        <w:t>steps 2-4</w:t>
      </w:r>
      <w:r w:rsidRPr="00B54ACC">
        <w:rPr>
          <w:rFonts w:ascii="Calibri" w:eastAsia="Arial" w:hAnsi="Calibri"/>
          <w:sz w:val="22"/>
          <w:szCs w:val="22"/>
        </w:rPr>
        <w:t xml:space="preserve"> with a second plate containing the second half of the samples.</w:t>
      </w:r>
    </w:p>
    <w:p w14:paraId="70F6A13D" w14:textId="77777777" w:rsidR="00DF2D53" w:rsidRPr="004C004D" w:rsidRDefault="00DF2D53" w:rsidP="004C004D">
      <w:pPr>
        <w:ind w:left="460"/>
        <w:rPr>
          <w:rFonts w:ascii="Calibri" w:eastAsia="Arial" w:hAnsi="Calibri"/>
          <w:sz w:val="22"/>
          <w:szCs w:val="22"/>
        </w:rPr>
      </w:pPr>
    </w:p>
    <w:p w14:paraId="6E89A700" w14:textId="5837237A" w:rsidR="00400849" w:rsidRPr="004C004D" w:rsidRDefault="0066080F" w:rsidP="004C004D">
      <w:pPr>
        <w:rPr>
          <w:rFonts w:ascii="Calibri" w:eastAsia="Arial" w:hAnsi="Calibri"/>
          <w:sz w:val="22"/>
          <w:szCs w:val="22"/>
        </w:rPr>
      </w:pPr>
      <w:r>
        <w:rPr>
          <w:rFonts w:ascii="Calibri" w:eastAsia="Arial" w:hAnsi="Calibri"/>
          <w:sz w:val="22"/>
          <w:szCs w:val="22"/>
        </w:rPr>
        <w:t>6</w:t>
      </w:r>
      <w:r w:rsidR="00DF2D53">
        <w:rPr>
          <w:rFonts w:ascii="Calibri" w:eastAsia="Arial" w:hAnsi="Calibri"/>
          <w:sz w:val="22"/>
          <w:szCs w:val="22"/>
        </w:rPr>
        <w:t xml:space="preserve">.  </w:t>
      </w:r>
      <w:r w:rsidR="00A3160D">
        <w:rPr>
          <w:rFonts w:ascii="Calibri" w:eastAsia="Arial" w:hAnsi="Calibri"/>
          <w:sz w:val="22"/>
          <w:szCs w:val="22"/>
        </w:rPr>
        <w:t xml:space="preserve"> </w:t>
      </w:r>
      <w:r w:rsidR="007A4BBB" w:rsidRPr="004C004D">
        <w:rPr>
          <w:rFonts w:ascii="Calibri" w:eastAsia="Arial" w:hAnsi="Calibri"/>
          <w:spacing w:val="2"/>
          <w:sz w:val="22"/>
          <w:szCs w:val="22"/>
        </w:rPr>
        <w:t>T</w:t>
      </w:r>
      <w:r w:rsidR="007A4BBB" w:rsidRPr="004C004D">
        <w:rPr>
          <w:rFonts w:ascii="Calibri" w:eastAsia="Arial" w:hAnsi="Calibri"/>
          <w:sz w:val="22"/>
          <w:szCs w:val="22"/>
        </w:rPr>
        <w:t>o</w:t>
      </w:r>
      <w:r w:rsidR="007A4BBB" w:rsidRPr="004C004D">
        <w:rPr>
          <w:rFonts w:ascii="Calibri" w:eastAsia="Arial" w:hAnsi="Calibri"/>
          <w:spacing w:val="-2"/>
          <w:sz w:val="22"/>
          <w:szCs w:val="22"/>
        </w:rPr>
        <w:t xml:space="preserve"> </w:t>
      </w:r>
      <w:r w:rsidR="007A4BBB" w:rsidRPr="004C004D">
        <w:rPr>
          <w:rFonts w:ascii="Calibri" w:eastAsia="Arial" w:hAnsi="Calibri"/>
          <w:sz w:val="22"/>
          <w:szCs w:val="22"/>
        </w:rPr>
        <w:t>d</w:t>
      </w:r>
      <w:r w:rsidR="007A4BBB" w:rsidRPr="004C004D">
        <w:rPr>
          <w:rFonts w:ascii="Calibri" w:eastAsia="Arial" w:hAnsi="Calibri"/>
          <w:spacing w:val="-1"/>
          <w:sz w:val="22"/>
          <w:szCs w:val="22"/>
        </w:rPr>
        <w:t>e</w:t>
      </w:r>
      <w:r w:rsidR="007A4BBB" w:rsidRPr="004C004D">
        <w:rPr>
          <w:rFonts w:ascii="Calibri" w:eastAsia="Arial" w:hAnsi="Calibri"/>
          <w:spacing w:val="1"/>
          <w:sz w:val="22"/>
          <w:szCs w:val="22"/>
        </w:rPr>
        <w:t>t</w:t>
      </w:r>
      <w:r w:rsidR="007A4BBB" w:rsidRPr="004C004D">
        <w:rPr>
          <w:rFonts w:ascii="Calibri" w:eastAsia="Arial" w:hAnsi="Calibri"/>
          <w:spacing w:val="-3"/>
          <w:sz w:val="22"/>
          <w:szCs w:val="22"/>
        </w:rPr>
        <w:t>e</w:t>
      </w:r>
      <w:r w:rsidR="007A4BBB" w:rsidRPr="004C004D">
        <w:rPr>
          <w:rFonts w:ascii="Calibri" w:eastAsia="Arial" w:hAnsi="Calibri"/>
          <w:spacing w:val="1"/>
          <w:sz w:val="22"/>
          <w:szCs w:val="22"/>
        </w:rPr>
        <w:t>rm</w:t>
      </w:r>
      <w:r w:rsidR="007A4BBB" w:rsidRPr="004C004D">
        <w:rPr>
          <w:rFonts w:ascii="Calibri" w:eastAsia="Arial" w:hAnsi="Calibri"/>
          <w:spacing w:val="-1"/>
          <w:sz w:val="22"/>
          <w:szCs w:val="22"/>
        </w:rPr>
        <w:t>i</w:t>
      </w:r>
      <w:r w:rsidR="007A4BBB" w:rsidRPr="004C004D">
        <w:rPr>
          <w:rFonts w:ascii="Calibri" w:eastAsia="Arial" w:hAnsi="Calibri"/>
          <w:sz w:val="22"/>
          <w:szCs w:val="22"/>
        </w:rPr>
        <w:t>ne</w:t>
      </w:r>
      <w:r w:rsidR="007A4BBB" w:rsidRPr="004C004D">
        <w:rPr>
          <w:rFonts w:ascii="Calibri" w:eastAsia="Arial" w:hAnsi="Calibri"/>
          <w:spacing w:val="1"/>
          <w:sz w:val="22"/>
          <w:szCs w:val="22"/>
        </w:rPr>
        <w:t xml:space="preserve"> </w:t>
      </w:r>
      <w:r w:rsidR="007A4BBB" w:rsidRPr="004C004D">
        <w:rPr>
          <w:rFonts w:ascii="Calibri" w:eastAsia="Arial" w:hAnsi="Calibri"/>
          <w:spacing w:val="-2"/>
          <w:sz w:val="22"/>
          <w:szCs w:val="22"/>
        </w:rPr>
        <w:t>v</w:t>
      </w:r>
      <w:r w:rsidR="007A4BBB" w:rsidRPr="004C004D">
        <w:rPr>
          <w:rFonts w:ascii="Calibri" w:eastAsia="Arial" w:hAnsi="Calibri"/>
          <w:sz w:val="22"/>
          <w:szCs w:val="22"/>
        </w:rPr>
        <w:t>o</w:t>
      </w:r>
      <w:r w:rsidR="007A4BBB" w:rsidRPr="004C004D">
        <w:rPr>
          <w:rFonts w:ascii="Calibri" w:eastAsia="Arial" w:hAnsi="Calibri"/>
          <w:spacing w:val="-1"/>
          <w:sz w:val="22"/>
          <w:szCs w:val="22"/>
        </w:rPr>
        <w:t>l</w:t>
      </w:r>
      <w:r w:rsidR="007A4BBB" w:rsidRPr="004C004D">
        <w:rPr>
          <w:rFonts w:ascii="Calibri" w:eastAsia="Arial" w:hAnsi="Calibri"/>
          <w:sz w:val="22"/>
          <w:szCs w:val="22"/>
        </w:rPr>
        <w:t>umes</w:t>
      </w:r>
      <w:r w:rsidR="007A4BBB" w:rsidRPr="004C004D">
        <w:rPr>
          <w:rFonts w:ascii="Calibri" w:eastAsia="Arial" w:hAnsi="Calibri"/>
          <w:spacing w:val="-1"/>
          <w:sz w:val="22"/>
          <w:szCs w:val="22"/>
        </w:rPr>
        <w:t xml:space="preserve"> </w:t>
      </w:r>
      <w:r w:rsidR="007A4BBB" w:rsidRPr="004C004D">
        <w:rPr>
          <w:rFonts w:ascii="Calibri" w:eastAsia="Arial" w:hAnsi="Calibri"/>
          <w:spacing w:val="-3"/>
          <w:sz w:val="22"/>
          <w:szCs w:val="22"/>
        </w:rPr>
        <w:t>o</w:t>
      </w:r>
      <w:r w:rsidR="007A4BBB" w:rsidRPr="004C004D">
        <w:rPr>
          <w:rFonts w:ascii="Calibri" w:eastAsia="Arial" w:hAnsi="Calibri"/>
          <w:sz w:val="22"/>
          <w:szCs w:val="22"/>
        </w:rPr>
        <w:t>f</w:t>
      </w:r>
      <w:r w:rsidR="007A4BBB" w:rsidRPr="004C004D">
        <w:rPr>
          <w:rFonts w:ascii="Calibri" w:eastAsia="Arial" w:hAnsi="Calibri"/>
          <w:spacing w:val="2"/>
          <w:sz w:val="22"/>
          <w:szCs w:val="22"/>
        </w:rPr>
        <w:t xml:space="preserve"> </w:t>
      </w:r>
      <w:r w:rsidR="007A4BBB" w:rsidRPr="004C004D">
        <w:rPr>
          <w:rFonts w:ascii="Calibri" w:eastAsia="Arial" w:hAnsi="Calibri"/>
          <w:sz w:val="22"/>
          <w:szCs w:val="22"/>
        </w:rPr>
        <w:t>e</w:t>
      </w:r>
      <w:r w:rsidR="007A4BBB" w:rsidRPr="004C004D">
        <w:rPr>
          <w:rFonts w:ascii="Calibri" w:eastAsia="Arial" w:hAnsi="Calibri"/>
          <w:spacing w:val="-1"/>
          <w:sz w:val="22"/>
          <w:szCs w:val="22"/>
        </w:rPr>
        <w:t>a</w:t>
      </w:r>
      <w:r w:rsidR="007A4BBB" w:rsidRPr="004C004D">
        <w:rPr>
          <w:rFonts w:ascii="Calibri" w:eastAsia="Arial" w:hAnsi="Calibri"/>
          <w:sz w:val="22"/>
          <w:szCs w:val="22"/>
        </w:rPr>
        <w:t>ch l</w:t>
      </w:r>
      <w:r w:rsidR="007A4BBB" w:rsidRPr="004C004D">
        <w:rPr>
          <w:rFonts w:ascii="Calibri" w:eastAsia="Arial" w:hAnsi="Calibri"/>
          <w:spacing w:val="-1"/>
          <w:sz w:val="22"/>
          <w:szCs w:val="22"/>
        </w:rPr>
        <w:t>i</w:t>
      </w:r>
      <w:r w:rsidR="007A4BBB" w:rsidRPr="004C004D">
        <w:rPr>
          <w:rFonts w:ascii="Calibri" w:eastAsia="Arial" w:hAnsi="Calibri"/>
          <w:sz w:val="22"/>
          <w:szCs w:val="22"/>
        </w:rPr>
        <w:t>br</w:t>
      </w:r>
      <w:r w:rsidR="007A4BBB" w:rsidRPr="004C004D">
        <w:rPr>
          <w:rFonts w:ascii="Calibri" w:eastAsia="Arial" w:hAnsi="Calibri"/>
          <w:spacing w:val="-2"/>
          <w:sz w:val="22"/>
          <w:szCs w:val="22"/>
        </w:rPr>
        <w:t>a</w:t>
      </w:r>
      <w:r w:rsidR="007A4BBB" w:rsidRPr="004C004D">
        <w:rPr>
          <w:rFonts w:ascii="Calibri" w:eastAsia="Arial" w:hAnsi="Calibri"/>
          <w:spacing w:val="1"/>
          <w:sz w:val="22"/>
          <w:szCs w:val="22"/>
        </w:rPr>
        <w:t>r</w:t>
      </w:r>
      <w:r w:rsidR="007A4BBB" w:rsidRPr="004C004D">
        <w:rPr>
          <w:rFonts w:ascii="Calibri" w:eastAsia="Arial" w:hAnsi="Calibri"/>
          <w:sz w:val="22"/>
          <w:szCs w:val="22"/>
        </w:rPr>
        <w:t>y</w:t>
      </w:r>
      <w:r w:rsidR="007A4BBB" w:rsidRPr="004C004D">
        <w:rPr>
          <w:rFonts w:ascii="Calibri" w:eastAsia="Arial" w:hAnsi="Calibri"/>
          <w:spacing w:val="-3"/>
          <w:sz w:val="22"/>
          <w:szCs w:val="22"/>
        </w:rPr>
        <w:t xml:space="preserve"> </w:t>
      </w:r>
      <w:r w:rsidR="007A4BBB" w:rsidRPr="004C004D">
        <w:rPr>
          <w:rFonts w:ascii="Calibri" w:eastAsia="Arial" w:hAnsi="Calibri"/>
          <w:spacing w:val="3"/>
          <w:sz w:val="22"/>
          <w:szCs w:val="22"/>
        </w:rPr>
        <w:t>f</w:t>
      </w:r>
      <w:r w:rsidR="007A4BBB" w:rsidRPr="004C004D">
        <w:rPr>
          <w:rFonts w:ascii="Calibri" w:eastAsia="Arial" w:hAnsi="Calibri"/>
          <w:sz w:val="22"/>
          <w:szCs w:val="22"/>
        </w:rPr>
        <w:t>or</w:t>
      </w:r>
      <w:r w:rsidR="007A4BBB" w:rsidRPr="004C004D">
        <w:rPr>
          <w:rFonts w:ascii="Calibri" w:eastAsia="Arial" w:hAnsi="Calibri"/>
          <w:spacing w:val="-1"/>
          <w:sz w:val="22"/>
          <w:szCs w:val="22"/>
        </w:rPr>
        <w:t xml:space="preserve"> </w:t>
      </w:r>
      <w:r w:rsidR="007A4BBB" w:rsidRPr="004C004D">
        <w:rPr>
          <w:rFonts w:ascii="Calibri" w:eastAsia="Arial" w:hAnsi="Calibri"/>
          <w:spacing w:val="1"/>
          <w:sz w:val="22"/>
          <w:szCs w:val="22"/>
        </w:rPr>
        <w:t>t</w:t>
      </w:r>
      <w:r w:rsidR="007A4BBB" w:rsidRPr="004C004D">
        <w:rPr>
          <w:rFonts w:ascii="Calibri" w:eastAsia="Arial" w:hAnsi="Calibri"/>
          <w:sz w:val="22"/>
          <w:szCs w:val="22"/>
        </w:rPr>
        <w:t>he</w:t>
      </w:r>
      <w:r w:rsidR="007A4BBB" w:rsidRPr="004C004D">
        <w:rPr>
          <w:rFonts w:ascii="Calibri" w:eastAsia="Arial" w:hAnsi="Calibri"/>
          <w:spacing w:val="-2"/>
          <w:sz w:val="22"/>
          <w:szCs w:val="22"/>
        </w:rPr>
        <w:t xml:space="preserve"> </w:t>
      </w:r>
      <w:r w:rsidR="007A4BBB" w:rsidRPr="004C004D">
        <w:rPr>
          <w:rFonts w:ascii="Calibri" w:eastAsia="Arial" w:hAnsi="Calibri"/>
          <w:sz w:val="22"/>
          <w:szCs w:val="22"/>
        </w:rPr>
        <w:t>c</w:t>
      </w:r>
      <w:r w:rsidR="007A4BBB" w:rsidRPr="004C004D">
        <w:rPr>
          <w:rFonts w:ascii="Calibri" w:eastAsia="Arial" w:hAnsi="Calibri"/>
          <w:spacing w:val="-3"/>
          <w:sz w:val="22"/>
          <w:szCs w:val="22"/>
        </w:rPr>
        <w:t>o</w:t>
      </w:r>
      <w:r w:rsidR="007A4BBB" w:rsidRPr="004C004D">
        <w:rPr>
          <w:rFonts w:ascii="Calibri" w:eastAsia="Arial" w:hAnsi="Calibri"/>
          <w:spacing w:val="-2"/>
          <w:sz w:val="22"/>
          <w:szCs w:val="22"/>
        </w:rPr>
        <w:t>m</w:t>
      </w:r>
      <w:r w:rsidR="007A4BBB" w:rsidRPr="004C004D">
        <w:rPr>
          <w:rFonts w:ascii="Calibri" w:eastAsia="Arial" w:hAnsi="Calibri"/>
          <w:sz w:val="22"/>
          <w:szCs w:val="22"/>
        </w:rPr>
        <w:t>b</w:t>
      </w:r>
      <w:r w:rsidR="007A4BBB" w:rsidRPr="004C004D">
        <w:rPr>
          <w:rFonts w:ascii="Calibri" w:eastAsia="Arial" w:hAnsi="Calibri"/>
          <w:spacing w:val="-1"/>
          <w:sz w:val="22"/>
          <w:szCs w:val="22"/>
        </w:rPr>
        <w:t>i</w:t>
      </w:r>
      <w:r w:rsidR="007A4BBB" w:rsidRPr="004C004D">
        <w:rPr>
          <w:rFonts w:ascii="Calibri" w:eastAsia="Arial" w:hAnsi="Calibri"/>
          <w:sz w:val="22"/>
          <w:szCs w:val="22"/>
        </w:rPr>
        <w:t>n</w:t>
      </w:r>
      <w:r w:rsidR="007A4BBB" w:rsidRPr="004C004D">
        <w:rPr>
          <w:rFonts w:ascii="Calibri" w:eastAsia="Arial" w:hAnsi="Calibri"/>
          <w:spacing w:val="-1"/>
          <w:sz w:val="22"/>
          <w:szCs w:val="22"/>
        </w:rPr>
        <w:t>e</w:t>
      </w:r>
      <w:r w:rsidR="007A4BBB" w:rsidRPr="004C004D">
        <w:rPr>
          <w:rFonts w:ascii="Calibri" w:eastAsia="Arial" w:hAnsi="Calibri"/>
          <w:sz w:val="22"/>
          <w:szCs w:val="22"/>
        </w:rPr>
        <w:t>d poo</w:t>
      </w:r>
      <w:r w:rsidR="007A4BBB" w:rsidRPr="004C004D">
        <w:rPr>
          <w:rFonts w:ascii="Calibri" w:eastAsia="Arial" w:hAnsi="Calibri"/>
          <w:spacing w:val="-2"/>
          <w:sz w:val="22"/>
          <w:szCs w:val="22"/>
        </w:rPr>
        <w:t>l</w:t>
      </w:r>
      <w:r w:rsidR="007A4BBB" w:rsidRPr="004C004D">
        <w:rPr>
          <w:rFonts w:ascii="Calibri" w:eastAsia="Arial" w:hAnsi="Calibri"/>
          <w:sz w:val="22"/>
          <w:szCs w:val="22"/>
        </w:rPr>
        <w:t>:</w:t>
      </w:r>
    </w:p>
    <w:p w14:paraId="31D89D1E" w14:textId="77777777" w:rsidR="00400849" w:rsidRPr="00A7083F" w:rsidRDefault="00400849">
      <w:pPr>
        <w:spacing w:before="9" w:line="100" w:lineRule="exact"/>
        <w:rPr>
          <w:rFonts w:asciiTheme="minorHAnsi" w:hAnsiTheme="minorHAnsi" w:cs="Arial"/>
          <w:sz w:val="22"/>
          <w:szCs w:val="22"/>
        </w:rPr>
      </w:pPr>
    </w:p>
    <w:p w14:paraId="5E1053F3" w14:textId="77777777" w:rsidR="00400849" w:rsidRPr="00A7083F" w:rsidRDefault="007A4BBB">
      <w:pPr>
        <w:ind w:left="1540"/>
        <w:rPr>
          <w:rFonts w:asciiTheme="minorHAnsi" w:eastAsia="Arial" w:hAnsiTheme="minorHAnsi" w:cs="Arial"/>
          <w:sz w:val="22"/>
          <w:szCs w:val="22"/>
        </w:rPr>
      </w:pPr>
      <w:r w:rsidRPr="00A7083F">
        <w:rPr>
          <w:rFonts w:asciiTheme="minorHAnsi" w:eastAsia="Arial" w:hAnsiTheme="minorHAnsi" w:cs="Arial"/>
          <w:position w:val="2"/>
          <w:sz w:val="22"/>
          <w:szCs w:val="22"/>
        </w:rPr>
        <w:t xml:space="preserve">a. </w:t>
      </w:r>
      <w:r w:rsidRPr="00A7083F">
        <w:rPr>
          <w:rFonts w:asciiTheme="minorHAnsi" w:eastAsia="Arial" w:hAnsiTheme="minorHAnsi" w:cs="Arial"/>
          <w:spacing w:val="55"/>
          <w:position w:val="2"/>
          <w:sz w:val="22"/>
          <w:szCs w:val="22"/>
        </w:rPr>
        <w:t xml:space="preserve"> </w:t>
      </w:r>
      <w:r w:rsidRPr="00A7083F">
        <w:rPr>
          <w:rFonts w:asciiTheme="minorHAnsi" w:eastAsia="Arial" w:hAnsiTheme="minorHAnsi" w:cs="Arial"/>
          <w:spacing w:val="-1"/>
          <w:position w:val="2"/>
          <w:sz w:val="22"/>
          <w:szCs w:val="22"/>
        </w:rPr>
        <w:t>R</w:t>
      </w:r>
      <w:r w:rsidRPr="00A7083F">
        <w:rPr>
          <w:rFonts w:asciiTheme="minorHAnsi" w:eastAsia="Arial" w:hAnsiTheme="minorHAnsi" w:cs="Arial"/>
          <w:position w:val="2"/>
          <w:sz w:val="22"/>
          <w:szCs w:val="22"/>
        </w:rPr>
        <w:t>a</w:t>
      </w:r>
      <w:r w:rsidRPr="00A7083F">
        <w:rPr>
          <w:rFonts w:asciiTheme="minorHAnsi" w:eastAsia="Arial" w:hAnsiTheme="minorHAnsi" w:cs="Arial"/>
          <w:spacing w:val="-1"/>
          <w:position w:val="2"/>
          <w:sz w:val="22"/>
          <w:szCs w:val="22"/>
        </w:rPr>
        <w:t>n</w:t>
      </w:r>
      <w:r w:rsidRPr="00A7083F">
        <w:rPr>
          <w:rFonts w:asciiTheme="minorHAnsi" w:eastAsia="Arial" w:hAnsiTheme="minorHAnsi" w:cs="Arial"/>
          <w:position w:val="2"/>
          <w:sz w:val="22"/>
          <w:szCs w:val="22"/>
        </w:rPr>
        <w:t>k</w:t>
      </w:r>
      <w:r w:rsidRPr="00A7083F">
        <w:rPr>
          <w:rFonts w:asciiTheme="minorHAnsi" w:eastAsia="Arial" w:hAnsiTheme="minorHAnsi" w:cs="Arial"/>
          <w:spacing w:val="1"/>
          <w:position w:val="2"/>
          <w:sz w:val="22"/>
          <w:szCs w:val="22"/>
        </w:rPr>
        <w:t xml:space="preserve"> </w:t>
      </w:r>
      <w:r w:rsidRPr="00A7083F">
        <w:rPr>
          <w:rFonts w:asciiTheme="minorHAnsi" w:eastAsia="Arial" w:hAnsiTheme="minorHAnsi" w:cs="Arial"/>
          <w:position w:val="2"/>
          <w:sz w:val="22"/>
          <w:szCs w:val="22"/>
        </w:rPr>
        <w:t>samp</w:t>
      </w:r>
      <w:r w:rsidRPr="00A7083F">
        <w:rPr>
          <w:rFonts w:asciiTheme="minorHAnsi" w:eastAsia="Arial" w:hAnsiTheme="minorHAnsi" w:cs="Arial"/>
          <w:spacing w:val="-1"/>
          <w:position w:val="2"/>
          <w:sz w:val="22"/>
          <w:szCs w:val="22"/>
        </w:rPr>
        <w:t>l</w:t>
      </w:r>
      <w:r w:rsidRPr="00A7083F">
        <w:rPr>
          <w:rFonts w:asciiTheme="minorHAnsi" w:eastAsia="Arial" w:hAnsiTheme="minorHAnsi" w:cs="Arial"/>
          <w:position w:val="2"/>
          <w:sz w:val="22"/>
          <w:szCs w:val="22"/>
        </w:rPr>
        <w:t>es</w:t>
      </w:r>
      <w:r w:rsidRPr="00A7083F">
        <w:rPr>
          <w:rFonts w:asciiTheme="minorHAnsi" w:eastAsia="Arial" w:hAnsiTheme="minorHAnsi" w:cs="Arial"/>
          <w:spacing w:val="-4"/>
          <w:position w:val="2"/>
          <w:sz w:val="22"/>
          <w:szCs w:val="22"/>
        </w:rPr>
        <w:t xml:space="preserve"> </w:t>
      </w:r>
      <w:r w:rsidRPr="00A7083F">
        <w:rPr>
          <w:rFonts w:asciiTheme="minorHAnsi" w:eastAsia="Arial" w:hAnsiTheme="minorHAnsi" w:cs="Arial"/>
          <w:spacing w:val="1"/>
          <w:position w:val="2"/>
          <w:sz w:val="22"/>
          <w:szCs w:val="22"/>
        </w:rPr>
        <w:t>fr</w:t>
      </w:r>
      <w:r w:rsidRPr="00A7083F">
        <w:rPr>
          <w:rFonts w:asciiTheme="minorHAnsi" w:eastAsia="Arial" w:hAnsiTheme="minorHAnsi" w:cs="Arial"/>
          <w:position w:val="2"/>
          <w:sz w:val="22"/>
          <w:szCs w:val="22"/>
        </w:rPr>
        <w:t>om</w:t>
      </w:r>
      <w:r w:rsidRPr="00A7083F">
        <w:rPr>
          <w:rFonts w:asciiTheme="minorHAnsi" w:eastAsia="Arial" w:hAnsiTheme="minorHAnsi" w:cs="Arial"/>
          <w:spacing w:val="-1"/>
          <w:position w:val="2"/>
          <w:sz w:val="22"/>
          <w:szCs w:val="22"/>
        </w:rPr>
        <w:t xml:space="preserve"> l</w:t>
      </w:r>
      <w:r w:rsidRPr="00A7083F">
        <w:rPr>
          <w:rFonts w:asciiTheme="minorHAnsi" w:eastAsia="Arial" w:hAnsiTheme="minorHAnsi" w:cs="Arial"/>
          <w:position w:val="2"/>
          <w:sz w:val="22"/>
          <w:szCs w:val="22"/>
        </w:rPr>
        <w:t>o</w:t>
      </w:r>
      <w:r w:rsidRPr="00A7083F">
        <w:rPr>
          <w:rFonts w:asciiTheme="minorHAnsi" w:eastAsia="Arial" w:hAnsiTheme="minorHAnsi" w:cs="Arial"/>
          <w:spacing w:val="-4"/>
          <w:position w:val="2"/>
          <w:sz w:val="22"/>
          <w:szCs w:val="22"/>
        </w:rPr>
        <w:t>w</w:t>
      </w:r>
      <w:r w:rsidRPr="00A7083F">
        <w:rPr>
          <w:rFonts w:asciiTheme="minorHAnsi" w:eastAsia="Arial" w:hAnsiTheme="minorHAnsi" w:cs="Arial"/>
          <w:spacing w:val="2"/>
          <w:position w:val="2"/>
          <w:sz w:val="22"/>
          <w:szCs w:val="22"/>
        </w:rPr>
        <w:t>e</w:t>
      </w:r>
      <w:r w:rsidRPr="00A7083F">
        <w:rPr>
          <w:rFonts w:asciiTheme="minorHAnsi" w:eastAsia="Arial" w:hAnsiTheme="minorHAnsi" w:cs="Arial"/>
          <w:position w:val="2"/>
          <w:sz w:val="22"/>
          <w:szCs w:val="22"/>
        </w:rPr>
        <w:t xml:space="preserve">st </w:t>
      </w:r>
      <w:r w:rsidRPr="00A7083F">
        <w:rPr>
          <w:rFonts w:asciiTheme="minorHAnsi" w:eastAsia="Arial" w:hAnsiTheme="minorHAnsi" w:cs="Arial"/>
          <w:spacing w:val="1"/>
          <w:position w:val="2"/>
          <w:sz w:val="22"/>
          <w:szCs w:val="22"/>
        </w:rPr>
        <w:t>t</w:t>
      </w:r>
      <w:r w:rsidRPr="00A7083F">
        <w:rPr>
          <w:rFonts w:asciiTheme="minorHAnsi" w:eastAsia="Arial" w:hAnsiTheme="minorHAnsi" w:cs="Arial"/>
          <w:position w:val="2"/>
          <w:sz w:val="22"/>
          <w:szCs w:val="22"/>
        </w:rPr>
        <w:t>o h</w:t>
      </w:r>
      <w:r w:rsidRPr="00A7083F">
        <w:rPr>
          <w:rFonts w:asciiTheme="minorHAnsi" w:eastAsia="Arial" w:hAnsiTheme="minorHAnsi" w:cs="Arial"/>
          <w:spacing w:val="-3"/>
          <w:position w:val="2"/>
          <w:sz w:val="22"/>
          <w:szCs w:val="22"/>
        </w:rPr>
        <w:t>i</w:t>
      </w:r>
      <w:r w:rsidRPr="00A7083F">
        <w:rPr>
          <w:rFonts w:asciiTheme="minorHAnsi" w:eastAsia="Arial" w:hAnsiTheme="minorHAnsi" w:cs="Arial"/>
          <w:spacing w:val="2"/>
          <w:position w:val="2"/>
          <w:sz w:val="22"/>
          <w:szCs w:val="22"/>
        </w:rPr>
        <w:t>g</w:t>
      </w:r>
      <w:r w:rsidRPr="00A7083F">
        <w:rPr>
          <w:rFonts w:asciiTheme="minorHAnsi" w:eastAsia="Arial" w:hAnsiTheme="minorHAnsi" w:cs="Arial"/>
          <w:position w:val="2"/>
          <w:sz w:val="22"/>
          <w:szCs w:val="22"/>
        </w:rPr>
        <w:t>h</w:t>
      </w:r>
      <w:r w:rsidRPr="00A7083F">
        <w:rPr>
          <w:rFonts w:asciiTheme="minorHAnsi" w:eastAsia="Arial" w:hAnsiTheme="minorHAnsi" w:cs="Arial"/>
          <w:spacing w:val="-1"/>
          <w:position w:val="2"/>
          <w:sz w:val="22"/>
          <w:szCs w:val="22"/>
        </w:rPr>
        <w:t>e</w:t>
      </w:r>
      <w:r w:rsidRPr="00A7083F">
        <w:rPr>
          <w:rFonts w:asciiTheme="minorHAnsi" w:eastAsia="Arial" w:hAnsiTheme="minorHAnsi" w:cs="Arial"/>
          <w:spacing w:val="-2"/>
          <w:position w:val="2"/>
          <w:sz w:val="22"/>
          <w:szCs w:val="22"/>
        </w:rPr>
        <w:t>s</w:t>
      </w:r>
      <w:r w:rsidRPr="00A7083F">
        <w:rPr>
          <w:rFonts w:asciiTheme="minorHAnsi" w:eastAsia="Arial" w:hAnsiTheme="minorHAnsi" w:cs="Arial"/>
          <w:position w:val="2"/>
          <w:sz w:val="22"/>
          <w:szCs w:val="22"/>
        </w:rPr>
        <w:t>t</w:t>
      </w:r>
      <w:r w:rsidRPr="00A7083F">
        <w:rPr>
          <w:rFonts w:asciiTheme="minorHAnsi" w:eastAsia="Arial" w:hAnsiTheme="minorHAnsi" w:cs="Arial"/>
          <w:spacing w:val="2"/>
          <w:position w:val="2"/>
          <w:sz w:val="22"/>
          <w:szCs w:val="22"/>
        </w:rPr>
        <w:t xml:space="preserve"> C</w:t>
      </w:r>
      <w:r w:rsidRPr="00A7083F">
        <w:rPr>
          <w:rFonts w:asciiTheme="minorHAnsi" w:eastAsia="Arial" w:hAnsiTheme="minorHAnsi" w:cs="Arial"/>
          <w:sz w:val="22"/>
          <w:szCs w:val="22"/>
        </w:rPr>
        <w:t>T</w:t>
      </w:r>
      <w:r w:rsidRPr="00A7083F">
        <w:rPr>
          <w:rFonts w:asciiTheme="minorHAnsi" w:eastAsia="Arial" w:hAnsiTheme="minorHAnsi" w:cs="Arial"/>
          <w:spacing w:val="22"/>
          <w:sz w:val="22"/>
          <w:szCs w:val="22"/>
        </w:rPr>
        <w:t xml:space="preserve"> </w:t>
      </w:r>
      <w:r w:rsidRPr="00A7083F">
        <w:rPr>
          <w:rFonts w:asciiTheme="minorHAnsi" w:eastAsia="Arial" w:hAnsiTheme="minorHAnsi" w:cs="Arial"/>
          <w:position w:val="2"/>
          <w:sz w:val="22"/>
          <w:szCs w:val="22"/>
        </w:rPr>
        <w:t>a</w:t>
      </w:r>
      <w:r w:rsidRPr="00A7083F">
        <w:rPr>
          <w:rFonts w:asciiTheme="minorHAnsi" w:eastAsia="Arial" w:hAnsiTheme="minorHAnsi" w:cs="Arial"/>
          <w:spacing w:val="-1"/>
          <w:position w:val="2"/>
          <w:sz w:val="22"/>
          <w:szCs w:val="22"/>
        </w:rPr>
        <w:t>n</w:t>
      </w:r>
      <w:r w:rsidRPr="00A7083F">
        <w:rPr>
          <w:rFonts w:asciiTheme="minorHAnsi" w:eastAsia="Arial" w:hAnsiTheme="minorHAnsi" w:cs="Arial"/>
          <w:position w:val="2"/>
          <w:sz w:val="22"/>
          <w:szCs w:val="22"/>
        </w:rPr>
        <w:t>d</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spacing w:val="-1"/>
          <w:position w:val="2"/>
          <w:sz w:val="22"/>
          <w:szCs w:val="22"/>
        </w:rPr>
        <w:t>i</w:t>
      </w:r>
      <w:r w:rsidRPr="00A7083F">
        <w:rPr>
          <w:rFonts w:asciiTheme="minorHAnsi" w:eastAsia="Arial" w:hAnsiTheme="minorHAnsi" w:cs="Arial"/>
          <w:position w:val="2"/>
          <w:sz w:val="22"/>
          <w:szCs w:val="22"/>
        </w:rPr>
        <w:t>d</w:t>
      </w:r>
      <w:r w:rsidRPr="00A7083F">
        <w:rPr>
          <w:rFonts w:asciiTheme="minorHAnsi" w:eastAsia="Arial" w:hAnsiTheme="minorHAnsi" w:cs="Arial"/>
          <w:spacing w:val="-1"/>
          <w:position w:val="2"/>
          <w:sz w:val="22"/>
          <w:szCs w:val="22"/>
        </w:rPr>
        <w:t>e</w:t>
      </w:r>
      <w:r w:rsidRPr="00A7083F">
        <w:rPr>
          <w:rFonts w:asciiTheme="minorHAnsi" w:eastAsia="Arial" w:hAnsiTheme="minorHAnsi" w:cs="Arial"/>
          <w:position w:val="2"/>
          <w:sz w:val="22"/>
          <w:szCs w:val="22"/>
        </w:rPr>
        <w:t>nt</w:t>
      </w:r>
      <w:r w:rsidRPr="00A7083F">
        <w:rPr>
          <w:rFonts w:asciiTheme="minorHAnsi" w:eastAsia="Arial" w:hAnsiTheme="minorHAnsi" w:cs="Arial"/>
          <w:spacing w:val="-3"/>
          <w:position w:val="2"/>
          <w:sz w:val="22"/>
          <w:szCs w:val="22"/>
        </w:rPr>
        <w:t>i</w:t>
      </w:r>
      <w:r w:rsidRPr="00A7083F">
        <w:rPr>
          <w:rFonts w:asciiTheme="minorHAnsi" w:eastAsia="Arial" w:hAnsiTheme="minorHAnsi" w:cs="Arial"/>
          <w:spacing w:val="3"/>
          <w:position w:val="2"/>
          <w:sz w:val="22"/>
          <w:szCs w:val="22"/>
        </w:rPr>
        <w:t>f</w:t>
      </w:r>
      <w:r w:rsidRPr="00A7083F">
        <w:rPr>
          <w:rFonts w:asciiTheme="minorHAnsi" w:eastAsia="Arial" w:hAnsiTheme="minorHAnsi" w:cs="Arial"/>
          <w:position w:val="2"/>
          <w:sz w:val="22"/>
          <w:szCs w:val="22"/>
        </w:rPr>
        <w:t>y</w:t>
      </w:r>
      <w:r w:rsidRPr="00A7083F">
        <w:rPr>
          <w:rFonts w:asciiTheme="minorHAnsi" w:eastAsia="Arial" w:hAnsiTheme="minorHAnsi" w:cs="Arial"/>
          <w:spacing w:val="-1"/>
          <w:position w:val="2"/>
          <w:sz w:val="22"/>
          <w:szCs w:val="22"/>
        </w:rPr>
        <w:t xml:space="preserve"> </w:t>
      </w:r>
      <w:r w:rsidRPr="00A7083F">
        <w:rPr>
          <w:rFonts w:asciiTheme="minorHAnsi" w:eastAsia="Arial" w:hAnsiTheme="minorHAnsi" w:cs="Arial"/>
          <w:spacing w:val="2"/>
          <w:position w:val="2"/>
          <w:sz w:val="22"/>
          <w:szCs w:val="22"/>
        </w:rPr>
        <w:t>r</w:t>
      </w:r>
      <w:r w:rsidRPr="00A7083F">
        <w:rPr>
          <w:rFonts w:asciiTheme="minorHAnsi" w:eastAsia="Arial" w:hAnsiTheme="minorHAnsi" w:cs="Arial"/>
          <w:spacing w:val="-3"/>
          <w:position w:val="2"/>
          <w:sz w:val="22"/>
          <w:szCs w:val="22"/>
        </w:rPr>
        <w:t>e</w:t>
      </w:r>
      <w:r w:rsidRPr="00A7083F">
        <w:rPr>
          <w:rFonts w:asciiTheme="minorHAnsi" w:eastAsia="Arial" w:hAnsiTheme="minorHAnsi" w:cs="Arial"/>
          <w:spacing w:val="3"/>
          <w:position w:val="2"/>
          <w:sz w:val="22"/>
          <w:szCs w:val="22"/>
        </w:rPr>
        <w:t>f</w:t>
      </w:r>
      <w:r w:rsidRPr="00A7083F">
        <w:rPr>
          <w:rFonts w:asciiTheme="minorHAnsi" w:eastAsia="Arial" w:hAnsiTheme="minorHAnsi" w:cs="Arial"/>
          <w:spacing w:val="-3"/>
          <w:position w:val="2"/>
          <w:sz w:val="22"/>
          <w:szCs w:val="22"/>
        </w:rPr>
        <w:t>e</w:t>
      </w:r>
      <w:r w:rsidRPr="00A7083F">
        <w:rPr>
          <w:rFonts w:asciiTheme="minorHAnsi" w:eastAsia="Arial" w:hAnsiTheme="minorHAnsi" w:cs="Arial"/>
          <w:spacing w:val="1"/>
          <w:position w:val="2"/>
          <w:sz w:val="22"/>
          <w:szCs w:val="22"/>
        </w:rPr>
        <w:t>r</w:t>
      </w:r>
      <w:r w:rsidRPr="00A7083F">
        <w:rPr>
          <w:rFonts w:asciiTheme="minorHAnsi" w:eastAsia="Arial" w:hAnsiTheme="minorHAnsi" w:cs="Arial"/>
          <w:position w:val="2"/>
          <w:sz w:val="22"/>
          <w:szCs w:val="22"/>
        </w:rPr>
        <w:t>e</w:t>
      </w:r>
      <w:r w:rsidRPr="00A7083F">
        <w:rPr>
          <w:rFonts w:asciiTheme="minorHAnsi" w:eastAsia="Arial" w:hAnsiTheme="minorHAnsi" w:cs="Arial"/>
          <w:spacing w:val="-1"/>
          <w:position w:val="2"/>
          <w:sz w:val="22"/>
          <w:szCs w:val="22"/>
        </w:rPr>
        <w:t>n</w:t>
      </w:r>
      <w:r w:rsidRPr="00A7083F">
        <w:rPr>
          <w:rFonts w:asciiTheme="minorHAnsi" w:eastAsia="Arial" w:hAnsiTheme="minorHAnsi" w:cs="Arial"/>
          <w:position w:val="2"/>
          <w:sz w:val="22"/>
          <w:szCs w:val="22"/>
        </w:rPr>
        <w:t>ce</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position w:val="2"/>
          <w:sz w:val="22"/>
          <w:szCs w:val="22"/>
        </w:rPr>
        <w:t>sa</w:t>
      </w:r>
      <w:r w:rsidRPr="00A7083F">
        <w:rPr>
          <w:rFonts w:asciiTheme="minorHAnsi" w:eastAsia="Arial" w:hAnsiTheme="minorHAnsi" w:cs="Arial"/>
          <w:spacing w:val="-2"/>
          <w:position w:val="2"/>
          <w:sz w:val="22"/>
          <w:szCs w:val="22"/>
        </w:rPr>
        <w:t>m</w:t>
      </w:r>
      <w:r w:rsidRPr="00A7083F">
        <w:rPr>
          <w:rFonts w:asciiTheme="minorHAnsi" w:eastAsia="Arial" w:hAnsiTheme="minorHAnsi" w:cs="Arial"/>
          <w:position w:val="2"/>
          <w:sz w:val="22"/>
          <w:szCs w:val="22"/>
        </w:rPr>
        <w:t>p</w:t>
      </w:r>
      <w:r w:rsidRPr="00A7083F">
        <w:rPr>
          <w:rFonts w:asciiTheme="minorHAnsi" w:eastAsia="Arial" w:hAnsiTheme="minorHAnsi" w:cs="Arial"/>
          <w:spacing w:val="-1"/>
          <w:position w:val="2"/>
          <w:sz w:val="22"/>
          <w:szCs w:val="22"/>
        </w:rPr>
        <w:t>l</w:t>
      </w:r>
      <w:r w:rsidRPr="00A7083F">
        <w:rPr>
          <w:rFonts w:asciiTheme="minorHAnsi" w:eastAsia="Arial" w:hAnsiTheme="minorHAnsi" w:cs="Arial"/>
          <w:position w:val="2"/>
          <w:sz w:val="22"/>
          <w:szCs w:val="22"/>
        </w:rPr>
        <w:t>e</w:t>
      </w:r>
    </w:p>
    <w:p w14:paraId="33717921" w14:textId="77777777" w:rsidR="00400849" w:rsidRPr="00A7083F" w:rsidRDefault="007A4BBB">
      <w:pPr>
        <w:spacing w:line="240" w:lineRule="exact"/>
        <w:ind w:left="1900"/>
        <w:rPr>
          <w:rFonts w:asciiTheme="minorHAnsi" w:eastAsia="Arial" w:hAnsiTheme="minorHAnsi" w:cs="Arial"/>
          <w:sz w:val="22"/>
          <w:szCs w:val="22"/>
        </w:rPr>
      </w:pP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samp</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w</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 h</w:t>
      </w:r>
      <w:r w:rsidRPr="00A7083F">
        <w:rPr>
          <w:rFonts w:asciiTheme="minorHAnsi" w:eastAsia="Arial" w:hAnsiTheme="minorHAnsi" w:cs="Arial"/>
          <w:spacing w:val="-1"/>
          <w:sz w:val="22"/>
          <w:szCs w:val="22"/>
        </w:rPr>
        <w:t>i</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h</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st C</w:t>
      </w:r>
      <w:r w:rsidRPr="00A7083F">
        <w:rPr>
          <w:rFonts w:asciiTheme="minorHAnsi" w:eastAsia="Arial" w:hAnsiTheme="minorHAnsi" w:cs="Arial"/>
          <w:spacing w:val="-1"/>
          <w:position w:val="-2"/>
          <w:sz w:val="22"/>
          <w:szCs w:val="22"/>
        </w:rPr>
        <w:t>T</w:t>
      </w:r>
      <w:r w:rsidRPr="00A7083F">
        <w:rPr>
          <w:rFonts w:asciiTheme="minorHAnsi" w:eastAsia="Arial" w:hAnsiTheme="minorHAnsi" w:cs="Arial"/>
          <w:sz w:val="22"/>
          <w:szCs w:val="22"/>
        </w:rPr>
        <w:t>)</w:t>
      </w:r>
    </w:p>
    <w:p w14:paraId="2340B763" w14:textId="77777777" w:rsidR="00400849" w:rsidRPr="00A7083F" w:rsidRDefault="00400849">
      <w:pPr>
        <w:spacing w:before="7" w:line="100" w:lineRule="exact"/>
        <w:rPr>
          <w:rFonts w:asciiTheme="minorHAnsi" w:hAnsiTheme="minorHAnsi" w:cs="Arial"/>
          <w:sz w:val="22"/>
          <w:szCs w:val="22"/>
        </w:rPr>
      </w:pPr>
    </w:p>
    <w:p w14:paraId="42BD9220" w14:textId="77777777" w:rsidR="00DF2D53" w:rsidRDefault="007A4BBB">
      <w:pPr>
        <w:spacing w:line="354" w:lineRule="auto"/>
        <w:ind w:left="2261" w:right="2513" w:hanging="721"/>
        <w:rPr>
          <w:rFonts w:asciiTheme="minorHAnsi" w:eastAsia="Arial" w:hAnsiTheme="minorHAnsi" w:cs="Arial"/>
          <w:sz w:val="22"/>
          <w:szCs w:val="22"/>
        </w:rPr>
      </w:pPr>
      <w:r w:rsidRPr="00A7083F">
        <w:rPr>
          <w:rFonts w:asciiTheme="minorHAnsi" w:eastAsia="Arial" w:hAnsiTheme="minorHAnsi" w:cs="Arial"/>
          <w:sz w:val="22"/>
          <w:szCs w:val="22"/>
        </w:rPr>
        <w:t xml:space="preserve">b.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cu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propo</w:t>
      </w:r>
      <w:r w:rsidRPr="00A7083F">
        <w:rPr>
          <w:rFonts w:asciiTheme="minorHAnsi" w:eastAsia="Arial" w:hAnsiTheme="minorHAnsi" w:cs="Arial"/>
          <w:spacing w:val="-2"/>
          <w:sz w:val="22"/>
          <w:szCs w:val="22"/>
        </w:rPr>
        <w:t>r</w:t>
      </w:r>
      <w:r w:rsidRPr="00A7083F">
        <w:rPr>
          <w:rFonts w:asciiTheme="minorHAnsi" w:eastAsia="Arial" w:hAnsiTheme="minorHAnsi" w:cs="Arial"/>
          <w:spacing w:val="1"/>
          <w:sz w:val="22"/>
          <w:szCs w:val="22"/>
        </w:rPr>
        <w:t>t</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on</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pacing w:val="-3"/>
          <w:sz w:val="22"/>
          <w:szCs w:val="22"/>
        </w:rPr>
        <w:t>e</w:t>
      </w:r>
      <w:r w:rsidRPr="00A7083F">
        <w:rPr>
          <w:rFonts w:asciiTheme="minorHAnsi" w:eastAsia="Arial" w:hAnsiTheme="minorHAnsi" w:cs="Arial"/>
          <w:sz w:val="22"/>
          <w:szCs w:val="22"/>
        </w:rPr>
        <w:t>ach</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li</w:t>
      </w:r>
      <w:r w:rsidRPr="00A7083F">
        <w:rPr>
          <w:rFonts w:asciiTheme="minorHAnsi" w:eastAsia="Arial" w:hAnsiTheme="minorHAnsi" w:cs="Arial"/>
          <w:sz w:val="22"/>
          <w:szCs w:val="22"/>
        </w:rPr>
        <w:t>bra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s</w:t>
      </w:r>
      <w:r w:rsidRPr="00A7083F">
        <w:rPr>
          <w:rFonts w:asciiTheme="minorHAnsi" w:eastAsia="Arial" w:hAnsiTheme="minorHAnsi" w:cs="Arial"/>
          <w:spacing w:val="-3"/>
          <w:sz w:val="22"/>
          <w:szCs w:val="22"/>
        </w:rPr>
        <w:t>e</w:t>
      </w:r>
      <w:r w:rsidRPr="00A7083F">
        <w:rPr>
          <w:rFonts w:asciiTheme="minorHAnsi" w:eastAsia="Arial" w:hAnsiTheme="minorHAnsi" w:cs="Arial"/>
          <w:spacing w:val="2"/>
          <w:sz w:val="22"/>
          <w:szCs w:val="22"/>
        </w:rPr>
        <w:t>q</w:t>
      </w:r>
      <w:r w:rsidRPr="00A7083F">
        <w:rPr>
          <w:rFonts w:asciiTheme="minorHAnsi" w:eastAsia="Arial" w:hAnsiTheme="minorHAnsi" w:cs="Arial"/>
          <w:sz w:val="22"/>
          <w:szCs w:val="22"/>
        </w:rPr>
        <w:t>u</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nce</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 xml:space="preserve">as: </w:t>
      </w:r>
    </w:p>
    <w:p w14:paraId="04C826FD" w14:textId="7D9BAF63" w:rsidR="00400849" w:rsidRPr="00A7083F" w:rsidRDefault="007A4BBB" w:rsidP="004C004D">
      <w:pPr>
        <w:spacing w:line="354" w:lineRule="auto"/>
        <w:ind w:left="2261" w:right="2513" w:hanging="101"/>
        <w:rPr>
          <w:rFonts w:asciiTheme="minorHAnsi" w:eastAsia="Arial" w:hAnsiTheme="minorHAnsi" w:cs="Arial"/>
          <w:sz w:val="22"/>
          <w:szCs w:val="22"/>
        </w:rPr>
      </w:pPr>
      <w:r w:rsidRPr="00A7083F">
        <w:rPr>
          <w:rFonts w:asciiTheme="minorHAnsi" w:eastAsia="Arial" w:hAnsiTheme="minorHAnsi" w:cs="Arial"/>
          <w:spacing w:val="-1"/>
          <w:position w:val="2"/>
          <w:sz w:val="22"/>
          <w:szCs w:val="22"/>
        </w:rPr>
        <w:t>P</w:t>
      </w:r>
      <w:r w:rsidRPr="00A7083F">
        <w:rPr>
          <w:rFonts w:asciiTheme="minorHAnsi" w:eastAsia="Arial" w:hAnsiTheme="minorHAnsi" w:cs="Arial"/>
          <w:sz w:val="22"/>
          <w:szCs w:val="22"/>
        </w:rPr>
        <w:t>L</w:t>
      </w:r>
      <w:r w:rsidRPr="00A7083F">
        <w:rPr>
          <w:rFonts w:asciiTheme="minorHAnsi" w:eastAsia="Arial" w:hAnsiTheme="minorHAnsi" w:cs="Arial"/>
          <w:spacing w:val="22"/>
          <w:sz w:val="22"/>
          <w:szCs w:val="22"/>
        </w:rPr>
        <w:t xml:space="preserve"> </w:t>
      </w:r>
      <w:r w:rsidRPr="00A7083F">
        <w:rPr>
          <w:rFonts w:asciiTheme="minorHAnsi" w:eastAsia="Arial" w:hAnsiTheme="minorHAnsi" w:cs="Arial"/>
          <w:position w:val="2"/>
          <w:sz w:val="22"/>
          <w:szCs w:val="22"/>
        </w:rPr>
        <w:t>=</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position w:val="2"/>
          <w:sz w:val="22"/>
          <w:szCs w:val="22"/>
        </w:rPr>
        <w:t>2 ^</w:t>
      </w:r>
      <w:r w:rsidRPr="00A7083F">
        <w:rPr>
          <w:rFonts w:asciiTheme="minorHAnsi" w:eastAsia="Arial" w:hAnsiTheme="minorHAnsi" w:cs="Arial"/>
          <w:spacing w:val="-3"/>
          <w:position w:val="2"/>
          <w:sz w:val="22"/>
          <w:szCs w:val="22"/>
        </w:rPr>
        <w:t xml:space="preserve"> </w:t>
      </w:r>
      <w:r w:rsidRPr="00A7083F">
        <w:rPr>
          <w:rFonts w:asciiTheme="minorHAnsi" w:eastAsia="Arial" w:hAnsiTheme="minorHAnsi" w:cs="Arial"/>
          <w:spacing w:val="1"/>
          <w:position w:val="2"/>
          <w:sz w:val="22"/>
          <w:szCs w:val="22"/>
        </w:rPr>
        <w:t>[</w:t>
      </w:r>
      <w:r w:rsidRPr="00A7083F">
        <w:rPr>
          <w:rFonts w:asciiTheme="minorHAnsi" w:eastAsia="Arial" w:hAnsiTheme="minorHAnsi" w:cs="Arial"/>
          <w:spacing w:val="-1"/>
          <w:position w:val="2"/>
          <w:sz w:val="22"/>
          <w:szCs w:val="22"/>
        </w:rPr>
        <w:t>C</w:t>
      </w:r>
      <w:r w:rsidRPr="00A7083F">
        <w:rPr>
          <w:rFonts w:asciiTheme="minorHAnsi" w:eastAsia="Arial" w:hAnsiTheme="minorHAnsi" w:cs="Arial"/>
          <w:sz w:val="22"/>
          <w:szCs w:val="22"/>
        </w:rPr>
        <w:t>T</w:t>
      </w:r>
      <w:r w:rsidRPr="00A7083F">
        <w:rPr>
          <w:rFonts w:asciiTheme="minorHAnsi" w:eastAsia="Arial" w:hAnsiTheme="minorHAnsi" w:cs="Arial"/>
          <w:spacing w:val="22"/>
          <w:sz w:val="22"/>
          <w:szCs w:val="22"/>
        </w:rPr>
        <w:t xml:space="preserve"> </w:t>
      </w:r>
      <w:r w:rsidRPr="00A7083F">
        <w:rPr>
          <w:rFonts w:asciiTheme="minorHAnsi" w:eastAsia="Arial" w:hAnsiTheme="minorHAnsi" w:cs="Arial"/>
          <w:spacing w:val="1"/>
          <w:position w:val="2"/>
          <w:sz w:val="22"/>
          <w:szCs w:val="22"/>
        </w:rPr>
        <w:t>(</w:t>
      </w:r>
      <w:r w:rsidRPr="00A7083F">
        <w:rPr>
          <w:rFonts w:asciiTheme="minorHAnsi" w:eastAsia="Arial" w:hAnsiTheme="minorHAnsi" w:cs="Arial"/>
          <w:position w:val="2"/>
          <w:sz w:val="22"/>
          <w:szCs w:val="22"/>
        </w:rPr>
        <w:t>sa</w:t>
      </w:r>
      <w:r w:rsidRPr="00A7083F">
        <w:rPr>
          <w:rFonts w:asciiTheme="minorHAnsi" w:eastAsia="Arial" w:hAnsiTheme="minorHAnsi" w:cs="Arial"/>
          <w:spacing w:val="-2"/>
          <w:position w:val="2"/>
          <w:sz w:val="22"/>
          <w:szCs w:val="22"/>
        </w:rPr>
        <w:t>m</w:t>
      </w:r>
      <w:r w:rsidRPr="00A7083F">
        <w:rPr>
          <w:rFonts w:asciiTheme="minorHAnsi" w:eastAsia="Arial" w:hAnsiTheme="minorHAnsi" w:cs="Arial"/>
          <w:position w:val="2"/>
          <w:sz w:val="22"/>
          <w:szCs w:val="22"/>
        </w:rPr>
        <w:t>p</w:t>
      </w:r>
      <w:r w:rsidRPr="00A7083F">
        <w:rPr>
          <w:rFonts w:asciiTheme="minorHAnsi" w:eastAsia="Arial" w:hAnsiTheme="minorHAnsi" w:cs="Arial"/>
          <w:spacing w:val="-1"/>
          <w:position w:val="2"/>
          <w:sz w:val="22"/>
          <w:szCs w:val="22"/>
        </w:rPr>
        <w:t>l</w:t>
      </w:r>
      <w:r w:rsidRPr="00A7083F">
        <w:rPr>
          <w:rFonts w:asciiTheme="minorHAnsi" w:eastAsia="Arial" w:hAnsiTheme="minorHAnsi" w:cs="Arial"/>
          <w:position w:val="2"/>
          <w:sz w:val="22"/>
          <w:szCs w:val="22"/>
        </w:rPr>
        <w:t>e)</w:t>
      </w:r>
      <w:r w:rsidRPr="00A7083F">
        <w:rPr>
          <w:rFonts w:asciiTheme="minorHAnsi" w:eastAsia="Arial" w:hAnsiTheme="minorHAnsi" w:cs="Arial"/>
          <w:spacing w:val="2"/>
          <w:position w:val="2"/>
          <w:sz w:val="22"/>
          <w:szCs w:val="22"/>
        </w:rPr>
        <w:t xml:space="preserve"> </w:t>
      </w:r>
      <w:r w:rsidRPr="00A7083F">
        <w:rPr>
          <w:rFonts w:asciiTheme="minorHAnsi" w:hAnsiTheme="minorHAnsi" w:cs="Arial"/>
          <w:position w:val="2"/>
          <w:sz w:val="22"/>
          <w:szCs w:val="22"/>
        </w:rPr>
        <w:t>–</w:t>
      </w:r>
      <w:r w:rsidRPr="00A7083F">
        <w:rPr>
          <w:rFonts w:asciiTheme="minorHAnsi" w:hAnsiTheme="minorHAnsi" w:cs="Arial"/>
          <w:spacing w:val="17"/>
          <w:position w:val="2"/>
          <w:sz w:val="22"/>
          <w:szCs w:val="22"/>
        </w:rPr>
        <w:t xml:space="preserve"> </w:t>
      </w:r>
      <w:r w:rsidRPr="00A7083F">
        <w:rPr>
          <w:rFonts w:asciiTheme="minorHAnsi" w:eastAsia="Arial" w:hAnsiTheme="minorHAnsi" w:cs="Arial"/>
          <w:spacing w:val="-3"/>
          <w:position w:val="2"/>
          <w:sz w:val="22"/>
          <w:szCs w:val="22"/>
        </w:rPr>
        <w:t>C</w:t>
      </w:r>
      <w:r w:rsidRPr="00A7083F">
        <w:rPr>
          <w:rFonts w:asciiTheme="minorHAnsi" w:eastAsia="Arial" w:hAnsiTheme="minorHAnsi" w:cs="Arial"/>
          <w:sz w:val="22"/>
          <w:szCs w:val="22"/>
        </w:rPr>
        <w:t>T</w:t>
      </w:r>
      <w:r w:rsidRPr="00A7083F">
        <w:rPr>
          <w:rFonts w:asciiTheme="minorHAnsi" w:eastAsia="Arial" w:hAnsiTheme="minorHAnsi" w:cs="Arial"/>
          <w:spacing w:val="24"/>
          <w:sz w:val="22"/>
          <w:szCs w:val="22"/>
        </w:rPr>
        <w:t xml:space="preserve"> </w:t>
      </w:r>
      <w:r w:rsidRPr="00A7083F">
        <w:rPr>
          <w:rFonts w:asciiTheme="minorHAnsi" w:eastAsia="Arial" w:hAnsiTheme="minorHAnsi" w:cs="Arial"/>
          <w:spacing w:val="-2"/>
          <w:position w:val="2"/>
          <w:sz w:val="22"/>
          <w:szCs w:val="22"/>
        </w:rPr>
        <w:t>(</w:t>
      </w:r>
      <w:r w:rsidRPr="00A7083F">
        <w:rPr>
          <w:rFonts w:asciiTheme="minorHAnsi" w:eastAsia="Arial" w:hAnsiTheme="minorHAnsi" w:cs="Arial"/>
          <w:spacing w:val="1"/>
          <w:position w:val="2"/>
          <w:sz w:val="22"/>
          <w:szCs w:val="22"/>
        </w:rPr>
        <w:t>r</w:t>
      </w:r>
      <w:r w:rsidRPr="00A7083F">
        <w:rPr>
          <w:rFonts w:asciiTheme="minorHAnsi" w:eastAsia="Arial" w:hAnsiTheme="minorHAnsi" w:cs="Arial"/>
          <w:spacing w:val="-3"/>
          <w:position w:val="2"/>
          <w:sz w:val="22"/>
          <w:szCs w:val="22"/>
        </w:rPr>
        <w:t>e</w:t>
      </w:r>
      <w:r w:rsidRPr="00A7083F">
        <w:rPr>
          <w:rFonts w:asciiTheme="minorHAnsi" w:eastAsia="Arial" w:hAnsiTheme="minorHAnsi" w:cs="Arial"/>
          <w:spacing w:val="3"/>
          <w:position w:val="2"/>
          <w:sz w:val="22"/>
          <w:szCs w:val="22"/>
        </w:rPr>
        <w:t>f</w:t>
      </w:r>
      <w:r w:rsidRPr="00A7083F">
        <w:rPr>
          <w:rFonts w:asciiTheme="minorHAnsi" w:eastAsia="Arial" w:hAnsiTheme="minorHAnsi" w:cs="Arial"/>
          <w:spacing w:val="-3"/>
          <w:position w:val="2"/>
          <w:sz w:val="22"/>
          <w:szCs w:val="22"/>
        </w:rPr>
        <w:t>e</w:t>
      </w:r>
      <w:r w:rsidRPr="00A7083F">
        <w:rPr>
          <w:rFonts w:asciiTheme="minorHAnsi" w:eastAsia="Arial" w:hAnsiTheme="minorHAnsi" w:cs="Arial"/>
          <w:spacing w:val="1"/>
          <w:position w:val="2"/>
          <w:sz w:val="22"/>
          <w:szCs w:val="22"/>
        </w:rPr>
        <w:t>r</w:t>
      </w:r>
      <w:r w:rsidRPr="00A7083F">
        <w:rPr>
          <w:rFonts w:asciiTheme="minorHAnsi" w:eastAsia="Arial" w:hAnsiTheme="minorHAnsi" w:cs="Arial"/>
          <w:position w:val="2"/>
          <w:sz w:val="22"/>
          <w:szCs w:val="22"/>
        </w:rPr>
        <w:t>e</w:t>
      </w:r>
      <w:r w:rsidRPr="00A7083F">
        <w:rPr>
          <w:rFonts w:asciiTheme="minorHAnsi" w:eastAsia="Arial" w:hAnsiTheme="minorHAnsi" w:cs="Arial"/>
          <w:spacing w:val="-1"/>
          <w:position w:val="2"/>
          <w:sz w:val="22"/>
          <w:szCs w:val="22"/>
        </w:rPr>
        <w:t>n</w:t>
      </w:r>
      <w:r w:rsidRPr="00A7083F">
        <w:rPr>
          <w:rFonts w:asciiTheme="minorHAnsi" w:eastAsia="Arial" w:hAnsiTheme="minorHAnsi" w:cs="Arial"/>
          <w:position w:val="2"/>
          <w:sz w:val="22"/>
          <w:szCs w:val="22"/>
        </w:rPr>
        <w:t>c</w:t>
      </w:r>
      <w:r w:rsidRPr="00A7083F">
        <w:rPr>
          <w:rFonts w:asciiTheme="minorHAnsi" w:eastAsia="Arial" w:hAnsiTheme="minorHAnsi" w:cs="Arial"/>
          <w:spacing w:val="-3"/>
          <w:position w:val="2"/>
          <w:sz w:val="22"/>
          <w:szCs w:val="22"/>
        </w:rPr>
        <w:t>e</w:t>
      </w:r>
      <w:r w:rsidRPr="00A7083F">
        <w:rPr>
          <w:rFonts w:asciiTheme="minorHAnsi" w:eastAsia="Arial" w:hAnsiTheme="minorHAnsi" w:cs="Arial"/>
          <w:spacing w:val="1"/>
          <w:position w:val="2"/>
          <w:sz w:val="22"/>
          <w:szCs w:val="22"/>
        </w:rPr>
        <w:t>)</w:t>
      </w:r>
      <w:r w:rsidRPr="00A7083F">
        <w:rPr>
          <w:rFonts w:asciiTheme="minorHAnsi" w:eastAsia="Arial" w:hAnsiTheme="minorHAnsi" w:cs="Arial"/>
          <w:position w:val="2"/>
          <w:sz w:val="22"/>
          <w:szCs w:val="22"/>
        </w:rPr>
        <w:t>]</w:t>
      </w:r>
    </w:p>
    <w:p w14:paraId="0D8C591B" w14:textId="77777777" w:rsidR="00400849" w:rsidRPr="00A7083F" w:rsidRDefault="007A4BBB">
      <w:pPr>
        <w:spacing w:line="240" w:lineRule="exact"/>
        <w:ind w:left="1540"/>
        <w:rPr>
          <w:rFonts w:asciiTheme="minorHAnsi" w:eastAsia="Arial" w:hAnsiTheme="minorHAnsi" w:cs="Arial"/>
          <w:sz w:val="22"/>
          <w:szCs w:val="22"/>
        </w:rPr>
      </w:pPr>
      <w:r w:rsidRPr="00A7083F">
        <w:rPr>
          <w:rFonts w:asciiTheme="minorHAnsi" w:eastAsia="Arial" w:hAnsiTheme="minorHAnsi" w:cs="Arial"/>
          <w:sz w:val="22"/>
          <w:szCs w:val="22"/>
        </w:rPr>
        <w:t xml:space="preserve">c.  </w:t>
      </w:r>
      <w:r w:rsidRPr="00A7083F">
        <w:rPr>
          <w:rFonts w:asciiTheme="minorHAnsi" w:eastAsia="Arial" w:hAnsiTheme="minorHAnsi" w:cs="Arial"/>
          <w:spacing w:val="6"/>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cu</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ate</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he</w:t>
      </w:r>
      <w:r w:rsidRPr="00A7083F">
        <w:rPr>
          <w:rFonts w:asciiTheme="minorHAnsi" w:eastAsia="Arial" w:hAnsiTheme="minorHAnsi" w:cs="Arial"/>
          <w:spacing w:val="-2"/>
          <w:sz w:val="22"/>
          <w:szCs w:val="22"/>
        </w:rPr>
        <w:t xml:space="preserve"> 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 e</w:t>
      </w:r>
      <w:r w:rsidRPr="00A7083F">
        <w:rPr>
          <w:rFonts w:asciiTheme="minorHAnsi" w:eastAsia="Arial" w:hAnsiTheme="minorHAnsi" w:cs="Arial"/>
          <w:spacing w:val="-1"/>
          <w:sz w:val="22"/>
          <w:szCs w:val="22"/>
        </w:rPr>
        <w:t>a</w:t>
      </w:r>
      <w:r w:rsidRPr="00A7083F">
        <w:rPr>
          <w:rFonts w:asciiTheme="minorHAnsi" w:eastAsia="Arial" w:hAnsiTheme="minorHAnsi" w:cs="Arial"/>
          <w:sz w:val="22"/>
          <w:szCs w:val="22"/>
        </w:rPr>
        <w:t>ch l</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bra</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y</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o</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use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as:</w:t>
      </w:r>
    </w:p>
    <w:p w14:paraId="5C432631" w14:textId="77777777" w:rsidR="00400849" w:rsidRPr="00A7083F" w:rsidRDefault="00400849">
      <w:pPr>
        <w:spacing w:before="1" w:line="120" w:lineRule="exact"/>
        <w:rPr>
          <w:rFonts w:asciiTheme="minorHAnsi" w:hAnsiTheme="minorHAnsi" w:cs="Arial"/>
          <w:sz w:val="22"/>
          <w:szCs w:val="22"/>
        </w:rPr>
      </w:pPr>
    </w:p>
    <w:p w14:paraId="171D0749" w14:textId="77777777" w:rsidR="00400849" w:rsidRPr="00A7083F" w:rsidRDefault="007A4BBB" w:rsidP="00C11D9C">
      <w:pPr>
        <w:ind w:left="2261"/>
        <w:outlineLvl w:val="0"/>
        <w:rPr>
          <w:rFonts w:asciiTheme="minorHAnsi" w:eastAsia="Arial" w:hAnsiTheme="minorHAnsi" w:cs="Arial"/>
          <w:sz w:val="22"/>
          <w:szCs w:val="22"/>
        </w:rPr>
      </w:pPr>
      <w:r w:rsidRPr="00A7083F">
        <w:rPr>
          <w:rFonts w:asciiTheme="minorHAnsi" w:eastAsia="Arial" w:hAnsiTheme="minorHAnsi" w:cs="Arial"/>
          <w:position w:val="2"/>
          <w:sz w:val="22"/>
          <w:szCs w:val="22"/>
        </w:rPr>
        <w:t>V</w:t>
      </w:r>
      <w:r w:rsidRPr="00A7083F">
        <w:rPr>
          <w:rFonts w:asciiTheme="minorHAnsi" w:eastAsia="Arial" w:hAnsiTheme="minorHAnsi" w:cs="Arial"/>
          <w:spacing w:val="1"/>
          <w:position w:val="2"/>
          <w:sz w:val="22"/>
          <w:szCs w:val="22"/>
        </w:rPr>
        <w:t xml:space="preserve"> </w:t>
      </w:r>
      <w:r w:rsidRPr="00A7083F">
        <w:rPr>
          <w:rFonts w:asciiTheme="minorHAnsi" w:eastAsia="Arial" w:hAnsiTheme="minorHAnsi" w:cs="Arial"/>
          <w:position w:val="2"/>
          <w:sz w:val="22"/>
          <w:szCs w:val="22"/>
        </w:rPr>
        <w:t>=</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spacing w:val="-1"/>
          <w:position w:val="2"/>
          <w:sz w:val="22"/>
          <w:szCs w:val="22"/>
        </w:rPr>
        <w:t>P</w:t>
      </w:r>
      <w:r w:rsidRPr="00A7083F">
        <w:rPr>
          <w:rFonts w:asciiTheme="minorHAnsi" w:eastAsia="Arial" w:hAnsiTheme="minorHAnsi" w:cs="Arial"/>
          <w:sz w:val="22"/>
          <w:szCs w:val="22"/>
        </w:rPr>
        <w:t>L</w:t>
      </w:r>
      <w:r w:rsidRPr="00A7083F">
        <w:rPr>
          <w:rFonts w:asciiTheme="minorHAnsi" w:eastAsia="Arial" w:hAnsiTheme="minorHAnsi" w:cs="Arial"/>
          <w:spacing w:val="20"/>
          <w:sz w:val="22"/>
          <w:szCs w:val="22"/>
        </w:rPr>
        <w:t xml:space="preserve"> </w:t>
      </w:r>
      <w:r w:rsidRPr="00A7083F">
        <w:rPr>
          <w:rFonts w:asciiTheme="minorHAnsi" w:eastAsia="Arial" w:hAnsiTheme="minorHAnsi" w:cs="Arial"/>
          <w:position w:val="2"/>
          <w:sz w:val="22"/>
          <w:szCs w:val="22"/>
        </w:rPr>
        <w:t>*</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position w:val="2"/>
          <w:sz w:val="22"/>
          <w:szCs w:val="22"/>
        </w:rPr>
        <w:t>60</w:t>
      </w:r>
      <w:r w:rsidRPr="00A7083F">
        <w:rPr>
          <w:rFonts w:asciiTheme="minorHAnsi" w:eastAsia="Arial" w:hAnsiTheme="minorHAnsi" w:cs="Arial"/>
          <w:spacing w:val="-2"/>
          <w:position w:val="2"/>
          <w:sz w:val="22"/>
          <w:szCs w:val="22"/>
        </w:rPr>
        <w:t xml:space="preserve"> </w:t>
      </w:r>
      <w:r w:rsidRPr="00A7083F">
        <w:rPr>
          <w:rFonts w:asciiTheme="minorHAnsi" w:eastAsia="Arial" w:hAnsiTheme="minorHAnsi" w:cs="Arial"/>
          <w:position w:val="2"/>
          <w:sz w:val="22"/>
          <w:szCs w:val="22"/>
        </w:rPr>
        <w:t>µl</w:t>
      </w:r>
    </w:p>
    <w:p w14:paraId="4FAD3B0F" w14:textId="77777777" w:rsidR="00400849" w:rsidRPr="00A7083F" w:rsidRDefault="00400849">
      <w:pPr>
        <w:spacing w:before="7" w:line="100" w:lineRule="exact"/>
        <w:rPr>
          <w:rFonts w:asciiTheme="minorHAnsi" w:hAnsiTheme="minorHAnsi" w:cs="Arial"/>
          <w:sz w:val="22"/>
          <w:szCs w:val="22"/>
        </w:rPr>
      </w:pPr>
    </w:p>
    <w:p w14:paraId="43BF897D" w14:textId="77777777" w:rsidR="00400849" w:rsidRPr="00A7083F" w:rsidRDefault="007A4BBB">
      <w:pPr>
        <w:ind w:left="100" w:right="72"/>
        <w:rPr>
          <w:rFonts w:asciiTheme="minorHAnsi" w:eastAsia="Arial" w:hAnsiTheme="minorHAnsi" w:cs="Arial"/>
          <w:sz w:val="22"/>
          <w:szCs w:val="22"/>
        </w:rPr>
      </w:pP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 xml:space="preserve">ote: </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f yo</w:t>
      </w:r>
      <w:r w:rsidRPr="00A7083F">
        <w:rPr>
          <w:rFonts w:asciiTheme="minorHAnsi" w:eastAsia="Arial" w:hAnsiTheme="minorHAnsi" w:cs="Arial"/>
          <w:i/>
          <w:spacing w:val="-1"/>
          <w:sz w:val="22"/>
          <w:szCs w:val="22"/>
        </w:rPr>
        <w:t>u</w:t>
      </w:r>
      <w:r w:rsidRPr="00A7083F">
        <w:rPr>
          <w:rFonts w:asciiTheme="minorHAnsi" w:eastAsia="Arial" w:hAnsiTheme="minorHAnsi" w:cs="Arial"/>
          <w:i/>
          <w:spacing w:val="-6"/>
          <w:sz w:val="22"/>
          <w:szCs w:val="22"/>
        </w:rPr>
        <w:t>’</w:t>
      </w:r>
      <w:r w:rsidRPr="00A7083F">
        <w:rPr>
          <w:rFonts w:asciiTheme="minorHAnsi" w:eastAsia="Arial" w:hAnsiTheme="minorHAnsi" w:cs="Arial"/>
          <w:i/>
          <w:sz w:val="22"/>
          <w:szCs w:val="22"/>
        </w:rPr>
        <w:t>ve chosen a</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ef</w:t>
      </w:r>
      <w:r w:rsidRPr="00A7083F">
        <w:rPr>
          <w:rFonts w:asciiTheme="minorHAnsi" w:eastAsia="Arial" w:hAnsiTheme="minorHAnsi" w:cs="Arial"/>
          <w:i/>
          <w:spacing w:val="-2"/>
          <w:sz w:val="22"/>
          <w:szCs w:val="22"/>
        </w:rPr>
        <w:t>e</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ce s</w:t>
      </w:r>
      <w:r w:rsidRPr="00A7083F">
        <w:rPr>
          <w:rFonts w:asciiTheme="minorHAnsi" w:eastAsia="Arial" w:hAnsiTheme="minorHAnsi" w:cs="Arial"/>
          <w:i/>
          <w:spacing w:val="-2"/>
          <w:sz w:val="22"/>
          <w:szCs w:val="22"/>
        </w:rPr>
        <w:t>a</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p</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 xml:space="preserve">e </w:t>
      </w:r>
      <w:r w:rsidRPr="00A7083F">
        <w:rPr>
          <w:rFonts w:asciiTheme="minorHAnsi" w:eastAsia="Arial" w:hAnsiTheme="minorHAnsi" w:cs="Arial"/>
          <w:i/>
          <w:spacing w:val="1"/>
          <w:sz w:val="22"/>
          <w:szCs w:val="22"/>
        </w:rPr>
        <w:t>w</w:t>
      </w:r>
      <w:r w:rsidRPr="00A7083F">
        <w:rPr>
          <w:rFonts w:asciiTheme="minorHAnsi" w:eastAsia="Arial" w:hAnsiTheme="minorHAnsi" w:cs="Arial"/>
          <w:i/>
          <w:spacing w:val="-1"/>
          <w:sz w:val="22"/>
          <w:szCs w:val="22"/>
        </w:rPr>
        <w:t>i</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 a</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very</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gh</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C</w:t>
      </w:r>
      <w:r w:rsidRPr="00A7083F">
        <w:rPr>
          <w:rFonts w:asciiTheme="minorHAnsi" w:eastAsia="Arial" w:hAnsiTheme="minorHAnsi" w:cs="Arial"/>
          <w:i/>
          <w:sz w:val="22"/>
          <w:szCs w:val="22"/>
        </w:rPr>
        <w:t xml:space="preserve">T </w:t>
      </w:r>
      <w:r w:rsidRPr="00A7083F">
        <w:rPr>
          <w:rFonts w:asciiTheme="minorHAnsi" w:eastAsia="Arial" w:hAnsiTheme="minorHAnsi" w:cs="Arial"/>
          <w:i/>
          <w:spacing w:val="-1"/>
          <w:sz w:val="22"/>
          <w:szCs w:val="22"/>
        </w:rPr>
        <w:t>(</w:t>
      </w:r>
      <w:r w:rsidRPr="00A7083F">
        <w:rPr>
          <w:rFonts w:asciiTheme="minorHAnsi" w:eastAsia="Arial" w:hAnsiTheme="minorHAnsi" w:cs="Arial"/>
          <w:i/>
          <w:sz w:val="22"/>
          <w:szCs w:val="22"/>
        </w:rPr>
        <w:t>su</w:t>
      </w:r>
      <w:r w:rsidRPr="00A7083F">
        <w:rPr>
          <w:rFonts w:asciiTheme="minorHAnsi" w:eastAsia="Arial" w:hAnsiTheme="minorHAnsi" w:cs="Arial"/>
          <w:i/>
          <w:spacing w:val="-1"/>
          <w:sz w:val="22"/>
          <w:szCs w:val="22"/>
        </w:rPr>
        <w:t>g</w:t>
      </w:r>
      <w:r w:rsidRPr="00A7083F">
        <w:rPr>
          <w:rFonts w:asciiTheme="minorHAnsi" w:eastAsia="Arial" w:hAnsiTheme="minorHAnsi" w:cs="Arial"/>
          <w:i/>
          <w:sz w:val="22"/>
          <w:szCs w:val="22"/>
        </w:rPr>
        <w:t>g</w:t>
      </w:r>
      <w:r w:rsidRPr="00A7083F">
        <w:rPr>
          <w:rFonts w:asciiTheme="minorHAnsi" w:eastAsia="Arial" w:hAnsiTheme="minorHAnsi" w:cs="Arial"/>
          <w:i/>
          <w:spacing w:val="-1"/>
          <w:sz w:val="22"/>
          <w:szCs w:val="22"/>
        </w:rPr>
        <w:t>e</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ng</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f</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il</w:t>
      </w:r>
      <w:r w:rsidRPr="00A7083F">
        <w:rPr>
          <w:rFonts w:asciiTheme="minorHAnsi" w:eastAsia="Arial" w:hAnsiTheme="minorHAnsi" w:cs="Arial"/>
          <w:i/>
          <w:sz w:val="22"/>
          <w:szCs w:val="22"/>
        </w:rPr>
        <w:t>ed</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li</w:t>
      </w:r>
      <w:r w:rsidRPr="00A7083F">
        <w:rPr>
          <w:rFonts w:asciiTheme="minorHAnsi" w:eastAsia="Arial" w:hAnsiTheme="minorHAnsi" w:cs="Arial"/>
          <w:i/>
          <w:sz w:val="22"/>
          <w:szCs w:val="22"/>
        </w:rPr>
        <w:t>bra</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3"/>
          <w:sz w:val="22"/>
          <w:szCs w:val="22"/>
        </w:rPr>
        <w:t>p</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3"/>
          <w:sz w:val="22"/>
          <w:szCs w:val="22"/>
        </w:rPr>
        <w:t>p</w:t>
      </w:r>
      <w:r w:rsidRPr="00A7083F">
        <w:rPr>
          <w:rFonts w:asciiTheme="minorHAnsi" w:eastAsia="Arial" w:hAnsiTheme="minorHAnsi" w:cs="Arial"/>
          <w:i/>
          <w:sz w:val="22"/>
          <w:szCs w:val="22"/>
        </w:rPr>
        <w:t xml:space="preserve">)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ative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o</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3"/>
          <w:sz w:val="22"/>
          <w:szCs w:val="22"/>
        </w:rPr>
        <w:t>o</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e</w:t>
      </w:r>
      <w:r w:rsidRPr="00A7083F">
        <w:rPr>
          <w:rFonts w:asciiTheme="minorHAnsi" w:eastAsia="Arial" w:hAnsiTheme="minorHAnsi" w:cs="Arial"/>
          <w:i/>
          <w:spacing w:val="1"/>
          <w:sz w:val="22"/>
          <w:szCs w:val="22"/>
        </w:rPr>
        <w:t>r</w:t>
      </w:r>
      <w:r w:rsidRPr="00A7083F">
        <w:rPr>
          <w:rFonts w:asciiTheme="minorHAnsi" w:eastAsia="Arial" w:hAnsiTheme="minorHAnsi" w:cs="Arial"/>
          <w:i/>
          <w:spacing w:val="-2"/>
          <w:sz w:val="22"/>
          <w:szCs w:val="22"/>
        </w:rPr>
        <w:t>s</w:t>
      </w:r>
      <w:r w:rsidRPr="00A7083F">
        <w:rPr>
          <w:rFonts w:asciiTheme="minorHAnsi" w:eastAsia="Arial" w:hAnsiTheme="minorHAnsi" w:cs="Arial"/>
          <w:i/>
          <w:sz w:val="22"/>
          <w:szCs w:val="22"/>
        </w:rPr>
        <w:t>, ve</w:t>
      </w:r>
      <w:r w:rsidRPr="00A7083F">
        <w:rPr>
          <w:rFonts w:asciiTheme="minorHAnsi" w:eastAsia="Arial" w:hAnsiTheme="minorHAnsi" w:cs="Arial"/>
          <w:i/>
          <w:spacing w:val="-2"/>
          <w:sz w:val="22"/>
          <w:szCs w:val="22"/>
        </w:rPr>
        <w:t>r</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ow vo</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umes</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2"/>
          <w:sz w:val="22"/>
          <w:szCs w:val="22"/>
        </w:rPr>
        <w:t>(</w:t>
      </w:r>
      <w:r w:rsidRPr="00A7083F">
        <w:rPr>
          <w:rFonts w:asciiTheme="minorHAnsi" w:eastAsia="Arial" w:hAnsiTheme="minorHAnsi" w:cs="Arial"/>
          <w:i/>
          <w:sz w:val="22"/>
          <w:szCs w:val="22"/>
        </w:rPr>
        <w:t>&lt;2</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5"/>
          <w:sz w:val="22"/>
          <w:szCs w:val="22"/>
        </w:rPr>
        <w:t>µ</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m</w:t>
      </w:r>
      <w:r w:rsidRPr="00A7083F">
        <w:rPr>
          <w:rFonts w:asciiTheme="minorHAnsi" w:eastAsia="Arial" w:hAnsiTheme="minorHAnsi" w:cs="Arial"/>
          <w:i/>
          <w:spacing w:val="-3"/>
          <w:sz w:val="22"/>
          <w:szCs w:val="22"/>
        </w:rPr>
        <w:t>a</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be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ca</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cu</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a</w:t>
      </w:r>
      <w:r w:rsidRPr="00A7083F">
        <w:rPr>
          <w:rFonts w:asciiTheme="minorHAnsi" w:eastAsia="Arial" w:hAnsiTheme="minorHAnsi" w:cs="Arial"/>
          <w:i/>
          <w:spacing w:val="-2"/>
          <w:sz w:val="22"/>
          <w:szCs w:val="22"/>
        </w:rPr>
        <w:t>t</w:t>
      </w:r>
      <w:r w:rsidRPr="00A7083F">
        <w:rPr>
          <w:rFonts w:asciiTheme="minorHAnsi" w:eastAsia="Arial" w:hAnsiTheme="minorHAnsi" w:cs="Arial"/>
          <w:i/>
          <w:sz w:val="22"/>
          <w:szCs w:val="22"/>
        </w:rPr>
        <w:t>ed</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3"/>
          <w:sz w:val="22"/>
          <w:szCs w:val="22"/>
        </w:rPr>
        <w:t>a</w:t>
      </w:r>
      <w:r w:rsidRPr="00A7083F">
        <w:rPr>
          <w:rFonts w:asciiTheme="minorHAnsi" w:eastAsia="Arial" w:hAnsiTheme="minorHAnsi" w:cs="Arial"/>
          <w:i/>
          <w:sz w:val="22"/>
          <w:szCs w:val="22"/>
        </w:rPr>
        <w:t xml:space="preserve">t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2"/>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p</w:t>
      </w:r>
      <w:r w:rsidRPr="00A7083F">
        <w:rPr>
          <w:rFonts w:asciiTheme="minorHAnsi" w:eastAsia="Arial" w:hAnsiTheme="minorHAnsi" w:cs="Arial"/>
          <w:i/>
          <w:sz w:val="22"/>
          <w:szCs w:val="22"/>
        </w:rPr>
        <w:t xml:space="preserve">. </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f so, ch</w:t>
      </w:r>
      <w:r w:rsidRPr="00A7083F">
        <w:rPr>
          <w:rFonts w:asciiTheme="minorHAnsi" w:eastAsia="Arial" w:hAnsiTheme="minorHAnsi" w:cs="Arial"/>
          <w:i/>
          <w:spacing w:val="-1"/>
          <w:sz w:val="22"/>
          <w:szCs w:val="22"/>
        </w:rPr>
        <w:t>o</w:t>
      </w:r>
      <w:r w:rsidRPr="00A7083F">
        <w:rPr>
          <w:rFonts w:asciiTheme="minorHAnsi" w:eastAsia="Arial" w:hAnsiTheme="minorHAnsi" w:cs="Arial"/>
          <w:i/>
          <w:sz w:val="22"/>
          <w:szCs w:val="22"/>
        </w:rPr>
        <w:t>ose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he n</w:t>
      </w:r>
      <w:r w:rsidRPr="00A7083F">
        <w:rPr>
          <w:rFonts w:asciiTheme="minorHAnsi" w:eastAsia="Arial" w:hAnsiTheme="minorHAnsi" w:cs="Arial"/>
          <w:i/>
          <w:spacing w:val="-1"/>
          <w:sz w:val="22"/>
          <w:szCs w:val="22"/>
        </w:rPr>
        <w:t>e</w:t>
      </w:r>
      <w:r w:rsidRPr="00A7083F">
        <w:rPr>
          <w:rFonts w:asciiTheme="minorHAnsi" w:eastAsia="Arial" w:hAnsiTheme="minorHAnsi" w:cs="Arial"/>
          <w:i/>
          <w:sz w:val="22"/>
          <w:szCs w:val="22"/>
        </w:rPr>
        <w:t>xt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s</w:t>
      </w:r>
      <w:r w:rsidRPr="00A7083F">
        <w:rPr>
          <w:rFonts w:asciiTheme="minorHAnsi" w:eastAsia="Arial" w:hAnsiTheme="minorHAnsi" w:cs="Arial"/>
          <w:i/>
          <w:spacing w:val="-3"/>
          <w:sz w:val="22"/>
          <w:szCs w:val="22"/>
        </w:rPr>
        <w:t>a</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p</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w:t>
      </w:r>
      <w:r w:rsidRPr="00A7083F">
        <w:rPr>
          <w:rFonts w:asciiTheme="minorHAnsi" w:eastAsia="Arial" w:hAnsiTheme="minorHAnsi" w:cs="Arial"/>
          <w:i/>
          <w:spacing w:val="-1"/>
          <w:sz w:val="22"/>
          <w:szCs w:val="22"/>
        </w:rPr>
        <w:t>i</w:t>
      </w:r>
      <w:r w:rsidRPr="00A7083F">
        <w:rPr>
          <w:rFonts w:asciiTheme="minorHAnsi" w:eastAsia="Arial" w:hAnsiTheme="minorHAnsi" w:cs="Arial"/>
          <w:i/>
          <w:spacing w:val="1"/>
          <w:sz w:val="22"/>
          <w:szCs w:val="22"/>
        </w:rPr>
        <w:t>.</w:t>
      </w:r>
      <w:r w:rsidRPr="00A7083F">
        <w:rPr>
          <w:rFonts w:asciiTheme="minorHAnsi" w:eastAsia="Arial" w:hAnsiTheme="minorHAnsi" w:cs="Arial"/>
          <w:i/>
          <w:sz w:val="22"/>
          <w:szCs w:val="22"/>
        </w:rPr>
        <w:t>e. n</w:t>
      </w:r>
      <w:r w:rsidRPr="00A7083F">
        <w:rPr>
          <w:rFonts w:asciiTheme="minorHAnsi" w:eastAsia="Arial" w:hAnsiTheme="minorHAnsi" w:cs="Arial"/>
          <w:i/>
          <w:spacing w:val="-1"/>
          <w:sz w:val="22"/>
          <w:szCs w:val="22"/>
        </w:rPr>
        <w:t>e</w:t>
      </w:r>
      <w:r w:rsidRPr="00A7083F">
        <w:rPr>
          <w:rFonts w:asciiTheme="minorHAnsi" w:eastAsia="Arial" w:hAnsiTheme="minorHAnsi" w:cs="Arial"/>
          <w:i/>
          <w:spacing w:val="-2"/>
          <w:sz w:val="22"/>
          <w:szCs w:val="22"/>
        </w:rPr>
        <w:t>x</w:t>
      </w:r>
      <w:r w:rsidRPr="00A7083F">
        <w:rPr>
          <w:rFonts w:asciiTheme="minorHAnsi" w:eastAsia="Arial" w:hAnsiTheme="minorHAnsi" w:cs="Arial"/>
          <w:i/>
          <w:sz w:val="22"/>
          <w:szCs w:val="22"/>
        </w:rPr>
        <w:t>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l</w:t>
      </w:r>
      <w:r w:rsidRPr="00A7083F">
        <w:rPr>
          <w:rFonts w:asciiTheme="minorHAnsi" w:eastAsia="Arial" w:hAnsiTheme="minorHAnsi" w:cs="Arial"/>
          <w:i/>
          <w:spacing w:val="-3"/>
          <w:sz w:val="22"/>
          <w:szCs w:val="22"/>
        </w:rPr>
        <w:t>o</w:t>
      </w:r>
      <w:r w:rsidRPr="00A7083F">
        <w:rPr>
          <w:rFonts w:asciiTheme="minorHAnsi" w:eastAsia="Arial" w:hAnsiTheme="minorHAnsi" w:cs="Arial"/>
          <w:i/>
          <w:spacing w:val="1"/>
          <w:sz w:val="22"/>
          <w:szCs w:val="22"/>
        </w:rPr>
        <w:t>w</w:t>
      </w:r>
      <w:r w:rsidRPr="00A7083F">
        <w:rPr>
          <w:rFonts w:asciiTheme="minorHAnsi" w:eastAsia="Arial" w:hAnsiTheme="minorHAnsi" w:cs="Arial"/>
          <w:i/>
          <w:sz w:val="22"/>
          <w:szCs w:val="22"/>
        </w:rPr>
        <w:t>e</w:t>
      </w:r>
      <w:r w:rsidRPr="00A7083F">
        <w:rPr>
          <w:rFonts w:asciiTheme="minorHAnsi" w:eastAsia="Arial" w:hAnsiTheme="minorHAnsi" w:cs="Arial"/>
          <w:i/>
          <w:spacing w:val="-3"/>
          <w:sz w:val="22"/>
          <w:szCs w:val="22"/>
        </w:rPr>
        <w:t>s</w:t>
      </w:r>
      <w:r w:rsidRPr="00A7083F">
        <w:rPr>
          <w:rFonts w:asciiTheme="minorHAnsi" w:eastAsia="Arial" w:hAnsiTheme="minorHAnsi" w:cs="Arial"/>
          <w:i/>
          <w:sz w:val="22"/>
          <w:szCs w:val="22"/>
        </w:rPr>
        <w:t>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C</w:t>
      </w:r>
      <w:r w:rsidRPr="00A7083F">
        <w:rPr>
          <w:rFonts w:asciiTheme="minorHAnsi" w:eastAsia="Arial" w:hAnsiTheme="minorHAnsi" w:cs="Arial"/>
          <w:i/>
          <w:sz w:val="22"/>
          <w:szCs w:val="22"/>
        </w:rPr>
        <w:t>T)</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as</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r</w:t>
      </w:r>
      <w:r w:rsidRPr="00A7083F">
        <w:rPr>
          <w:rFonts w:asciiTheme="minorHAnsi" w:eastAsia="Arial" w:hAnsiTheme="minorHAnsi" w:cs="Arial"/>
          <w:i/>
          <w:spacing w:val="-3"/>
          <w:sz w:val="22"/>
          <w:szCs w:val="22"/>
        </w:rPr>
        <w:t>e</w:t>
      </w:r>
      <w:r w:rsidRPr="00A7083F">
        <w:rPr>
          <w:rFonts w:asciiTheme="minorHAnsi" w:eastAsia="Arial" w:hAnsiTheme="minorHAnsi" w:cs="Arial"/>
          <w:i/>
          <w:spacing w:val="1"/>
          <w:sz w:val="22"/>
          <w:szCs w:val="22"/>
        </w:rPr>
        <w:t>f</w:t>
      </w:r>
      <w:r w:rsidRPr="00A7083F">
        <w:rPr>
          <w:rFonts w:asciiTheme="minorHAnsi" w:eastAsia="Arial" w:hAnsiTheme="minorHAnsi" w:cs="Arial"/>
          <w:i/>
          <w:sz w:val="22"/>
          <w:szCs w:val="22"/>
        </w:rPr>
        <w:t>erence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i</w:t>
      </w:r>
      <w:r w:rsidRPr="00A7083F">
        <w:rPr>
          <w:rFonts w:asciiTheme="minorHAnsi" w:eastAsia="Arial" w:hAnsiTheme="minorHAnsi" w:cs="Arial"/>
          <w:i/>
          <w:spacing w:val="-3"/>
          <w:sz w:val="22"/>
          <w:szCs w:val="22"/>
        </w:rPr>
        <w:t>n</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d, a</w:t>
      </w: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d</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co</w:t>
      </w:r>
      <w:r w:rsidRPr="00A7083F">
        <w:rPr>
          <w:rFonts w:asciiTheme="minorHAnsi" w:eastAsia="Arial" w:hAnsiTheme="minorHAnsi" w:cs="Arial"/>
          <w:i/>
          <w:spacing w:val="-1"/>
          <w:sz w:val="22"/>
          <w:szCs w:val="22"/>
        </w:rPr>
        <w:t>n</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w:t>
      </w:r>
      <w:r w:rsidRPr="00A7083F">
        <w:rPr>
          <w:rFonts w:asciiTheme="minorHAnsi" w:eastAsia="Arial" w:hAnsiTheme="minorHAnsi" w:cs="Arial"/>
          <w:i/>
          <w:spacing w:val="-1"/>
          <w:sz w:val="22"/>
          <w:szCs w:val="22"/>
        </w:rPr>
        <w:t>u</w:t>
      </w:r>
      <w:r w:rsidRPr="00A7083F">
        <w:rPr>
          <w:rFonts w:asciiTheme="minorHAnsi" w:eastAsia="Arial" w:hAnsiTheme="minorHAnsi" w:cs="Arial"/>
          <w:i/>
          <w:sz w:val="22"/>
          <w:szCs w:val="22"/>
        </w:rPr>
        <w:t>e</w:t>
      </w:r>
      <w:r w:rsidRPr="00A7083F">
        <w:rPr>
          <w:rFonts w:asciiTheme="minorHAnsi" w:eastAsia="Arial" w:hAnsiTheme="minorHAnsi" w:cs="Arial"/>
          <w:i/>
          <w:spacing w:val="6"/>
          <w:sz w:val="22"/>
          <w:szCs w:val="22"/>
        </w:rPr>
        <w:t xml:space="preserve"> </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dj</w:t>
      </w:r>
      <w:r w:rsidRPr="00A7083F">
        <w:rPr>
          <w:rFonts w:asciiTheme="minorHAnsi" w:eastAsia="Arial" w:hAnsiTheme="minorHAnsi" w:cs="Arial"/>
          <w:i/>
          <w:spacing w:val="-3"/>
          <w:sz w:val="22"/>
          <w:szCs w:val="22"/>
        </w:rPr>
        <w:t>u</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ng</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ch</w:t>
      </w:r>
      <w:r w:rsidRPr="00A7083F">
        <w:rPr>
          <w:rFonts w:asciiTheme="minorHAnsi" w:eastAsia="Arial" w:hAnsiTheme="minorHAnsi" w:cs="Arial"/>
          <w:i/>
          <w:spacing w:val="-1"/>
          <w:sz w:val="22"/>
          <w:szCs w:val="22"/>
        </w:rPr>
        <w:t>oi</w:t>
      </w:r>
      <w:r w:rsidRPr="00A7083F">
        <w:rPr>
          <w:rFonts w:asciiTheme="minorHAnsi" w:eastAsia="Arial" w:hAnsiTheme="minorHAnsi" w:cs="Arial"/>
          <w:i/>
          <w:sz w:val="22"/>
          <w:szCs w:val="22"/>
        </w:rPr>
        <w:t>ce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 xml:space="preserve">of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ef</w:t>
      </w:r>
      <w:r w:rsidRPr="00A7083F">
        <w:rPr>
          <w:rFonts w:asciiTheme="minorHAnsi" w:eastAsia="Arial" w:hAnsiTheme="minorHAnsi" w:cs="Arial"/>
          <w:i/>
          <w:spacing w:val="-2"/>
          <w:sz w:val="22"/>
          <w:szCs w:val="22"/>
        </w:rPr>
        <w:t>e</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ce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u</w:t>
      </w:r>
      <w:r w:rsidRPr="00A7083F">
        <w:rPr>
          <w:rFonts w:asciiTheme="minorHAnsi" w:eastAsia="Arial" w:hAnsiTheme="minorHAnsi" w:cs="Arial"/>
          <w:i/>
          <w:spacing w:val="-3"/>
          <w:sz w:val="22"/>
          <w:szCs w:val="22"/>
        </w:rPr>
        <w:t>n</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 xml:space="preserve">l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so</w:t>
      </w: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b</w:t>
      </w:r>
      <w:r w:rsidRPr="00A7083F">
        <w:rPr>
          <w:rFonts w:asciiTheme="minorHAnsi" w:eastAsia="Arial" w:hAnsiTheme="minorHAnsi" w:cs="Arial"/>
          <w:i/>
          <w:spacing w:val="-3"/>
          <w:sz w:val="22"/>
          <w:szCs w:val="22"/>
        </w:rPr>
        <w:t>l</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high</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vo</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um</w:t>
      </w:r>
      <w:r w:rsidRPr="00A7083F">
        <w:rPr>
          <w:rFonts w:asciiTheme="minorHAnsi" w:eastAsia="Arial" w:hAnsiTheme="minorHAnsi" w:cs="Arial"/>
          <w:i/>
          <w:spacing w:val="-2"/>
          <w:sz w:val="22"/>
          <w:szCs w:val="22"/>
        </w:rPr>
        <w:t>e</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3"/>
          <w:sz w:val="22"/>
          <w:szCs w:val="22"/>
        </w:rPr>
        <w:t>a</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e ca</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c</w:t>
      </w:r>
      <w:r w:rsidRPr="00A7083F">
        <w:rPr>
          <w:rFonts w:asciiTheme="minorHAnsi" w:eastAsia="Arial" w:hAnsiTheme="minorHAnsi" w:cs="Arial"/>
          <w:i/>
          <w:spacing w:val="-3"/>
          <w:sz w:val="22"/>
          <w:szCs w:val="22"/>
        </w:rPr>
        <w:t>u</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ated</w:t>
      </w:r>
      <w:r w:rsidRPr="00A7083F">
        <w:rPr>
          <w:rFonts w:asciiTheme="minorHAnsi" w:eastAsia="Arial" w:hAnsiTheme="minorHAnsi" w:cs="Arial"/>
          <w:i/>
          <w:spacing w:val="1"/>
          <w:sz w:val="22"/>
          <w:szCs w:val="22"/>
        </w:rPr>
        <w:t xml:space="preserve"> f</w:t>
      </w:r>
      <w:r w:rsidRPr="00A7083F">
        <w:rPr>
          <w:rFonts w:asciiTheme="minorHAnsi" w:eastAsia="Arial" w:hAnsiTheme="minorHAnsi" w:cs="Arial"/>
          <w:i/>
          <w:spacing w:val="-3"/>
          <w:sz w:val="22"/>
          <w:szCs w:val="22"/>
        </w:rPr>
        <w:t>o</w:t>
      </w:r>
      <w:r w:rsidRPr="00A7083F">
        <w:rPr>
          <w:rFonts w:asciiTheme="minorHAnsi" w:eastAsia="Arial" w:hAnsiTheme="minorHAnsi" w:cs="Arial"/>
          <w:i/>
          <w:sz w:val="22"/>
          <w:szCs w:val="22"/>
        </w:rPr>
        <w:t xml:space="preserve">r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j</w:t>
      </w:r>
      <w:r w:rsidRPr="00A7083F">
        <w:rPr>
          <w:rFonts w:asciiTheme="minorHAnsi" w:eastAsia="Arial" w:hAnsiTheme="minorHAnsi" w:cs="Arial"/>
          <w:i/>
          <w:sz w:val="22"/>
          <w:szCs w:val="22"/>
        </w:rPr>
        <w:t>ori</w:t>
      </w:r>
      <w:r w:rsidRPr="00A7083F">
        <w:rPr>
          <w:rFonts w:asciiTheme="minorHAnsi" w:eastAsia="Arial" w:hAnsiTheme="minorHAnsi" w:cs="Arial"/>
          <w:i/>
          <w:spacing w:val="-2"/>
          <w:sz w:val="22"/>
          <w:szCs w:val="22"/>
        </w:rPr>
        <w:t>t</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3"/>
          <w:sz w:val="22"/>
          <w:szCs w:val="22"/>
        </w:rPr>
        <w:t>o</w:t>
      </w:r>
      <w:r w:rsidRPr="00A7083F">
        <w:rPr>
          <w:rFonts w:asciiTheme="minorHAnsi" w:eastAsia="Arial" w:hAnsiTheme="minorHAnsi" w:cs="Arial"/>
          <w:i/>
          <w:sz w:val="22"/>
          <w:szCs w:val="22"/>
        </w:rPr>
        <w:t>f</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2"/>
          <w:sz w:val="22"/>
          <w:szCs w:val="22"/>
        </w:rPr>
        <w:t>s</w:t>
      </w:r>
      <w:r w:rsidRPr="00A7083F">
        <w:rPr>
          <w:rFonts w:asciiTheme="minorHAnsi" w:eastAsia="Arial" w:hAnsiTheme="minorHAnsi" w:cs="Arial"/>
          <w:i/>
          <w:sz w:val="22"/>
          <w:szCs w:val="22"/>
        </w:rPr>
        <w:t>amp</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es.</w:t>
      </w:r>
    </w:p>
    <w:p w14:paraId="260A4E7D" w14:textId="77777777" w:rsidR="00400849" w:rsidRPr="00A7083F" w:rsidRDefault="00400849">
      <w:pPr>
        <w:spacing w:before="7" w:line="120" w:lineRule="exact"/>
        <w:rPr>
          <w:rFonts w:asciiTheme="minorHAnsi" w:hAnsiTheme="minorHAnsi" w:cs="Arial"/>
          <w:sz w:val="22"/>
          <w:szCs w:val="22"/>
        </w:rPr>
      </w:pPr>
    </w:p>
    <w:p w14:paraId="7471CF39" w14:textId="77777777" w:rsidR="00400849" w:rsidRPr="00A7083F" w:rsidRDefault="007A4BBB">
      <w:pPr>
        <w:spacing w:line="240" w:lineRule="exact"/>
        <w:ind w:left="100" w:right="907"/>
        <w:rPr>
          <w:rFonts w:asciiTheme="minorHAnsi" w:eastAsia="Arial" w:hAnsiTheme="minorHAnsi" w:cs="Arial"/>
          <w:sz w:val="22"/>
          <w:szCs w:val="22"/>
        </w:rPr>
      </w:pPr>
      <w:r w:rsidRPr="00A7083F">
        <w:rPr>
          <w:rFonts w:asciiTheme="minorHAnsi" w:eastAsia="Arial" w:hAnsiTheme="minorHAnsi" w:cs="Arial"/>
          <w:i/>
          <w:spacing w:val="-1"/>
          <w:sz w:val="22"/>
          <w:szCs w:val="22"/>
        </w:rPr>
        <w:t>N</w:t>
      </w:r>
      <w:r w:rsidRPr="00A7083F">
        <w:rPr>
          <w:rFonts w:asciiTheme="minorHAnsi" w:eastAsia="Arial" w:hAnsiTheme="minorHAnsi" w:cs="Arial"/>
          <w:i/>
          <w:sz w:val="22"/>
          <w:szCs w:val="22"/>
        </w:rPr>
        <w:t>ote: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o</w:t>
      </w:r>
      <w:r w:rsidRPr="00A7083F">
        <w:rPr>
          <w:rFonts w:asciiTheme="minorHAnsi" w:eastAsia="Arial" w:hAnsiTheme="minorHAnsi" w:cs="Arial"/>
          <w:i/>
          <w:spacing w:val="-1"/>
          <w:sz w:val="22"/>
          <w:szCs w:val="22"/>
        </w:rPr>
        <w:t>u</w:t>
      </w:r>
      <w:r w:rsidRPr="00A7083F">
        <w:rPr>
          <w:rFonts w:asciiTheme="minorHAnsi" w:eastAsia="Arial" w:hAnsiTheme="minorHAnsi" w:cs="Arial"/>
          <w:i/>
          <w:sz w:val="22"/>
          <w:szCs w:val="22"/>
        </w:rPr>
        <w:t>gh</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r</w:t>
      </w:r>
      <w:r w:rsidRPr="00A7083F">
        <w:rPr>
          <w:rFonts w:asciiTheme="minorHAnsi" w:eastAsia="Arial" w:hAnsiTheme="minorHAnsi" w:cs="Arial"/>
          <w:i/>
          <w:sz w:val="22"/>
          <w:szCs w:val="22"/>
        </w:rPr>
        <w:t>u</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 xml:space="preserve">e </w:t>
      </w:r>
      <w:r w:rsidRPr="00A7083F">
        <w:rPr>
          <w:rFonts w:asciiTheme="minorHAnsi" w:eastAsia="Arial" w:hAnsiTheme="minorHAnsi" w:cs="Arial"/>
          <w:i/>
          <w:spacing w:val="-2"/>
          <w:sz w:val="22"/>
          <w:szCs w:val="22"/>
        </w:rPr>
        <w:t>o</w:t>
      </w:r>
      <w:r w:rsidRPr="00A7083F">
        <w:rPr>
          <w:rFonts w:asciiTheme="minorHAnsi" w:eastAsia="Arial" w:hAnsiTheme="minorHAnsi" w:cs="Arial"/>
          <w:i/>
          <w:sz w:val="22"/>
          <w:szCs w:val="22"/>
        </w:rPr>
        <w:t xml:space="preserve">f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u</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 xml:space="preserve">b,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p</w:t>
      </w:r>
      <w:r w:rsidRPr="00A7083F">
        <w:rPr>
          <w:rFonts w:asciiTheme="minorHAnsi" w:eastAsia="Arial" w:hAnsiTheme="minorHAnsi" w:cs="Arial"/>
          <w:i/>
          <w:spacing w:val="-1"/>
          <w:sz w:val="22"/>
          <w:szCs w:val="22"/>
        </w:rPr>
        <w:t>o</w:t>
      </w:r>
      <w:r w:rsidRPr="00A7083F">
        <w:rPr>
          <w:rFonts w:asciiTheme="minorHAnsi" w:eastAsia="Arial" w:hAnsiTheme="minorHAnsi" w:cs="Arial"/>
          <w:i/>
          <w:sz w:val="22"/>
          <w:szCs w:val="22"/>
        </w:rPr>
        <w:t xml:space="preserve">ol </w:t>
      </w:r>
      <w:r w:rsidRPr="00A7083F">
        <w:rPr>
          <w:rFonts w:asciiTheme="minorHAnsi" w:eastAsia="Arial" w:hAnsiTheme="minorHAnsi" w:cs="Arial"/>
          <w:i/>
          <w:spacing w:val="-3"/>
          <w:sz w:val="22"/>
          <w:szCs w:val="22"/>
        </w:rPr>
        <w:t>o</w:t>
      </w:r>
      <w:r w:rsidRPr="00A7083F">
        <w:rPr>
          <w:rFonts w:asciiTheme="minorHAnsi" w:eastAsia="Arial" w:hAnsiTheme="minorHAnsi" w:cs="Arial"/>
          <w:i/>
          <w:sz w:val="22"/>
          <w:szCs w:val="22"/>
        </w:rPr>
        <w:t>f</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c</w:t>
      </w:r>
      <w:r w:rsidRPr="00A7083F">
        <w:rPr>
          <w:rFonts w:asciiTheme="minorHAnsi" w:eastAsia="Arial" w:hAnsiTheme="minorHAnsi" w:cs="Arial"/>
          <w:i/>
          <w:spacing w:val="-3"/>
          <w:sz w:val="22"/>
          <w:szCs w:val="22"/>
        </w:rPr>
        <w:t>o</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b</w:t>
      </w:r>
      <w:r w:rsidRPr="00A7083F">
        <w:rPr>
          <w:rFonts w:asciiTheme="minorHAnsi" w:eastAsia="Arial" w:hAnsiTheme="minorHAnsi" w:cs="Arial"/>
          <w:i/>
          <w:spacing w:val="-4"/>
          <w:sz w:val="22"/>
          <w:szCs w:val="22"/>
        </w:rPr>
        <w:t>i</w:t>
      </w:r>
      <w:r w:rsidRPr="00A7083F">
        <w:rPr>
          <w:rFonts w:asciiTheme="minorHAnsi" w:eastAsia="Arial" w:hAnsiTheme="minorHAnsi" w:cs="Arial"/>
          <w:i/>
          <w:sz w:val="22"/>
          <w:szCs w:val="22"/>
        </w:rPr>
        <w:t>n</w:t>
      </w:r>
      <w:r w:rsidRPr="00A7083F">
        <w:rPr>
          <w:rFonts w:asciiTheme="minorHAnsi" w:eastAsia="Arial" w:hAnsiTheme="minorHAnsi" w:cs="Arial"/>
          <w:i/>
          <w:spacing w:val="-1"/>
          <w:sz w:val="22"/>
          <w:szCs w:val="22"/>
        </w:rPr>
        <w:t>e</w:t>
      </w:r>
      <w:r w:rsidRPr="00A7083F">
        <w:rPr>
          <w:rFonts w:asciiTheme="minorHAnsi" w:eastAsia="Arial" w:hAnsiTheme="minorHAnsi" w:cs="Arial"/>
          <w:i/>
          <w:sz w:val="22"/>
          <w:szCs w:val="22"/>
        </w:rPr>
        <w:t>d sa</w:t>
      </w:r>
      <w:r w:rsidRPr="00A7083F">
        <w:rPr>
          <w:rFonts w:asciiTheme="minorHAnsi" w:eastAsia="Arial" w:hAnsiTheme="minorHAnsi" w:cs="Arial"/>
          <w:i/>
          <w:spacing w:val="1"/>
          <w:sz w:val="22"/>
          <w:szCs w:val="22"/>
        </w:rPr>
        <w:t>m</w:t>
      </w:r>
      <w:r w:rsidRPr="00A7083F">
        <w:rPr>
          <w:rFonts w:asciiTheme="minorHAnsi" w:eastAsia="Arial" w:hAnsiTheme="minorHAnsi" w:cs="Arial"/>
          <w:i/>
          <w:sz w:val="22"/>
          <w:szCs w:val="22"/>
        </w:rPr>
        <w:t>p</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es</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us</w:t>
      </w:r>
      <w:r w:rsidRPr="00A7083F">
        <w:rPr>
          <w:rFonts w:asciiTheme="minorHAnsi" w:eastAsia="Arial" w:hAnsiTheme="minorHAnsi" w:cs="Arial"/>
          <w:i/>
          <w:spacing w:val="-1"/>
          <w:sz w:val="22"/>
          <w:szCs w:val="22"/>
        </w:rPr>
        <w:t>e</w:t>
      </w:r>
      <w:r w:rsidRPr="00A7083F">
        <w:rPr>
          <w:rFonts w:asciiTheme="minorHAnsi" w:eastAsia="Arial" w:hAnsiTheme="minorHAnsi" w:cs="Arial"/>
          <w:i/>
          <w:sz w:val="22"/>
          <w:szCs w:val="22"/>
        </w:rPr>
        <w:t>d</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f</w:t>
      </w:r>
      <w:r w:rsidRPr="00A7083F">
        <w:rPr>
          <w:rFonts w:asciiTheme="minorHAnsi" w:eastAsia="Arial" w:hAnsiTheme="minorHAnsi" w:cs="Arial"/>
          <w:i/>
          <w:spacing w:val="-3"/>
          <w:sz w:val="22"/>
          <w:szCs w:val="22"/>
        </w:rPr>
        <w:t>o</w:t>
      </w:r>
      <w:r w:rsidRPr="00A7083F">
        <w:rPr>
          <w:rFonts w:asciiTheme="minorHAnsi" w:eastAsia="Arial" w:hAnsiTheme="minorHAnsi" w:cs="Arial"/>
          <w:i/>
          <w:sz w:val="22"/>
          <w:szCs w:val="22"/>
        </w:rPr>
        <w:t>r</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a</w:t>
      </w:r>
      <w:r w:rsidRPr="00A7083F">
        <w:rPr>
          <w:rFonts w:asciiTheme="minorHAnsi" w:eastAsia="Arial" w:hAnsiTheme="minorHAnsi" w:cs="Arial"/>
          <w:i/>
          <w:spacing w:val="-4"/>
          <w:sz w:val="22"/>
          <w:szCs w:val="22"/>
        </w:rPr>
        <w:t xml:space="preserve"> </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w:t>
      </w:r>
      <w:r w:rsidRPr="00A7083F">
        <w:rPr>
          <w:rFonts w:asciiTheme="minorHAnsi" w:eastAsia="Arial" w:hAnsiTheme="minorHAnsi" w:cs="Arial"/>
          <w:i/>
          <w:spacing w:val="-1"/>
          <w:sz w:val="22"/>
          <w:szCs w:val="22"/>
        </w:rPr>
        <w:t>gl</w:t>
      </w:r>
      <w:r w:rsidRPr="00A7083F">
        <w:rPr>
          <w:rFonts w:asciiTheme="minorHAnsi" w:eastAsia="Arial" w:hAnsiTheme="minorHAnsi" w:cs="Arial"/>
          <w:i/>
          <w:sz w:val="22"/>
          <w:szCs w:val="22"/>
        </w:rPr>
        <w:t>e l</w:t>
      </w:r>
      <w:r w:rsidRPr="00A7083F">
        <w:rPr>
          <w:rFonts w:asciiTheme="minorHAnsi" w:eastAsia="Arial" w:hAnsiTheme="minorHAnsi" w:cs="Arial"/>
          <w:i/>
          <w:spacing w:val="-1"/>
          <w:sz w:val="22"/>
          <w:szCs w:val="22"/>
        </w:rPr>
        <w:t>a</w:t>
      </w:r>
      <w:r w:rsidRPr="00A7083F">
        <w:rPr>
          <w:rFonts w:asciiTheme="minorHAnsi" w:eastAsia="Arial" w:hAnsiTheme="minorHAnsi" w:cs="Arial"/>
          <w:i/>
          <w:sz w:val="22"/>
          <w:szCs w:val="22"/>
        </w:rPr>
        <w:t>ne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of se</w:t>
      </w:r>
      <w:r w:rsidRPr="00A7083F">
        <w:rPr>
          <w:rFonts w:asciiTheme="minorHAnsi" w:eastAsia="Arial" w:hAnsiTheme="minorHAnsi" w:cs="Arial"/>
          <w:i/>
          <w:spacing w:val="-1"/>
          <w:sz w:val="22"/>
          <w:szCs w:val="22"/>
        </w:rPr>
        <w:t>q</w:t>
      </w:r>
      <w:r w:rsidRPr="00A7083F">
        <w:rPr>
          <w:rFonts w:asciiTheme="minorHAnsi" w:eastAsia="Arial" w:hAnsiTheme="minorHAnsi" w:cs="Arial"/>
          <w:i/>
          <w:sz w:val="22"/>
          <w:szCs w:val="22"/>
        </w:rPr>
        <w:t>u</w:t>
      </w:r>
      <w:r w:rsidRPr="00A7083F">
        <w:rPr>
          <w:rFonts w:asciiTheme="minorHAnsi" w:eastAsia="Arial" w:hAnsiTheme="minorHAnsi" w:cs="Arial"/>
          <w:i/>
          <w:spacing w:val="-1"/>
          <w:sz w:val="22"/>
          <w:szCs w:val="22"/>
        </w:rPr>
        <w:t>e</w:t>
      </w:r>
      <w:r w:rsidRPr="00A7083F">
        <w:rPr>
          <w:rFonts w:asciiTheme="minorHAnsi" w:eastAsia="Arial" w:hAnsiTheme="minorHAnsi" w:cs="Arial"/>
          <w:i/>
          <w:sz w:val="22"/>
          <w:szCs w:val="22"/>
        </w:rPr>
        <w:t>nc</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ng</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sh</w:t>
      </w:r>
      <w:r w:rsidRPr="00A7083F">
        <w:rPr>
          <w:rFonts w:asciiTheme="minorHAnsi" w:eastAsia="Arial" w:hAnsiTheme="minorHAnsi" w:cs="Arial"/>
          <w:i/>
          <w:spacing w:val="-1"/>
          <w:sz w:val="22"/>
          <w:szCs w:val="22"/>
        </w:rPr>
        <w:t>o</w:t>
      </w:r>
      <w:r w:rsidRPr="00A7083F">
        <w:rPr>
          <w:rFonts w:asciiTheme="minorHAnsi" w:eastAsia="Arial" w:hAnsiTheme="minorHAnsi" w:cs="Arial"/>
          <w:i/>
          <w:sz w:val="22"/>
          <w:szCs w:val="22"/>
        </w:rPr>
        <w:t>u</w:t>
      </w:r>
      <w:r w:rsidRPr="00A7083F">
        <w:rPr>
          <w:rFonts w:asciiTheme="minorHAnsi" w:eastAsia="Arial" w:hAnsiTheme="minorHAnsi" w:cs="Arial"/>
          <w:i/>
          <w:spacing w:val="-1"/>
          <w:sz w:val="22"/>
          <w:szCs w:val="22"/>
        </w:rPr>
        <w:t>l</w:t>
      </w:r>
      <w:r w:rsidRPr="00A7083F">
        <w:rPr>
          <w:rFonts w:asciiTheme="minorHAnsi" w:eastAsia="Arial" w:hAnsiTheme="minorHAnsi" w:cs="Arial"/>
          <w:i/>
          <w:sz w:val="22"/>
          <w:szCs w:val="22"/>
        </w:rPr>
        <w:t>d be</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u w:val="single" w:color="000000"/>
        </w:rPr>
        <w:t>at</w:t>
      </w:r>
      <w:r w:rsidRPr="00A7083F">
        <w:rPr>
          <w:rFonts w:asciiTheme="minorHAnsi" w:eastAsia="Arial" w:hAnsiTheme="minorHAnsi" w:cs="Arial"/>
          <w:i/>
          <w:spacing w:val="-3"/>
          <w:sz w:val="22"/>
          <w:szCs w:val="22"/>
          <w:u w:val="single" w:color="000000"/>
        </w:rPr>
        <w:t xml:space="preserve"> </w:t>
      </w:r>
      <w:r w:rsidRPr="00A7083F">
        <w:rPr>
          <w:rFonts w:asciiTheme="minorHAnsi" w:eastAsia="Arial" w:hAnsiTheme="minorHAnsi" w:cs="Arial"/>
          <w:i/>
          <w:spacing w:val="-1"/>
          <w:sz w:val="22"/>
          <w:szCs w:val="22"/>
          <w:u w:val="single" w:color="000000"/>
        </w:rPr>
        <w:t>l</w:t>
      </w:r>
      <w:r w:rsidRPr="00A7083F">
        <w:rPr>
          <w:rFonts w:asciiTheme="minorHAnsi" w:eastAsia="Arial" w:hAnsiTheme="minorHAnsi" w:cs="Arial"/>
          <w:i/>
          <w:sz w:val="22"/>
          <w:szCs w:val="22"/>
          <w:u w:val="single" w:color="000000"/>
        </w:rPr>
        <w:t>e</w:t>
      </w:r>
      <w:r w:rsidRPr="00A7083F">
        <w:rPr>
          <w:rFonts w:asciiTheme="minorHAnsi" w:eastAsia="Arial" w:hAnsiTheme="minorHAnsi" w:cs="Arial"/>
          <w:i/>
          <w:spacing w:val="-1"/>
          <w:sz w:val="22"/>
          <w:szCs w:val="22"/>
          <w:u w:val="single" w:color="000000"/>
        </w:rPr>
        <w:t>a</w:t>
      </w:r>
      <w:r w:rsidRPr="00A7083F">
        <w:rPr>
          <w:rFonts w:asciiTheme="minorHAnsi" w:eastAsia="Arial" w:hAnsiTheme="minorHAnsi" w:cs="Arial"/>
          <w:i/>
          <w:sz w:val="22"/>
          <w:szCs w:val="22"/>
          <w:u w:val="single" w:color="000000"/>
        </w:rPr>
        <w:t>st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200</w:t>
      </w:r>
      <w:r w:rsidRPr="00A7083F">
        <w:rPr>
          <w:rFonts w:asciiTheme="minorHAnsi" w:eastAsia="Arial" w:hAnsiTheme="minorHAnsi" w:cs="Arial"/>
          <w:i/>
          <w:spacing w:val="1"/>
          <w:sz w:val="22"/>
          <w:szCs w:val="22"/>
        </w:rPr>
        <w:t>-</w:t>
      </w:r>
      <w:r w:rsidRPr="00A7083F">
        <w:rPr>
          <w:rFonts w:asciiTheme="minorHAnsi" w:eastAsia="Arial" w:hAnsiTheme="minorHAnsi" w:cs="Arial"/>
          <w:i/>
          <w:spacing w:val="-3"/>
          <w:sz w:val="22"/>
          <w:szCs w:val="22"/>
        </w:rPr>
        <w:t>5</w:t>
      </w:r>
      <w:r w:rsidRPr="00A7083F">
        <w:rPr>
          <w:rFonts w:asciiTheme="minorHAnsi" w:eastAsia="Arial" w:hAnsiTheme="minorHAnsi" w:cs="Arial"/>
          <w:i/>
          <w:sz w:val="22"/>
          <w:szCs w:val="22"/>
        </w:rPr>
        <w:t>00</w:t>
      </w:r>
      <w:r w:rsidRPr="00A7083F">
        <w:rPr>
          <w:rFonts w:asciiTheme="minorHAnsi" w:eastAsia="Arial" w:hAnsiTheme="minorHAnsi" w:cs="Arial"/>
          <w:i/>
          <w:spacing w:val="3"/>
          <w:sz w:val="22"/>
          <w:szCs w:val="22"/>
        </w:rPr>
        <w:t xml:space="preserve"> </w:t>
      </w:r>
      <w:r w:rsidRPr="00A7083F">
        <w:rPr>
          <w:rFonts w:asciiTheme="minorHAnsi" w:eastAsia="Arial" w:hAnsiTheme="minorHAnsi" w:cs="Arial"/>
          <w:i/>
          <w:spacing w:val="-7"/>
          <w:sz w:val="22"/>
          <w:szCs w:val="22"/>
        </w:rPr>
        <w:t>µ</w:t>
      </w:r>
      <w:r w:rsidRPr="00A7083F">
        <w:rPr>
          <w:rFonts w:asciiTheme="minorHAnsi" w:eastAsia="Arial" w:hAnsiTheme="minorHAnsi" w:cs="Arial"/>
          <w:i/>
          <w:sz w:val="22"/>
          <w:szCs w:val="22"/>
        </w:rPr>
        <w:t>l at</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g</w:t>
      </w:r>
      <w:r w:rsidRPr="00A7083F">
        <w:rPr>
          <w:rFonts w:asciiTheme="minorHAnsi" w:eastAsia="Arial" w:hAnsiTheme="minorHAnsi" w:cs="Arial"/>
          <w:i/>
          <w:sz w:val="22"/>
          <w:szCs w:val="22"/>
        </w:rPr>
        <w:t xml:space="preserve">e </w:t>
      </w:r>
      <w:r w:rsidRPr="00A7083F">
        <w:rPr>
          <w:rFonts w:asciiTheme="minorHAnsi" w:eastAsia="Arial" w:hAnsiTheme="minorHAnsi" w:cs="Arial"/>
          <w:i/>
          <w:spacing w:val="1"/>
          <w:sz w:val="22"/>
          <w:szCs w:val="22"/>
        </w:rPr>
        <w:t>(</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 xml:space="preserve">t </w:t>
      </w:r>
      <w:r w:rsidRPr="00A7083F">
        <w:rPr>
          <w:rFonts w:asciiTheme="minorHAnsi" w:eastAsia="Arial" w:hAnsiTheme="minorHAnsi" w:cs="Arial"/>
          <w:i/>
          <w:spacing w:val="1"/>
          <w:sz w:val="22"/>
          <w:szCs w:val="22"/>
        </w:rPr>
        <w:t>m</w:t>
      </w:r>
      <w:r w:rsidRPr="00A7083F">
        <w:rPr>
          <w:rFonts w:asciiTheme="minorHAnsi" w:eastAsia="Arial" w:hAnsiTheme="minorHAnsi" w:cs="Arial"/>
          <w:i/>
          <w:spacing w:val="-3"/>
          <w:sz w:val="22"/>
          <w:szCs w:val="22"/>
        </w:rPr>
        <w:t>a</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be</w:t>
      </w:r>
      <w:r w:rsidRPr="00A7083F">
        <w:rPr>
          <w:rFonts w:asciiTheme="minorHAnsi" w:eastAsia="Arial" w:hAnsiTheme="minorHAnsi" w:cs="Arial"/>
          <w:i/>
          <w:spacing w:val="-2"/>
          <w:sz w:val="22"/>
          <w:szCs w:val="22"/>
        </w:rPr>
        <w:t xml:space="preserve"> </w:t>
      </w:r>
      <w:r w:rsidRPr="00A7083F">
        <w:rPr>
          <w:rFonts w:asciiTheme="minorHAnsi" w:eastAsia="Arial" w:hAnsiTheme="minorHAnsi" w:cs="Arial"/>
          <w:i/>
          <w:sz w:val="22"/>
          <w:szCs w:val="22"/>
        </w:rPr>
        <w:t>su</w:t>
      </w:r>
      <w:r w:rsidRPr="00A7083F">
        <w:rPr>
          <w:rFonts w:asciiTheme="minorHAnsi" w:eastAsia="Arial" w:hAnsiTheme="minorHAnsi" w:cs="Arial"/>
          <w:i/>
          <w:spacing w:val="-1"/>
          <w:sz w:val="22"/>
          <w:szCs w:val="22"/>
        </w:rPr>
        <w:t>b</w:t>
      </w:r>
      <w:r w:rsidRPr="00A7083F">
        <w:rPr>
          <w:rFonts w:asciiTheme="minorHAnsi" w:eastAsia="Arial" w:hAnsiTheme="minorHAnsi" w:cs="Arial"/>
          <w:i/>
          <w:spacing w:val="-2"/>
          <w:sz w:val="22"/>
          <w:szCs w:val="22"/>
        </w:rPr>
        <w:t>s</w:t>
      </w:r>
      <w:r w:rsidRPr="00A7083F">
        <w:rPr>
          <w:rFonts w:asciiTheme="minorHAnsi" w:eastAsia="Arial" w:hAnsiTheme="minorHAnsi" w:cs="Arial"/>
          <w:i/>
          <w:spacing w:val="1"/>
          <w:sz w:val="22"/>
          <w:szCs w:val="22"/>
        </w:rPr>
        <w:t>t</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n</w:t>
      </w:r>
      <w:r w:rsidRPr="00A7083F">
        <w:rPr>
          <w:rFonts w:asciiTheme="minorHAnsi" w:eastAsia="Arial" w:hAnsiTheme="minorHAnsi" w:cs="Arial"/>
          <w:i/>
          <w:spacing w:val="1"/>
          <w:sz w:val="22"/>
          <w:szCs w:val="22"/>
        </w:rPr>
        <w:t>t</w:t>
      </w:r>
      <w:r w:rsidRPr="00A7083F">
        <w:rPr>
          <w:rFonts w:asciiTheme="minorHAnsi" w:eastAsia="Arial" w:hAnsiTheme="minorHAnsi" w:cs="Arial"/>
          <w:i/>
          <w:spacing w:val="-3"/>
          <w:sz w:val="22"/>
          <w:szCs w:val="22"/>
        </w:rPr>
        <w:t>i</w:t>
      </w:r>
      <w:r w:rsidRPr="00A7083F">
        <w:rPr>
          <w:rFonts w:asciiTheme="minorHAnsi" w:eastAsia="Arial" w:hAnsiTheme="minorHAnsi" w:cs="Arial"/>
          <w:i/>
          <w:sz w:val="22"/>
          <w:szCs w:val="22"/>
        </w:rPr>
        <w:t>a</w:t>
      </w:r>
      <w:r w:rsidRPr="00A7083F">
        <w:rPr>
          <w:rFonts w:asciiTheme="minorHAnsi" w:eastAsia="Arial" w:hAnsiTheme="minorHAnsi" w:cs="Arial"/>
          <w:i/>
          <w:spacing w:val="-1"/>
          <w:sz w:val="22"/>
          <w:szCs w:val="22"/>
        </w:rPr>
        <w:t>ll</w:t>
      </w:r>
      <w:r w:rsidRPr="00A7083F">
        <w:rPr>
          <w:rFonts w:asciiTheme="minorHAnsi" w:eastAsia="Arial" w:hAnsiTheme="minorHAnsi" w:cs="Arial"/>
          <w:i/>
          <w:sz w:val="22"/>
          <w:szCs w:val="22"/>
        </w:rPr>
        <w:t>y</w:t>
      </w:r>
      <w:r w:rsidRPr="00A7083F">
        <w:rPr>
          <w:rFonts w:asciiTheme="minorHAnsi" w:eastAsia="Arial" w:hAnsiTheme="minorHAnsi" w:cs="Arial"/>
          <w:i/>
          <w:spacing w:val="1"/>
          <w:sz w:val="22"/>
          <w:szCs w:val="22"/>
        </w:rPr>
        <w:t xml:space="preserve"> </w:t>
      </w:r>
      <w:r w:rsidRPr="00A7083F">
        <w:rPr>
          <w:rFonts w:asciiTheme="minorHAnsi" w:eastAsia="Arial" w:hAnsiTheme="minorHAnsi" w:cs="Arial"/>
          <w:i/>
          <w:sz w:val="22"/>
          <w:szCs w:val="22"/>
        </w:rPr>
        <w:t>h</w:t>
      </w:r>
      <w:r w:rsidRPr="00A7083F">
        <w:rPr>
          <w:rFonts w:asciiTheme="minorHAnsi" w:eastAsia="Arial" w:hAnsiTheme="minorHAnsi" w:cs="Arial"/>
          <w:i/>
          <w:spacing w:val="-1"/>
          <w:sz w:val="22"/>
          <w:szCs w:val="22"/>
        </w:rPr>
        <w:t>i</w:t>
      </w:r>
      <w:r w:rsidRPr="00A7083F">
        <w:rPr>
          <w:rFonts w:asciiTheme="minorHAnsi" w:eastAsia="Arial" w:hAnsiTheme="minorHAnsi" w:cs="Arial"/>
          <w:i/>
          <w:sz w:val="22"/>
          <w:szCs w:val="22"/>
        </w:rPr>
        <w:t>g</w:t>
      </w:r>
      <w:r w:rsidRPr="00A7083F">
        <w:rPr>
          <w:rFonts w:asciiTheme="minorHAnsi" w:eastAsia="Arial" w:hAnsiTheme="minorHAnsi" w:cs="Arial"/>
          <w:i/>
          <w:spacing w:val="-1"/>
          <w:sz w:val="22"/>
          <w:szCs w:val="22"/>
        </w:rPr>
        <w:t>h</w:t>
      </w:r>
      <w:r w:rsidRPr="00A7083F">
        <w:rPr>
          <w:rFonts w:asciiTheme="minorHAnsi" w:eastAsia="Arial" w:hAnsiTheme="minorHAnsi" w:cs="Arial"/>
          <w:i/>
          <w:sz w:val="22"/>
          <w:szCs w:val="22"/>
        </w:rPr>
        <w:t>er</w:t>
      </w:r>
      <w:r w:rsidRPr="00A7083F">
        <w:rPr>
          <w:rFonts w:asciiTheme="minorHAnsi" w:eastAsia="Arial" w:hAnsiTheme="minorHAnsi" w:cs="Arial"/>
          <w:i/>
          <w:spacing w:val="1"/>
          <w:sz w:val="22"/>
          <w:szCs w:val="22"/>
        </w:rPr>
        <w:t>)</w:t>
      </w:r>
      <w:r w:rsidRPr="00A7083F">
        <w:rPr>
          <w:rFonts w:asciiTheme="minorHAnsi" w:eastAsia="Arial" w:hAnsiTheme="minorHAnsi" w:cs="Arial"/>
          <w:i/>
          <w:sz w:val="22"/>
          <w:szCs w:val="22"/>
        </w:rPr>
        <w:t>.</w:t>
      </w:r>
    </w:p>
    <w:p w14:paraId="4D27B84A" w14:textId="77777777" w:rsidR="00400849" w:rsidRPr="00A7083F" w:rsidRDefault="00400849">
      <w:pPr>
        <w:spacing w:before="5" w:line="100" w:lineRule="exact"/>
        <w:rPr>
          <w:rFonts w:asciiTheme="minorHAnsi" w:hAnsiTheme="minorHAnsi" w:cs="Arial"/>
          <w:sz w:val="22"/>
          <w:szCs w:val="22"/>
        </w:rPr>
      </w:pPr>
    </w:p>
    <w:p w14:paraId="07D5CF05" w14:textId="5658E658" w:rsidR="00400849" w:rsidRPr="00A7083F" w:rsidRDefault="0066080F" w:rsidP="0066080F">
      <w:pPr>
        <w:ind w:left="360" w:right="434" w:hanging="360"/>
        <w:rPr>
          <w:rFonts w:asciiTheme="minorHAnsi" w:eastAsia="Arial" w:hAnsiTheme="minorHAnsi" w:cs="Arial"/>
          <w:sz w:val="22"/>
          <w:szCs w:val="22"/>
        </w:rPr>
      </w:pPr>
      <w:r>
        <w:rPr>
          <w:rFonts w:asciiTheme="minorHAnsi" w:eastAsia="Arial" w:hAnsiTheme="minorHAnsi" w:cs="Arial"/>
          <w:sz w:val="22"/>
          <w:szCs w:val="22"/>
        </w:rPr>
        <w:t>7</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55"/>
          <w:sz w:val="22"/>
          <w:szCs w:val="22"/>
        </w:rPr>
        <w:t xml:space="preserve"> </w:t>
      </w:r>
      <w:r w:rsidR="007A4BBB" w:rsidRPr="00A7083F">
        <w:rPr>
          <w:rFonts w:asciiTheme="minorHAnsi" w:eastAsia="Arial" w:hAnsiTheme="minorHAnsi" w:cs="Arial"/>
          <w:spacing w:val="-1"/>
          <w:sz w:val="22"/>
          <w:szCs w:val="22"/>
        </w:rPr>
        <w:t>C</w:t>
      </w:r>
      <w:r w:rsidR="007A4BBB" w:rsidRPr="00A7083F">
        <w:rPr>
          <w:rFonts w:asciiTheme="minorHAnsi" w:eastAsia="Arial" w:hAnsiTheme="minorHAnsi" w:cs="Arial"/>
          <w:sz w:val="22"/>
          <w:szCs w:val="22"/>
        </w:rPr>
        <w:t>omb</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li</w:t>
      </w:r>
      <w:r w:rsidR="007A4BBB" w:rsidRPr="00A7083F">
        <w:rPr>
          <w:rFonts w:asciiTheme="minorHAnsi" w:eastAsia="Arial" w:hAnsiTheme="minorHAnsi" w:cs="Arial"/>
          <w:sz w:val="22"/>
          <w:szCs w:val="22"/>
        </w:rPr>
        <w:t>bra</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 xml:space="preserve">es </w:t>
      </w:r>
      <w:r w:rsidR="007A4BBB" w:rsidRPr="00A7083F">
        <w:rPr>
          <w:rFonts w:asciiTheme="minorHAnsi" w:eastAsia="Arial" w:hAnsiTheme="minorHAnsi" w:cs="Arial"/>
          <w:spacing w:val="-2"/>
          <w:sz w:val="22"/>
          <w:szCs w:val="22"/>
        </w:rPr>
        <w:t>u</w:t>
      </w:r>
      <w:r w:rsidR="007A4BBB" w:rsidRPr="00A7083F">
        <w:rPr>
          <w:rFonts w:asciiTheme="minorHAnsi" w:eastAsia="Arial" w:hAnsiTheme="minorHAnsi" w:cs="Arial"/>
          <w:sz w:val="22"/>
          <w:szCs w:val="22"/>
        </w:rPr>
        <w:t>sing</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umes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ca</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cu</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ated</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pacing w:val="-2"/>
          <w:sz w:val="22"/>
          <w:szCs w:val="22"/>
        </w:rPr>
        <w:t>r</w:t>
      </w:r>
      <w:r w:rsidR="007A4BBB" w:rsidRPr="00A7083F">
        <w:rPr>
          <w:rFonts w:asciiTheme="minorHAnsi" w:eastAsia="Arial" w:hAnsiTheme="minorHAnsi" w:cs="Arial"/>
          <w:sz w:val="22"/>
          <w:szCs w:val="22"/>
        </w:rPr>
        <w:t xml:space="preserve">om </w:t>
      </w:r>
      <w:r w:rsidR="007A4BBB" w:rsidRPr="00A7083F">
        <w:rPr>
          <w:rFonts w:asciiTheme="minorHAnsi" w:eastAsia="Arial" w:hAnsiTheme="minorHAnsi" w:cs="Arial"/>
          <w:spacing w:val="2"/>
          <w:sz w:val="22"/>
          <w:szCs w:val="22"/>
        </w:rPr>
        <w:t>q</w:t>
      </w:r>
      <w:r w:rsidR="007A4BBB" w:rsidRPr="00A7083F">
        <w:rPr>
          <w:rFonts w:asciiTheme="minorHAnsi" w:eastAsia="Arial" w:hAnsiTheme="minorHAnsi" w:cs="Arial"/>
          <w:spacing w:val="-1"/>
          <w:sz w:val="22"/>
          <w:szCs w:val="22"/>
        </w:rPr>
        <w:t>PC</w:t>
      </w:r>
      <w:r w:rsidR="007A4BBB" w:rsidRPr="00A7083F">
        <w:rPr>
          <w:rFonts w:asciiTheme="minorHAnsi" w:eastAsia="Arial" w:hAnsiTheme="minorHAnsi" w:cs="Arial"/>
          <w:sz w:val="22"/>
          <w:szCs w:val="22"/>
        </w:rPr>
        <w:t>R</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 xml:space="preserve">o </w:t>
      </w:r>
      <w:r w:rsidR="007A4BBB" w:rsidRPr="00A7083F">
        <w:rPr>
          <w:rFonts w:asciiTheme="minorHAnsi" w:eastAsia="Arial" w:hAnsiTheme="minorHAnsi" w:cs="Arial"/>
          <w:spacing w:val="-2"/>
          <w:sz w:val="22"/>
          <w:szCs w:val="22"/>
        </w:rPr>
        <w:t>p</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d</w:t>
      </w:r>
      <w:r w:rsidR="007A4BBB" w:rsidRPr="00A7083F">
        <w:rPr>
          <w:rFonts w:asciiTheme="minorHAnsi" w:eastAsia="Arial" w:hAnsiTheme="minorHAnsi" w:cs="Arial"/>
          <w:sz w:val="22"/>
          <w:szCs w:val="22"/>
        </w:rPr>
        <w:t>uce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 xml:space="preserve">a </w:t>
      </w:r>
      <w:r w:rsidR="007A4BBB" w:rsidRPr="00A7083F">
        <w:rPr>
          <w:rFonts w:asciiTheme="minorHAnsi" w:eastAsia="Arial" w:hAnsiTheme="minorHAnsi" w:cs="Arial"/>
          <w:spacing w:val="-2"/>
          <w:sz w:val="22"/>
          <w:szCs w:val="22"/>
        </w:rPr>
        <w:t>p</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o</w:t>
      </w:r>
      <w:r w:rsidR="007A4BBB" w:rsidRPr="00A7083F">
        <w:rPr>
          <w:rFonts w:asciiTheme="minorHAnsi" w:eastAsia="Arial" w:hAnsiTheme="minorHAnsi" w:cs="Arial"/>
          <w:sz w:val="22"/>
          <w:szCs w:val="22"/>
        </w:rPr>
        <w:t>l</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or se</w:t>
      </w:r>
      <w:r w:rsidR="007A4BBB" w:rsidRPr="00A7083F">
        <w:rPr>
          <w:rFonts w:asciiTheme="minorHAnsi" w:eastAsia="Arial" w:hAnsiTheme="minorHAnsi" w:cs="Arial"/>
          <w:spacing w:val="2"/>
          <w:sz w:val="22"/>
          <w:szCs w:val="22"/>
        </w:rPr>
        <w:t>q</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nc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g.</w:t>
      </w:r>
    </w:p>
    <w:p w14:paraId="3073A804" w14:textId="77777777" w:rsidR="00400849" w:rsidRPr="00A7083F" w:rsidRDefault="00400849" w:rsidP="0066080F">
      <w:pPr>
        <w:spacing w:before="8" w:line="100" w:lineRule="exact"/>
        <w:ind w:left="360"/>
        <w:rPr>
          <w:rFonts w:asciiTheme="minorHAnsi" w:hAnsiTheme="minorHAnsi" w:cs="Arial"/>
          <w:sz w:val="22"/>
          <w:szCs w:val="22"/>
        </w:rPr>
      </w:pPr>
    </w:p>
    <w:p w14:paraId="600179F1" w14:textId="2B89B4CE" w:rsidR="00400849" w:rsidRPr="00A7083F" w:rsidRDefault="0066080F" w:rsidP="0066080F">
      <w:pPr>
        <w:ind w:left="360" w:right="119" w:hanging="360"/>
        <w:rPr>
          <w:rFonts w:asciiTheme="minorHAnsi" w:eastAsia="Arial" w:hAnsiTheme="minorHAnsi" w:cs="Arial"/>
          <w:sz w:val="22"/>
          <w:szCs w:val="22"/>
        </w:rPr>
      </w:pPr>
      <w:r>
        <w:rPr>
          <w:rFonts w:asciiTheme="minorHAnsi" w:eastAsia="Arial" w:hAnsiTheme="minorHAnsi" w:cs="Arial"/>
          <w:sz w:val="22"/>
          <w:szCs w:val="22"/>
        </w:rPr>
        <w:lastRenderedPageBreak/>
        <w:t>8</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55"/>
          <w:sz w:val="22"/>
          <w:szCs w:val="22"/>
        </w:rPr>
        <w:t xml:space="preserve"> </w:t>
      </w:r>
      <w:r w:rsidR="007A4BBB" w:rsidRPr="00A7083F">
        <w:rPr>
          <w:rFonts w:asciiTheme="minorHAnsi" w:hAnsiTheme="minorHAnsi" w:cs="Arial"/>
          <w:spacing w:val="1"/>
          <w:w w:val="83"/>
          <w:sz w:val="22"/>
          <w:szCs w:val="22"/>
        </w:rPr>
        <w:t>I</w:t>
      </w:r>
      <w:r w:rsidR="007A4BBB" w:rsidRPr="00A7083F">
        <w:rPr>
          <w:rFonts w:asciiTheme="minorHAnsi" w:hAnsiTheme="minorHAnsi" w:cs="Arial"/>
          <w:spacing w:val="-1"/>
          <w:w w:val="80"/>
          <w:sz w:val="22"/>
          <w:szCs w:val="22"/>
        </w:rPr>
        <w:t>ll</w:t>
      </w:r>
      <w:r w:rsidR="007A4BBB" w:rsidRPr="00A7083F">
        <w:rPr>
          <w:rFonts w:asciiTheme="minorHAnsi" w:hAnsiTheme="minorHAnsi" w:cs="Arial"/>
          <w:w w:val="105"/>
          <w:sz w:val="22"/>
          <w:szCs w:val="22"/>
        </w:rPr>
        <w:t>umi</w:t>
      </w:r>
      <w:r w:rsidR="007A4BBB" w:rsidRPr="00A7083F">
        <w:rPr>
          <w:rFonts w:asciiTheme="minorHAnsi" w:hAnsiTheme="minorHAnsi" w:cs="Arial"/>
          <w:spacing w:val="-1"/>
          <w:w w:val="105"/>
          <w:sz w:val="22"/>
          <w:szCs w:val="22"/>
        </w:rPr>
        <w:t>n</w:t>
      </w:r>
      <w:r w:rsidR="007A4BBB" w:rsidRPr="00A7083F">
        <w:rPr>
          <w:rFonts w:asciiTheme="minorHAnsi" w:hAnsiTheme="minorHAnsi" w:cs="Arial"/>
          <w:w w:val="125"/>
          <w:sz w:val="22"/>
          <w:szCs w:val="22"/>
        </w:rPr>
        <w:t>a</w:t>
      </w:r>
      <w:r w:rsidR="007A4BBB" w:rsidRPr="00A7083F">
        <w:rPr>
          <w:rFonts w:asciiTheme="minorHAnsi" w:hAnsiTheme="minorHAnsi" w:cs="Arial"/>
          <w:spacing w:val="6"/>
          <w:sz w:val="22"/>
          <w:szCs w:val="22"/>
        </w:rPr>
        <w:t xml:space="preserve"> </w:t>
      </w:r>
      <w:r w:rsidR="007A4BBB" w:rsidRPr="00A7083F">
        <w:rPr>
          <w:rFonts w:asciiTheme="minorHAnsi" w:hAnsiTheme="minorHAnsi" w:cs="Arial"/>
          <w:w w:val="113"/>
          <w:sz w:val="22"/>
          <w:szCs w:val="22"/>
        </w:rPr>
        <w:t>s</w:t>
      </w:r>
      <w:r w:rsidR="007A4BBB" w:rsidRPr="00A7083F">
        <w:rPr>
          <w:rFonts w:asciiTheme="minorHAnsi" w:hAnsiTheme="minorHAnsi" w:cs="Arial"/>
          <w:spacing w:val="-2"/>
          <w:w w:val="113"/>
          <w:sz w:val="22"/>
          <w:szCs w:val="22"/>
        </w:rPr>
        <w:t>e</w:t>
      </w:r>
      <w:r w:rsidR="007A4BBB" w:rsidRPr="00A7083F">
        <w:rPr>
          <w:rFonts w:asciiTheme="minorHAnsi" w:hAnsiTheme="minorHAnsi" w:cs="Arial"/>
          <w:spacing w:val="2"/>
          <w:w w:val="113"/>
          <w:sz w:val="22"/>
          <w:szCs w:val="22"/>
        </w:rPr>
        <w:t>q</w:t>
      </w:r>
      <w:r w:rsidR="007A4BBB" w:rsidRPr="00A7083F">
        <w:rPr>
          <w:rFonts w:asciiTheme="minorHAnsi" w:hAnsiTheme="minorHAnsi" w:cs="Arial"/>
          <w:w w:val="113"/>
          <w:sz w:val="22"/>
          <w:szCs w:val="22"/>
        </w:rPr>
        <w:t>u</w:t>
      </w:r>
      <w:r w:rsidR="007A4BBB" w:rsidRPr="00A7083F">
        <w:rPr>
          <w:rFonts w:asciiTheme="minorHAnsi" w:hAnsiTheme="minorHAnsi" w:cs="Arial"/>
          <w:spacing w:val="-1"/>
          <w:w w:val="113"/>
          <w:sz w:val="22"/>
          <w:szCs w:val="22"/>
        </w:rPr>
        <w:t>e</w:t>
      </w:r>
      <w:r w:rsidR="007A4BBB" w:rsidRPr="00A7083F">
        <w:rPr>
          <w:rFonts w:asciiTheme="minorHAnsi" w:hAnsiTheme="minorHAnsi" w:cs="Arial"/>
          <w:w w:val="113"/>
          <w:sz w:val="22"/>
          <w:szCs w:val="22"/>
        </w:rPr>
        <w:t>nc</w:t>
      </w:r>
      <w:r w:rsidR="007A4BBB" w:rsidRPr="00A7083F">
        <w:rPr>
          <w:rFonts w:asciiTheme="minorHAnsi" w:hAnsiTheme="minorHAnsi" w:cs="Arial"/>
          <w:spacing w:val="-1"/>
          <w:w w:val="113"/>
          <w:sz w:val="22"/>
          <w:szCs w:val="22"/>
        </w:rPr>
        <w:t>i</w:t>
      </w:r>
      <w:r w:rsidR="007A4BBB" w:rsidRPr="00A7083F">
        <w:rPr>
          <w:rFonts w:asciiTheme="minorHAnsi" w:hAnsiTheme="minorHAnsi" w:cs="Arial"/>
          <w:spacing w:val="-3"/>
          <w:w w:val="113"/>
          <w:sz w:val="22"/>
          <w:szCs w:val="22"/>
        </w:rPr>
        <w:t>n</w:t>
      </w:r>
      <w:r w:rsidR="007A4BBB" w:rsidRPr="00A7083F">
        <w:rPr>
          <w:rFonts w:asciiTheme="minorHAnsi" w:hAnsiTheme="minorHAnsi" w:cs="Arial"/>
          <w:w w:val="113"/>
          <w:sz w:val="22"/>
          <w:szCs w:val="22"/>
        </w:rPr>
        <w:t>g</w:t>
      </w:r>
      <w:r w:rsidR="007A4BBB" w:rsidRPr="00A7083F">
        <w:rPr>
          <w:rFonts w:asciiTheme="minorHAnsi" w:hAnsiTheme="minorHAnsi" w:cs="Arial"/>
          <w:spacing w:val="8"/>
          <w:w w:val="113"/>
          <w:sz w:val="22"/>
          <w:szCs w:val="22"/>
        </w:rPr>
        <w:t xml:space="preserve"> </w:t>
      </w:r>
      <w:r w:rsidR="007A4BBB" w:rsidRPr="00A7083F">
        <w:rPr>
          <w:rFonts w:asciiTheme="minorHAnsi" w:hAnsiTheme="minorHAnsi" w:cs="Arial"/>
          <w:spacing w:val="1"/>
          <w:w w:val="113"/>
          <w:sz w:val="22"/>
          <w:szCs w:val="22"/>
        </w:rPr>
        <w:t>t</w:t>
      </w:r>
      <w:r w:rsidR="007A4BBB" w:rsidRPr="00A7083F">
        <w:rPr>
          <w:rFonts w:asciiTheme="minorHAnsi" w:hAnsiTheme="minorHAnsi" w:cs="Arial"/>
          <w:spacing w:val="-2"/>
          <w:w w:val="113"/>
          <w:sz w:val="22"/>
          <w:szCs w:val="22"/>
        </w:rPr>
        <w:t>y</w:t>
      </w:r>
      <w:r w:rsidR="007A4BBB" w:rsidRPr="00A7083F">
        <w:rPr>
          <w:rFonts w:asciiTheme="minorHAnsi" w:hAnsiTheme="minorHAnsi" w:cs="Arial"/>
          <w:w w:val="113"/>
          <w:sz w:val="22"/>
          <w:szCs w:val="22"/>
        </w:rPr>
        <w:t>p</w:t>
      </w:r>
      <w:r w:rsidR="007A4BBB" w:rsidRPr="00A7083F">
        <w:rPr>
          <w:rFonts w:asciiTheme="minorHAnsi" w:hAnsiTheme="minorHAnsi" w:cs="Arial"/>
          <w:spacing w:val="-1"/>
          <w:w w:val="113"/>
          <w:sz w:val="22"/>
          <w:szCs w:val="22"/>
        </w:rPr>
        <w:t>i</w:t>
      </w:r>
      <w:r w:rsidR="007A4BBB" w:rsidRPr="00A7083F">
        <w:rPr>
          <w:rFonts w:asciiTheme="minorHAnsi" w:hAnsiTheme="minorHAnsi" w:cs="Arial"/>
          <w:w w:val="110"/>
          <w:sz w:val="22"/>
          <w:szCs w:val="22"/>
        </w:rPr>
        <w:t>ca</w:t>
      </w:r>
      <w:r w:rsidR="007A4BBB" w:rsidRPr="00A7083F">
        <w:rPr>
          <w:rFonts w:asciiTheme="minorHAnsi" w:hAnsiTheme="minorHAnsi" w:cs="Arial"/>
          <w:spacing w:val="-1"/>
          <w:w w:val="110"/>
          <w:sz w:val="22"/>
          <w:szCs w:val="22"/>
        </w:rPr>
        <w:t>l</w:t>
      </w:r>
      <w:r w:rsidR="007A4BBB" w:rsidRPr="00A7083F">
        <w:rPr>
          <w:rFonts w:asciiTheme="minorHAnsi" w:hAnsiTheme="minorHAnsi" w:cs="Arial"/>
          <w:spacing w:val="-1"/>
          <w:w w:val="80"/>
          <w:sz w:val="22"/>
          <w:szCs w:val="22"/>
        </w:rPr>
        <w:t>l</w:t>
      </w:r>
      <w:r w:rsidR="007A4BBB" w:rsidRPr="00A7083F">
        <w:rPr>
          <w:rFonts w:asciiTheme="minorHAnsi" w:hAnsiTheme="minorHAnsi" w:cs="Arial"/>
          <w:sz w:val="22"/>
          <w:szCs w:val="22"/>
        </w:rPr>
        <w:t>y</w:t>
      </w:r>
      <w:r w:rsidR="007A4BBB" w:rsidRPr="00A7083F">
        <w:rPr>
          <w:rFonts w:asciiTheme="minorHAnsi" w:hAnsiTheme="minorHAnsi" w:cs="Arial"/>
          <w:spacing w:val="5"/>
          <w:sz w:val="22"/>
          <w:szCs w:val="22"/>
        </w:rPr>
        <w:t xml:space="preserve"> </w:t>
      </w:r>
      <w:r w:rsidR="007A4BBB" w:rsidRPr="00A7083F">
        <w:rPr>
          <w:rFonts w:asciiTheme="minorHAnsi" w:hAnsiTheme="minorHAnsi" w:cs="Arial"/>
          <w:spacing w:val="1"/>
          <w:w w:val="112"/>
          <w:sz w:val="22"/>
          <w:szCs w:val="22"/>
        </w:rPr>
        <w:t>r</w:t>
      </w:r>
      <w:r w:rsidR="007A4BBB" w:rsidRPr="00A7083F">
        <w:rPr>
          <w:rFonts w:asciiTheme="minorHAnsi" w:hAnsiTheme="minorHAnsi" w:cs="Arial"/>
          <w:w w:val="112"/>
          <w:sz w:val="22"/>
          <w:szCs w:val="22"/>
        </w:rPr>
        <w:t>e</w:t>
      </w:r>
      <w:r w:rsidR="007A4BBB" w:rsidRPr="00A7083F">
        <w:rPr>
          <w:rFonts w:asciiTheme="minorHAnsi" w:hAnsiTheme="minorHAnsi" w:cs="Arial"/>
          <w:spacing w:val="2"/>
          <w:w w:val="112"/>
          <w:sz w:val="22"/>
          <w:szCs w:val="22"/>
        </w:rPr>
        <w:t>q</w:t>
      </w:r>
      <w:r w:rsidR="007A4BBB" w:rsidRPr="00A7083F">
        <w:rPr>
          <w:rFonts w:asciiTheme="minorHAnsi" w:hAnsiTheme="minorHAnsi" w:cs="Arial"/>
          <w:w w:val="112"/>
          <w:sz w:val="22"/>
          <w:szCs w:val="22"/>
        </w:rPr>
        <w:t>u</w:t>
      </w:r>
      <w:r w:rsidR="007A4BBB" w:rsidRPr="00A7083F">
        <w:rPr>
          <w:rFonts w:asciiTheme="minorHAnsi" w:hAnsiTheme="minorHAnsi" w:cs="Arial"/>
          <w:spacing w:val="-1"/>
          <w:w w:val="112"/>
          <w:sz w:val="22"/>
          <w:szCs w:val="22"/>
        </w:rPr>
        <w:t>i</w:t>
      </w:r>
      <w:r w:rsidR="007A4BBB" w:rsidRPr="00A7083F">
        <w:rPr>
          <w:rFonts w:asciiTheme="minorHAnsi" w:hAnsiTheme="minorHAnsi" w:cs="Arial"/>
          <w:spacing w:val="1"/>
          <w:w w:val="112"/>
          <w:sz w:val="22"/>
          <w:szCs w:val="22"/>
        </w:rPr>
        <w:t>r</w:t>
      </w:r>
      <w:r w:rsidR="007A4BBB" w:rsidRPr="00A7083F">
        <w:rPr>
          <w:rFonts w:asciiTheme="minorHAnsi" w:hAnsiTheme="minorHAnsi" w:cs="Arial"/>
          <w:w w:val="112"/>
          <w:sz w:val="22"/>
          <w:szCs w:val="22"/>
        </w:rPr>
        <w:t>es</w:t>
      </w:r>
      <w:r w:rsidR="007A4BBB" w:rsidRPr="00A7083F">
        <w:rPr>
          <w:rFonts w:asciiTheme="minorHAnsi" w:hAnsiTheme="minorHAnsi" w:cs="Arial"/>
          <w:spacing w:val="-1"/>
          <w:w w:val="112"/>
          <w:sz w:val="22"/>
          <w:szCs w:val="22"/>
        </w:rPr>
        <w:t xml:space="preserve"> </w:t>
      </w:r>
      <w:r w:rsidR="007A4BBB" w:rsidRPr="00A7083F">
        <w:rPr>
          <w:rFonts w:asciiTheme="minorHAnsi" w:hAnsiTheme="minorHAnsi" w:cs="Arial"/>
          <w:spacing w:val="1"/>
          <w:w w:val="112"/>
          <w:sz w:val="22"/>
          <w:szCs w:val="22"/>
        </w:rPr>
        <w:t>t</w:t>
      </w:r>
      <w:r w:rsidR="007A4BBB" w:rsidRPr="00A7083F">
        <w:rPr>
          <w:rFonts w:asciiTheme="minorHAnsi" w:hAnsiTheme="minorHAnsi" w:cs="Arial"/>
          <w:spacing w:val="-3"/>
          <w:w w:val="112"/>
          <w:sz w:val="22"/>
          <w:szCs w:val="22"/>
        </w:rPr>
        <w:t>e</w:t>
      </w:r>
      <w:r w:rsidR="007A4BBB" w:rsidRPr="00A7083F">
        <w:rPr>
          <w:rFonts w:asciiTheme="minorHAnsi" w:hAnsiTheme="minorHAnsi" w:cs="Arial"/>
          <w:spacing w:val="1"/>
          <w:w w:val="112"/>
          <w:sz w:val="22"/>
          <w:szCs w:val="22"/>
        </w:rPr>
        <w:t>m</w:t>
      </w:r>
      <w:r w:rsidR="007A4BBB" w:rsidRPr="00A7083F">
        <w:rPr>
          <w:rFonts w:asciiTheme="minorHAnsi" w:hAnsiTheme="minorHAnsi" w:cs="Arial"/>
          <w:w w:val="112"/>
          <w:sz w:val="22"/>
          <w:szCs w:val="22"/>
        </w:rPr>
        <w:t>p</w:t>
      </w:r>
      <w:r w:rsidR="007A4BBB" w:rsidRPr="00A7083F">
        <w:rPr>
          <w:rFonts w:asciiTheme="minorHAnsi" w:hAnsiTheme="minorHAnsi" w:cs="Arial"/>
          <w:spacing w:val="-1"/>
          <w:w w:val="112"/>
          <w:sz w:val="22"/>
          <w:szCs w:val="22"/>
        </w:rPr>
        <w:t>l</w:t>
      </w:r>
      <w:r w:rsidR="007A4BBB" w:rsidRPr="00A7083F">
        <w:rPr>
          <w:rFonts w:asciiTheme="minorHAnsi" w:hAnsiTheme="minorHAnsi" w:cs="Arial"/>
          <w:w w:val="112"/>
          <w:sz w:val="22"/>
          <w:szCs w:val="22"/>
        </w:rPr>
        <w:t>ates</w:t>
      </w:r>
      <w:r w:rsidR="007A4BBB" w:rsidRPr="00A7083F">
        <w:rPr>
          <w:rFonts w:asciiTheme="minorHAnsi" w:hAnsiTheme="minorHAnsi" w:cs="Arial"/>
          <w:spacing w:val="9"/>
          <w:w w:val="112"/>
          <w:sz w:val="22"/>
          <w:szCs w:val="22"/>
        </w:rPr>
        <w:t xml:space="preserve"> </w:t>
      </w:r>
      <w:r w:rsidR="007A4BBB" w:rsidRPr="00A7083F">
        <w:rPr>
          <w:rFonts w:asciiTheme="minorHAnsi" w:hAnsiTheme="minorHAnsi" w:cs="Arial"/>
          <w:spacing w:val="-1"/>
          <w:w w:val="80"/>
          <w:sz w:val="22"/>
          <w:szCs w:val="22"/>
        </w:rPr>
        <w:t>i</w:t>
      </w:r>
      <w:r w:rsidR="007A4BBB" w:rsidRPr="00A7083F">
        <w:rPr>
          <w:rFonts w:asciiTheme="minorHAnsi" w:hAnsiTheme="minorHAnsi" w:cs="Arial"/>
          <w:w w:val="111"/>
          <w:sz w:val="22"/>
          <w:szCs w:val="22"/>
        </w:rPr>
        <w:t>n</w:t>
      </w:r>
      <w:r w:rsidR="007A4BBB" w:rsidRPr="00A7083F">
        <w:rPr>
          <w:rFonts w:asciiTheme="minorHAnsi" w:hAnsiTheme="minorHAnsi" w:cs="Arial"/>
          <w:spacing w:val="6"/>
          <w:sz w:val="22"/>
          <w:szCs w:val="22"/>
        </w:rPr>
        <w:t xml:space="preserve"> </w:t>
      </w:r>
      <w:r w:rsidR="007A4BBB" w:rsidRPr="00A7083F">
        <w:rPr>
          <w:rFonts w:asciiTheme="minorHAnsi" w:hAnsiTheme="minorHAnsi" w:cs="Arial"/>
          <w:spacing w:val="2"/>
          <w:sz w:val="22"/>
          <w:szCs w:val="22"/>
        </w:rPr>
        <w:t>≤</w:t>
      </w:r>
      <w:r w:rsidR="007A4BBB" w:rsidRPr="00A7083F">
        <w:rPr>
          <w:rFonts w:asciiTheme="minorHAnsi" w:hAnsiTheme="minorHAnsi" w:cs="Arial"/>
          <w:sz w:val="22"/>
          <w:szCs w:val="22"/>
        </w:rPr>
        <w:t>20</w:t>
      </w:r>
      <w:r w:rsidR="007A4BBB" w:rsidRPr="00A7083F">
        <w:rPr>
          <w:rFonts w:asciiTheme="minorHAnsi" w:hAnsiTheme="minorHAnsi" w:cs="Arial"/>
          <w:spacing w:val="28"/>
          <w:sz w:val="22"/>
          <w:szCs w:val="22"/>
        </w:rPr>
        <w:t xml:space="preserve"> </w:t>
      </w:r>
      <w:r w:rsidR="007A4BBB" w:rsidRPr="00A7083F">
        <w:rPr>
          <w:rFonts w:asciiTheme="minorHAnsi" w:hAnsiTheme="minorHAnsi" w:cs="Arial"/>
          <w:sz w:val="22"/>
          <w:szCs w:val="22"/>
        </w:rPr>
        <w:t>µl</w:t>
      </w:r>
      <w:r w:rsidR="007A4BBB" w:rsidRPr="00A7083F">
        <w:rPr>
          <w:rFonts w:asciiTheme="minorHAnsi" w:hAnsiTheme="minorHAnsi" w:cs="Arial"/>
          <w:spacing w:val="-7"/>
          <w:sz w:val="22"/>
          <w:szCs w:val="22"/>
        </w:rPr>
        <w:t xml:space="preserve"> </w:t>
      </w:r>
      <w:proofErr w:type="gramStart"/>
      <w:r w:rsidR="007A4BBB" w:rsidRPr="00A7083F">
        <w:rPr>
          <w:rFonts w:asciiTheme="minorHAnsi" w:hAnsiTheme="minorHAnsi" w:cs="Arial"/>
          <w:spacing w:val="-2"/>
          <w:sz w:val="22"/>
          <w:szCs w:val="22"/>
        </w:rPr>
        <w:t>v</w:t>
      </w:r>
      <w:r w:rsidR="007A4BBB" w:rsidRPr="00A7083F">
        <w:rPr>
          <w:rFonts w:asciiTheme="minorHAnsi" w:hAnsiTheme="minorHAnsi" w:cs="Arial"/>
          <w:sz w:val="22"/>
          <w:szCs w:val="22"/>
        </w:rPr>
        <w:t>o</w:t>
      </w:r>
      <w:r w:rsidR="007A4BBB" w:rsidRPr="00A7083F">
        <w:rPr>
          <w:rFonts w:asciiTheme="minorHAnsi" w:hAnsiTheme="minorHAnsi" w:cs="Arial"/>
          <w:spacing w:val="-1"/>
          <w:sz w:val="22"/>
          <w:szCs w:val="22"/>
        </w:rPr>
        <w:t>l</w:t>
      </w:r>
      <w:r w:rsidR="007A4BBB" w:rsidRPr="00A7083F">
        <w:rPr>
          <w:rFonts w:asciiTheme="minorHAnsi" w:hAnsiTheme="minorHAnsi" w:cs="Arial"/>
          <w:sz w:val="22"/>
          <w:szCs w:val="22"/>
        </w:rPr>
        <w:t xml:space="preserve">ume </w:t>
      </w:r>
      <w:r w:rsidR="007A4BBB" w:rsidRPr="00A7083F">
        <w:rPr>
          <w:rFonts w:asciiTheme="minorHAnsi" w:hAnsiTheme="minorHAnsi" w:cs="Arial"/>
          <w:spacing w:val="1"/>
          <w:sz w:val="22"/>
          <w:szCs w:val="22"/>
        </w:rPr>
        <w:t xml:space="preserve"> </w:t>
      </w:r>
      <w:r w:rsidR="007A4BBB" w:rsidRPr="00A7083F">
        <w:rPr>
          <w:rFonts w:asciiTheme="minorHAnsi" w:hAnsiTheme="minorHAnsi" w:cs="Arial"/>
          <w:spacing w:val="-3"/>
          <w:sz w:val="22"/>
          <w:szCs w:val="22"/>
        </w:rPr>
        <w:t>a</w:t>
      </w:r>
      <w:r w:rsidR="007A4BBB" w:rsidRPr="00A7083F">
        <w:rPr>
          <w:rFonts w:asciiTheme="minorHAnsi" w:hAnsiTheme="minorHAnsi" w:cs="Arial"/>
          <w:sz w:val="22"/>
          <w:szCs w:val="22"/>
        </w:rPr>
        <w:t>t</w:t>
      </w:r>
      <w:proofErr w:type="gramEnd"/>
      <w:r w:rsidR="007A4BBB" w:rsidRPr="00A7083F">
        <w:rPr>
          <w:rFonts w:asciiTheme="minorHAnsi" w:hAnsiTheme="minorHAnsi" w:cs="Arial"/>
          <w:spacing w:val="30"/>
          <w:sz w:val="22"/>
          <w:szCs w:val="22"/>
        </w:rPr>
        <w:t xml:space="preserve"> </w:t>
      </w:r>
      <w:r w:rsidR="007A4BBB" w:rsidRPr="00A7083F">
        <w:rPr>
          <w:rFonts w:asciiTheme="minorHAnsi" w:hAnsiTheme="minorHAnsi" w:cs="Arial"/>
          <w:spacing w:val="1"/>
          <w:sz w:val="22"/>
          <w:szCs w:val="22"/>
        </w:rPr>
        <w:t>≥</w:t>
      </w:r>
      <w:r w:rsidR="007A4BBB" w:rsidRPr="00A7083F">
        <w:rPr>
          <w:rFonts w:asciiTheme="minorHAnsi" w:hAnsiTheme="minorHAnsi" w:cs="Arial"/>
          <w:sz w:val="22"/>
          <w:szCs w:val="22"/>
        </w:rPr>
        <w:t>2</w:t>
      </w:r>
      <w:r w:rsidR="007A4BBB" w:rsidRPr="00A7083F">
        <w:rPr>
          <w:rFonts w:asciiTheme="minorHAnsi" w:hAnsiTheme="minorHAnsi" w:cs="Arial"/>
          <w:spacing w:val="17"/>
          <w:sz w:val="22"/>
          <w:szCs w:val="22"/>
        </w:rPr>
        <w:t xml:space="preserve"> </w:t>
      </w:r>
      <w:proofErr w:type="spellStart"/>
      <w:r w:rsidR="007A4BBB" w:rsidRPr="00A7083F">
        <w:rPr>
          <w:rFonts w:asciiTheme="minorHAnsi" w:hAnsiTheme="minorHAnsi" w:cs="Arial"/>
          <w:spacing w:val="-3"/>
          <w:w w:val="111"/>
          <w:sz w:val="22"/>
          <w:szCs w:val="22"/>
        </w:rPr>
        <w:t>n</w:t>
      </w:r>
      <w:r w:rsidR="007A4BBB" w:rsidRPr="00A7083F">
        <w:rPr>
          <w:rFonts w:asciiTheme="minorHAnsi" w:hAnsiTheme="minorHAnsi" w:cs="Arial"/>
          <w:w w:val="94"/>
          <w:sz w:val="22"/>
          <w:szCs w:val="22"/>
        </w:rPr>
        <w:t>M</w:t>
      </w:r>
      <w:proofErr w:type="spellEnd"/>
      <w:r w:rsidR="007A4BBB" w:rsidRPr="00A7083F">
        <w:rPr>
          <w:rFonts w:asciiTheme="minorHAnsi" w:hAnsiTheme="minorHAnsi" w:cs="Arial"/>
          <w:w w:val="94"/>
          <w:sz w:val="22"/>
          <w:szCs w:val="22"/>
        </w:rPr>
        <w:t xml:space="preserve"> </w:t>
      </w:r>
      <w:r w:rsidR="007A4BBB" w:rsidRPr="00A7083F">
        <w:rPr>
          <w:rFonts w:asciiTheme="minorHAnsi" w:eastAsia="Arial" w:hAnsiTheme="minorHAnsi" w:cs="Arial"/>
          <w:sz w:val="22"/>
          <w:szCs w:val="22"/>
        </w:rPr>
        <w:t>co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ce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o</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z w:val="22"/>
          <w:szCs w:val="22"/>
        </w:rPr>
        <w:t>d l</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bra</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 xml:space="preserve">es </w:t>
      </w:r>
      <w:r w:rsidR="007A4BBB" w:rsidRPr="00A7083F">
        <w:rPr>
          <w:rFonts w:asciiTheme="minorHAnsi" w:eastAsia="Arial" w:hAnsiTheme="minorHAnsi" w:cs="Arial"/>
          <w:spacing w:val="-2"/>
          <w:sz w:val="22"/>
          <w:szCs w:val="22"/>
        </w:rPr>
        <w:t>p</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d</w:t>
      </w:r>
      <w:r w:rsidR="007A4BBB" w:rsidRPr="00A7083F">
        <w:rPr>
          <w:rFonts w:asciiTheme="minorHAnsi" w:eastAsia="Arial" w:hAnsiTheme="minorHAnsi" w:cs="Arial"/>
          <w:sz w:val="22"/>
          <w:szCs w:val="22"/>
        </w:rPr>
        <w:t>uc</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d</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b</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e a</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 xml:space="preserve">e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ca</w:t>
      </w:r>
      <w:r w:rsidR="007A4BBB" w:rsidRPr="00A7083F">
        <w:rPr>
          <w:rFonts w:asciiTheme="minorHAnsi" w:eastAsia="Arial" w:hAnsiTheme="minorHAnsi" w:cs="Arial"/>
          <w:spacing w:val="-1"/>
          <w:sz w:val="22"/>
          <w:szCs w:val="22"/>
        </w:rPr>
        <w:t>ll</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oo</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d</w:t>
      </w:r>
      <w:r w:rsidR="007A4BBB" w:rsidRPr="00A7083F">
        <w:rPr>
          <w:rFonts w:asciiTheme="minorHAnsi" w:eastAsia="Arial" w:hAnsiTheme="minorHAnsi" w:cs="Arial"/>
          <w:spacing w:val="-1"/>
          <w:sz w:val="22"/>
          <w:szCs w:val="22"/>
        </w:rPr>
        <w:t>il</w:t>
      </w:r>
      <w:r w:rsidR="007A4BBB" w:rsidRPr="00A7083F">
        <w:rPr>
          <w:rFonts w:asciiTheme="minorHAnsi" w:eastAsia="Arial" w:hAnsiTheme="minorHAnsi" w:cs="Arial"/>
          <w:sz w:val="22"/>
          <w:szCs w:val="22"/>
        </w:rPr>
        <w:t xml:space="preserve">ute </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r se</w:t>
      </w:r>
      <w:r w:rsidR="007A4BBB" w:rsidRPr="00A7083F">
        <w:rPr>
          <w:rFonts w:asciiTheme="minorHAnsi" w:eastAsia="Arial" w:hAnsiTheme="minorHAnsi" w:cs="Arial"/>
          <w:spacing w:val="2"/>
          <w:sz w:val="22"/>
          <w:szCs w:val="22"/>
        </w:rPr>
        <w:t>q</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nc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 xml:space="preserve">g.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d conce</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se l</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br</w:t>
      </w:r>
      <w:r w:rsidR="007A4BBB" w:rsidRPr="00A7083F">
        <w:rPr>
          <w:rFonts w:asciiTheme="minorHAnsi" w:eastAsia="Arial" w:hAnsiTheme="minorHAnsi" w:cs="Arial"/>
          <w:spacing w:val="-2"/>
          <w:sz w:val="22"/>
          <w:szCs w:val="22"/>
        </w:rPr>
        <w:t>a</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 xml:space="preserve">es,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m</w:t>
      </w:r>
      <w:r w:rsidR="007A4BBB" w:rsidRPr="00A7083F">
        <w:rPr>
          <w:rFonts w:asciiTheme="minorHAnsi" w:eastAsia="Arial" w:hAnsiTheme="minorHAnsi" w:cs="Arial"/>
          <w:sz w:val="22"/>
          <w:szCs w:val="22"/>
        </w:rPr>
        <w:t>ay</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be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prec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it</w:t>
      </w:r>
      <w:r w:rsidR="007A4BBB" w:rsidRPr="00A7083F">
        <w:rPr>
          <w:rFonts w:asciiTheme="minorHAnsi" w:eastAsia="Arial" w:hAnsiTheme="minorHAnsi" w:cs="Arial"/>
          <w:sz w:val="22"/>
          <w:szCs w:val="22"/>
        </w:rPr>
        <w:t>ated</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w</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 xml:space="preserve">h </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so</w:t>
      </w:r>
      <w:r w:rsidR="007A4BBB" w:rsidRPr="00A7083F">
        <w:rPr>
          <w:rFonts w:asciiTheme="minorHAnsi" w:eastAsia="Arial" w:hAnsiTheme="minorHAnsi" w:cs="Arial"/>
          <w:spacing w:val="-1"/>
          <w:sz w:val="22"/>
          <w:szCs w:val="22"/>
        </w:rPr>
        <w:t>p</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p</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 xml:space="preserve">ol </w:t>
      </w:r>
      <w:r w:rsidR="007A4BBB" w:rsidRPr="00A7083F">
        <w:rPr>
          <w:rFonts w:asciiTheme="minorHAnsi" w:eastAsia="Arial" w:hAnsiTheme="minorHAnsi" w:cs="Arial"/>
          <w:spacing w:val="1"/>
          <w:sz w:val="22"/>
          <w:szCs w:val="22"/>
        </w:rPr>
        <w:t>(</w:t>
      </w:r>
      <w:r w:rsidR="007A4BBB" w:rsidRPr="00A7083F">
        <w:rPr>
          <w:rFonts w:asciiTheme="minorHAnsi" w:eastAsia="Arial" w:hAnsiTheme="minorHAnsi" w:cs="Arial"/>
          <w:sz w:val="22"/>
          <w:szCs w:val="22"/>
        </w:rPr>
        <w:t>b</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lo</w:t>
      </w:r>
      <w:r w:rsidR="007A4BBB" w:rsidRPr="00A7083F">
        <w:rPr>
          <w:rFonts w:asciiTheme="minorHAnsi" w:eastAsia="Arial" w:hAnsiTheme="minorHAnsi" w:cs="Arial"/>
          <w:spacing w:val="-4"/>
          <w:sz w:val="22"/>
          <w:szCs w:val="22"/>
        </w:rPr>
        <w:t>w</w:t>
      </w:r>
      <w:r w:rsidR="007A4BBB" w:rsidRPr="00A7083F">
        <w:rPr>
          <w:rFonts w:asciiTheme="minorHAnsi" w:eastAsia="Arial" w:hAnsiTheme="minorHAnsi" w:cs="Arial"/>
          <w:sz w:val="22"/>
          <w:szCs w:val="22"/>
        </w:rPr>
        <w:t>)</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or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u</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ng</w:t>
      </w:r>
      <w:r w:rsidR="007A4BBB" w:rsidRPr="00A7083F">
        <w:rPr>
          <w:rFonts w:asciiTheme="minorHAnsi" w:eastAsia="Arial" w:hAnsiTheme="minorHAnsi" w:cs="Arial"/>
          <w:spacing w:val="3"/>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pacing w:val="1"/>
          <w:sz w:val="22"/>
          <w:szCs w:val="22"/>
        </w:rPr>
        <w:t>mm</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 xml:space="preserve">al </w:t>
      </w:r>
      <w:r w:rsidR="007A4BBB" w:rsidRPr="00A7083F">
        <w:rPr>
          <w:rFonts w:asciiTheme="minorHAnsi" w:eastAsia="Arial" w:hAnsiTheme="minorHAnsi" w:cs="Arial"/>
          <w:spacing w:val="-1"/>
          <w:sz w:val="22"/>
          <w:szCs w:val="22"/>
        </w:rPr>
        <w:t>PC</w:t>
      </w:r>
      <w:r w:rsidR="007A4BBB" w:rsidRPr="00A7083F">
        <w:rPr>
          <w:rFonts w:asciiTheme="minorHAnsi" w:eastAsia="Arial" w:hAnsiTheme="minorHAnsi" w:cs="Arial"/>
          <w:sz w:val="22"/>
          <w:szCs w:val="22"/>
        </w:rPr>
        <w:t>R</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k</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w:t>
      </w:r>
    </w:p>
    <w:p w14:paraId="2B677102" w14:textId="77777777" w:rsidR="00A3160D" w:rsidRDefault="00A3160D" w:rsidP="004C004D">
      <w:pPr>
        <w:ind w:left="360"/>
        <w:rPr>
          <w:rFonts w:asciiTheme="minorHAnsi" w:eastAsia="Arial" w:hAnsiTheme="minorHAnsi" w:cs="Arial"/>
          <w:sz w:val="22"/>
          <w:szCs w:val="22"/>
        </w:rPr>
      </w:pPr>
    </w:p>
    <w:p w14:paraId="020647BC" w14:textId="24E6789E" w:rsidR="00400849" w:rsidRPr="00A7083F" w:rsidRDefault="0066080F" w:rsidP="0066080F">
      <w:pPr>
        <w:rPr>
          <w:rFonts w:asciiTheme="minorHAnsi" w:eastAsia="Arial" w:hAnsiTheme="minorHAnsi" w:cs="Arial"/>
          <w:sz w:val="22"/>
          <w:szCs w:val="22"/>
        </w:rPr>
      </w:pPr>
      <w:r>
        <w:rPr>
          <w:rFonts w:asciiTheme="minorHAnsi" w:eastAsia="Arial" w:hAnsiTheme="minorHAnsi" w:cs="Arial"/>
          <w:sz w:val="22"/>
          <w:szCs w:val="22"/>
        </w:rPr>
        <w:t>9</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55"/>
          <w:sz w:val="22"/>
          <w:szCs w:val="22"/>
        </w:rPr>
        <w:t xml:space="preserve">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2"/>
          <w:sz w:val="22"/>
          <w:szCs w:val="22"/>
        </w:rPr>
        <w:t xml:space="preserve"> </w:t>
      </w:r>
      <w:r w:rsidR="0041268D">
        <w:rPr>
          <w:rFonts w:asciiTheme="minorHAnsi" w:eastAsia="Arial" w:hAnsiTheme="minorHAnsi" w:cs="Arial"/>
          <w:spacing w:val="-2"/>
          <w:sz w:val="22"/>
          <w:szCs w:val="22"/>
        </w:rPr>
        <w:t xml:space="preserve">clean and </w:t>
      </w:r>
      <w:r w:rsidR="007A4BBB" w:rsidRPr="00A7083F">
        <w:rPr>
          <w:rFonts w:asciiTheme="minorHAnsi" w:eastAsia="Arial" w:hAnsiTheme="minorHAnsi" w:cs="Arial"/>
          <w:sz w:val="22"/>
          <w:szCs w:val="22"/>
        </w:rPr>
        <w:t>prec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p</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e:</w:t>
      </w:r>
    </w:p>
    <w:p w14:paraId="45FA986A" w14:textId="77777777" w:rsidR="00400849" w:rsidRPr="00A7083F" w:rsidRDefault="00400849" w:rsidP="0066080F">
      <w:pPr>
        <w:spacing w:before="9" w:line="100" w:lineRule="exact"/>
        <w:ind w:left="360"/>
        <w:rPr>
          <w:rFonts w:asciiTheme="minorHAnsi" w:hAnsiTheme="minorHAnsi" w:cs="Arial"/>
          <w:sz w:val="22"/>
          <w:szCs w:val="22"/>
        </w:rPr>
      </w:pPr>
    </w:p>
    <w:p w14:paraId="160F9021" w14:textId="2CD73CE3" w:rsidR="00400849" w:rsidRPr="00A7083F" w:rsidRDefault="007A4BBB" w:rsidP="004C004D">
      <w:pPr>
        <w:ind w:left="360"/>
        <w:rPr>
          <w:rFonts w:asciiTheme="minorHAnsi" w:eastAsia="Arial" w:hAnsiTheme="minorHAnsi" w:cs="Arial"/>
          <w:sz w:val="22"/>
          <w:szCs w:val="22"/>
        </w:rPr>
      </w:pPr>
      <w:r w:rsidRPr="00A7083F">
        <w:rPr>
          <w:rFonts w:asciiTheme="minorHAnsi" w:eastAsia="Arial" w:hAnsiTheme="minorHAnsi" w:cs="Arial"/>
          <w:sz w:val="22"/>
          <w:szCs w:val="22"/>
        </w:rPr>
        <w:t xml:space="preserve">a.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d</w:t>
      </w:r>
      <w:r w:rsidRPr="00A7083F">
        <w:rPr>
          <w:rFonts w:asciiTheme="minorHAnsi" w:eastAsia="Arial" w:hAnsiTheme="minorHAnsi" w:cs="Arial"/>
          <w:sz w:val="22"/>
          <w:szCs w:val="22"/>
        </w:rPr>
        <w:t>d 0</w:t>
      </w:r>
      <w:r w:rsidRPr="00A7083F">
        <w:rPr>
          <w:rFonts w:asciiTheme="minorHAnsi" w:eastAsia="Arial" w:hAnsiTheme="minorHAnsi" w:cs="Arial"/>
          <w:spacing w:val="1"/>
          <w:sz w:val="22"/>
          <w:szCs w:val="22"/>
        </w:rPr>
        <w:t>.</w:t>
      </w:r>
      <w:r w:rsidRPr="00A7083F">
        <w:rPr>
          <w:rFonts w:asciiTheme="minorHAnsi" w:eastAsia="Arial" w:hAnsiTheme="minorHAnsi" w:cs="Arial"/>
          <w:sz w:val="22"/>
          <w:szCs w:val="22"/>
        </w:rPr>
        <w:t>1</w:t>
      </w:r>
      <w:r w:rsidRPr="00A7083F">
        <w:rPr>
          <w:rFonts w:asciiTheme="minorHAnsi" w:eastAsia="Arial" w:hAnsiTheme="minorHAnsi" w:cs="Arial"/>
          <w:spacing w:val="-2"/>
          <w:sz w:val="22"/>
          <w:szCs w:val="22"/>
        </w:rPr>
        <w:t xml:space="preserve"> 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3"/>
          <w:sz w:val="22"/>
          <w:szCs w:val="22"/>
        </w:rPr>
        <w:t>o</w:t>
      </w:r>
      <w:r w:rsidRPr="00A7083F">
        <w:rPr>
          <w:rFonts w:asciiTheme="minorHAnsi" w:eastAsia="Arial" w:hAnsiTheme="minorHAnsi" w:cs="Arial"/>
          <w:sz w:val="22"/>
          <w:szCs w:val="22"/>
        </w:rPr>
        <w:t>f</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3M</w:t>
      </w:r>
      <w:r w:rsidRPr="00A7083F">
        <w:rPr>
          <w:rFonts w:asciiTheme="minorHAnsi" w:eastAsia="Arial" w:hAnsiTheme="minorHAnsi" w:cs="Arial"/>
          <w:spacing w:val="-3"/>
          <w:sz w:val="22"/>
          <w:szCs w:val="22"/>
        </w:rPr>
        <w:t xml:space="preserve"> </w:t>
      </w:r>
      <w:r w:rsidRPr="00A7083F">
        <w:rPr>
          <w:rFonts w:asciiTheme="minorHAnsi" w:eastAsia="Arial" w:hAnsiTheme="minorHAnsi" w:cs="Arial"/>
          <w:sz w:val="22"/>
          <w:szCs w:val="22"/>
        </w:rPr>
        <w:t>so</w:t>
      </w:r>
      <w:r w:rsidRPr="00A7083F">
        <w:rPr>
          <w:rFonts w:asciiTheme="minorHAnsi" w:eastAsia="Arial" w:hAnsiTheme="minorHAnsi" w:cs="Arial"/>
          <w:spacing w:val="-1"/>
          <w:sz w:val="22"/>
          <w:szCs w:val="22"/>
        </w:rPr>
        <w:t>di</w:t>
      </w:r>
      <w:r w:rsidRPr="00A7083F">
        <w:rPr>
          <w:rFonts w:asciiTheme="minorHAnsi" w:eastAsia="Arial" w:hAnsiTheme="minorHAnsi" w:cs="Arial"/>
          <w:sz w:val="22"/>
          <w:szCs w:val="22"/>
        </w:rPr>
        <w:t>um</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ac</w:t>
      </w:r>
      <w:r w:rsidRPr="00A7083F">
        <w:rPr>
          <w:rFonts w:asciiTheme="minorHAnsi" w:eastAsia="Arial" w:hAnsiTheme="minorHAnsi" w:cs="Arial"/>
          <w:spacing w:val="-3"/>
          <w:sz w:val="22"/>
          <w:szCs w:val="22"/>
        </w:rPr>
        <w:t>e</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ate</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d 3</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pacing w:val="-2"/>
          <w:sz w:val="22"/>
          <w:szCs w:val="22"/>
        </w:rPr>
        <w:t>v</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umes</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1</w:t>
      </w:r>
      <w:r w:rsidRPr="00A7083F">
        <w:rPr>
          <w:rFonts w:asciiTheme="minorHAnsi" w:eastAsia="Arial" w:hAnsiTheme="minorHAnsi" w:cs="Arial"/>
          <w:spacing w:val="-1"/>
          <w:sz w:val="22"/>
          <w:szCs w:val="22"/>
        </w:rPr>
        <w:t>0</w:t>
      </w:r>
      <w:r w:rsidRPr="00A7083F">
        <w:rPr>
          <w:rFonts w:asciiTheme="minorHAnsi" w:eastAsia="Arial" w:hAnsiTheme="minorHAnsi" w:cs="Arial"/>
          <w:spacing w:val="-3"/>
          <w:sz w:val="22"/>
          <w:szCs w:val="22"/>
        </w:rPr>
        <w:t>0</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so</w:t>
      </w:r>
      <w:r w:rsidRPr="00A7083F">
        <w:rPr>
          <w:rFonts w:asciiTheme="minorHAnsi" w:eastAsia="Arial" w:hAnsiTheme="minorHAnsi" w:cs="Arial"/>
          <w:spacing w:val="-3"/>
          <w:sz w:val="22"/>
          <w:szCs w:val="22"/>
        </w:rPr>
        <w:t>p</w:t>
      </w:r>
      <w:r w:rsidRPr="00A7083F">
        <w:rPr>
          <w:rFonts w:asciiTheme="minorHAnsi" w:eastAsia="Arial" w:hAnsiTheme="minorHAnsi" w:cs="Arial"/>
          <w:spacing w:val="1"/>
          <w:sz w:val="22"/>
          <w:szCs w:val="22"/>
        </w:rPr>
        <w:t>r</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p</w:t>
      </w:r>
      <w:r w:rsidRPr="00A7083F">
        <w:rPr>
          <w:rFonts w:asciiTheme="minorHAnsi" w:eastAsia="Arial" w:hAnsiTheme="minorHAnsi" w:cs="Arial"/>
          <w:sz w:val="22"/>
          <w:szCs w:val="22"/>
        </w:rPr>
        <w:t>a</w:t>
      </w:r>
      <w:r w:rsidRPr="00A7083F">
        <w:rPr>
          <w:rFonts w:asciiTheme="minorHAnsi" w:eastAsia="Arial" w:hAnsiTheme="minorHAnsi" w:cs="Arial"/>
          <w:spacing w:val="-1"/>
          <w:sz w:val="22"/>
          <w:szCs w:val="22"/>
        </w:rPr>
        <w:t>n</w:t>
      </w:r>
      <w:r w:rsidRPr="00A7083F">
        <w:rPr>
          <w:rFonts w:asciiTheme="minorHAnsi" w:eastAsia="Arial" w:hAnsiTheme="minorHAnsi" w:cs="Arial"/>
          <w:sz w:val="22"/>
          <w:szCs w:val="22"/>
        </w:rPr>
        <w:t>o</w:t>
      </w:r>
      <w:r w:rsidRPr="00A7083F">
        <w:rPr>
          <w:rFonts w:asciiTheme="minorHAnsi" w:eastAsia="Arial" w:hAnsiTheme="minorHAnsi" w:cs="Arial"/>
          <w:spacing w:val="-1"/>
          <w:sz w:val="22"/>
          <w:szCs w:val="22"/>
        </w:rPr>
        <w:t>l</w:t>
      </w:r>
      <w:r w:rsidRPr="00A7083F">
        <w:rPr>
          <w:rFonts w:asciiTheme="minorHAnsi" w:eastAsia="Arial" w:hAnsiTheme="minorHAnsi" w:cs="Arial"/>
          <w:sz w:val="22"/>
          <w:szCs w:val="22"/>
        </w:rPr>
        <w:t>.</w:t>
      </w:r>
      <w:r w:rsidR="007A4572">
        <w:rPr>
          <w:rFonts w:asciiTheme="minorHAnsi" w:eastAsia="Arial" w:hAnsiTheme="minorHAnsi" w:cs="Arial"/>
          <w:spacing w:val="1"/>
          <w:sz w:val="22"/>
          <w:szCs w:val="22"/>
        </w:rPr>
        <w:t xml:space="preserve"> </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nc</w:t>
      </w:r>
      <w:r w:rsidRPr="00A7083F">
        <w:rPr>
          <w:rFonts w:asciiTheme="minorHAnsi" w:eastAsia="Arial" w:hAnsiTheme="minorHAnsi" w:cs="Arial"/>
          <w:spacing w:val="-1"/>
          <w:sz w:val="22"/>
          <w:szCs w:val="22"/>
        </w:rPr>
        <w:t>u</w:t>
      </w:r>
      <w:r w:rsidRPr="00A7083F">
        <w:rPr>
          <w:rFonts w:asciiTheme="minorHAnsi" w:eastAsia="Arial" w:hAnsiTheme="minorHAnsi" w:cs="Arial"/>
          <w:sz w:val="22"/>
          <w:szCs w:val="22"/>
        </w:rPr>
        <w:t>b</w:t>
      </w:r>
      <w:r w:rsidRPr="00A7083F">
        <w:rPr>
          <w:rFonts w:asciiTheme="minorHAnsi" w:eastAsia="Arial" w:hAnsiTheme="minorHAnsi" w:cs="Arial"/>
          <w:spacing w:val="-1"/>
          <w:sz w:val="22"/>
          <w:szCs w:val="22"/>
        </w:rPr>
        <w:t>a</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008F468C">
        <w:rPr>
          <w:rFonts w:asciiTheme="minorHAnsi" w:eastAsia="Arial" w:hAnsiTheme="minorHAnsi" w:cs="Arial"/>
          <w:sz w:val="22"/>
          <w:szCs w:val="22"/>
        </w:rPr>
        <w:t>overnight</w:t>
      </w:r>
      <w:r w:rsidRPr="00A7083F">
        <w:rPr>
          <w:rFonts w:asciiTheme="minorHAnsi" w:eastAsia="Arial" w:hAnsiTheme="minorHAnsi" w:cs="Arial"/>
          <w:spacing w:val="-2"/>
          <w:sz w:val="22"/>
          <w:szCs w:val="22"/>
        </w:rPr>
        <w:t xml:space="preserve"> </w:t>
      </w:r>
      <w:r w:rsidR="008A5FE9">
        <w:rPr>
          <w:rFonts w:asciiTheme="minorHAnsi" w:eastAsia="Arial" w:hAnsiTheme="minorHAnsi" w:cs="Arial"/>
          <w:spacing w:val="-2"/>
          <w:sz w:val="22"/>
          <w:szCs w:val="22"/>
        </w:rPr>
        <w:t xml:space="preserve">          </w:t>
      </w:r>
      <w:r w:rsidRPr="00A7083F">
        <w:rPr>
          <w:rFonts w:asciiTheme="minorHAnsi" w:eastAsia="Arial" w:hAnsiTheme="minorHAnsi" w:cs="Arial"/>
          <w:spacing w:val="-3"/>
          <w:sz w:val="22"/>
          <w:szCs w:val="22"/>
        </w:rPr>
        <w:t>a</w:t>
      </w:r>
      <w:r w:rsidRPr="00A7083F">
        <w:rPr>
          <w:rFonts w:asciiTheme="minorHAnsi" w:eastAsia="Arial" w:hAnsiTheme="minorHAnsi" w:cs="Arial"/>
          <w:sz w:val="22"/>
          <w:szCs w:val="22"/>
        </w:rPr>
        <w:t>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2"/>
          <w:sz w:val="22"/>
          <w:szCs w:val="22"/>
        </w:rPr>
        <w:t>-</w:t>
      </w:r>
      <w:r w:rsidRPr="00A7083F">
        <w:rPr>
          <w:rFonts w:asciiTheme="minorHAnsi" w:eastAsia="Arial" w:hAnsiTheme="minorHAnsi" w:cs="Arial"/>
          <w:sz w:val="22"/>
          <w:szCs w:val="22"/>
        </w:rPr>
        <w:t>2</w:t>
      </w:r>
      <w:r w:rsidRPr="00A7083F">
        <w:rPr>
          <w:rFonts w:asciiTheme="minorHAnsi" w:eastAsia="Arial" w:hAnsiTheme="minorHAnsi" w:cs="Arial"/>
          <w:spacing w:val="-1"/>
          <w:sz w:val="22"/>
          <w:szCs w:val="22"/>
        </w:rPr>
        <w:t>0</w:t>
      </w:r>
      <w:r w:rsidRPr="00A7083F">
        <w:rPr>
          <w:rFonts w:asciiTheme="minorHAnsi" w:eastAsia="Arial" w:hAnsiTheme="minorHAnsi" w:cs="Arial"/>
          <w:sz w:val="22"/>
          <w:szCs w:val="22"/>
        </w:rPr>
        <w:t>°C.</w:t>
      </w:r>
      <w:r w:rsidR="00AC4565">
        <w:rPr>
          <w:rFonts w:asciiTheme="minorHAnsi" w:eastAsia="Arial" w:hAnsiTheme="minorHAnsi" w:cs="Arial"/>
          <w:sz w:val="22"/>
          <w:szCs w:val="22"/>
        </w:rPr>
        <w:t xml:space="preserve"> (If pool volume </w:t>
      </w:r>
      <w:r w:rsidR="004E3F73">
        <w:rPr>
          <w:rFonts w:asciiTheme="minorHAnsi" w:eastAsia="Arial" w:hAnsiTheme="minorHAnsi" w:cs="Arial"/>
          <w:sz w:val="22"/>
          <w:szCs w:val="22"/>
        </w:rPr>
        <w:t>&gt; 450</w:t>
      </w:r>
      <w:r w:rsidR="004E3F73" w:rsidRPr="004E3F73">
        <w:t xml:space="preserve"> </w:t>
      </w:r>
      <w:r w:rsidR="004E3F73" w:rsidRPr="004E3F73">
        <w:rPr>
          <w:rFonts w:asciiTheme="minorHAnsi" w:eastAsia="Arial" w:hAnsiTheme="minorHAnsi" w:cs="Arial"/>
          <w:sz w:val="22"/>
          <w:szCs w:val="22"/>
        </w:rPr>
        <w:t>µl</w:t>
      </w:r>
      <w:r w:rsidR="00AC4565">
        <w:rPr>
          <w:rFonts w:asciiTheme="minorHAnsi" w:eastAsia="Arial" w:hAnsiTheme="minorHAnsi" w:cs="Arial"/>
          <w:sz w:val="22"/>
          <w:szCs w:val="22"/>
        </w:rPr>
        <w:t>, reaction will not fit in 2</w:t>
      </w:r>
      <w:r w:rsidR="004E3F73">
        <w:rPr>
          <w:rFonts w:asciiTheme="minorHAnsi" w:eastAsia="Arial" w:hAnsiTheme="minorHAnsi" w:cs="Arial"/>
          <w:sz w:val="22"/>
          <w:szCs w:val="22"/>
        </w:rPr>
        <w:t xml:space="preserve"> mL</w:t>
      </w:r>
      <w:r w:rsidR="00AC4565">
        <w:rPr>
          <w:rFonts w:asciiTheme="minorHAnsi" w:eastAsia="Arial" w:hAnsiTheme="minorHAnsi" w:cs="Arial"/>
          <w:sz w:val="22"/>
          <w:szCs w:val="22"/>
        </w:rPr>
        <w:t xml:space="preserve"> tube and must be split into replicates)</w:t>
      </w:r>
    </w:p>
    <w:p w14:paraId="6E18F816" w14:textId="77777777" w:rsidR="00400849" w:rsidRPr="00A7083F" w:rsidRDefault="00400849" w:rsidP="0066080F">
      <w:pPr>
        <w:spacing w:before="9" w:line="100" w:lineRule="exact"/>
        <w:ind w:left="360"/>
        <w:rPr>
          <w:rFonts w:asciiTheme="minorHAnsi" w:hAnsiTheme="minorHAnsi" w:cs="Arial"/>
          <w:sz w:val="22"/>
          <w:szCs w:val="22"/>
        </w:rPr>
      </w:pPr>
    </w:p>
    <w:p w14:paraId="2B533A43" w14:textId="32EEF98D" w:rsidR="008F468C" w:rsidRPr="00A7083F" w:rsidRDefault="007A4BBB" w:rsidP="008F468C">
      <w:pPr>
        <w:ind w:left="360"/>
        <w:rPr>
          <w:rFonts w:asciiTheme="minorHAnsi" w:eastAsia="Arial" w:hAnsiTheme="minorHAnsi" w:cs="Arial"/>
          <w:sz w:val="22"/>
          <w:szCs w:val="22"/>
        </w:rPr>
      </w:pPr>
      <w:r w:rsidRPr="00A7083F">
        <w:rPr>
          <w:rFonts w:asciiTheme="minorHAnsi" w:eastAsia="Arial" w:hAnsiTheme="minorHAnsi" w:cs="Arial"/>
          <w:sz w:val="22"/>
          <w:szCs w:val="22"/>
        </w:rPr>
        <w:t xml:space="preserve">b. </w:t>
      </w:r>
      <w:r w:rsidRPr="00A7083F">
        <w:rPr>
          <w:rFonts w:asciiTheme="minorHAnsi" w:eastAsia="Arial" w:hAnsiTheme="minorHAnsi" w:cs="Arial"/>
          <w:spacing w:val="55"/>
          <w:sz w:val="22"/>
          <w:szCs w:val="22"/>
        </w:rPr>
        <w:t xml:space="preserve"> </w:t>
      </w:r>
      <w:r w:rsidRPr="00A7083F">
        <w:rPr>
          <w:rFonts w:asciiTheme="minorHAnsi" w:eastAsia="Arial" w:hAnsiTheme="minorHAnsi" w:cs="Arial"/>
          <w:spacing w:val="-1"/>
          <w:sz w:val="22"/>
          <w:szCs w:val="22"/>
        </w:rPr>
        <w:t>C</w:t>
      </w:r>
      <w:r w:rsidRPr="00A7083F">
        <w:rPr>
          <w:rFonts w:asciiTheme="minorHAnsi" w:eastAsia="Arial" w:hAnsiTheme="minorHAnsi" w:cs="Arial"/>
          <w:sz w:val="22"/>
          <w:szCs w:val="22"/>
        </w:rPr>
        <w:t>e</w:t>
      </w:r>
      <w:r w:rsidRPr="00A7083F">
        <w:rPr>
          <w:rFonts w:asciiTheme="minorHAnsi" w:eastAsia="Arial" w:hAnsiTheme="minorHAnsi" w:cs="Arial"/>
          <w:spacing w:val="-1"/>
          <w:sz w:val="22"/>
          <w:szCs w:val="22"/>
        </w:rPr>
        <w:t>n</w:t>
      </w:r>
      <w:r w:rsidRPr="00A7083F">
        <w:rPr>
          <w:rFonts w:asciiTheme="minorHAnsi" w:eastAsia="Arial" w:hAnsiTheme="minorHAnsi" w:cs="Arial"/>
          <w:spacing w:val="1"/>
          <w:sz w:val="22"/>
          <w:szCs w:val="22"/>
        </w:rPr>
        <w:t>tr</w:t>
      </w:r>
      <w:r w:rsidRPr="00A7083F">
        <w:rPr>
          <w:rFonts w:asciiTheme="minorHAnsi" w:eastAsia="Arial" w:hAnsiTheme="minorHAnsi" w:cs="Arial"/>
          <w:spacing w:val="-3"/>
          <w:sz w:val="22"/>
          <w:szCs w:val="22"/>
        </w:rPr>
        <w:t>i</w:t>
      </w:r>
      <w:r w:rsidRPr="00A7083F">
        <w:rPr>
          <w:rFonts w:asciiTheme="minorHAnsi" w:eastAsia="Arial" w:hAnsiTheme="minorHAnsi" w:cs="Arial"/>
          <w:spacing w:val="3"/>
          <w:sz w:val="22"/>
          <w:szCs w:val="22"/>
        </w:rPr>
        <w:t>f</w:t>
      </w:r>
      <w:r w:rsidRPr="00A7083F">
        <w:rPr>
          <w:rFonts w:asciiTheme="minorHAnsi" w:eastAsia="Arial" w:hAnsiTheme="minorHAnsi" w:cs="Arial"/>
          <w:spacing w:val="-3"/>
          <w:sz w:val="22"/>
          <w:szCs w:val="22"/>
        </w:rPr>
        <w:t>u</w:t>
      </w:r>
      <w:r w:rsidRPr="00A7083F">
        <w:rPr>
          <w:rFonts w:asciiTheme="minorHAnsi" w:eastAsia="Arial" w:hAnsiTheme="minorHAnsi" w:cs="Arial"/>
          <w:spacing w:val="2"/>
          <w:sz w:val="22"/>
          <w:szCs w:val="22"/>
        </w:rPr>
        <w:t>g</w:t>
      </w:r>
      <w:r w:rsidRPr="00A7083F">
        <w:rPr>
          <w:rFonts w:asciiTheme="minorHAnsi" w:eastAsia="Arial" w:hAnsiTheme="minorHAnsi" w:cs="Arial"/>
          <w:sz w:val="22"/>
          <w:szCs w:val="22"/>
        </w:rPr>
        <w:t>e</w:t>
      </w:r>
      <w:r w:rsidRPr="00A7083F">
        <w:rPr>
          <w:rFonts w:asciiTheme="minorHAnsi" w:eastAsia="Arial" w:hAnsiTheme="minorHAnsi" w:cs="Arial"/>
          <w:spacing w:val="-2"/>
          <w:sz w:val="22"/>
          <w:szCs w:val="22"/>
        </w:rPr>
        <w:t xml:space="preserve"> </w:t>
      </w:r>
      <w:r w:rsidR="008F468C">
        <w:rPr>
          <w:rFonts w:asciiTheme="minorHAnsi" w:eastAsia="Arial" w:hAnsiTheme="minorHAnsi" w:cs="Arial"/>
          <w:sz w:val="22"/>
          <w:szCs w:val="22"/>
        </w:rPr>
        <w:t>3</w:t>
      </w:r>
      <w:r w:rsidRPr="00A7083F">
        <w:rPr>
          <w:rFonts w:asciiTheme="minorHAnsi" w:eastAsia="Arial" w:hAnsiTheme="minorHAnsi" w:cs="Arial"/>
          <w:sz w:val="22"/>
          <w:szCs w:val="22"/>
        </w:rPr>
        <w:t>0</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pacing w:val="1"/>
          <w:sz w:val="22"/>
          <w:szCs w:val="22"/>
        </w:rPr>
        <w:t>m</w:t>
      </w:r>
      <w:r w:rsidRPr="00A7083F">
        <w:rPr>
          <w:rFonts w:asciiTheme="minorHAnsi" w:eastAsia="Arial" w:hAnsiTheme="minorHAnsi" w:cs="Arial"/>
          <w:spacing w:val="-1"/>
          <w:sz w:val="22"/>
          <w:szCs w:val="22"/>
        </w:rPr>
        <w:t>i</w:t>
      </w:r>
      <w:r w:rsidRPr="00A7083F">
        <w:rPr>
          <w:rFonts w:asciiTheme="minorHAnsi" w:eastAsia="Arial" w:hAnsiTheme="minorHAnsi" w:cs="Arial"/>
          <w:sz w:val="22"/>
          <w:szCs w:val="22"/>
        </w:rPr>
        <w:t>n</w:t>
      </w:r>
      <w:r w:rsidRPr="00A7083F">
        <w:rPr>
          <w:rFonts w:asciiTheme="minorHAnsi" w:eastAsia="Arial" w:hAnsiTheme="minorHAnsi" w:cs="Arial"/>
          <w:spacing w:val="-1"/>
          <w:sz w:val="22"/>
          <w:szCs w:val="22"/>
        </w:rPr>
        <w:t>u</w:t>
      </w:r>
      <w:r w:rsidRPr="00A7083F">
        <w:rPr>
          <w:rFonts w:asciiTheme="minorHAnsi" w:eastAsia="Arial" w:hAnsiTheme="minorHAnsi" w:cs="Arial"/>
          <w:spacing w:val="1"/>
          <w:sz w:val="22"/>
          <w:szCs w:val="22"/>
        </w:rPr>
        <w:t>t</w:t>
      </w:r>
      <w:r w:rsidRPr="00A7083F">
        <w:rPr>
          <w:rFonts w:asciiTheme="minorHAnsi" w:eastAsia="Arial" w:hAnsiTheme="minorHAnsi" w:cs="Arial"/>
          <w:sz w:val="22"/>
          <w:szCs w:val="22"/>
        </w:rPr>
        <w:t>es</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 xml:space="preserve">at </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a</w:t>
      </w:r>
      <w:r w:rsidRPr="00A7083F">
        <w:rPr>
          <w:rFonts w:asciiTheme="minorHAnsi" w:eastAsia="Arial" w:hAnsiTheme="minorHAnsi" w:cs="Arial"/>
          <w:spacing w:val="-3"/>
          <w:sz w:val="22"/>
          <w:szCs w:val="22"/>
        </w:rPr>
        <w:t>x</w:t>
      </w:r>
      <w:r w:rsidRPr="00A7083F">
        <w:rPr>
          <w:rFonts w:asciiTheme="minorHAnsi" w:eastAsia="Arial" w:hAnsiTheme="minorHAnsi" w:cs="Arial"/>
          <w:spacing w:val="-1"/>
          <w:sz w:val="22"/>
          <w:szCs w:val="22"/>
        </w:rPr>
        <w:t>i</w:t>
      </w:r>
      <w:r w:rsidRPr="00A7083F">
        <w:rPr>
          <w:rFonts w:asciiTheme="minorHAnsi" w:eastAsia="Arial" w:hAnsiTheme="minorHAnsi" w:cs="Arial"/>
          <w:spacing w:val="1"/>
          <w:sz w:val="22"/>
          <w:szCs w:val="22"/>
        </w:rPr>
        <w:t>m</w:t>
      </w:r>
      <w:r w:rsidRPr="00A7083F">
        <w:rPr>
          <w:rFonts w:asciiTheme="minorHAnsi" w:eastAsia="Arial" w:hAnsiTheme="minorHAnsi" w:cs="Arial"/>
          <w:sz w:val="22"/>
          <w:szCs w:val="22"/>
        </w:rPr>
        <w:t>um</w:t>
      </w:r>
      <w:r w:rsidRPr="00A7083F">
        <w:rPr>
          <w:rFonts w:asciiTheme="minorHAnsi" w:eastAsia="Arial" w:hAnsiTheme="minorHAnsi" w:cs="Arial"/>
          <w:spacing w:val="-1"/>
          <w:sz w:val="22"/>
          <w:szCs w:val="22"/>
        </w:rPr>
        <w:t xml:space="preserve"> </w:t>
      </w:r>
      <w:r w:rsidRPr="00A7083F">
        <w:rPr>
          <w:rFonts w:asciiTheme="minorHAnsi" w:eastAsia="Arial" w:hAnsiTheme="minorHAnsi" w:cs="Arial"/>
          <w:sz w:val="22"/>
          <w:szCs w:val="22"/>
        </w:rPr>
        <w:t>sp</w:t>
      </w:r>
      <w:r w:rsidRPr="00A7083F">
        <w:rPr>
          <w:rFonts w:asciiTheme="minorHAnsi" w:eastAsia="Arial" w:hAnsiTheme="minorHAnsi" w:cs="Arial"/>
          <w:spacing w:val="-1"/>
          <w:sz w:val="22"/>
          <w:szCs w:val="22"/>
        </w:rPr>
        <w:t>e</w:t>
      </w:r>
      <w:r w:rsidRPr="00A7083F">
        <w:rPr>
          <w:rFonts w:asciiTheme="minorHAnsi" w:eastAsia="Arial" w:hAnsiTheme="minorHAnsi" w:cs="Arial"/>
          <w:sz w:val="22"/>
          <w:szCs w:val="22"/>
        </w:rPr>
        <w:t>e</w:t>
      </w:r>
      <w:r w:rsidRPr="00A7083F">
        <w:rPr>
          <w:rFonts w:asciiTheme="minorHAnsi" w:eastAsia="Arial" w:hAnsiTheme="minorHAnsi" w:cs="Arial"/>
          <w:spacing w:val="-3"/>
          <w:sz w:val="22"/>
          <w:szCs w:val="22"/>
        </w:rPr>
        <w:t>d</w:t>
      </w:r>
      <w:r w:rsidRPr="00A7083F">
        <w:rPr>
          <w:rFonts w:asciiTheme="minorHAnsi" w:eastAsia="Arial" w:hAnsiTheme="minorHAnsi" w:cs="Arial"/>
          <w:sz w:val="22"/>
          <w:szCs w:val="22"/>
        </w:rPr>
        <w:t>,</w:t>
      </w:r>
      <w:r w:rsidRPr="00A7083F">
        <w:rPr>
          <w:rFonts w:asciiTheme="minorHAnsi" w:eastAsia="Arial" w:hAnsiTheme="minorHAnsi" w:cs="Arial"/>
          <w:spacing w:val="2"/>
          <w:sz w:val="22"/>
          <w:szCs w:val="22"/>
        </w:rPr>
        <w:t xml:space="preserve"> </w:t>
      </w:r>
      <w:r w:rsidRPr="00A7083F">
        <w:rPr>
          <w:rFonts w:asciiTheme="minorHAnsi" w:eastAsia="Arial" w:hAnsiTheme="minorHAnsi" w:cs="Arial"/>
          <w:sz w:val="22"/>
          <w:szCs w:val="22"/>
        </w:rPr>
        <w:t>4°</w:t>
      </w:r>
      <w:r w:rsidRPr="00A7083F">
        <w:rPr>
          <w:rFonts w:asciiTheme="minorHAnsi" w:eastAsia="Arial" w:hAnsiTheme="minorHAnsi" w:cs="Arial"/>
          <w:spacing w:val="-3"/>
          <w:sz w:val="22"/>
          <w:szCs w:val="22"/>
        </w:rPr>
        <w:t>C</w:t>
      </w:r>
      <w:r w:rsidRPr="00A7083F">
        <w:rPr>
          <w:rFonts w:asciiTheme="minorHAnsi" w:eastAsia="Arial" w:hAnsiTheme="minorHAnsi" w:cs="Arial"/>
          <w:sz w:val="22"/>
          <w:szCs w:val="22"/>
        </w:rPr>
        <w:t>.</w:t>
      </w:r>
    </w:p>
    <w:p w14:paraId="3F0F9C8E" w14:textId="77777777" w:rsidR="00400849" w:rsidRPr="00A7083F" w:rsidRDefault="00400849" w:rsidP="0066080F">
      <w:pPr>
        <w:spacing w:before="1" w:line="120" w:lineRule="exact"/>
        <w:ind w:left="360"/>
        <w:rPr>
          <w:rFonts w:asciiTheme="minorHAnsi" w:hAnsiTheme="minorHAnsi" w:cs="Arial"/>
          <w:sz w:val="22"/>
          <w:szCs w:val="22"/>
        </w:rPr>
      </w:pPr>
    </w:p>
    <w:p w14:paraId="14E86E91" w14:textId="397E7C01" w:rsidR="008F468C" w:rsidRDefault="007A4BBB" w:rsidP="0066080F">
      <w:pPr>
        <w:ind w:left="360"/>
        <w:rPr>
          <w:rFonts w:asciiTheme="minorHAnsi" w:eastAsia="Arial" w:hAnsiTheme="minorHAnsi" w:cs="Arial"/>
          <w:sz w:val="22"/>
          <w:szCs w:val="22"/>
        </w:rPr>
      </w:pPr>
      <w:r w:rsidRPr="00A7083F">
        <w:rPr>
          <w:rFonts w:asciiTheme="minorHAnsi" w:eastAsia="Arial" w:hAnsiTheme="minorHAnsi" w:cs="Arial"/>
          <w:sz w:val="22"/>
          <w:szCs w:val="22"/>
        </w:rPr>
        <w:t>c.</w:t>
      </w:r>
      <w:r w:rsidR="008F468C">
        <w:rPr>
          <w:rFonts w:asciiTheme="minorHAnsi" w:eastAsia="Arial" w:hAnsiTheme="minorHAnsi" w:cs="Arial"/>
          <w:sz w:val="22"/>
          <w:szCs w:val="22"/>
        </w:rPr>
        <w:tab/>
        <w:t xml:space="preserve">Remove isopropanol by </w:t>
      </w:r>
      <w:r w:rsidR="008F468C" w:rsidRPr="008A5FE9">
        <w:rPr>
          <w:rFonts w:asciiTheme="minorHAnsi" w:eastAsia="Arial" w:hAnsiTheme="minorHAnsi" w:cs="Arial"/>
          <w:b/>
          <w:sz w:val="22"/>
          <w:szCs w:val="22"/>
        </w:rPr>
        <w:t>pouring carefully</w:t>
      </w:r>
      <w:r w:rsidR="008F468C">
        <w:rPr>
          <w:rFonts w:asciiTheme="minorHAnsi" w:eastAsia="Arial" w:hAnsiTheme="minorHAnsi" w:cs="Arial"/>
          <w:sz w:val="22"/>
          <w:szCs w:val="22"/>
        </w:rPr>
        <w:t>, pellets are very likely to slide off. Pipet</w:t>
      </w:r>
      <w:r w:rsidR="008A18DD">
        <w:rPr>
          <w:rFonts w:asciiTheme="minorHAnsi" w:eastAsia="Arial" w:hAnsiTheme="minorHAnsi" w:cs="Arial"/>
          <w:sz w:val="22"/>
          <w:szCs w:val="22"/>
        </w:rPr>
        <w:t>te</w:t>
      </w:r>
      <w:r w:rsidR="008F468C">
        <w:rPr>
          <w:rFonts w:asciiTheme="minorHAnsi" w:eastAsia="Arial" w:hAnsiTheme="minorHAnsi" w:cs="Arial"/>
          <w:sz w:val="22"/>
          <w:szCs w:val="22"/>
        </w:rPr>
        <w:t xml:space="preserve"> remaining isopropanol that doesn’t pour out. Add 150</w:t>
      </w:r>
      <w:r w:rsidR="008A5FE9" w:rsidRPr="008A5FE9">
        <w:rPr>
          <w:rFonts w:asciiTheme="minorHAnsi" w:eastAsia="Arial" w:hAnsiTheme="minorHAnsi" w:cs="Arial"/>
          <w:sz w:val="22"/>
          <w:szCs w:val="22"/>
        </w:rPr>
        <w:t xml:space="preserve"> µl</w:t>
      </w:r>
      <w:r w:rsidR="008A5FE9">
        <w:rPr>
          <w:rFonts w:asciiTheme="minorHAnsi" w:eastAsia="Arial" w:hAnsiTheme="minorHAnsi" w:cs="Arial"/>
          <w:sz w:val="22"/>
          <w:szCs w:val="22"/>
        </w:rPr>
        <w:t xml:space="preserve"> </w:t>
      </w:r>
      <w:r w:rsidR="008F468C">
        <w:rPr>
          <w:rFonts w:asciiTheme="minorHAnsi" w:eastAsia="Arial" w:hAnsiTheme="minorHAnsi" w:cs="Arial"/>
          <w:sz w:val="22"/>
          <w:szCs w:val="22"/>
        </w:rPr>
        <w:t>cold 70% ethanol</w:t>
      </w:r>
      <w:r w:rsidR="001E7E42">
        <w:rPr>
          <w:rFonts w:asciiTheme="minorHAnsi" w:eastAsia="Arial" w:hAnsiTheme="minorHAnsi" w:cs="Arial"/>
          <w:sz w:val="22"/>
          <w:szCs w:val="22"/>
        </w:rPr>
        <w:t xml:space="preserve"> and flick gently to wash pellet</w:t>
      </w:r>
      <w:r w:rsidR="008F468C">
        <w:rPr>
          <w:rFonts w:asciiTheme="minorHAnsi" w:eastAsia="Arial" w:hAnsiTheme="minorHAnsi" w:cs="Arial"/>
          <w:sz w:val="22"/>
          <w:szCs w:val="22"/>
        </w:rPr>
        <w:t xml:space="preserve">. Centrifuge for 10 minutes at maximum speed, </w:t>
      </w:r>
      <w:r w:rsidR="008F468C" w:rsidRPr="008F468C">
        <w:rPr>
          <w:rFonts w:asciiTheme="minorHAnsi" w:eastAsia="Arial" w:hAnsiTheme="minorHAnsi" w:cs="Arial"/>
          <w:sz w:val="22"/>
          <w:szCs w:val="22"/>
        </w:rPr>
        <w:t>4°C</w:t>
      </w:r>
      <w:r w:rsidR="008F468C">
        <w:rPr>
          <w:rFonts w:asciiTheme="minorHAnsi" w:eastAsia="Arial" w:hAnsiTheme="minorHAnsi" w:cs="Arial"/>
          <w:sz w:val="22"/>
          <w:szCs w:val="22"/>
        </w:rPr>
        <w:t>.</w:t>
      </w:r>
    </w:p>
    <w:p w14:paraId="2F139F52" w14:textId="77777777" w:rsidR="008F468C" w:rsidRDefault="008F468C" w:rsidP="0066080F">
      <w:pPr>
        <w:ind w:left="360"/>
        <w:rPr>
          <w:rFonts w:asciiTheme="minorHAnsi" w:eastAsia="Arial" w:hAnsiTheme="minorHAnsi" w:cs="Arial"/>
          <w:spacing w:val="6"/>
          <w:sz w:val="22"/>
          <w:szCs w:val="22"/>
        </w:rPr>
      </w:pPr>
    </w:p>
    <w:p w14:paraId="54F5D5E4" w14:textId="3CE2FC52" w:rsidR="00400849" w:rsidRDefault="008F468C" w:rsidP="0066080F">
      <w:pPr>
        <w:ind w:left="360"/>
        <w:rPr>
          <w:rFonts w:asciiTheme="minorHAnsi" w:eastAsia="Arial" w:hAnsiTheme="minorHAnsi" w:cs="Arial"/>
          <w:sz w:val="22"/>
          <w:szCs w:val="22"/>
        </w:rPr>
      </w:pPr>
      <w:r>
        <w:rPr>
          <w:rFonts w:asciiTheme="minorHAnsi" w:hAnsiTheme="minorHAnsi" w:cs="Arial"/>
          <w:spacing w:val="-1"/>
          <w:sz w:val="22"/>
          <w:szCs w:val="22"/>
        </w:rPr>
        <w:t xml:space="preserve">d. </w:t>
      </w:r>
      <w:r>
        <w:rPr>
          <w:rFonts w:asciiTheme="minorHAnsi" w:hAnsiTheme="minorHAnsi" w:cs="Arial"/>
          <w:spacing w:val="-1"/>
          <w:sz w:val="22"/>
          <w:szCs w:val="22"/>
        </w:rPr>
        <w:tab/>
        <w:t>Remove ethanol with pipe</w:t>
      </w:r>
      <w:r w:rsidR="008A18DD">
        <w:rPr>
          <w:rFonts w:asciiTheme="minorHAnsi" w:hAnsiTheme="minorHAnsi" w:cs="Arial"/>
          <w:spacing w:val="-1"/>
          <w:sz w:val="22"/>
          <w:szCs w:val="22"/>
        </w:rPr>
        <w:t>t</w:t>
      </w:r>
      <w:r>
        <w:rPr>
          <w:rFonts w:asciiTheme="minorHAnsi" w:hAnsiTheme="minorHAnsi" w:cs="Arial"/>
          <w:spacing w:val="-1"/>
          <w:sz w:val="22"/>
          <w:szCs w:val="22"/>
        </w:rPr>
        <w:t>t</w:t>
      </w:r>
      <w:r w:rsidR="008A18DD">
        <w:rPr>
          <w:rFonts w:asciiTheme="minorHAnsi" w:hAnsiTheme="minorHAnsi" w:cs="Arial"/>
          <w:spacing w:val="-1"/>
          <w:sz w:val="22"/>
          <w:szCs w:val="22"/>
        </w:rPr>
        <w:t>e</w:t>
      </w:r>
      <w:r>
        <w:rPr>
          <w:rFonts w:asciiTheme="minorHAnsi" w:hAnsiTheme="minorHAnsi" w:cs="Arial"/>
          <w:spacing w:val="-1"/>
          <w:sz w:val="22"/>
          <w:szCs w:val="22"/>
        </w:rPr>
        <w:t xml:space="preserve">. </w:t>
      </w:r>
      <w:r w:rsidR="007A4BBB" w:rsidRPr="00A7083F">
        <w:rPr>
          <w:rFonts w:asciiTheme="minorHAnsi" w:hAnsiTheme="minorHAnsi" w:cs="Arial"/>
          <w:spacing w:val="-1"/>
          <w:sz w:val="22"/>
          <w:szCs w:val="22"/>
        </w:rPr>
        <w:t>D</w:t>
      </w:r>
      <w:r w:rsidR="007A4BBB" w:rsidRPr="00A7083F">
        <w:rPr>
          <w:rFonts w:asciiTheme="minorHAnsi" w:hAnsiTheme="minorHAnsi" w:cs="Arial"/>
          <w:spacing w:val="1"/>
          <w:sz w:val="22"/>
          <w:szCs w:val="22"/>
        </w:rPr>
        <w:t>r</w:t>
      </w:r>
      <w:r w:rsidR="007A4BBB" w:rsidRPr="00A7083F">
        <w:rPr>
          <w:rFonts w:asciiTheme="minorHAnsi" w:hAnsiTheme="minorHAnsi" w:cs="Arial"/>
          <w:sz w:val="22"/>
          <w:szCs w:val="22"/>
        </w:rPr>
        <w:t>y</w:t>
      </w:r>
      <w:r w:rsidR="007A4BBB" w:rsidRPr="00A7083F">
        <w:rPr>
          <w:rFonts w:asciiTheme="minorHAnsi" w:hAnsiTheme="minorHAnsi" w:cs="Arial"/>
          <w:spacing w:val="5"/>
          <w:sz w:val="22"/>
          <w:szCs w:val="22"/>
        </w:rPr>
        <w:t xml:space="preserve"> </w:t>
      </w:r>
      <w:r w:rsidR="007A4BBB" w:rsidRPr="00A7083F">
        <w:rPr>
          <w:rFonts w:asciiTheme="minorHAnsi" w:hAnsiTheme="minorHAnsi" w:cs="Arial"/>
          <w:w w:val="118"/>
          <w:sz w:val="22"/>
          <w:szCs w:val="22"/>
        </w:rPr>
        <w:t>p</w:t>
      </w:r>
      <w:r w:rsidR="007A4BBB" w:rsidRPr="00A7083F">
        <w:rPr>
          <w:rFonts w:asciiTheme="minorHAnsi" w:hAnsiTheme="minorHAnsi" w:cs="Arial"/>
          <w:spacing w:val="-1"/>
          <w:w w:val="118"/>
          <w:sz w:val="22"/>
          <w:szCs w:val="22"/>
        </w:rPr>
        <w:t>e</w:t>
      </w:r>
      <w:r w:rsidR="007A4BBB" w:rsidRPr="00A7083F">
        <w:rPr>
          <w:rFonts w:asciiTheme="minorHAnsi" w:hAnsiTheme="minorHAnsi" w:cs="Arial"/>
          <w:spacing w:val="-1"/>
          <w:w w:val="80"/>
          <w:sz w:val="22"/>
          <w:szCs w:val="22"/>
        </w:rPr>
        <w:t>ll</w:t>
      </w:r>
      <w:r w:rsidR="007A4BBB" w:rsidRPr="00A7083F">
        <w:rPr>
          <w:rFonts w:asciiTheme="minorHAnsi" w:hAnsiTheme="minorHAnsi" w:cs="Arial"/>
          <w:w w:val="116"/>
          <w:sz w:val="22"/>
          <w:szCs w:val="22"/>
        </w:rPr>
        <w:t>et</w:t>
      </w:r>
      <w:r w:rsidR="007A4BBB" w:rsidRPr="00A7083F">
        <w:rPr>
          <w:rFonts w:asciiTheme="minorHAnsi" w:hAnsiTheme="minorHAnsi" w:cs="Arial"/>
          <w:spacing w:val="8"/>
          <w:sz w:val="22"/>
          <w:szCs w:val="22"/>
        </w:rPr>
        <w:t xml:space="preserve"> </w:t>
      </w:r>
      <w:r w:rsidR="007A4BBB" w:rsidRPr="00A7083F">
        <w:rPr>
          <w:rFonts w:asciiTheme="minorHAnsi" w:hAnsiTheme="minorHAnsi" w:cs="Arial"/>
          <w:w w:val="111"/>
          <w:sz w:val="22"/>
          <w:szCs w:val="22"/>
        </w:rPr>
        <w:t>1</w:t>
      </w:r>
      <w:r>
        <w:rPr>
          <w:rFonts w:asciiTheme="minorHAnsi" w:hAnsiTheme="minorHAnsi" w:cs="Arial"/>
          <w:spacing w:val="-1"/>
          <w:w w:val="111"/>
          <w:sz w:val="22"/>
          <w:szCs w:val="22"/>
        </w:rPr>
        <w:t xml:space="preserve">0-15’ sitting up in the hood, covered with a </w:t>
      </w:r>
      <w:proofErr w:type="spellStart"/>
      <w:r>
        <w:rPr>
          <w:rFonts w:asciiTheme="minorHAnsi" w:hAnsiTheme="minorHAnsi" w:cs="Arial"/>
          <w:spacing w:val="-1"/>
          <w:w w:val="111"/>
          <w:sz w:val="22"/>
          <w:szCs w:val="22"/>
        </w:rPr>
        <w:t>kim</w:t>
      </w:r>
      <w:proofErr w:type="spellEnd"/>
      <w:r>
        <w:rPr>
          <w:rFonts w:asciiTheme="minorHAnsi" w:hAnsiTheme="minorHAnsi" w:cs="Arial"/>
          <w:spacing w:val="-1"/>
          <w:w w:val="111"/>
          <w:sz w:val="22"/>
          <w:szCs w:val="22"/>
        </w:rPr>
        <w:t>-wipe.</w:t>
      </w:r>
      <w:r w:rsidR="007A4BBB" w:rsidRPr="00A7083F">
        <w:rPr>
          <w:rFonts w:asciiTheme="minorHAnsi" w:hAnsiTheme="minorHAnsi" w:cs="Arial"/>
          <w:spacing w:val="7"/>
          <w:w w:val="112"/>
          <w:sz w:val="22"/>
          <w:szCs w:val="22"/>
        </w:rPr>
        <w:t xml:space="preserve"> </w:t>
      </w:r>
      <w:r>
        <w:rPr>
          <w:rFonts w:asciiTheme="minorHAnsi" w:hAnsiTheme="minorHAnsi" w:cs="Arial"/>
          <w:spacing w:val="7"/>
          <w:w w:val="112"/>
          <w:sz w:val="22"/>
          <w:szCs w:val="22"/>
        </w:rPr>
        <w:t>R</w:t>
      </w:r>
      <w:r w:rsidR="007A4BBB" w:rsidRPr="00A7083F">
        <w:rPr>
          <w:rFonts w:asciiTheme="minorHAnsi" w:hAnsiTheme="minorHAnsi" w:cs="Arial"/>
          <w:w w:val="116"/>
          <w:sz w:val="22"/>
          <w:szCs w:val="22"/>
        </w:rPr>
        <w:t>es</w:t>
      </w:r>
      <w:r w:rsidR="007A4BBB" w:rsidRPr="00A7083F">
        <w:rPr>
          <w:rFonts w:asciiTheme="minorHAnsi" w:hAnsiTheme="minorHAnsi" w:cs="Arial"/>
          <w:spacing w:val="-1"/>
          <w:w w:val="116"/>
          <w:sz w:val="22"/>
          <w:szCs w:val="22"/>
        </w:rPr>
        <w:t>u</w:t>
      </w:r>
      <w:r w:rsidR="007A4BBB" w:rsidRPr="00A7083F">
        <w:rPr>
          <w:rFonts w:asciiTheme="minorHAnsi" w:hAnsiTheme="minorHAnsi" w:cs="Arial"/>
          <w:w w:val="116"/>
          <w:sz w:val="22"/>
          <w:szCs w:val="22"/>
        </w:rPr>
        <w:t>sp</w:t>
      </w:r>
      <w:r w:rsidR="007A4BBB" w:rsidRPr="00A7083F">
        <w:rPr>
          <w:rFonts w:asciiTheme="minorHAnsi" w:hAnsiTheme="minorHAnsi" w:cs="Arial"/>
          <w:spacing w:val="-1"/>
          <w:w w:val="116"/>
          <w:sz w:val="22"/>
          <w:szCs w:val="22"/>
        </w:rPr>
        <w:t>e</w:t>
      </w:r>
      <w:r w:rsidR="007A4BBB" w:rsidRPr="00A7083F">
        <w:rPr>
          <w:rFonts w:asciiTheme="minorHAnsi" w:hAnsiTheme="minorHAnsi" w:cs="Arial"/>
          <w:spacing w:val="-3"/>
          <w:w w:val="116"/>
          <w:sz w:val="22"/>
          <w:szCs w:val="22"/>
        </w:rPr>
        <w:t>n</w:t>
      </w:r>
      <w:r w:rsidR="007A4BBB" w:rsidRPr="00A7083F">
        <w:rPr>
          <w:rFonts w:asciiTheme="minorHAnsi" w:hAnsiTheme="minorHAnsi" w:cs="Arial"/>
          <w:w w:val="116"/>
          <w:sz w:val="22"/>
          <w:szCs w:val="22"/>
        </w:rPr>
        <w:t>d</w:t>
      </w:r>
      <w:r w:rsidR="007A4BBB" w:rsidRPr="00A7083F">
        <w:rPr>
          <w:rFonts w:asciiTheme="minorHAnsi" w:hAnsiTheme="minorHAnsi" w:cs="Arial"/>
          <w:spacing w:val="4"/>
          <w:w w:val="116"/>
          <w:sz w:val="22"/>
          <w:szCs w:val="22"/>
        </w:rPr>
        <w:t xml:space="preserve"> </w:t>
      </w:r>
      <w:r w:rsidR="007A4BBB" w:rsidRPr="00A7083F">
        <w:rPr>
          <w:rFonts w:asciiTheme="minorHAnsi" w:hAnsiTheme="minorHAnsi" w:cs="Arial"/>
          <w:sz w:val="22"/>
          <w:szCs w:val="22"/>
        </w:rPr>
        <w:t>in</w:t>
      </w:r>
      <w:r w:rsidR="007A4BBB" w:rsidRPr="00A7083F">
        <w:rPr>
          <w:rFonts w:asciiTheme="minorHAnsi" w:hAnsiTheme="minorHAnsi" w:cs="Arial"/>
          <w:spacing w:val="11"/>
          <w:sz w:val="22"/>
          <w:szCs w:val="22"/>
        </w:rPr>
        <w:t xml:space="preserve"> </w:t>
      </w:r>
      <w:r>
        <w:rPr>
          <w:rFonts w:asciiTheme="minorHAnsi" w:eastAsia="Arial" w:hAnsiTheme="minorHAnsi" w:cs="Arial"/>
          <w:sz w:val="22"/>
          <w:szCs w:val="22"/>
        </w:rPr>
        <w:t>20</w:t>
      </w:r>
      <w:r w:rsidR="007A4BBB" w:rsidRPr="00A7083F">
        <w:rPr>
          <w:rFonts w:asciiTheme="minorHAnsi" w:eastAsia="Arial" w:hAnsiTheme="minorHAnsi" w:cs="Arial"/>
          <w:spacing w:val="-2"/>
          <w:sz w:val="22"/>
          <w:szCs w:val="22"/>
        </w:rPr>
        <w:t xml:space="preserve"> </w:t>
      </w:r>
      <w:r>
        <w:rPr>
          <w:rFonts w:asciiTheme="minorHAnsi" w:eastAsia="Arial" w:hAnsiTheme="minorHAnsi" w:cs="Arial"/>
          <w:sz w:val="22"/>
          <w:szCs w:val="22"/>
        </w:rPr>
        <w:t xml:space="preserve">µl NFW (final pool should be 20 </w:t>
      </w:r>
      <w:r w:rsidRPr="008F468C">
        <w:rPr>
          <w:rFonts w:asciiTheme="minorHAnsi" w:eastAsia="Arial" w:hAnsiTheme="minorHAnsi" w:cs="Arial"/>
          <w:sz w:val="22"/>
          <w:szCs w:val="22"/>
        </w:rPr>
        <w:t>µ</w:t>
      </w:r>
      <w:r>
        <w:rPr>
          <w:rFonts w:asciiTheme="minorHAnsi" w:eastAsia="Arial" w:hAnsiTheme="minorHAnsi" w:cs="Arial"/>
          <w:sz w:val="22"/>
          <w:szCs w:val="22"/>
        </w:rPr>
        <w:t>l, so adjust accordingly</w:t>
      </w:r>
      <w:r w:rsidR="008A5FE9">
        <w:rPr>
          <w:rFonts w:asciiTheme="minorHAnsi" w:eastAsia="Arial" w:hAnsiTheme="minorHAnsi" w:cs="Arial"/>
          <w:sz w:val="22"/>
          <w:szCs w:val="22"/>
        </w:rPr>
        <w:t xml:space="preserve"> if performing replicates or need to </w:t>
      </w:r>
      <w:proofErr w:type="spellStart"/>
      <w:r w:rsidR="008A5FE9">
        <w:rPr>
          <w:rFonts w:asciiTheme="minorHAnsi" w:eastAsia="Arial" w:hAnsiTheme="minorHAnsi" w:cs="Arial"/>
          <w:sz w:val="22"/>
          <w:szCs w:val="22"/>
        </w:rPr>
        <w:t>nanodrop</w:t>
      </w:r>
      <w:proofErr w:type="spellEnd"/>
      <w:r>
        <w:rPr>
          <w:rFonts w:asciiTheme="minorHAnsi" w:eastAsia="Arial" w:hAnsiTheme="minorHAnsi" w:cs="Arial"/>
          <w:sz w:val="22"/>
          <w:szCs w:val="22"/>
        </w:rPr>
        <w:t>)</w:t>
      </w:r>
      <w:r w:rsidR="007A4BBB" w:rsidRPr="00A7083F">
        <w:rPr>
          <w:rFonts w:asciiTheme="minorHAnsi" w:eastAsia="Arial" w:hAnsiTheme="minorHAnsi" w:cs="Arial"/>
          <w:sz w:val="22"/>
          <w:szCs w:val="22"/>
        </w:rPr>
        <w:t>.</w:t>
      </w:r>
    </w:p>
    <w:p w14:paraId="0F7F7BE2" w14:textId="77777777" w:rsidR="004E3F73" w:rsidRDefault="004E3F73" w:rsidP="0066080F">
      <w:pPr>
        <w:ind w:left="360"/>
        <w:rPr>
          <w:rFonts w:asciiTheme="minorHAnsi" w:eastAsia="Arial" w:hAnsiTheme="minorHAnsi" w:cs="Arial"/>
          <w:sz w:val="22"/>
          <w:szCs w:val="22"/>
        </w:rPr>
      </w:pPr>
    </w:p>
    <w:p w14:paraId="28C040BB" w14:textId="1E045002" w:rsidR="004E3F73" w:rsidRPr="004E3F73" w:rsidRDefault="004E3F73" w:rsidP="0066080F">
      <w:pPr>
        <w:ind w:left="360"/>
        <w:rPr>
          <w:rFonts w:asciiTheme="minorHAnsi" w:eastAsia="Arial" w:hAnsiTheme="minorHAnsi" w:cs="Arial"/>
          <w:sz w:val="22"/>
          <w:szCs w:val="22"/>
        </w:rPr>
      </w:pPr>
      <w:r>
        <w:rPr>
          <w:rFonts w:asciiTheme="minorHAnsi" w:eastAsia="Arial" w:hAnsiTheme="minorHAnsi" w:cs="Arial"/>
          <w:sz w:val="22"/>
          <w:szCs w:val="22"/>
        </w:rPr>
        <w:t>e.</w:t>
      </w:r>
      <w:r>
        <w:rPr>
          <w:rFonts w:asciiTheme="minorHAnsi" w:eastAsia="Arial" w:hAnsiTheme="minorHAnsi" w:cs="Arial"/>
          <w:sz w:val="22"/>
          <w:szCs w:val="22"/>
        </w:rPr>
        <w:tab/>
        <w:t>Incubate 15-30 minutes at 55</w:t>
      </w:r>
      <w:r>
        <w:rPr>
          <w:rFonts w:asciiTheme="minorHAnsi" w:eastAsia="Arial" w:hAnsiTheme="minorHAnsi" w:cs="Arial"/>
          <w:sz w:val="22"/>
          <w:szCs w:val="22"/>
          <w:vertAlign w:val="superscript"/>
        </w:rPr>
        <w:t>o</w:t>
      </w:r>
      <w:r>
        <w:rPr>
          <w:rFonts w:asciiTheme="minorHAnsi" w:eastAsia="Arial" w:hAnsiTheme="minorHAnsi" w:cs="Arial"/>
          <w:sz w:val="22"/>
          <w:szCs w:val="22"/>
        </w:rPr>
        <w:t xml:space="preserve">C to </w:t>
      </w:r>
      <w:proofErr w:type="spellStart"/>
      <w:r>
        <w:rPr>
          <w:rFonts w:asciiTheme="minorHAnsi" w:eastAsia="Arial" w:hAnsiTheme="minorHAnsi" w:cs="Arial"/>
          <w:sz w:val="22"/>
          <w:szCs w:val="22"/>
        </w:rPr>
        <w:t>resuspend</w:t>
      </w:r>
      <w:proofErr w:type="spellEnd"/>
      <w:r>
        <w:rPr>
          <w:rFonts w:asciiTheme="minorHAnsi" w:eastAsia="Arial" w:hAnsiTheme="minorHAnsi" w:cs="Arial"/>
          <w:sz w:val="22"/>
          <w:szCs w:val="22"/>
        </w:rPr>
        <w:t xml:space="preserve"> pellet. Transfer into 1.5 mL </w:t>
      </w:r>
      <w:proofErr w:type="spellStart"/>
      <w:r>
        <w:rPr>
          <w:rFonts w:asciiTheme="minorHAnsi" w:eastAsia="Arial" w:hAnsiTheme="minorHAnsi" w:cs="Arial"/>
          <w:sz w:val="22"/>
          <w:szCs w:val="22"/>
        </w:rPr>
        <w:t>safelock</w:t>
      </w:r>
      <w:proofErr w:type="spellEnd"/>
      <w:r>
        <w:rPr>
          <w:rFonts w:asciiTheme="minorHAnsi" w:eastAsia="Arial" w:hAnsiTheme="minorHAnsi" w:cs="Arial"/>
          <w:sz w:val="22"/>
          <w:szCs w:val="22"/>
        </w:rPr>
        <w:t xml:space="preserve"> tube and combine replicates if needed. </w:t>
      </w:r>
    </w:p>
    <w:p w14:paraId="761B71A7" w14:textId="77777777" w:rsidR="00400849" w:rsidRPr="00A7083F" w:rsidRDefault="00400849">
      <w:pPr>
        <w:spacing w:before="3" w:line="120" w:lineRule="exact"/>
        <w:rPr>
          <w:rFonts w:asciiTheme="minorHAnsi" w:hAnsiTheme="minorHAnsi" w:cs="Arial"/>
          <w:sz w:val="22"/>
          <w:szCs w:val="22"/>
        </w:rPr>
      </w:pPr>
    </w:p>
    <w:p w14:paraId="68FDCDCA" w14:textId="6782A895" w:rsidR="00400849" w:rsidRPr="00A7083F" w:rsidRDefault="0066080F" w:rsidP="004C004D">
      <w:pPr>
        <w:spacing w:line="240" w:lineRule="exact"/>
        <w:ind w:left="360" w:right="415" w:hanging="360"/>
        <w:rPr>
          <w:rFonts w:asciiTheme="minorHAnsi" w:eastAsia="Arial" w:hAnsiTheme="minorHAnsi" w:cs="Arial"/>
          <w:sz w:val="22"/>
          <w:szCs w:val="22"/>
        </w:rPr>
      </w:pPr>
      <w:r>
        <w:rPr>
          <w:rFonts w:asciiTheme="minorHAnsi" w:eastAsia="Arial" w:hAnsiTheme="minorHAnsi" w:cs="Arial"/>
          <w:sz w:val="22"/>
          <w:szCs w:val="22"/>
        </w:rPr>
        <w:t>10</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1"/>
          <w:sz w:val="22"/>
          <w:szCs w:val="22"/>
        </w:rPr>
        <w:t>(O</w:t>
      </w:r>
      <w:r w:rsidR="007A4BBB" w:rsidRPr="00A7083F">
        <w:rPr>
          <w:rFonts w:asciiTheme="minorHAnsi" w:eastAsia="Arial" w:hAnsiTheme="minorHAnsi" w:cs="Arial"/>
          <w:spacing w:val="-3"/>
          <w:sz w:val="22"/>
          <w:szCs w:val="22"/>
        </w:rPr>
        <w:t>p</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 xml:space="preserve">) </w:t>
      </w:r>
      <w:r w:rsidR="007A4BBB" w:rsidRPr="00A7083F">
        <w:rPr>
          <w:rFonts w:asciiTheme="minorHAnsi" w:eastAsia="Arial" w:hAnsiTheme="minorHAnsi" w:cs="Arial"/>
          <w:spacing w:val="1"/>
          <w:sz w:val="22"/>
          <w:szCs w:val="22"/>
        </w:rPr>
        <w:t>Q</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z w:val="22"/>
          <w:szCs w:val="22"/>
        </w:rPr>
        <w:t>nt</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y</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z w:val="22"/>
          <w:szCs w:val="22"/>
        </w:rPr>
        <w:t>r p</w:t>
      </w:r>
      <w:r w:rsidR="007A4BBB" w:rsidRPr="00A7083F">
        <w:rPr>
          <w:rFonts w:asciiTheme="minorHAnsi" w:eastAsia="Arial" w:hAnsiTheme="minorHAnsi" w:cs="Arial"/>
          <w:spacing w:val="-1"/>
          <w:sz w:val="22"/>
          <w:szCs w:val="22"/>
        </w:rPr>
        <w:t>o</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ed</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li</w:t>
      </w:r>
      <w:r w:rsidR="007A4BBB" w:rsidRPr="00A7083F">
        <w:rPr>
          <w:rFonts w:asciiTheme="minorHAnsi" w:eastAsia="Arial" w:hAnsiTheme="minorHAnsi" w:cs="Arial"/>
          <w:sz w:val="22"/>
          <w:szCs w:val="22"/>
        </w:rPr>
        <w:t>bra</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us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ng</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m</w:t>
      </w:r>
      <w:r w:rsidR="007A4BBB" w:rsidRPr="00A7083F">
        <w:rPr>
          <w:rFonts w:asciiTheme="minorHAnsi" w:eastAsia="Arial" w:hAnsiTheme="minorHAnsi" w:cs="Arial"/>
          <w:sz w:val="22"/>
          <w:szCs w:val="22"/>
        </w:rPr>
        <w:t>ethod</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2"/>
          <w:sz w:val="22"/>
          <w:szCs w:val="22"/>
        </w:rPr>
        <w:t>u</w:t>
      </w:r>
      <w:r w:rsidR="007A4BBB" w:rsidRPr="00A7083F">
        <w:rPr>
          <w:rFonts w:asciiTheme="minorHAnsi" w:eastAsia="Arial" w:hAnsiTheme="minorHAnsi" w:cs="Arial"/>
          <w:spacing w:val="1"/>
          <w:sz w:val="22"/>
          <w:szCs w:val="22"/>
        </w:rPr>
        <w:t>ff</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prec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se</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d se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 xml:space="preserve">e </w:t>
      </w:r>
      <w:r w:rsidR="007A4BBB" w:rsidRPr="00A7083F">
        <w:rPr>
          <w:rFonts w:asciiTheme="minorHAnsi" w:eastAsia="Arial" w:hAnsiTheme="minorHAnsi" w:cs="Arial"/>
          <w:spacing w:val="2"/>
          <w:sz w:val="22"/>
          <w:szCs w:val="22"/>
        </w:rPr>
        <w:t>t</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q</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1"/>
          <w:sz w:val="22"/>
          <w:szCs w:val="22"/>
        </w:rPr>
        <w:t>a</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3"/>
          <w:sz w:val="22"/>
          <w:szCs w:val="22"/>
        </w:rPr>
        <w:t>i</w:t>
      </w:r>
      <w:r w:rsidR="007A4BBB" w:rsidRPr="00A7083F">
        <w:rPr>
          <w:rFonts w:asciiTheme="minorHAnsi" w:eastAsia="Arial" w:hAnsiTheme="minorHAnsi" w:cs="Arial"/>
          <w:spacing w:val="3"/>
          <w:sz w:val="22"/>
          <w:szCs w:val="22"/>
        </w:rPr>
        <w:t>f</w:t>
      </w:r>
      <w:r w:rsidR="007A4BBB" w:rsidRPr="00A7083F">
        <w:rPr>
          <w:rFonts w:asciiTheme="minorHAnsi" w:eastAsia="Arial" w:hAnsiTheme="minorHAnsi" w:cs="Arial"/>
          <w:sz w:val="22"/>
          <w:szCs w:val="22"/>
        </w:rPr>
        <w:t>y</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co</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ce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he</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1</w:t>
      </w:r>
      <w:r w:rsidR="007A4BBB" w:rsidRPr="00A7083F">
        <w:rPr>
          <w:rFonts w:asciiTheme="minorHAnsi" w:eastAsia="Arial" w:hAnsiTheme="minorHAnsi" w:cs="Arial"/>
          <w:spacing w:val="1"/>
          <w:sz w:val="22"/>
          <w:szCs w:val="22"/>
        </w:rPr>
        <w:t>-</w:t>
      </w:r>
      <w:r w:rsidR="007A4BBB" w:rsidRPr="00A7083F">
        <w:rPr>
          <w:rFonts w:asciiTheme="minorHAnsi" w:eastAsia="Arial" w:hAnsiTheme="minorHAnsi" w:cs="Arial"/>
          <w:sz w:val="22"/>
          <w:szCs w:val="22"/>
        </w:rPr>
        <w:t>10</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z w:val="22"/>
          <w:szCs w:val="22"/>
        </w:rPr>
        <w:t>g µ</w:t>
      </w:r>
      <w:r w:rsidR="007A4BBB" w:rsidRPr="00A7083F">
        <w:rPr>
          <w:rFonts w:asciiTheme="minorHAnsi" w:eastAsia="Arial" w:hAnsiTheme="minorHAnsi" w:cs="Arial"/>
          <w:spacing w:val="-1"/>
          <w:sz w:val="22"/>
          <w:szCs w:val="22"/>
        </w:rPr>
        <w:t>l</w:t>
      </w:r>
      <w:r w:rsidR="007A4BBB" w:rsidRPr="00A7083F">
        <w:rPr>
          <w:rFonts w:asciiTheme="minorHAnsi" w:eastAsia="Arial" w:hAnsiTheme="minorHAnsi" w:cs="Arial"/>
          <w:spacing w:val="-1"/>
          <w:position w:val="8"/>
          <w:sz w:val="22"/>
          <w:szCs w:val="22"/>
        </w:rPr>
        <w:t>-</w:t>
      </w:r>
      <w:r w:rsidR="007A4BBB" w:rsidRPr="00A7083F">
        <w:rPr>
          <w:rFonts w:asciiTheme="minorHAnsi" w:eastAsia="Arial" w:hAnsiTheme="minorHAnsi" w:cs="Arial"/>
          <w:position w:val="8"/>
          <w:sz w:val="22"/>
          <w:szCs w:val="22"/>
        </w:rPr>
        <w:t>1</w:t>
      </w:r>
      <w:r w:rsidR="007A4BBB" w:rsidRPr="00A7083F">
        <w:rPr>
          <w:rFonts w:asciiTheme="minorHAnsi" w:eastAsia="Arial" w:hAnsiTheme="minorHAnsi" w:cs="Arial"/>
          <w:spacing w:val="22"/>
          <w:position w:val="8"/>
          <w:sz w:val="22"/>
          <w:szCs w:val="22"/>
        </w:rPr>
        <w:t xml:space="preserve"> </w:t>
      </w:r>
      <w:r w:rsidR="007A4BBB" w:rsidRPr="00A7083F">
        <w:rPr>
          <w:rFonts w:asciiTheme="minorHAnsi" w:eastAsia="Arial" w:hAnsiTheme="minorHAnsi" w:cs="Arial"/>
          <w:spacing w:val="1"/>
          <w:sz w:val="22"/>
          <w:szCs w:val="22"/>
        </w:rPr>
        <w:t>r</w:t>
      </w:r>
      <w:r w:rsidR="007A4BBB" w:rsidRPr="00A7083F">
        <w:rPr>
          <w:rFonts w:asciiTheme="minorHAnsi" w:eastAsia="Arial" w:hAnsiTheme="minorHAnsi" w:cs="Arial"/>
          <w:sz w:val="22"/>
          <w:szCs w:val="22"/>
        </w:rPr>
        <w:t>a</w:t>
      </w:r>
      <w:r w:rsidR="007A4BBB" w:rsidRPr="00A7083F">
        <w:rPr>
          <w:rFonts w:asciiTheme="minorHAnsi" w:eastAsia="Arial" w:hAnsiTheme="minorHAnsi" w:cs="Arial"/>
          <w:spacing w:val="-3"/>
          <w:sz w:val="22"/>
          <w:szCs w:val="22"/>
        </w:rPr>
        <w:t>n</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 xml:space="preserve">e. </w:t>
      </w:r>
      <w:r w:rsidR="007A4BBB" w:rsidRPr="00A7083F">
        <w:rPr>
          <w:rFonts w:asciiTheme="minorHAnsi" w:eastAsia="Arial" w:hAnsiTheme="minorHAnsi" w:cs="Arial"/>
          <w:spacing w:val="-1"/>
          <w:sz w:val="22"/>
          <w:szCs w:val="22"/>
        </w:rPr>
        <w:t>Y</w:t>
      </w:r>
      <w:r w:rsidR="007A4BBB" w:rsidRPr="00A7083F">
        <w:rPr>
          <w:rFonts w:asciiTheme="minorHAnsi" w:eastAsia="Arial" w:hAnsiTheme="minorHAnsi" w:cs="Arial"/>
          <w:sz w:val="22"/>
          <w:szCs w:val="22"/>
        </w:rPr>
        <w:t>ou</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1"/>
          <w:sz w:val="22"/>
          <w:szCs w:val="22"/>
        </w:rPr>
        <w:t>e</w:t>
      </w:r>
      <w:r w:rsidR="007A4BBB" w:rsidRPr="00A7083F">
        <w:rPr>
          <w:rFonts w:asciiTheme="minorHAnsi" w:eastAsia="Arial" w:hAnsiTheme="minorHAnsi" w:cs="Arial"/>
          <w:sz w:val="22"/>
          <w:szCs w:val="22"/>
        </w:rPr>
        <w:t>ed</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z w:val="22"/>
          <w:szCs w:val="22"/>
        </w:rPr>
        <w:t>a co</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z w:val="22"/>
          <w:szCs w:val="22"/>
        </w:rPr>
        <w:t>ce</w:t>
      </w:r>
      <w:r w:rsidR="007A4BBB" w:rsidRPr="00A7083F">
        <w:rPr>
          <w:rFonts w:asciiTheme="minorHAnsi" w:eastAsia="Arial" w:hAnsiTheme="minorHAnsi" w:cs="Arial"/>
          <w:spacing w:val="-1"/>
          <w:sz w:val="22"/>
          <w:szCs w:val="22"/>
        </w:rPr>
        <w:t>n</w:t>
      </w:r>
      <w:r w:rsidR="007A4BBB" w:rsidRPr="00A7083F">
        <w:rPr>
          <w:rFonts w:asciiTheme="minorHAnsi" w:eastAsia="Arial" w:hAnsiTheme="minorHAnsi" w:cs="Arial"/>
          <w:spacing w:val="1"/>
          <w:sz w:val="22"/>
          <w:szCs w:val="22"/>
        </w:rPr>
        <w:t>tr</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on</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3"/>
          <w:sz w:val="22"/>
          <w:szCs w:val="22"/>
        </w:rPr>
        <w:t>o</w:t>
      </w:r>
      <w:r w:rsidR="007A4BBB" w:rsidRPr="00A7083F">
        <w:rPr>
          <w:rFonts w:asciiTheme="minorHAnsi" w:eastAsia="Arial" w:hAnsiTheme="minorHAnsi" w:cs="Arial"/>
          <w:sz w:val="22"/>
          <w:szCs w:val="22"/>
        </w:rPr>
        <w:t>f</w:t>
      </w:r>
      <w:r w:rsidR="007A4BBB" w:rsidRPr="00A7083F">
        <w:rPr>
          <w:rFonts w:asciiTheme="minorHAnsi" w:eastAsia="Arial" w:hAnsiTheme="minorHAnsi" w:cs="Arial"/>
          <w:spacing w:val="4"/>
          <w:sz w:val="22"/>
          <w:szCs w:val="22"/>
        </w:rPr>
        <w:t xml:space="preserve"> </w:t>
      </w:r>
      <w:r w:rsidR="007A4BBB" w:rsidRPr="00A7083F">
        <w:rPr>
          <w:rFonts w:asciiTheme="minorHAnsi" w:eastAsia="Arial" w:hAnsiTheme="minorHAnsi" w:cs="Arial"/>
          <w:b/>
          <w:spacing w:val="-3"/>
          <w:sz w:val="22"/>
          <w:szCs w:val="22"/>
        </w:rPr>
        <w:t>a</w:t>
      </w:r>
      <w:r w:rsidR="007A4BBB" w:rsidRPr="00A7083F">
        <w:rPr>
          <w:rFonts w:asciiTheme="minorHAnsi" w:eastAsia="Arial" w:hAnsiTheme="minorHAnsi" w:cs="Arial"/>
          <w:b/>
          <w:sz w:val="22"/>
          <w:szCs w:val="22"/>
        </w:rPr>
        <w:t xml:space="preserve">t </w:t>
      </w:r>
      <w:r w:rsidR="007A4BBB" w:rsidRPr="00A7083F">
        <w:rPr>
          <w:rFonts w:asciiTheme="minorHAnsi" w:eastAsia="Arial" w:hAnsiTheme="minorHAnsi" w:cs="Arial"/>
          <w:b/>
          <w:spacing w:val="1"/>
          <w:sz w:val="22"/>
          <w:szCs w:val="22"/>
        </w:rPr>
        <w:t>l</w:t>
      </w:r>
      <w:r w:rsidR="007A4BBB" w:rsidRPr="00A7083F">
        <w:rPr>
          <w:rFonts w:asciiTheme="minorHAnsi" w:eastAsia="Arial" w:hAnsiTheme="minorHAnsi" w:cs="Arial"/>
          <w:b/>
          <w:sz w:val="22"/>
          <w:szCs w:val="22"/>
        </w:rPr>
        <w:t>e</w:t>
      </w:r>
      <w:r w:rsidR="007A4BBB" w:rsidRPr="00A7083F">
        <w:rPr>
          <w:rFonts w:asciiTheme="minorHAnsi" w:eastAsia="Arial" w:hAnsiTheme="minorHAnsi" w:cs="Arial"/>
          <w:b/>
          <w:spacing w:val="-1"/>
          <w:sz w:val="22"/>
          <w:szCs w:val="22"/>
        </w:rPr>
        <w:t>a</w:t>
      </w:r>
      <w:r w:rsidR="007A4BBB" w:rsidRPr="00A7083F">
        <w:rPr>
          <w:rFonts w:asciiTheme="minorHAnsi" w:eastAsia="Arial" w:hAnsiTheme="minorHAnsi" w:cs="Arial"/>
          <w:b/>
          <w:sz w:val="22"/>
          <w:szCs w:val="22"/>
        </w:rPr>
        <w:t>st</w:t>
      </w:r>
      <w:r w:rsidR="007A4BBB" w:rsidRPr="00A7083F">
        <w:rPr>
          <w:rFonts w:asciiTheme="minorHAnsi" w:eastAsia="Arial" w:hAnsiTheme="minorHAnsi" w:cs="Arial"/>
          <w:b/>
          <w:spacing w:val="-3"/>
          <w:sz w:val="22"/>
          <w:szCs w:val="22"/>
        </w:rPr>
        <w:t xml:space="preserve"> </w:t>
      </w:r>
      <w:r w:rsidR="007A4BBB" w:rsidRPr="00A7083F">
        <w:rPr>
          <w:rFonts w:asciiTheme="minorHAnsi" w:eastAsia="Arial" w:hAnsiTheme="minorHAnsi" w:cs="Arial"/>
          <w:b/>
          <w:sz w:val="22"/>
          <w:szCs w:val="22"/>
        </w:rPr>
        <w:t>1.0</w:t>
      </w:r>
      <w:r w:rsidR="007A4BBB" w:rsidRPr="00A7083F">
        <w:rPr>
          <w:rFonts w:asciiTheme="minorHAnsi" w:eastAsia="Arial" w:hAnsiTheme="minorHAnsi" w:cs="Arial"/>
          <w:b/>
          <w:spacing w:val="2"/>
          <w:sz w:val="22"/>
          <w:szCs w:val="22"/>
        </w:rPr>
        <w:t xml:space="preserve"> </w:t>
      </w:r>
      <w:r w:rsidR="007A4BBB" w:rsidRPr="00A7083F">
        <w:rPr>
          <w:rFonts w:asciiTheme="minorHAnsi" w:eastAsia="Arial" w:hAnsiTheme="minorHAnsi" w:cs="Arial"/>
          <w:b/>
          <w:sz w:val="22"/>
          <w:szCs w:val="22"/>
        </w:rPr>
        <w:t>ng</w:t>
      </w:r>
      <w:r w:rsidR="007A4BBB" w:rsidRPr="00A7083F">
        <w:rPr>
          <w:rFonts w:asciiTheme="minorHAnsi" w:eastAsia="Arial" w:hAnsiTheme="minorHAnsi" w:cs="Arial"/>
          <w:b/>
          <w:spacing w:val="-2"/>
          <w:sz w:val="22"/>
          <w:szCs w:val="22"/>
        </w:rPr>
        <w:t xml:space="preserve"> </w:t>
      </w:r>
      <w:r w:rsidR="007A4BBB" w:rsidRPr="00A7083F">
        <w:rPr>
          <w:rFonts w:asciiTheme="minorHAnsi" w:eastAsia="Arial" w:hAnsiTheme="minorHAnsi" w:cs="Arial"/>
          <w:b/>
          <w:sz w:val="22"/>
          <w:szCs w:val="22"/>
        </w:rPr>
        <w:t>µ</w:t>
      </w:r>
      <w:r w:rsidR="007A4BBB" w:rsidRPr="00A7083F">
        <w:rPr>
          <w:rFonts w:asciiTheme="minorHAnsi" w:eastAsia="Arial" w:hAnsiTheme="minorHAnsi" w:cs="Arial"/>
          <w:b/>
          <w:spacing w:val="1"/>
          <w:sz w:val="22"/>
          <w:szCs w:val="22"/>
        </w:rPr>
        <w:t>l</w:t>
      </w:r>
      <w:r w:rsidR="007A4BBB" w:rsidRPr="00A7083F">
        <w:rPr>
          <w:rFonts w:asciiTheme="minorHAnsi" w:eastAsia="Arial" w:hAnsiTheme="minorHAnsi" w:cs="Arial"/>
          <w:b/>
          <w:spacing w:val="-1"/>
          <w:position w:val="8"/>
          <w:sz w:val="22"/>
          <w:szCs w:val="22"/>
        </w:rPr>
        <w:t>-</w:t>
      </w:r>
      <w:r w:rsidR="007A4BBB" w:rsidRPr="00A7083F">
        <w:rPr>
          <w:rFonts w:asciiTheme="minorHAnsi" w:eastAsia="Arial" w:hAnsiTheme="minorHAnsi" w:cs="Arial"/>
          <w:b/>
          <w:position w:val="8"/>
          <w:sz w:val="22"/>
          <w:szCs w:val="22"/>
        </w:rPr>
        <w:t>1</w:t>
      </w:r>
      <w:r w:rsidR="007A4BBB" w:rsidRPr="00A7083F">
        <w:rPr>
          <w:rFonts w:asciiTheme="minorHAnsi" w:eastAsia="Arial" w:hAnsiTheme="minorHAnsi" w:cs="Arial"/>
          <w:b/>
          <w:spacing w:val="23"/>
          <w:position w:val="8"/>
          <w:sz w:val="22"/>
          <w:szCs w:val="22"/>
        </w:rPr>
        <w:t xml:space="preserve"> </w:t>
      </w:r>
      <w:r w:rsidR="007A4BBB" w:rsidRPr="00A7083F">
        <w:rPr>
          <w:rFonts w:asciiTheme="minorHAnsi" w:eastAsia="Arial" w:hAnsiTheme="minorHAnsi" w:cs="Arial"/>
          <w:sz w:val="22"/>
          <w:szCs w:val="22"/>
        </w:rPr>
        <w:t>at</w:t>
      </w:r>
      <w:r w:rsidR="007A4BBB" w:rsidRPr="00A7083F">
        <w:rPr>
          <w:rFonts w:asciiTheme="minorHAnsi" w:eastAsia="Arial" w:hAnsiTheme="minorHAnsi" w:cs="Arial"/>
          <w:spacing w:val="-2"/>
          <w:sz w:val="22"/>
          <w:szCs w:val="22"/>
        </w:rPr>
        <w:t xml:space="preserve"> </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pacing w:val="-2"/>
          <w:sz w:val="22"/>
          <w:szCs w:val="22"/>
        </w:rPr>
        <w:t>s</w:t>
      </w:r>
      <w:r w:rsidR="007A4BBB" w:rsidRPr="00A7083F">
        <w:rPr>
          <w:rFonts w:asciiTheme="minorHAnsi" w:eastAsia="Arial" w:hAnsiTheme="minorHAnsi" w:cs="Arial"/>
          <w:spacing w:val="1"/>
          <w:sz w:val="22"/>
          <w:szCs w:val="22"/>
        </w:rPr>
        <w:t>t</w:t>
      </w:r>
      <w:r w:rsidR="007A4BBB" w:rsidRPr="00A7083F">
        <w:rPr>
          <w:rFonts w:asciiTheme="minorHAnsi" w:eastAsia="Arial" w:hAnsiTheme="minorHAnsi" w:cs="Arial"/>
          <w:spacing w:val="-3"/>
          <w:sz w:val="22"/>
          <w:szCs w:val="22"/>
        </w:rPr>
        <w:t>a</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e</w:t>
      </w:r>
      <w:r w:rsidR="007A4BBB" w:rsidRPr="00A7083F">
        <w:rPr>
          <w:rFonts w:asciiTheme="minorHAnsi" w:eastAsia="Arial" w:hAnsiTheme="minorHAnsi" w:cs="Arial"/>
          <w:spacing w:val="-1"/>
          <w:sz w:val="22"/>
          <w:szCs w:val="22"/>
        </w:rPr>
        <w:t xml:space="preserve"> t</w:t>
      </w:r>
      <w:r w:rsidR="007A4BBB" w:rsidRPr="00A7083F">
        <w:rPr>
          <w:rFonts w:asciiTheme="minorHAnsi" w:eastAsia="Arial" w:hAnsiTheme="minorHAnsi" w:cs="Arial"/>
          <w:sz w:val="22"/>
          <w:szCs w:val="22"/>
        </w:rPr>
        <w:t>o ha</w:t>
      </w:r>
      <w:r w:rsidR="007A4BBB" w:rsidRPr="00A7083F">
        <w:rPr>
          <w:rFonts w:asciiTheme="minorHAnsi" w:eastAsia="Arial" w:hAnsiTheme="minorHAnsi" w:cs="Arial"/>
          <w:spacing w:val="-2"/>
          <w:sz w:val="22"/>
          <w:szCs w:val="22"/>
        </w:rPr>
        <w:t>v</w:t>
      </w:r>
      <w:r w:rsidR="007A4BBB" w:rsidRPr="00A7083F">
        <w:rPr>
          <w:rFonts w:asciiTheme="minorHAnsi" w:eastAsia="Arial" w:hAnsiTheme="minorHAnsi" w:cs="Arial"/>
          <w:sz w:val="22"/>
          <w:szCs w:val="22"/>
        </w:rPr>
        <w:t>e eno</w:t>
      </w:r>
      <w:r w:rsidR="007A4BBB" w:rsidRPr="00A7083F">
        <w:rPr>
          <w:rFonts w:asciiTheme="minorHAnsi" w:eastAsia="Arial" w:hAnsiTheme="minorHAnsi" w:cs="Arial"/>
          <w:spacing w:val="-1"/>
          <w:sz w:val="22"/>
          <w:szCs w:val="22"/>
        </w:rPr>
        <w:t>u</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h</w:t>
      </w:r>
      <w:r w:rsidR="007A4BBB" w:rsidRPr="00A7083F">
        <w:rPr>
          <w:rFonts w:asciiTheme="minorHAnsi" w:eastAsia="Arial" w:hAnsiTheme="minorHAnsi" w:cs="Arial"/>
          <w:spacing w:val="-4"/>
          <w:sz w:val="22"/>
          <w:szCs w:val="22"/>
        </w:rPr>
        <w:t xml:space="preserve"> </w:t>
      </w:r>
      <w:r w:rsidR="007A4BBB" w:rsidRPr="00A7083F">
        <w:rPr>
          <w:rFonts w:asciiTheme="minorHAnsi" w:eastAsia="Arial" w:hAnsiTheme="minorHAnsi" w:cs="Arial"/>
          <w:spacing w:val="1"/>
          <w:sz w:val="22"/>
          <w:szCs w:val="22"/>
        </w:rPr>
        <w:t>f</w:t>
      </w:r>
      <w:r w:rsidR="007A4BBB" w:rsidRPr="00A7083F">
        <w:rPr>
          <w:rFonts w:asciiTheme="minorHAnsi" w:eastAsia="Arial" w:hAnsiTheme="minorHAnsi" w:cs="Arial"/>
          <w:sz w:val="22"/>
          <w:szCs w:val="22"/>
        </w:rPr>
        <w:t>or</w:t>
      </w:r>
      <w:r w:rsidR="007A4BBB" w:rsidRPr="00A7083F">
        <w:rPr>
          <w:rFonts w:asciiTheme="minorHAnsi" w:eastAsia="Arial" w:hAnsiTheme="minorHAnsi" w:cs="Arial"/>
          <w:spacing w:val="-1"/>
          <w:sz w:val="22"/>
          <w:szCs w:val="22"/>
        </w:rPr>
        <w:t xml:space="preserve"> </w:t>
      </w:r>
      <w:r w:rsidR="007A4BBB" w:rsidRPr="00A7083F">
        <w:rPr>
          <w:rFonts w:asciiTheme="minorHAnsi" w:eastAsia="Arial" w:hAnsiTheme="minorHAnsi" w:cs="Arial"/>
          <w:sz w:val="22"/>
          <w:szCs w:val="22"/>
        </w:rPr>
        <w:t>s</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pacing w:val="2"/>
          <w:sz w:val="22"/>
          <w:szCs w:val="22"/>
        </w:rPr>
        <w:t>q</w:t>
      </w:r>
      <w:r w:rsidR="007A4BBB" w:rsidRPr="00A7083F">
        <w:rPr>
          <w:rFonts w:asciiTheme="minorHAnsi" w:eastAsia="Arial" w:hAnsiTheme="minorHAnsi" w:cs="Arial"/>
          <w:sz w:val="22"/>
          <w:szCs w:val="22"/>
        </w:rPr>
        <w:t>u</w:t>
      </w:r>
      <w:r w:rsidR="007A4BBB" w:rsidRPr="00A7083F">
        <w:rPr>
          <w:rFonts w:asciiTheme="minorHAnsi" w:eastAsia="Arial" w:hAnsiTheme="minorHAnsi" w:cs="Arial"/>
          <w:spacing w:val="-3"/>
          <w:sz w:val="22"/>
          <w:szCs w:val="22"/>
        </w:rPr>
        <w:t>e</w:t>
      </w:r>
      <w:r w:rsidR="007A4BBB" w:rsidRPr="00A7083F">
        <w:rPr>
          <w:rFonts w:asciiTheme="minorHAnsi" w:eastAsia="Arial" w:hAnsiTheme="minorHAnsi" w:cs="Arial"/>
          <w:sz w:val="22"/>
          <w:szCs w:val="22"/>
        </w:rPr>
        <w:t>nc</w:t>
      </w:r>
      <w:r w:rsidR="007A4BBB" w:rsidRPr="00A7083F">
        <w:rPr>
          <w:rFonts w:asciiTheme="minorHAnsi" w:eastAsia="Arial" w:hAnsiTheme="minorHAnsi" w:cs="Arial"/>
          <w:spacing w:val="-1"/>
          <w:sz w:val="22"/>
          <w:szCs w:val="22"/>
        </w:rPr>
        <w:t>i</w:t>
      </w:r>
      <w:r w:rsidR="007A4BBB" w:rsidRPr="00A7083F">
        <w:rPr>
          <w:rFonts w:asciiTheme="minorHAnsi" w:eastAsia="Arial" w:hAnsiTheme="minorHAnsi" w:cs="Arial"/>
          <w:sz w:val="22"/>
          <w:szCs w:val="22"/>
        </w:rPr>
        <w:t>n</w:t>
      </w:r>
      <w:r w:rsidR="007A4BBB" w:rsidRPr="00A7083F">
        <w:rPr>
          <w:rFonts w:asciiTheme="minorHAnsi" w:eastAsia="Arial" w:hAnsiTheme="minorHAnsi" w:cs="Arial"/>
          <w:spacing w:val="2"/>
          <w:sz w:val="22"/>
          <w:szCs w:val="22"/>
        </w:rPr>
        <w:t>g</w:t>
      </w:r>
      <w:r w:rsidR="007A4BBB" w:rsidRPr="00A7083F">
        <w:rPr>
          <w:rFonts w:asciiTheme="minorHAnsi" w:eastAsia="Arial" w:hAnsiTheme="minorHAnsi" w:cs="Arial"/>
          <w:sz w:val="22"/>
          <w:szCs w:val="22"/>
        </w:rPr>
        <w:t>.</w:t>
      </w:r>
    </w:p>
    <w:sectPr w:rsidR="00400849" w:rsidRPr="00A7083F">
      <w:pgSz w:w="12240" w:h="15840"/>
      <w:pgMar w:top="1360" w:right="1340" w:bottom="280" w:left="13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7714E" w14:textId="77777777" w:rsidR="007C4DFC" w:rsidRDefault="007C4DFC" w:rsidP="00545A00">
      <w:r>
        <w:separator/>
      </w:r>
    </w:p>
  </w:endnote>
  <w:endnote w:type="continuationSeparator" w:id="0">
    <w:p w14:paraId="6AEBD7C4" w14:textId="77777777" w:rsidR="007C4DFC" w:rsidRDefault="007C4DFC" w:rsidP="0054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7BC1C" w14:textId="77777777" w:rsidR="007C4DFC" w:rsidRDefault="007C4DFC" w:rsidP="00545A00">
      <w:r>
        <w:separator/>
      </w:r>
    </w:p>
  </w:footnote>
  <w:footnote w:type="continuationSeparator" w:id="0">
    <w:p w14:paraId="1E354751" w14:textId="77777777" w:rsidR="007C4DFC" w:rsidRDefault="007C4DFC" w:rsidP="00545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FFC04" w14:textId="77777777" w:rsidR="001F7A3C" w:rsidRDefault="001F7A3C" w:rsidP="00FD416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02C575" w14:textId="77777777" w:rsidR="001F7A3C" w:rsidRDefault="001F7A3C" w:rsidP="00FD416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91577" w14:textId="77777777" w:rsidR="00FD4166" w:rsidRDefault="00FD4166" w:rsidP="006559C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D8D4E9" w14:textId="77777777" w:rsidR="00FD4166" w:rsidRPr="002839E5" w:rsidRDefault="00FD4166" w:rsidP="00FD4166">
    <w:pPr>
      <w:spacing w:before="80" w:line="240" w:lineRule="exact"/>
      <w:ind w:left="180" w:right="1074"/>
      <w:jc w:val="center"/>
      <w:rPr>
        <w:rFonts w:asciiTheme="minorHAnsi" w:eastAsia="Arial" w:hAnsiTheme="minorHAnsi" w:cs="Arial"/>
        <w:sz w:val="28"/>
        <w:szCs w:val="22"/>
      </w:rPr>
    </w:pPr>
    <w:r w:rsidRPr="002839E5">
      <w:rPr>
        <w:rFonts w:asciiTheme="minorHAnsi" w:eastAsia="Arial" w:hAnsiTheme="minorHAnsi" w:cs="Arial"/>
        <w:b/>
        <w:spacing w:val="-1"/>
        <w:sz w:val="28"/>
        <w:szCs w:val="22"/>
      </w:rPr>
      <w:t>P</w:t>
    </w:r>
    <w:r w:rsidRPr="002839E5">
      <w:rPr>
        <w:rFonts w:asciiTheme="minorHAnsi" w:eastAsia="Arial" w:hAnsiTheme="minorHAnsi" w:cs="Arial"/>
        <w:b/>
        <w:sz w:val="28"/>
        <w:szCs w:val="22"/>
      </w:rPr>
      <w:t>rep</w:t>
    </w:r>
    <w:r w:rsidRPr="002839E5">
      <w:rPr>
        <w:rFonts w:asciiTheme="minorHAnsi" w:eastAsia="Arial" w:hAnsiTheme="minorHAnsi" w:cs="Arial"/>
        <w:b/>
        <w:spacing w:val="-1"/>
        <w:sz w:val="28"/>
        <w:szCs w:val="22"/>
      </w:rPr>
      <w:t>a</w:t>
    </w:r>
    <w:r w:rsidRPr="002839E5">
      <w:rPr>
        <w:rFonts w:asciiTheme="minorHAnsi" w:eastAsia="Arial" w:hAnsiTheme="minorHAnsi" w:cs="Arial"/>
        <w:b/>
        <w:sz w:val="28"/>
        <w:szCs w:val="22"/>
      </w:rPr>
      <w:t>r</w:t>
    </w:r>
    <w:r w:rsidRPr="002839E5">
      <w:rPr>
        <w:rFonts w:asciiTheme="minorHAnsi" w:eastAsia="Arial" w:hAnsiTheme="minorHAnsi" w:cs="Arial"/>
        <w:b/>
        <w:spacing w:val="1"/>
        <w:sz w:val="28"/>
        <w:szCs w:val="22"/>
      </w:rPr>
      <w:t>i</w:t>
    </w:r>
    <w:r w:rsidRPr="002839E5">
      <w:rPr>
        <w:rFonts w:asciiTheme="minorHAnsi" w:eastAsia="Arial" w:hAnsiTheme="minorHAnsi" w:cs="Arial"/>
        <w:b/>
        <w:sz w:val="28"/>
        <w:szCs w:val="22"/>
      </w:rPr>
      <w:t>ng</w:t>
    </w:r>
    <w:r w:rsidRPr="002839E5">
      <w:rPr>
        <w:rFonts w:asciiTheme="minorHAnsi" w:eastAsia="Arial" w:hAnsiTheme="minorHAnsi" w:cs="Arial"/>
        <w:b/>
        <w:spacing w:val="-2"/>
        <w:sz w:val="28"/>
        <w:szCs w:val="22"/>
      </w:rPr>
      <w:t xml:space="preserve"> </w:t>
    </w:r>
    <w:r w:rsidRPr="002839E5">
      <w:rPr>
        <w:rFonts w:asciiTheme="minorHAnsi" w:eastAsia="Arial" w:hAnsiTheme="minorHAnsi" w:cs="Arial"/>
        <w:b/>
        <w:sz w:val="28"/>
        <w:szCs w:val="22"/>
      </w:rPr>
      <w:t>sequencing</w:t>
    </w:r>
    <w:r w:rsidRPr="002839E5">
      <w:rPr>
        <w:rFonts w:asciiTheme="minorHAnsi" w:eastAsia="Arial" w:hAnsiTheme="minorHAnsi" w:cs="Arial"/>
        <w:b/>
        <w:spacing w:val="-2"/>
        <w:sz w:val="28"/>
        <w:szCs w:val="22"/>
      </w:rPr>
      <w:t xml:space="preserve"> </w:t>
    </w:r>
    <w:r w:rsidRPr="002839E5">
      <w:rPr>
        <w:rFonts w:asciiTheme="minorHAnsi" w:eastAsia="Arial" w:hAnsiTheme="minorHAnsi" w:cs="Arial"/>
        <w:b/>
        <w:spacing w:val="-1"/>
        <w:sz w:val="28"/>
        <w:szCs w:val="22"/>
      </w:rPr>
      <w:t>l</w:t>
    </w:r>
    <w:r w:rsidRPr="002839E5">
      <w:rPr>
        <w:rFonts w:asciiTheme="minorHAnsi" w:eastAsia="Arial" w:hAnsiTheme="minorHAnsi" w:cs="Arial"/>
        <w:b/>
        <w:spacing w:val="1"/>
        <w:sz w:val="28"/>
        <w:szCs w:val="22"/>
      </w:rPr>
      <w:t>i</w:t>
    </w:r>
    <w:r w:rsidRPr="002839E5">
      <w:rPr>
        <w:rFonts w:asciiTheme="minorHAnsi" w:eastAsia="Arial" w:hAnsiTheme="minorHAnsi" w:cs="Arial"/>
        <w:b/>
        <w:sz w:val="28"/>
        <w:szCs w:val="22"/>
      </w:rPr>
      <w:t>bra</w:t>
    </w:r>
    <w:r w:rsidRPr="002839E5">
      <w:rPr>
        <w:rFonts w:asciiTheme="minorHAnsi" w:eastAsia="Arial" w:hAnsiTheme="minorHAnsi" w:cs="Arial"/>
        <w:b/>
        <w:spacing w:val="-2"/>
        <w:sz w:val="28"/>
        <w:szCs w:val="22"/>
      </w:rPr>
      <w:t>r</w:t>
    </w:r>
    <w:r w:rsidRPr="002839E5">
      <w:rPr>
        <w:rFonts w:asciiTheme="minorHAnsi" w:eastAsia="Arial" w:hAnsiTheme="minorHAnsi" w:cs="Arial"/>
        <w:b/>
        <w:spacing w:val="1"/>
        <w:sz w:val="28"/>
        <w:szCs w:val="22"/>
      </w:rPr>
      <w:t>i</w:t>
    </w:r>
    <w:r w:rsidRPr="002839E5">
      <w:rPr>
        <w:rFonts w:asciiTheme="minorHAnsi" w:eastAsia="Arial" w:hAnsiTheme="minorHAnsi" w:cs="Arial"/>
        <w:b/>
        <w:sz w:val="28"/>
        <w:szCs w:val="22"/>
      </w:rPr>
      <w:t>es</w:t>
    </w:r>
    <w:r w:rsidRPr="002839E5">
      <w:rPr>
        <w:rFonts w:asciiTheme="minorHAnsi" w:eastAsia="Arial" w:hAnsiTheme="minorHAnsi" w:cs="Arial"/>
        <w:b/>
        <w:spacing w:val="-1"/>
        <w:sz w:val="28"/>
        <w:szCs w:val="22"/>
      </w:rPr>
      <w:t xml:space="preserve"> </w:t>
    </w:r>
    <w:r w:rsidRPr="002839E5">
      <w:rPr>
        <w:rFonts w:asciiTheme="minorHAnsi" w:eastAsia="Arial" w:hAnsiTheme="minorHAnsi" w:cs="Arial"/>
        <w:b/>
        <w:spacing w:val="1"/>
        <w:sz w:val="28"/>
        <w:szCs w:val="22"/>
      </w:rPr>
      <w:t>f</w:t>
    </w:r>
    <w:r w:rsidRPr="002839E5">
      <w:rPr>
        <w:rFonts w:asciiTheme="minorHAnsi" w:eastAsia="Arial" w:hAnsiTheme="minorHAnsi" w:cs="Arial"/>
        <w:b/>
        <w:sz w:val="28"/>
        <w:szCs w:val="22"/>
      </w:rPr>
      <w:t>or</w:t>
    </w:r>
    <w:r w:rsidRPr="002839E5">
      <w:rPr>
        <w:rFonts w:asciiTheme="minorHAnsi" w:eastAsia="Arial" w:hAnsiTheme="minorHAnsi" w:cs="Arial"/>
        <w:b/>
        <w:spacing w:val="2"/>
        <w:sz w:val="28"/>
        <w:szCs w:val="22"/>
      </w:rPr>
      <w:t xml:space="preserve"> </w:t>
    </w:r>
    <w:r w:rsidRPr="002839E5">
      <w:rPr>
        <w:rFonts w:asciiTheme="minorHAnsi" w:eastAsia="Arial" w:hAnsiTheme="minorHAnsi" w:cs="Arial"/>
        <w:b/>
        <w:sz w:val="28"/>
        <w:szCs w:val="22"/>
      </w:rPr>
      <w:t>g</w:t>
    </w:r>
    <w:r w:rsidRPr="002839E5">
      <w:rPr>
        <w:rFonts w:asciiTheme="minorHAnsi" w:eastAsia="Arial" w:hAnsiTheme="minorHAnsi" w:cs="Arial"/>
        <w:b/>
        <w:spacing w:val="-1"/>
        <w:sz w:val="28"/>
        <w:szCs w:val="22"/>
      </w:rPr>
      <w:t>e</w:t>
    </w:r>
    <w:r w:rsidRPr="002839E5">
      <w:rPr>
        <w:rFonts w:asciiTheme="minorHAnsi" w:eastAsia="Arial" w:hAnsiTheme="minorHAnsi" w:cs="Arial"/>
        <w:b/>
        <w:sz w:val="28"/>
        <w:szCs w:val="22"/>
      </w:rPr>
      <w:t>ne e</w:t>
    </w:r>
    <w:r w:rsidRPr="002839E5">
      <w:rPr>
        <w:rFonts w:asciiTheme="minorHAnsi" w:eastAsia="Arial" w:hAnsiTheme="minorHAnsi" w:cs="Arial"/>
        <w:b/>
        <w:spacing w:val="-1"/>
        <w:sz w:val="28"/>
        <w:szCs w:val="22"/>
      </w:rPr>
      <w:t>x</w:t>
    </w:r>
    <w:r w:rsidRPr="002839E5">
      <w:rPr>
        <w:rFonts w:asciiTheme="minorHAnsi" w:eastAsia="Arial" w:hAnsiTheme="minorHAnsi" w:cs="Arial"/>
        <w:b/>
        <w:spacing w:val="-3"/>
        <w:sz w:val="28"/>
        <w:szCs w:val="22"/>
      </w:rPr>
      <w:t>p</w:t>
    </w:r>
    <w:r w:rsidRPr="002839E5">
      <w:rPr>
        <w:rFonts w:asciiTheme="minorHAnsi" w:eastAsia="Arial" w:hAnsiTheme="minorHAnsi" w:cs="Arial"/>
        <w:b/>
        <w:sz w:val="28"/>
        <w:szCs w:val="22"/>
      </w:rPr>
      <w:t>r</w:t>
    </w:r>
    <w:r w:rsidRPr="002839E5">
      <w:rPr>
        <w:rFonts w:asciiTheme="minorHAnsi" w:eastAsia="Arial" w:hAnsiTheme="minorHAnsi" w:cs="Arial"/>
        <w:b/>
        <w:spacing w:val="-2"/>
        <w:sz w:val="28"/>
        <w:szCs w:val="22"/>
      </w:rPr>
      <w:t>e</w:t>
    </w:r>
    <w:r w:rsidRPr="002839E5">
      <w:rPr>
        <w:rFonts w:asciiTheme="minorHAnsi" w:eastAsia="Arial" w:hAnsiTheme="minorHAnsi" w:cs="Arial"/>
        <w:b/>
        <w:sz w:val="28"/>
        <w:szCs w:val="22"/>
      </w:rPr>
      <w:t>s</w:t>
    </w:r>
    <w:r w:rsidRPr="002839E5">
      <w:rPr>
        <w:rFonts w:asciiTheme="minorHAnsi" w:eastAsia="Arial" w:hAnsiTheme="minorHAnsi" w:cs="Arial"/>
        <w:b/>
        <w:spacing w:val="-1"/>
        <w:sz w:val="28"/>
        <w:szCs w:val="22"/>
      </w:rPr>
      <w:t>s</w:t>
    </w:r>
    <w:r w:rsidRPr="002839E5">
      <w:rPr>
        <w:rFonts w:asciiTheme="minorHAnsi" w:eastAsia="Arial" w:hAnsiTheme="minorHAnsi" w:cs="Arial"/>
        <w:b/>
        <w:spacing w:val="1"/>
        <w:sz w:val="28"/>
        <w:szCs w:val="22"/>
      </w:rPr>
      <w:t>i</w:t>
    </w:r>
    <w:r w:rsidRPr="002839E5">
      <w:rPr>
        <w:rFonts w:asciiTheme="minorHAnsi" w:eastAsia="Arial" w:hAnsiTheme="minorHAnsi" w:cs="Arial"/>
        <w:b/>
        <w:sz w:val="28"/>
        <w:szCs w:val="22"/>
      </w:rPr>
      <w:t>on pr</w:t>
    </w:r>
    <w:r w:rsidRPr="002839E5">
      <w:rPr>
        <w:rFonts w:asciiTheme="minorHAnsi" w:eastAsia="Arial" w:hAnsiTheme="minorHAnsi" w:cs="Arial"/>
        <w:b/>
        <w:spacing w:val="-3"/>
        <w:sz w:val="28"/>
        <w:szCs w:val="22"/>
      </w:rPr>
      <w:t>o</w:t>
    </w:r>
    <w:r w:rsidRPr="002839E5">
      <w:rPr>
        <w:rFonts w:asciiTheme="minorHAnsi" w:eastAsia="Arial" w:hAnsiTheme="minorHAnsi" w:cs="Arial"/>
        <w:b/>
        <w:spacing w:val="1"/>
        <w:sz w:val="28"/>
        <w:szCs w:val="22"/>
      </w:rPr>
      <w:t>f</w:t>
    </w:r>
    <w:r w:rsidRPr="002839E5">
      <w:rPr>
        <w:rFonts w:asciiTheme="minorHAnsi" w:eastAsia="Arial" w:hAnsiTheme="minorHAnsi" w:cs="Arial"/>
        <w:b/>
        <w:spacing w:val="-1"/>
        <w:sz w:val="28"/>
        <w:szCs w:val="22"/>
      </w:rPr>
      <w:t>i</w:t>
    </w:r>
    <w:r w:rsidRPr="002839E5">
      <w:rPr>
        <w:rFonts w:asciiTheme="minorHAnsi" w:eastAsia="Arial" w:hAnsiTheme="minorHAnsi" w:cs="Arial"/>
        <w:b/>
        <w:spacing w:val="1"/>
        <w:sz w:val="28"/>
        <w:szCs w:val="22"/>
      </w:rPr>
      <w:t>li</w:t>
    </w:r>
    <w:r w:rsidRPr="002839E5">
      <w:rPr>
        <w:rFonts w:asciiTheme="minorHAnsi" w:eastAsia="Arial" w:hAnsiTheme="minorHAnsi" w:cs="Arial"/>
        <w:b/>
        <w:sz w:val="28"/>
        <w:szCs w:val="22"/>
      </w:rPr>
      <w:t>ng</w:t>
    </w:r>
    <w:r w:rsidRPr="002839E5">
      <w:rPr>
        <w:rFonts w:asciiTheme="minorHAnsi" w:eastAsia="Arial" w:hAnsiTheme="minorHAnsi" w:cs="Arial"/>
        <w:b/>
        <w:spacing w:val="-2"/>
        <w:sz w:val="28"/>
        <w:szCs w:val="22"/>
      </w:rPr>
      <w:t xml:space="preserve"> </w:t>
    </w:r>
    <w:r w:rsidRPr="002839E5">
      <w:rPr>
        <w:rFonts w:asciiTheme="minorHAnsi" w:eastAsia="Arial" w:hAnsiTheme="minorHAnsi" w:cs="Arial"/>
        <w:b/>
        <w:sz w:val="28"/>
        <w:szCs w:val="22"/>
      </w:rPr>
      <w:t>u</w:t>
    </w:r>
    <w:r w:rsidRPr="002839E5">
      <w:rPr>
        <w:rFonts w:asciiTheme="minorHAnsi" w:eastAsia="Arial" w:hAnsiTheme="minorHAnsi" w:cs="Arial"/>
        <w:b/>
        <w:spacing w:val="-1"/>
        <w:sz w:val="28"/>
        <w:szCs w:val="22"/>
      </w:rPr>
      <w:t>s</w:t>
    </w:r>
    <w:r w:rsidRPr="002839E5">
      <w:rPr>
        <w:rFonts w:asciiTheme="minorHAnsi" w:eastAsia="Arial" w:hAnsiTheme="minorHAnsi" w:cs="Arial"/>
        <w:b/>
        <w:spacing w:val="1"/>
        <w:sz w:val="28"/>
        <w:szCs w:val="22"/>
      </w:rPr>
      <w:t>i</w:t>
    </w:r>
    <w:r w:rsidRPr="002839E5">
      <w:rPr>
        <w:rFonts w:asciiTheme="minorHAnsi" w:eastAsia="Arial" w:hAnsiTheme="minorHAnsi" w:cs="Arial"/>
        <w:b/>
        <w:sz w:val="28"/>
        <w:szCs w:val="22"/>
      </w:rPr>
      <w:t>ng 3’ c</w:t>
    </w:r>
    <w:r w:rsidRPr="002839E5">
      <w:rPr>
        <w:rFonts w:asciiTheme="minorHAnsi" w:eastAsia="Arial" w:hAnsiTheme="minorHAnsi" w:cs="Arial"/>
        <w:b/>
        <w:spacing w:val="-1"/>
        <w:sz w:val="28"/>
        <w:szCs w:val="22"/>
      </w:rPr>
      <w:t>D</w:t>
    </w:r>
    <w:r w:rsidRPr="002839E5">
      <w:rPr>
        <w:rFonts w:asciiTheme="minorHAnsi" w:eastAsia="Arial" w:hAnsiTheme="minorHAnsi" w:cs="Arial"/>
        <w:b/>
        <w:spacing w:val="1"/>
        <w:sz w:val="28"/>
        <w:szCs w:val="22"/>
      </w:rPr>
      <w:t>N</w:t>
    </w:r>
    <w:r w:rsidRPr="002839E5">
      <w:rPr>
        <w:rFonts w:asciiTheme="minorHAnsi" w:eastAsia="Arial" w:hAnsiTheme="minorHAnsi" w:cs="Arial"/>
        <w:b/>
        <w:sz w:val="28"/>
        <w:szCs w:val="22"/>
      </w:rPr>
      <w:t>A</w:t>
    </w:r>
    <w:r w:rsidRPr="002839E5">
      <w:rPr>
        <w:rFonts w:asciiTheme="minorHAnsi" w:eastAsia="Arial" w:hAnsiTheme="minorHAnsi" w:cs="Arial"/>
        <w:b/>
        <w:spacing w:val="-4"/>
        <w:sz w:val="28"/>
        <w:szCs w:val="22"/>
      </w:rPr>
      <w:t xml:space="preserve"> </w:t>
    </w:r>
    <w:r w:rsidRPr="002839E5">
      <w:rPr>
        <w:rFonts w:asciiTheme="minorHAnsi" w:eastAsia="Arial" w:hAnsiTheme="minorHAnsi" w:cs="Arial"/>
        <w:b/>
        <w:spacing w:val="1"/>
        <w:sz w:val="28"/>
        <w:szCs w:val="22"/>
      </w:rPr>
      <w:t>t</w:t>
    </w:r>
    <w:r w:rsidRPr="002839E5">
      <w:rPr>
        <w:rFonts w:asciiTheme="minorHAnsi" w:eastAsia="Arial" w:hAnsiTheme="minorHAnsi" w:cs="Arial"/>
        <w:b/>
        <w:sz w:val="28"/>
        <w:szCs w:val="22"/>
      </w:rPr>
      <w:t xml:space="preserve">ag </w:t>
    </w:r>
    <w:proofErr w:type="gramStart"/>
    <w:r w:rsidRPr="002839E5">
      <w:rPr>
        <w:rFonts w:asciiTheme="minorHAnsi" w:eastAsia="Arial" w:hAnsiTheme="minorHAnsi" w:cs="Arial"/>
        <w:b/>
        <w:sz w:val="28"/>
        <w:szCs w:val="22"/>
      </w:rPr>
      <w:t>sequencing</w:t>
    </w:r>
    <w:r w:rsidRPr="002839E5">
      <w:rPr>
        <w:rFonts w:asciiTheme="minorHAnsi" w:eastAsia="Arial" w:hAnsiTheme="minorHAnsi" w:cs="Arial"/>
        <w:b/>
        <w:spacing w:val="-2"/>
        <w:sz w:val="28"/>
        <w:szCs w:val="22"/>
      </w:rPr>
      <w:t xml:space="preserve">  </w:t>
    </w:r>
    <w:r w:rsidRPr="002839E5">
      <w:rPr>
        <w:rFonts w:asciiTheme="minorHAnsi" w:eastAsia="Arial" w:hAnsiTheme="minorHAnsi" w:cs="Arial"/>
        <w:b/>
        <w:spacing w:val="1"/>
        <w:sz w:val="28"/>
        <w:szCs w:val="22"/>
      </w:rPr>
      <w:t>(</w:t>
    </w:r>
    <w:proofErr w:type="gramEnd"/>
    <w:r w:rsidRPr="002839E5">
      <w:rPr>
        <w:rFonts w:asciiTheme="minorHAnsi" w:eastAsia="Arial" w:hAnsiTheme="minorHAnsi" w:cs="Arial"/>
        <w:b/>
        <w:spacing w:val="-3"/>
        <w:sz w:val="28"/>
        <w:szCs w:val="22"/>
      </w:rPr>
      <w:t>T</w:t>
    </w:r>
    <w:r w:rsidRPr="002839E5">
      <w:rPr>
        <w:rFonts w:asciiTheme="minorHAnsi" w:eastAsia="Arial" w:hAnsiTheme="minorHAnsi" w:cs="Arial"/>
        <w:b/>
        <w:sz w:val="28"/>
        <w:szCs w:val="22"/>
      </w:rPr>
      <w:t>ag</w:t>
    </w:r>
    <w:r w:rsidRPr="002839E5">
      <w:rPr>
        <w:rFonts w:asciiTheme="minorHAnsi" w:eastAsia="Arial" w:hAnsiTheme="minorHAnsi" w:cs="Arial"/>
        <w:b/>
        <w:spacing w:val="1"/>
        <w:sz w:val="28"/>
        <w:szCs w:val="22"/>
      </w:rPr>
      <w:t>-</w:t>
    </w:r>
    <w:proofErr w:type="spellStart"/>
    <w:r w:rsidRPr="002839E5">
      <w:rPr>
        <w:rFonts w:asciiTheme="minorHAnsi" w:eastAsia="Arial" w:hAnsiTheme="minorHAnsi" w:cs="Arial"/>
        <w:b/>
        <w:spacing w:val="-1"/>
        <w:sz w:val="28"/>
        <w:szCs w:val="22"/>
      </w:rPr>
      <w:t>S</w:t>
    </w:r>
    <w:r w:rsidRPr="002839E5">
      <w:rPr>
        <w:rFonts w:asciiTheme="minorHAnsi" w:eastAsia="Arial" w:hAnsiTheme="minorHAnsi" w:cs="Arial"/>
        <w:b/>
        <w:sz w:val="28"/>
        <w:szCs w:val="22"/>
      </w:rPr>
      <w:t>eq</w:t>
    </w:r>
    <w:proofErr w:type="spellEnd"/>
    <w:r w:rsidRPr="002839E5">
      <w:rPr>
        <w:rFonts w:asciiTheme="minorHAnsi" w:eastAsia="Arial" w:hAnsiTheme="minorHAnsi" w:cs="Arial"/>
        <w:b/>
        <w:spacing w:val="1"/>
        <w:sz w:val="28"/>
        <w:szCs w:val="22"/>
      </w:rPr>
      <w:t>) – Voss Lab Optimization Protocol</w:t>
    </w:r>
  </w:p>
  <w:p w14:paraId="56395044" w14:textId="5B6C54E4" w:rsidR="001F7A3C" w:rsidRPr="003B1023" w:rsidRDefault="001F7A3C" w:rsidP="00FD4166">
    <w:pPr>
      <w:pStyle w:val="Header"/>
      <w:ind w:firstLine="360"/>
      <w:jc w:val="right"/>
      <w:rPr>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2422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7535B8"/>
    <w:multiLevelType w:val="hybridMultilevel"/>
    <w:tmpl w:val="3814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D68AC"/>
    <w:multiLevelType w:val="hybridMultilevel"/>
    <w:tmpl w:val="43522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922B1"/>
    <w:multiLevelType w:val="hybridMultilevel"/>
    <w:tmpl w:val="3F0E5ABA"/>
    <w:lvl w:ilvl="0" w:tplc="386E2170">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2BCF717C"/>
    <w:multiLevelType w:val="hybridMultilevel"/>
    <w:tmpl w:val="5FD859D4"/>
    <w:lvl w:ilvl="0" w:tplc="BC382AB2">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nsid w:val="33661709"/>
    <w:multiLevelType w:val="hybridMultilevel"/>
    <w:tmpl w:val="CC7E9248"/>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02D57"/>
    <w:multiLevelType w:val="hybridMultilevel"/>
    <w:tmpl w:val="24BA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B7753"/>
    <w:multiLevelType w:val="hybridMultilevel"/>
    <w:tmpl w:val="53020A56"/>
    <w:lvl w:ilvl="0" w:tplc="48B24BB2">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EF5360C"/>
    <w:multiLevelType w:val="hybridMultilevel"/>
    <w:tmpl w:val="480ED272"/>
    <w:lvl w:ilvl="0" w:tplc="386E2170">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675EC"/>
    <w:multiLevelType w:val="multilevel"/>
    <w:tmpl w:val="4CB089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nsid w:val="6C565E99"/>
    <w:multiLevelType w:val="hybridMultilevel"/>
    <w:tmpl w:val="A386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C2B01"/>
    <w:multiLevelType w:val="hybridMultilevel"/>
    <w:tmpl w:val="EAF6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0"/>
  </w:num>
  <w:num w:numId="6">
    <w:abstractNumId w:val="1"/>
  </w:num>
  <w:num w:numId="7">
    <w:abstractNumId w:val="7"/>
  </w:num>
  <w:num w:numId="8">
    <w:abstractNumId w:val="5"/>
  </w:num>
  <w:num w:numId="9">
    <w:abstractNumId w:val="2"/>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49"/>
    <w:rsid w:val="0002098D"/>
    <w:rsid w:val="000A2B60"/>
    <w:rsid w:val="000D0868"/>
    <w:rsid w:val="000D4ED5"/>
    <w:rsid w:val="000E1D4C"/>
    <w:rsid w:val="000E3333"/>
    <w:rsid w:val="00112416"/>
    <w:rsid w:val="001258FC"/>
    <w:rsid w:val="0015752E"/>
    <w:rsid w:val="0016788D"/>
    <w:rsid w:val="001735C1"/>
    <w:rsid w:val="00194183"/>
    <w:rsid w:val="001D5907"/>
    <w:rsid w:val="001E7E42"/>
    <w:rsid w:val="001F7A3C"/>
    <w:rsid w:val="0020435E"/>
    <w:rsid w:val="0021597A"/>
    <w:rsid w:val="00234A52"/>
    <w:rsid w:val="00270392"/>
    <w:rsid w:val="002760E6"/>
    <w:rsid w:val="002839E5"/>
    <w:rsid w:val="002A5784"/>
    <w:rsid w:val="002B6DDC"/>
    <w:rsid w:val="002F1BB7"/>
    <w:rsid w:val="002F5609"/>
    <w:rsid w:val="00313E6A"/>
    <w:rsid w:val="00387813"/>
    <w:rsid w:val="003B1023"/>
    <w:rsid w:val="003D16B7"/>
    <w:rsid w:val="003E0C90"/>
    <w:rsid w:val="00400849"/>
    <w:rsid w:val="00401B13"/>
    <w:rsid w:val="0041268D"/>
    <w:rsid w:val="004231D5"/>
    <w:rsid w:val="004278C1"/>
    <w:rsid w:val="00446D7F"/>
    <w:rsid w:val="00490022"/>
    <w:rsid w:val="00491DDF"/>
    <w:rsid w:val="00492BAE"/>
    <w:rsid w:val="004B180A"/>
    <w:rsid w:val="004C004D"/>
    <w:rsid w:val="004D02A5"/>
    <w:rsid w:val="004E3F73"/>
    <w:rsid w:val="00545A00"/>
    <w:rsid w:val="0055524A"/>
    <w:rsid w:val="00555420"/>
    <w:rsid w:val="00573423"/>
    <w:rsid w:val="00584D9E"/>
    <w:rsid w:val="005B565D"/>
    <w:rsid w:val="005C176E"/>
    <w:rsid w:val="005C2237"/>
    <w:rsid w:val="005F7355"/>
    <w:rsid w:val="00612E74"/>
    <w:rsid w:val="00631D6F"/>
    <w:rsid w:val="00636773"/>
    <w:rsid w:val="00650494"/>
    <w:rsid w:val="0066080F"/>
    <w:rsid w:val="00660A00"/>
    <w:rsid w:val="00674B55"/>
    <w:rsid w:val="006942AD"/>
    <w:rsid w:val="006B31B3"/>
    <w:rsid w:val="006D742E"/>
    <w:rsid w:val="006E4893"/>
    <w:rsid w:val="00771588"/>
    <w:rsid w:val="007A4572"/>
    <w:rsid w:val="007A4BBB"/>
    <w:rsid w:val="007C10A1"/>
    <w:rsid w:val="007C4DFC"/>
    <w:rsid w:val="007E7224"/>
    <w:rsid w:val="00832209"/>
    <w:rsid w:val="00856768"/>
    <w:rsid w:val="00866643"/>
    <w:rsid w:val="00883187"/>
    <w:rsid w:val="008A18DD"/>
    <w:rsid w:val="008A5FE9"/>
    <w:rsid w:val="008F468C"/>
    <w:rsid w:val="008F5117"/>
    <w:rsid w:val="009179D9"/>
    <w:rsid w:val="0094010C"/>
    <w:rsid w:val="00944D3D"/>
    <w:rsid w:val="00956C6F"/>
    <w:rsid w:val="009D388F"/>
    <w:rsid w:val="009E144A"/>
    <w:rsid w:val="00A00E8A"/>
    <w:rsid w:val="00A01AD6"/>
    <w:rsid w:val="00A15C89"/>
    <w:rsid w:val="00A3160D"/>
    <w:rsid w:val="00A60063"/>
    <w:rsid w:val="00A67A12"/>
    <w:rsid w:val="00A7083F"/>
    <w:rsid w:val="00A76742"/>
    <w:rsid w:val="00A92316"/>
    <w:rsid w:val="00AC4565"/>
    <w:rsid w:val="00AC6674"/>
    <w:rsid w:val="00AE1757"/>
    <w:rsid w:val="00B42A3E"/>
    <w:rsid w:val="00B45610"/>
    <w:rsid w:val="00B510C0"/>
    <w:rsid w:val="00BE1033"/>
    <w:rsid w:val="00BF14C3"/>
    <w:rsid w:val="00C071C1"/>
    <w:rsid w:val="00C11D9C"/>
    <w:rsid w:val="00C4710F"/>
    <w:rsid w:val="00C4775A"/>
    <w:rsid w:val="00C649C6"/>
    <w:rsid w:val="00C73233"/>
    <w:rsid w:val="00C8228A"/>
    <w:rsid w:val="00CD0AED"/>
    <w:rsid w:val="00CD4B33"/>
    <w:rsid w:val="00CE0D0D"/>
    <w:rsid w:val="00CE1ED5"/>
    <w:rsid w:val="00CF49C5"/>
    <w:rsid w:val="00D0149A"/>
    <w:rsid w:val="00D23423"/>
    <w:rsid w:val="00D4500F"/>
    <w:rsid w:val="00DC45D8"/>
    <w:rsid w:val="00DF2D53"/>
    <w:rsid w:val="00E0789C"/>
    <w:rsid w:val="00E25BC1"/>
    <w:rsid w:val="00E34F8F"/>
    <w:rsid w:val="00E41453"/>
    <w:rsid w:val="00E74839"/>
    <w:rsid w:val="00EA3878"/>
    <w:rsid w:val="00EA6D15"/>
    <w:rsid w:val="00EC4645"/>
    <w:rsid w:val="00ED1960"/>
    <w:rsid w:val="00EF1417"/>
    <w:rsid w:val="00EF3ABC"/>
    <w:rsid w:val="00F05466"/>
    <w:rsid w:val="00F16BE0"/>
    <w:rsid w:val="00F51763"/>
    <w:rsid w:val="00F5211B"/>
    <w:rsid w:val="00F6320C"/>
    <w:rsid w:val="00F638D9"/>
    <w:rsid w:val="00F7582A"/>
    <w:rsid w:val="00FB5EBD"/>
    <w:rsid w:val="00FD4166"/>
    <w:rsid w:val="00FF6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56F4"/>
  <w15:docId w15:val="{F8522FFB-E12E-4258-BC19-1DD1BE63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B180A"/>
    <w:pPr>
      <w:ind w:left="720"/>
      <w:contextualSpacing/>
    </w:pPr>
  </w:style>
  <w:style w:type="paragraph" w:styleId="Header">
    <w:name w:val="header"/>
    <w:basedOn w:val="Normal"/>
    <w:link w:val="HeaderChar"/>
    <w:uiPriority w:val="99"/>
    <w:unhideWhenUsed/>
    <w:rsid w:val="00545A00"/>
    <w:pPr>
      <w:tabs>
        <w:tab w:val="center" w:pos="4680"/>
        <w:tab w:val="right" w:pos="9360"/>
      </w:tabs>
    </w:pPr>
  </w:style>
  <w:style w:type="character" w:customStyle="1" w:styleId="HeaderChar">
    <w:name w:val="Header Char"/>
    <w:basedOn w:val="DefaultParagraphFont"/>
    <w:link w:val="Header"/>
    <w:uiPriority w:val="99"/>
    <w:rsid w:val="00545A00"/>
  </w:style>
  <w:style w:type="paragraph" w:styleId="Footer">
    <w:name w:val="footer"/>
    <w:basedOn w:val="Normal"/>
    <w:link w:val="FooterChar"/>
    <w:uiPriority w:val="99"/>
    <w:unhideWhenUsed/>
    <w:rsid w:val="00545A00"/>
    <w:pPr>
      <w:tabs>
        <w:tab w:val="center" w:pos="4680"/>
        <w:tab w:val="right" w:pos="9360"/>
      </w:tabs>
    </w:pPr>
  </w:style>
  <w:style w:type="character" w:customStyle="1" w:styleId="FooterChar">
    <w:name w:val="Footer Char"/>
    <w:basedOn w:val="DefaultParagraphFont"/>
    <w:link w:val="Footer"/>
    <w:uiPriority w:val="99"/>
    <w:rsid w:val="00545A00"/>
  </w:style>
  <w:style w:type="paragraph" w:styleId="Revision">
    <w:name w:val="Revision"/>
    <w:hidden/>
    <w:uiPriority w:val="99"/>
    <w:semiHidden/>
    <w:rsid w:val="00C11D9C"/>
  </w:style>
  <w:style w:type="paragraph" w:styleId="BalloonText">
    <w:name w:val="Balloon Text"/>
    <w:basedOn w:val="Normal"/>
    <w:link w:val="BalloonTextChar"/>
    <w:uiPriority w:val="99"/>
    <w:semiHidden/>
    <w:unhideWhenUsed/>
    <w:rsid w:val="002760E6"/>
    <w:rPr>
      <w:sz w:val="18"/>
      <w:szCs w:val="18"/>
    </w:rPr>
  </w:style>
  <w:style w:type="character" w:customStyle="1" w:styleId="BalloonTextChar">
    <w:name w:val="Balloon Text Char"/>
    <w:basedOn w:val="DefaultParagraphFont"/>
    <w:link w:val="BalloonText"/>
    <w:uiPriority w:val="99"/>
    <w:semiHidden/>
    <w:rsid w:val="002760E6"/>
    <w:rPr>
      <w:sz w:val="18"/>
      <w:szCs w:val="18"/>
    </w:rPr>
  </w:style>
  <w:style w:type="character" w:styleId="CommentReference">
    <w:name w:val="annotation reference"/>
    <w:basedOn w:val="DefaultParagraphFont"/>
    <w:uiPriority w:val="99"/>
    <w:semiHidden/>
    <w:unhideWhenUsed/>
    <w:rsid w:val="004231D5"/>
    <w:rPr>
      <w:sz w:val="18"/>
      <w:szCs w:val="18"/>
    </w:rPr>
  </w:style>
  <w:style w:type="paragraph" w:styleId="CommentText">
    <w:name w:val="annotation text"/>
    <w:basedOn w:val="Normal"/>
    <w:link w:val="CommentTextChar"/>
    <w:uiPriority w:val="99"/>
    <w:semiHidden/>
    <w:unhideWhenUsed/>
    <w:rsid w:val="004231D5"/>
    <w:rPr>
      <w:sz w:val="24"/>
      <w:szCs w:val="24"/>
    </w:rPr>
  </w:style>
  <w:style w:type="character" w:customStyle="1" w:styleId="CommentTextChar">
    <w:name w:val="Comment Text Char"/>
    <w:basedOn w:val="DefaultParagraphFont"/>
    <w:link w:val="CommentText"/>
    <w:uiPriority w:val="99"/>
    <w:semiHidden/>
    <w:rsid w:val="004231D5"/>
    <w:rPr>
      <w:sz w:val="24"/>
      <w:szCs w:val="24"/>
    </w:rPr>
  </w:style>
  <w:style w:type="paragraph" w:styleId="CommentSubject">
    <w:name w:val="annotation subject"/>
    <w:basedOn w:val="CommentText"/>
    <w:next w:val="CommentText"/>
    <w:link w:val="CommentSubjectChar"/>
    <w:uiPriority w:val="99"/>
    <w:semiHidden/>
    <w:unhideWhenUsed/>
    <w:rsid w:val="004231D5"/>
    <w:rPr>
      <w:b/>
      <w:bCs/>
      <w:sz w:val="20"/>
      <w:szCs w:val="20"/>
    </w:rPr>
  </w:style>
  <w:style w:type="character" w:customStyle="1" w:styleId="CommentSubjectChar">
    <w:name w:val="Comment Subject Char"/>
    <w:basedOn w:val="CommentTextChar"/>
    <w:link w:val="CommentSubject"/>
    <w:uiPriority w:val="99"/>
    <w:semiHidden/>
    <w:rsid w:val="004231D5"/>
    <w:rPr>
      <w:b/>
      <w:bCs/>
      <w:sz w:val="24"/>
      <w:szCs w:val="24"/>
    </w:rPr>
  </w:style>
  <w:style w:type="table" w:styleId="TableGrid">
    <w:name w:val="Table Grid"/>
    <w:basedOn w:val="TableNormal"/>
    <w:uiPriority w:val="59"/>
    <w:rsid w:val="00CF49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4010C"/>
  </w:style>
  <w:style w:type="character" w:styleId="Hyperlink">
    <w:name w:val="Hyperlink"/>
    <w:basedOn w:val="DefaultParagraphFont"/>
    <w:uiPriority w:val="99"/>
    <w:unhideWhenUsed/>
    <w:rsid w:val="003B10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28">
      <w:bodyDiv w:val="1"/>
      <w:marLeft w:val="0"/>
      <w:marRight w:val="0"/>
      <w:marTop w:val="0"/>
      <w:marBottom w:val="0"/>
      <w:divBdr>
        <w:top w:val="none" w:sz="0" w:space="0" w:color="auto"/>
        <w:left w:val="none" w:sz="0" w:space="0" w:color="auto"/>
        <w:bottom w:val="none" w:sz="0" w:space="0" w:color="auto"/>
        <w:right w:val="none" w:sz="0" w:space="0" w:color="auto"/>
      </w:divBdr>
    </w:div>
    <w:div w:id="81800075">
      <w:bodyDiv w:val="1"/>
      <w:marLeft w:val="0"/>
      <w:marRight w:val="0"/>
      <w:marTop w:val="0"/>
      <w:marBottom w:val="0"/>
      <w:divBdr>
        <w:top w:val="none" w:sz="0" w:space="0" w:color="auto"/>
        <w:left w:val="none" w:sz="0" w:space="0" w:color="auto"/>
        <w:bottom w:val="none" w:sz="0" w:space="0" w:color="auto"/>
        <w:right w:val="none" w:sz="0" w:space="0" w:color="auto"/>
      </w:divBdr>
    </w:div>
    <w:div w:id="266696403">
      <w:bodyDiv w:val="1"/>
      <w:marLeft w:val="0"/>
      <w:marRight w:val="0"/>
      <w:marTop w:val="0"/>
      <w:marBottom w:val="0"/>
      <w:divBdr>
        <w:top w:val="none" w:sz="0" w:space="0" w:color="auto"/>
        <w:left w:val="none" w:sz="0" w:space="0" w:color="auto"/>
        <w:bottom w:val="none" w:sz="0" w:space="0" w:color="auto"/>
        <w:right w:val="none" w:sz="0" w:space="0" w:color="auto"/>
      </w:divBdr>
    </w:div>
    <w:div w:id="354774238">
      <w:bodyDiv w:val="1"/>
      <w:marLeft w:val="0"/>
      <w:marRight w:val="0"/>
      <w:marTop w:val="0"/>
      <w:marBottom w:val="0"/>
      <w:divBdr>
        <w:top w:val="none" w:sz="0" w:space="0" w:color="auto"/>
        <w:left w:val="none" w:sz="0" w:space="0" w:color="auto"/>
        <w:bottom w:val="none" w:sz="0" w:space="0" w:color="auto"/>
        <w:right w:val="none" w:sz="0" w:space="0" w:color="auto"/>
      </w:divBdr>
    </w:div>
    <w:div w:id="626081009">
      <w:bodyDiv w:val="1"/>
      <w:marLeft w:val="0"/>
      <w:marRight w:val="0"/>
      <w:marTop w:val="0"/>
      <w:marBottom w:val="0"/>
      <w:divBdr>
        <w:top w:val="none" w:sz="0" w:space="0" w:color="auto"/>
        <w:left w:val="none" w:sz="0" w:space="0" w:color="auto"/>
        <w:bottom w:val="none" w:sz="0" w:space="0" w:color="auto"/>
        <w:right w:val="none" w:sz="0" w:space="0" w:color="auto"/>
      </w:divBdr>
    </w:div>
    <w:div w:id="714309339">
      <w:bodyDiv w:val="1"/>
      <w:marLeft w:val="0"/>
      <w:marRight w:val="0"/>
      <w:marTop w:val="0"/>
      <w:marBottom w:val="0"/>
      <w:divBdr>
        <w:top w:val="none" w:sz="0" w:space="0" w:color="auto"/>
        <w:left w:val="none" w:sz="0" w:space="0" w:color="auto"/>
        <w:bottom w:val="none" w:sz="0" w:space="0" w:color="auto"/>
        <w:right w:val="none" w:sz="0" w:space="0" w:color="auto"/>
      </w:divBdr>
    </w:div>
    <w:div w:id="784272903">
      <w:bodyDiv w:val="1"/>
      <w:marLeft w:val="0"/>
      <w:marRight w:val="0"/>
      <w:marTop w:val="0"/>
      <w:marBottom w:val="0"/>
      <w:divBdr>
        <w:top w:val="none" w:sz="0" w:space="0" w:color="auto"/>
        <w:left w:val="none" w:sz="0" w:space="0" w:color="auto"/>
        <w:bottom w:val="none" w:sz="0" w:space="0" w:color="auto"/>
        <w:right w:val="none" w:sz="0" w:space="0" w:color="auto"/>
      </w:divBdr>
    </w:div>
    <w:div w:id="804007463">
      <w:bodyDiv w:val="1"/>
      <w:marLeft w:val="0"/>
      <w:marRight w:val="0"/>
      <w:marTop w:val="0"/>
      <w:marBottom w:val="0"/>
      <w:divBdr>
        <w:top w:val="none" w:sz="0" w:space="0" w:color="auto"/>
        <w:left w:val="none" w:sz="0" w:space="0" w:color="auto"/>
        <w:bottom w:val="none" w:sz="0" w:space="0" w:color="auto"/>
        <w:right w:val="none" w:sz="0" w:space="0" w:color="auto"/>
      </w:divBdr>
    </w:div>
    <w:div w:id="932779234">
      <w:bodyDiv w:val="1"/>
      <w:marLeft w:val="0"/>
      <w:marRight w:val="0"/>
      <w:marTop w:val="0"/>
      <w:marBottom w:val="0"/>
      <w:divBdr>
        <w:top w:val="none" w:sz="0" w:space="0" w:color="auto"/>
        <w:left w:val="none" w:sz="0" w:space="0" w:color="auto"/>
        <w:bottom w:val="none" w:sz="0" w:space="0" w:color="auto"/>
        <w:right w:val="none" w:sz="0" w:space="0" w:color="auto"/>
      </w:divBdr>
    </w:div>
    <w:div w:id="1117524820">
      <w:bodyDiv w:val="1"/>
      <w:marLeft w:val="0"/>
      <w:marRight w:val="0"/>
      <w:marTop w:val="0"/>
      <w:marBottom w:val="0"/>
      <w:divBdr>
        <w:top w:val="none" w:sz="0" w:space="0" w:color="auto"/>
        <w:left w:val="none" w:sz="0" w:space="0" w:color="auto"/>
        <w:bottom w:val="none" w:sz="0" w:space="0" w:color="auto"/>
        <w:right w:val="none" w:sz="0" w:space="0" w:color="auto"/>
      </w:divBdr>
    </w:div>
    <w:div w:id="1125346102">
      <w:bodyDiv w:val="1"/>
      <w:marLeft w:val="0"/>
      <w:marRight w:val="0"/>
      <w:marTop w:val="0"/>
      <w:marBottom w:val="0"/>
      <w:divBdr>
        <w:top w:val="none" w:sz="0" w:space="0" w:color="auto"/>
        <w:left w:val="none" w:sz="0" w:space="0" w:color="auto"/>
        <w:bottom w:val="none" w:sz="0" w:space="0" w:color="auto"/>
        <w:right w:val="none" w:sz="0" w:space="0" w:color="auto"/>
      </w:divBdr>
    </w:div>
    <w:div w:id="1225336520">
      <w:bodyDiv w:val="1"/>
      <w:marLeft w:val="0"/>
      <w:marRight w:val="0"/>
      <w:marTop w:val="0"/>
      <w:marBottom w:val="0"/>
      <w:divBdr>
        <w:top w:val="none" w:sz="0" w:space="0" w:color="auto"/>
        <w:left w:val="none" w:sz="0" w:space="0" w:color="auto"/>
        <w:bottom w:val="none" w:sz="0" w:space="0" w:color="auto"/>
        <w:right w:val="none" w:sz="0" w:space="0" w:color="auto"/>
      </w:divBdr>
    </w:div>
    <w:div w:id="1266763744">
      <w:bodyDiv w:val="1"/>
      <w:marLeft w:val="0"/>
      <w:marRight w:val="0"/>
      <w:marTop w:val="0"/>
      <w:marBottom w:val="0"/>
      <w:divBdr>
        <w:top w:val="none" w:sz="0" w:space="0" w:color="auto"/>
        <w:left w:val="none" w:sz="0" w:space="0" w:color="auto"/>
        <w:bottom w:val="none" w:sz="0" w:space="0" w:color="auto"/>
        <w:right w:val="none" w:sz="0" w:space="0" w:color="auto"/>
      </w:divBdr>
    </w:div>
    <w:div w:id="1538393384">
      <w:bodyDiv w:val="1"/>
      <w:marLeft w:val="0"/>
      <w:marRight w:val="0"/>
      <w:marTop w:val="0"/>
      <w:marBottom w:val="0"/>
      <w:divBdr>
        <w:top w:val="none" w:sz="0" w:space="0" w:color="auto"/>
        <w:left w:val="none" w:sz="0" w:space="0" w:color="auto"/>
        <w:bottom w:val="none" w:sz="0" w:space="0" w:color="auto"/>
        <w:right w:val="none" w:sz="0" w:space="0" w:color="auto"/>
      </w:divBdr>
    </w:div>
    <w:div w:id="1740253139">
      <w:bodyDiv w:val="1"/>
      <w:marLeft w:val="0"/>
      <w:marRight w:val="0"/>
      <w:marTop w:val="0"/>
      <w:marBottom w:val="0"/>
      <w:divBdr>
        <w:top w:val="none" w:sz="0" w:space="0" w:color="auto"/>
        <w:left w:val="none" w:sz="0" w:space="0" w:color="auto"/>
        <w:bottom w:val="none" w:sz="0" w:space="0" w:color="auto"/>
        <w:right w:val="none" w:sz="0" w:space="0" w:color="auto"/>
      </w:divBdr>
    </w:div>
    <w:div w:id="1769351455">
      <w:bodyDiv w:val="1"/>
      <w:marLeft w:val="0"/>
      <w:marRight w:val="0"/>
      <w:marTop w:val="0"/>
      <w:marBottom w:val="0"/>
      <w:divBdr>
        <w:top w:val="none" w:sz="0" w:space="0" w:color="auto"/>
        <w:left w:val="none" w:sz="0" w:space="0" w:color="auto"/>
        <w:bottom w:val="none" w:sz="0" w:space="0" w:color="auto"/>
        <w:right w:val="none" w:sz="0" w:space="0" w:color="auto"/>
      </w:divBdr>
    </w:div>
    <w:div w:id="1936402387">
      <w:bodyDiv w:val="1"/>
      <w:marLeft w:val="0"/>
      <w:marRight w:val="0"/>
      <w:marTop w:val="0"/>
      <w:marBottom w:val="0"/>
      <w:divBdr>
        <w:top w:val="none" w:sz="0" w:space="0" w:color="auto"/>
        <w:left w:val="none" w:sz="0" w:space="0" w:color="auto"/>
        <w:bottom w:val="none" w:sz="0" w:space="0" w:color="auto"/>
        <w:right w:val="none" w:sz="0" w:space="0" w:color="auto"/>
      </w:divBdr>
    </w:div>
    <w:div w:id="1939949052">
      <w:bodyDiv w:val="1"/>
      <w:marLeft w:val="0"/>
      <w:marRight w:val="0"/>
      <w:marTop w:val="0"/>
      <w:marBottom w:val="0"/>
      <w:divBdr>
        <w:top w:val="none" w:sz="0" w:space="0" w:color="auto"/>
        <w:left w:val="none" w:sz="0" w:space="0" w:color="auto"/>
        <w:bottom w:val="none" w:sz="0" w:space="0" w:color="auto"/>
        <w:right w:val="none" w:sz="0" w:space="0" w:color="auto"/>
      </w:divBdr>
    </w:div>
    <w:div w:id="19512810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eople.oregonstate.edu/~meyere/tools.html" TargetMode="External"/><Relationship Id="rId9" Type="http://schemas.openxmlformats.org/officeDocument/2006/relationships/image" Target="media/image1.pn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96A40-6F8B-D846-AF9B-2EDB15AD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2747</Words>
  <Characters>15662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 Dodge</dc:creator>
  <cp:lastModifiedBy>Michael Studivan</cp:lastModifiedBy>
  <cp:revision>2</cp:revision>
  <cp:lastPrinted>2017-01-12T12:49:00Z</cp:lastPrinted>
  <dcterms:created xsi:type="dcterms:W3CDTF">2017-10-03T22:03:00Z</dcterms:created>
  <dcterms:modified xsi:type="dcterms:W3CDTF">2017-10-03T22:03:00Z</dcterms:modified>
</cp:coreProperties>
</file>